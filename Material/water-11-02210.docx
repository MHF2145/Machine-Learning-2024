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  <Default ContentType="image/png" Extension="png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49"/>
          <w:szCs w:val="49"/>
        </w:rPr>
        <w:jc w:val="left"/>
        <w:spacing w:line="460" w:lineRule="exact"/>
        <w:ind w:left="871"/>
      </w:pPr>
      <w:r>
        <w:pict>
          <v:group coordorigin="1530,-17" coordsize="682,682" style="position:absolute;margin-left:76.5041pt;margin-top:-0.859726pt;width:34.0794pt;height:34.0794pt;mso-position-horizontal-relative:page;mso-position-vertical-relative:paragraph;z-index:-1642">
            <v:shape coordorigin="1531,-17" coordsize="680,680" fillcolor="#7F99B6" filled="t" path="m1531,-17l1531,664,2211,664,2211,-17,1531,-17xe" stroked="f" style="position:absolute;left:1531;top:-17;width:680;height:680">
              <v:path arrowok="t"/>
              <v:fill/>
            </v:shape>
            <v:shape coordorigin="1831,332" coordsize="37,31" fillcolor="#4C6A92" filled="t" path="m1831,332l1840,357,1860,362,1868,362,1868,345,1867,345,1852,343,1831,332xe" stroked="f" style="position:absolute;left:1831;top:332;width:37;height:31">
              <v:path arrowok="t"/>
              <v:fill/>
            </v:shape>
            <v:shape coordorigin="1797,106" coordsize="143,256" fillcolor="#4C6A92" filled="t" path="m1853,201l1846,218,1840,230,1832,250,1826,268,1824,282,1825,301,1835,322,1851,339,1868,340,1869,340,1871,341,1871,344,1870,345,1868,345,1868,362,1891,362,1905,356,1920,341,1932,323,1938,304,1939,284,1936,265,1935,259,1929,245,1922,229,1913,212,1903,192,1892,171,1888,162,1881,142,1875,124,1874,122,1868,106,1863,116,1861,122,1856,140,1848,160,1847,162,1837,185,1826,205,1817,223,1809,239,1803,254,1801,259,1797,278,1797,298,1801,317,1811,335,1815,341,1840,357,1831,332,1827,328,1816,310,1812,290,1814,271,1816,265,1819,255,1825,244,1832,231,1843,211,1852,195,1853,194,1853,193,1854,193,1855,193,1856,194,1856,195,1856,196,1853,201xe" stroked="f" style="position:absolute;left:1797;top:106;width:143;height:256">
              <v:path arrowok="t"/>
              <v:fill/>
            </v:shape>
            <v:shape coordorigin="1531,324" coordsize="680,339" fillcolor="#4C6A92" filled="t" path="m2211,662l2211,324,2000,324,1988,339,1975,352,1959,364,1941,373,1921,381,1900,385,1876,387,1872,387,1848,386,1826,382,1806,375,1788,365,1772,354,1758,341,1745,326,1744,324,1531,324,1531,662,2211,662xe" stroked="f" style="position:absolute;left:1531;top:324;width:680;height:339">
              <v:path arrowok="t"/>
              <v:fill/>
            </v:shape>
            <w10:wrap type="none"/>
          </v:group>
        </w:pict>
      </w:r>
      <w:r>
        <w:pict>
          <v:group coordorigin="9528,1103" coordsize="831,548" style="position:absolute;margin-left:476.382pt;margin-top:55.1494pt;width:41.5509pt;height:27.3878pt;mso-position-horizontal-relative:page;mso-position-vertical-relative:page;z-index:-1641">
            <v:shape style="position:absolute;left:9527;top:1102;width:832;height:550" type="#_x0000_t75">
              <v:imagedata o:title="" r:id="rId4"/>
            </v:shape>
            <v:shape style="position:absolute;left:9527;top:1102;width:832;height:550" type="#_x0000_t75">
              <v:imagedata o:title="" r:id="rId5"/>
            </v:shape>
            <v:shape style="position:absolute;left:9527;top:1102;width:832;height:550" type="#_x0000_t75">
              <v:imagedata o:title="" r:id="rId6"/>
            </v:shape>
            <v:shape style="position:absolute;left:9527;top:1102;width:832;height:550" type="#_x0000_t75">
              <v:imagedata o:title="" r:id="rId7"/>
            </v:shape>
            <w10:wrap type="none"/>
          </v:group>
        </w:pict>
      </w:r>
      <w:hyperlink r:id="rId8">
        <w:r>
          <w:rPr>
            <w:rFonts w:ascii="Times New Roman" w:cs="Times New Roman" w:eastAsia="Times New Roman" w:hAnsi="Times New Roman"/>
            <w:b/>
            <w:i/>
            <w:color w:val="4C6A92"/>
            <w:spacing w:val="0"/>
            <w:w w:val="101"/>
            <w:position w:val="-8"/>
            <w:sz w:val="49"/>
            <w:szCs w:val="49"/>
          </w:rPr>
          <w:t>water</w:t>
        </w:r>
        <w:r>
          <w:rPr>
            <w:rFonts w:ascii="Times New Roman" w:cs="Times New Roman" w:eastAsia="Times New Roman" w:hAnsi="Times New Roman"/>
            <w:color w:val="000000"/>
            <w:spacing w:val="0"/>
            <w:w w:val="100"/>
            <w:position w:val="0"/>
            <w:sz w:val="49"/>
            <w:szCs w:val="49"/>
          </w:rPr>
        </w:r>
      </w:hyperlink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3"/>
        <w:ind w:left="104"/>
      </w:pP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Article</w:t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spacing w:before="6"/>
        <w:ind w:left="111"/>
      </w:pP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36"/>
          <w:szCs w:val="36"/>
        </w:rPr>
        <w:t>ffi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cient</w:t>
      </w:r>
      <w:r>
        <w:rPr>
          <w:rFonts w:ascii="Times New Roman" w:cs="Times New Roman" w:eastAsia="Times New Roman" w:hAnsi="Times New Roman"/>
          <w:b/>
          <w:spacing w:val="20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spacing w:val="-27"/>
          <w:w w:val="100"/>
          <w:sz w:val="36"/>
          <w:szCs w:val="36"/>
        </w:rPr>
        <w:t>W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ater</w:t>
      </w:r>
      <w:r>
        <w:rPr>
          <w:rFonts w:ascii="Times New Roman" w:cs="Times New Roman" w:eastAsia="Times New Roman" w:hAnsi="Times New Roman"/>
          <w:b/>
          <w:spacing w:val="-10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Quality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spacing w:val="3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Prediction</w:t>
      </w:r>
      <w:r>
        <w:rPr>
          <w:rFonts w:ascii="Times New Roman" w:cs="Times New Roman" w:eastAsia="Times New Roman" w:hAnsi="Times New Roman"/>
          <w:b/>
          <w:spacing w:val="80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Using</w:t>
      </w:r>
      <w:r>
        <w:rPr>
          <w:rFonts w:ascii="Times New Roman" w:cs="Times New Roman" w:eastAsia="Times New Roman" w:hAnsi="Times New Roman"/>
          <w:b/>
          <w:spacing w:val="88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9"/>
          <w:sz w:val="36"/>
          <w:szCs w:val="36"/>
        </w:rPr>
        <w:t>Supervised</w:t>
      </w:r>
      <w:r>
        <w:rPr>
          <w:rFonts w:ascii="Times New Roman" w:cs="Times New Roman" w:eastAsia="Times New Roman" w:hAnsi="Times New Roman"/>
          <w:spacing w:val="0"/>
          <w:w w:val="100"/>
          <w:sz w:val="36"/>
          <w:szCs w:val="36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spacing w:line="400" w:lineRule="exact"/>
        <w:ind w:left="111"/>
      </w:pP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Machine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spacing w:val="4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3"/>
          <w:sz w:val="36"/>
          <w:szCs w:val="36"/>
        </w:rPr>
        <w:t>Learning</w:t>
      </w:r>
      <w:r>
        <w:rPr>
          <w:rFonts w:ascii="Times New Roman" w:cs="Times New Roman" w:eastAsia="Times New Roman" w:hAnsi="Times New Roman"/>
          <w:spacing w:val="0"/>
          <w:w w:val="100"/>
          <w:sz w:val="36"/>
          <w:szCs w:val="36"/>
        </w:rPr>
      </w:r>
    </w:p>
    <w:p>
      <w:pPr>
        <w:rPr>
          <w:sz w:val="10"/>
          <w:szCs w:val="10"/>
        </w:rPr>
        <w:jc w:val="left"/>
        <w:spacing w:before="6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1"/>
      </w:pPr>
      <w:r>
        <w:pict>
          <v:group coordorigin="4617,29" coordsize="182,182" style="position:absolute;margin-left:230.832pt;margin-top:1.42674pt;width:9.07966pt;height:9.07966pt;mso-position-horizontal-relative:page;mso-position-vertical-relative:paragraph;z-index:-1640">
            <v:shape coordorigin="4617,29" coordsize="181,181" fillcolor="#AACA5E" filled="t" path="m4798,119l4798,110,4793,88,4783,68,4768,52,4751,40,4730,31,4707,29,4698,29,4676,34,4657,44,4640,58,4628,76,4620,97,4617,119,4617,129,4622,151,4632,170,4647,187,4664,199,4685,207,4707,210,4717,210,4739,204,4758,194,4775,180,4787,162,4795,142,4798,119xe" stroked="f" style="position:absolute;left:4617;top:29;width:181;height:181">
              <v:path arrowok="t"/>
              <v:fill/>
            </v:shape>
            <v:shape coordorigin="4716,139" coordsize="33,22" fillcolor="#FDFDFD" filled="t" path="m4716,153l4716,161,4729,161,4740,158,4748,151,4747,139,4741,144,4735,150,4726,153,4716,153xe" stroked="f" style="position:absolute;left:4716;top:139;width:33;height:22">
              <v:path arrowok="t"/>
              <v:fill/>
            </v:shape>
            <v:shape coordorigin="4693,83" coordsize="68,78" fillcolor="#FDFDFD" filled="t" path="m4704,153l4704,92,4726,92,4734,95,4740,100,4747,105,4750,112,4750,131,4747,139,4748,151,4757,143,4761,134,4761,110,4757,101,4748,94,4740,87,4729,83,4693,83,4693,161,4716,161,4716,153,4704,153xe" stroked="f" style="position:absolute;left:4693;top:83;width:68;height:78">
              <v:path arrowok="t"/>
              <v:fill/>
            </v:shape>
            <v:shape coordorigin="4667,123" coordsize="11,0" filled="f" path="m4667,123l4678,123e" strokecolor="#FDFDFD" stroked="t" strokeweight="4.0018pt" style="position:absolute;left:4667;top:123;width:11;height:0">
              <v:path arrowok="t"/>
            </v:shape>
            <v:shape coordorigin="4666,64" coordsize="14,14" fillcolor="#FDFDFD" filled="t" path="m4679,71l4679,67,4676,64,4669,64,4666,67,4666,74,4669,77,4676,77,4679,74,4679,71xe" stroked="f" style="position:absolute;left:4666;top:64;width:14;height:14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Umair</w:t>
      </w:r>
      <w:r>
        <w:rPr>
          <w:rFonts w:ascii="Times New Roman" w:cs="Times New Roman" w:eastAsia="Times New Roman" w:hAnsi="Times New Roman"/>
          <w:b/>
          <w:spacing w:val="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Ahmed</w:t>
      </w:r>
      <w:r>
        <w:rPr>
          <w:rFonts w:ascii="Times New Roman" w:cs="Times New Roman" w:eastAsia="Times New Roman" w:hAnsi="Times New Roman"/>
          <w:b/>
          <w:spacing w:val="5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10"/>
          <w:w w:val="100"/>
          <w:position w:val="7"/>
          <w:sz w:val="15"/>
          <w:szCs w:val="15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Rafia</w:t>
      </w:r>
      <w:r>
        <w:rPr>
          <w:rFonts w:ascii="Times New Roman" w:cs="Times New Roman" w:eastAsia="Times New Roman" w:hAnsi="Times New Roman"/>
          <w:b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Mumtaz</w:t>
      </w:r>
      <w:r>
        <w:rPr>
          <w:rFonts w:ascii="Times New Roman" w:cs="Times New Roman" w:eastAsia="Times New Roman" w:hAnsi="Times New Roman"/>
          <w:b/>
          <w:spacing w:val="3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10"/>
          <w:w w:val="100"/>
          <w:position w:val="7"/>
          <w:sz w:val="15"/>
          <w:szCs w:val="15"/>
        </w:rPr>
        <w:t>1</w:t>
      </w:r>
      <w:r>
        <w:rPr>
          <w:rFonts w:ascii="Times New Roman" w:cs="Times New Roman" w:eastAsia="Times New Roman" w:hAnsi="Times New Roman"/>
          <w:b/>
          <w:spacing w:val="10"/>
          <w:w w:val="100"/>
          <w:position w:val="7"/>
          <w:sz w:val="15"/>
          <w:szCs w:val="15"/>
        </w:rPr>
        <w:t>,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b/>
          <w:spacing w:val="1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Hirra</w:t>
      </w:r>
      <w:r>
        <w:rPr>
          <w:rFonts w:ascii="Times New Roman" w:cs="Times New Roman" w:eastAsia="Times New Roman" w:hAnsi="Times New Roman"/>
          <w:b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Anwar</w:t>
      </w:r>
      <w:r>
        <w:rPr>
          <w:rFonts w:ascii="Times New Roman" w:cs="Times New Roman" w:eastAsia="Times New Roman" w:hAnsi="Times New Roman"/>
          <w:b/>
          <w:spacing w:val="2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10"/>
          <w:w w:val="100"/>
          <w:position w:val="7"/>
          <w:sz w:val="15"/>
          <w:szCs w:val="15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Asad</w:t>
      </w:r>
      <w:r>
        <w:rPr>
          <w:rFonts w:ascii="Times New Roman" w:cs="Times New Roman" w:eastAsia="Times New Roman" w:hAnsi="Times New Roman"/>
          <w:b/>
          <w:spacing w:val="3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A.</w:t>
      </w:r>
      <w:r>
        <w:rPr>
          <w:rFonts w:ascii="Times New Roman" w:cs="Times New Roman" w:eastAsia="Times New Roman" w:hAnsi="Times New Roman"/>
          <w:b/>
          <w:spacing w:val="1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Shah</w:t>
      </w:r>
      <w:r>
        <w:rPr>
          <w:rFonts w:ascii="Times New Roman" w:cs="Times New Roman" w:eastAsia="Times New Roman" w:hAnsi="Times New Roman"/>
          <w:b/>
          <w:spacing w:val="3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10"/>
          <w:w w:val="100"/>
          <w:position w:val="7"/>
          <w:sz w:val="15"/>
          <w:szCs w:val="15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Rabia</w:t>
      </w:r>
      <w:r>
        <w:rPr>
          <w:rFonts w:ascii="Times New Roman" w:cs="Times New Roman" w:eastAsia="Times New Roman" w:hAnsi="Times New Roman"/>
          <w:b/>
          <w:spacing w:val="1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20"/>
          <w:szCs w:val="20"/>
        </w:rPr>
        <w:t>Irfan</w:t>
      </w:r>
      <w:r>
        <w:rPr>
          <w:rFonts w:ascii="Times New Roman" w:cs="Times New Roman" w:eastAsia="Times New Roman" w:hAnsi="Times New Roman"/>
          <w:b/>
          <w:spacing w:val="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7"/>
          <w:sz w:val="15"/>
          <w:szCs w:val="15"/>
        </w:rPr>
        <w:t>1</w:t>
      </w:r>
      <w:r>
        <w:rPr>
          <w:rFonts w:ascii="Times New Roman" w:cs="Times New Roman" w:eastAsia="Times New Roman" w:hAnsi="Times New Roman"/>
          <w:b/>
          <w:spacing w:val="23"/>
          <w:w w:val="100"/>
          <w:position w:val="7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6"/>
          <w:position w:val="0"/>
          <w:sz w:val="20"/>
          <w:szCs w:val="20"/>
        </w:rPr>
        <w:t>and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5"/>
          <w:szCs w:val="15"/>
        </w:rPr>
        <w:jc w:val="left"/>
        <w:spacing w:before="17"/>
        <w:ind w:left="107"/>
      </w:pPr>
      <w:r>
        <w:pict>
          <v:group coordorigin="3262,46" coordsize="182,182" style="position:absolute;margin-left:163.076pt;margin-top:2.27674pt;width:9.07966pt;height:9.07966pt;mso-position-horizontal-relative:page;mso-position-vertical-relative:paragraph;z-index:-1639">
            <v:shape coordorigin="3262,46" coordsize="181,181" fillcolor="#AACA5E" filled="t" path="m3443,136l3443,127,3437,105,3427,85,3413,69,3395,57,3375,48,3352,46,3343,46,3321,51,3301,61,3285,75,3273,93,3264,114,3262,136,3262,146,3267,168,3277,187,3291,204,3309,216,3330,224,3352,227,3362,227,3384,221,3403,211,3420,197,3432,179,3440,159,3443,136xe" stroked="f" style="position:absolute;left:3262;top:46;width:181;height:181">
              <v:path arrowok="t"/>
              <v:fill/>
            </v:shape>
            <v:shape coordorigin="3361,156" coordsize="33,22" fillcolor="#FDFDFD" filled="t" path="m3361,170l3361,178,3374,178,3385,175,3393,168,3392,156,3386,161,3380,167,3371,170,3361,170xe" stroked="f" style="position:absolute;left:3361;top:156;width:33;height:22">
              <v:path arrowok="t"/>
              <v:fill/>
            </v:shape>
            <v:shape coordorigin="3338,100" coordsize="68,78" fillcolor="#FDFDFD" filled="t" path="m3349,170l3349,109,3371,109,3379,112,3385,117,3391,122,3395,129,3395,148,3392,156,3393,168,3402,160,3406,151,3406,127,3402,118,3393,111,3385,104,3374,100,3338,100,3338,178,3361,178,3361,170,3349,170xe" stroked="f" style="position:absolute;left:3338;top:100;width:68;height:78">
              <v:path arrowok="t"/>
              <v:fill/>
            </v:shape>
            <v:shape coordorigin="3312,140" coordsize="11,0" filled="f" path="m3312,140l3322,140e" strokecolor="#FDFDFD" stroked="t" strokeweight="4.0018pt" style="position:absolute;left:3312;top:140;width:11;height:0">
              <v:path arrowok="t"/>
            </v:shape>
            <v:shape coordorigin="3311,81" coordsize="14,14" fillcolor="#FDFDFD" filled="t" path="m3324,88l3324,84,3321,81,3314,81,3311,84,3311,91,3314,94,3321,94,3324,91,3324,88xe" stroked="f" style="position:absolute;left:3311;top:81;width:14;height:14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Jos</w: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é</w:t>
      </w:r>
      <w:r>
        <w:rPr>
          <w:rFonts w:ascii="Times New Roman" w:cs="Times New Roman" w:eastAsia="Times New Roman" w:hAnsi="Times New Roman"/>
          <w:b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Garc</w: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í</w: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a-Nieto</w: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7"/>
          <w:sz w:val="15"/>
          <w:szCs w:val="15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5"/>
          <w:szCs w:val="15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20" w:val="left"/>
        </w:tabs>
        <w:jc w:val="left"/>
        <w:spacing w:line="262" w:lineRule="auto"/>
        <w:ind w:hanging="299" w:left="523" w:right="552"/>
      </w:pPr>
      <w:r>
        <w:rPr>
          <w:rFonts w:ascii="Calibri" w:cs="Calibri" w:eastAsia="Calibri" w:hAnsi="Calibri"/>
          <w:spacing w:val="0"/>
          <w:w w:val="100"/>
          <w:position w:val="7"/>
          <w:sz w:val="14"/>
          <w:szCs w:val="14"/>
        </w:rPr>
        <w:t>1</w:t>
      </w:r>
      <w:r>
        <w:rPr>
          <w:rFonts w:ascii="Calibri" w:cs="Calibri" w:eastAsia="Calibri" w:hAnsi="Calibri"/>
          <w:spacing w:val="0"/>
          <w:w w:val="100"/>
          <w:position w:val="7"/>
          <w:sz w:val="14"/>
          <w:szCs w:val="14"/>
        </w:rPr>
        <w:tab/>
      </w:r>
      <w:r>
        <w:rPr>
          <w:rFonts w:ascii="Calibri" w:cs="Calibri" w:eastAsia="Calibri" w:hAnsi="Calibri"/>
          <w:spacing w:val="0"/>
          <w:w w:val="100"/>
          <w:position w:val="7"/>
          <w:sz w:val="14"/>
          <w:szCs w:val="14"/>
        </w:rPr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School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position w:val="0"/>
          <w:sz w:val="18"/>
          <w:szCs w:val="18"/>
        </w:rPr>
        <w:t>Electrical</w:t>
      </w:r>
      <w:r>
        <w:rPr>
          <w:rFonts w:ascii="Calibri" w:cs="Calibri" w:eastAsia="Calibri" w:hAnsi="Calibri"/>
          <w:spacing w:val="-7"/>
          <w:w w:val="111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position w:val="0"/>
          <w:sz w:val="18"/>
          <w:szCs w:val="18"/>
        </w:rPr>
        <w:t>Engineering</w:t>
      </w:r>
      <w:r>
        <w:rPr>
          <w:rFonts w:ascii="Calibri" w:cs="Calibri" w:eastAsia="Calibri" w:hAnsi="Calibri"/>
          <w:spacing w:val="8"/>
          <w:w w:val="111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and</w:t>
      </w:r>
      <w:r>
        <w:rPr>
          <w:rFonts w:ascii="Calibri" w:cs="Calibri" w:eastAsia="Calibri" w:hAnsi="Calibri"/>
          <w:spacing w:val="32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Computer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Science</w:t>
      </w:r>
      <w:r>
        <w:rPr>
          <w:rFonts w:ascii="Calibri" w:cs="Calibri" w:eastAsia="Calibri" w:hAnsi="Calibri"/>
          <w:spacing w:val="31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18"/>
          <w:szCs w:val="18"/>
        </w:rPr>
        <w:t>(SEECS),</w:t>
      </w:r>
      <w:r>
        <w:rPr>
          <w:rFonts w:ascii="Calibri" w:cs="Calibri" w:eastAsia="Calibri" w:hAnsi="Calibri"/>
          <w:spacing w:val="22"/>
          <w:w w:val="114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18"/>
          <w:szCs w:val="18"/>
        </w:rPr>
        <w:t>National</w:t>
      </w:r>
      <w:r>
        <w:rPr>
          <w:rFonts w:ascii="Calibri" w:cs="Calibri" w:eastAsia="Calibri" w:hAnsi="Calibri"/>
          <w:spacing w:val="-20"/>
          <w:w w:val="114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18"/>
          <w:szCs w:val="18"/>
        </w:rPr>
        <w:t>Universit</w:t>
      </w:r>
      <w:r>
        <w:rPr>
          <w:rFonts w:ascii="Calibri" w:cs="Calibri" w:eastAsia="Calibri" w:hAnsi="Calibri"/>
          <w:spacing w:val="0"/>
          <w:w w:val="114"/>
          <w:position w:val="0"/>
          <w:sz w:val="18"/>
          <w:szCs w:val="18"/>
        </w:rPr>
        <w:t>y</w:t>
      </w:r>
      <w:r>
        <w:rPr>
          <w:rFonts w:ascii="Calibri" w:cs="Calibri" w:eastAsia="Calibri" w:hAnsi="Calibri"/>
          <w:spacing w:val="-8"/>
          <w:w w:val="114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Sciences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and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-18"/>
          <w:w w:val="112"/>
          <w:position w:val="0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12"/>
          <w:position w:val="0"/>
          <w:sz w:val="18"/>
          <w:szCs w:val="18"/>
        </w:rPr>
        <w:t>echnology</w:t>
      </w:r>
      <w:r>
        <w:rPr>
          <w:rFonts w:ascii="Calibri" w:cs="Calibri" w:eastAsia="Calibri" w:hAnsi="Calibri"/>
          <w:spacing w:val="-10"/>
          <w:w w:val="112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18"/>
          <w:szCs w:val="18"/>
        </w:rPr>
        <w:t>(NUST),</w:t>
      </w:r>
      <w:r>
        <w:rPr>
          <w:rFonts w:ascii="Calibri" w:cs="Calibri" w:eastAsia="Calibri" w:hAnsi="Calibri"/>
          <w:spacing w:val="32"/>
          <w:w w:val="112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18"/>
          <w:szCs w:val="18"/>
        </w:rPr>
        <w:t>Islamabad</w:t>
      </w:r>
      <w:r>
        <w:rPr>
          <w:rFonts w:ascii="Calibri" w:cs="Calibri" w:eastAsia="Calibri" w:hAnsi="Calibri"/>
          <w:spacing w:val="-16"/>
          <w:w w:val="112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44000,</w:t>
      </w:r>
      <w:r>
        <w:rPr>
          <w:rFonts w:ascii="Calibri" w:cs="Calibri" w:eastAsia="Calibri" w:hAnsi="Calibri"/>
          <w:spacing w:val="-6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4"/>
          <w:position w:val="0"/>
          <w:sz w:val="18"/>
          <w:szCs w:val="18"/>
        </w:rPr>
        <w:t>Pakistan;</w:t>
      </w:r>
      <w:r>
        <w:rPr>
          <w:rFonts w:ascii="Calibri" w:cs="Calibri" w:eastAsia="Calibri" w:hAnsi="Calibri"/>
          <w:spacing w:val="35"/>
          <w:w w:val="104"/>
          <w:position w:val="0"/>
          <w:sz w:val="18"/>
          <w:szCs w:val="18"/>
        </w:rPr>
        <w:t> </w:t>
      </w:r>
      <w:hyperlink r:id="rId9">
        <w:r>
          <w:rPr>
            <w:rFonts w:ascii="Calibri" w:cs="Calibri" w:eastAsia="Calibri" w:hAnsi="Calibri"/>
            <w:spacing w:val="0"/>
            <w:w w:val="104"/>
            <w:position w:val="0"/>
            <w:sz w:val="18"/>
            <w:szCs w:val="18"/>
          </w:rPr>
          <w:t>uahmed.mscs16seecs@seecs.edu.pk</w:t>
        </w:r>
        <w:r>
          <w:rPr>
            <w:rFonts w:ascii="Calibri" w:cs="Calibri" w:eastAsia="Calibri" w:hAnsi="Calibri"/>
            <w:spacing w:val="2"/>
            <w:w w:val="104"/>
            <w:position w:val="0"/>
            <w:sz w:val="18"/>
            <w:szCs w:val="18"/>
          </w:rPr>
          <w:t> </w:t>
        </w:r>
        <w:r>
          <w:rPr>
            <w:rFonts w:ascii="Calibri" w:cs="Calibri" w:eastAsia="Calibri" w:hAnsi="Calibri"/>
            <w:spacing w:val="0"/>
            <w:w w:val="114"/>
            <w:position w:val="0"/>
            <w:sz w:val="18"/>
            <w:szCs w:val="18"/>
          </w:rPr>
          <w:t>(U.A.);</w:t>
        </w:r>
        <w:r>
          <w:rPr>
            <w:rFonts w:ascii="Calibri" w:cs="Calibri" w:eastAsia="Calibri" w:hAnsi="Calibri"/>
            <w:spacing w:val="0"/>
            <w:w w:val="114"/>
            <w:position w:val="0"/>
            <w:sz w:val="18"/>
            <w:szCs w:val="18"/>
          </w:rPr>
          <w:t> </w:t>
        </w:r>
      </w:hyperlink>
      <w:hyperlink r:id="rId10">
        <w:r>
          <w:rPr>
            <w:rFonts w:ascii="Calibri" w:cs="Calibri" w:eastAsia="Calibri" w:hAnsi="Calibri"/>
            <w:spacing w:val="0"/>
            <w:w w:val="106"/>
            <w:position w:val="0"/>
            <w:sz w:val="18"/>
            <w:szCs w:val="18"/>
          </w:rPr>
          <w:t>hirra.anwar@seecs.edu.pk</w:t>
        </w:r>
        <w:r>
          <w:rPr>
            <w:rFonts w:ascii="Calibri" w:cs="Calibri" w:eastAsia="Calibri" w:hAnsi="Calibri"/>
            <w:spacing w:val="2"/>
            <w:w w:val="106"/>
            <w:position w:val="0"/>
            <w:sz w:val="18"/>
            <w:szCs w:val="18"/>
          </w:rPr>
          <w:t> </w:t>
        </w:r>
        <w:r>
          <w:rPr>
            <w:rFonts w:ascii="Calibri" w:cs="Calibri" w:eastAsia="Calibri" w:hAnsi="Calibri"/>
            <w:spacing w:val="0"/>
            <w:w w:val="106"/>
            <w:position w:val="0"/>
            <w:sz w:val="18"/>
            <w:szCs w:val="18"/>
          </w:rPr>
          <w:t>(H.A.);</w:t>
        </w:r>
        <w:r>
          <w:rPr>
            <w:rFonts w:ascii="Calibri" w:cs="Calibri" w:eastAsia="Calibri" w:hAnsi="Calibri"/>
            <w:spacing w:val="0"/>
            <w:w w:val="106"/>
            <w:position w:val="0"/>
            <w:sz w:val="18"/>
            <w:szCs w:val="18"/>
          </w:rPr>
          <w:t> </w:t>
        </w:r>
        <w:r>
          <w:rPr>
            <w:rFonts w:ascii="Calibri" w:cs="Calibri" w:eastAsia="Calibri" w:hAnsi="Calibri"/>
            <w:spacing w:val="5"/>
            <w:w w:val="106"/>
            <w:position w:val="0"/>
            <w:sz w:val="18"/>
            <w:szCs w:val="18"/>
          </w:rPr>
          <w:t> </w:t>
        </w:r>
      </w:hyperlink>
      <w:hyperlink r:id="rId11">
        <w:r>
          <w:rPr>
            <w:rFonts w:ascii="Calibri" w:cs="Calibri" w:eastAsia="Calibri" w:hAnsi="Calibri"/>
            <w:spacing w:val="0"/>
            <w:w w:val="106"/>
            <w:position w:val="0"/>
            <w:sz w:val="18"/>
            <w:szCs w:val="18"/>
          </w:rPr>
          <w:t>asad.shah@seecs.edu.pk</w:t>
        </w:r>
        <w:r>
          <w:rPr>
            <w:rFonts w:ascii="Calibri" w:cs="Calibri" w:eastAsia="Calibri" w:hAnsi="Calibri"/>
            <w:spacing w:val="-17"/>
            <w:w w:val="106"/>
            <w:position w:val="0"/>
            <w:sz w:val="18"/>
            <w:szCs w:val="18"/>
          </w:rPr>
          <w:t> </w:t>
        </w:r>
        <w:r>
          <w:rPr>
            <w:rFonts w:ascii="Calibri" w:cs="Calibri" w:eastAsia="Calibri" w:hAnsi="Calibri"/>
            <w:spacing w:val="0"/>
            <w:w w:val="115"/>
            <w:position w:val="0"/>
            <w:sz w:val="18"/>
            <w:szCs w:val="18"/>
          </w:rPr>
          <w:t>(A.A.S.);</w:t>
        </w:r>
        <w:r>
          <w:rPr>
            <w:rFonts w:ascii="Calibri" w:cs="Calibri" w:eastAsia="Calibri" w:hAnsi="Calibri"/>
            <w:spacing w:val="-2"/>
            <w:w w:val="115"/>
            <w:position w:val="0"/>
            <w:sz w:val="18"/>
            <w:szCs w:val="18"/>
          </w:rPr>
          <w:t> </w:t>
        </w:r>
      </w:hyperlink>
      <w:hyperlink r:id="rId12">
        <w:r>
          <w:rPr>
            <w:rFonts w:ascii="Calibri" w:cs="Calibri" w:eastAsia="Calibri" w:hAnsi="Calibri"/>
            <w:spacing w:val="0"/>
            <w:w w:val="105"/>
            <w:position w:val="0"/>
            <w:sz w:val="18"/>
            <w:szCs w:val="18"/>
          </w:rPr>
          <w:t>rabia.irfan@seecs.edu.pk</w:t>
        </w:r>
        <w:r>
          <w:rPr>
            <w:rFonts w:ascii="Calibri" w:cs="Calibri" w:eastAsia="Calibri" w:hAnsi="Calibri"/>
            <w:spacing w:val="2"/>
            <w:w w:val="105"/>
            <w:position w:val="0"/>
            <w:sz w:val="18"/>
            <w:szCs w:val="18"/>
          </w:rPr>
          <w:t> </w:t>
        </w:r>
        <w:r>
          <w:rPr>
            <w:rFonts w:ascii="Calibri" w:cs="Calibri" w:eastAsia="Calibri" w:hAnsi="Calibri"/>
            <w:spacing w:val="0"/>
            <w:w w:val="113"/>
            <w:position w:val="0"/>
            <w:sz w:val="18"/>
            <w:szCs w:val="18"/>
          </w:rPr>
          <w:t>(R.I.)</w:t>
        </w:r>
        <w:r>
          <w:rPr>
            <w:rFonts w:ascii="Calibri" w:cs="Calibri" w:eastAsia="Calibri" w:hAnsi="Calibri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20" w:lineRule="exact"/>
        <w:ind w:left="224"/>
      </w:pPr>
      <w:r>
        <w:rPr>
          <w:rFonts w:ascii="Calibri" w:cs="Calibri" w:eastAsia="Calibri" w:hAnsi="Calibri"/>
          <w:spacing w:val="0"/>
          <w:w w:val="100"/>
          <w:position w:val="7"/>
          <w:sz w:val="14"/>
          <w:szCs w:val="14"/>
        </w:rPr>
        <w:t>2</w:t>
      </w:r>
      <w:r>
        <w:rPr>
          <w:rFonts w:ascii="Calibri" w:cs="Calibri" w:eastAsia="Calibri" w:hAnsi="Calibri"/>
          <w:spacing w:val="0"/>
          <w:w w:val="100"/>
          <w:position w:val="7"/>
          <w:sz w:val="14"/>
          <w:szCs w:val="14"/>
        </w:rPr>
        <w:t>      </w:t>
      </w:r>
      <w:r>
        <w:rPr>
          <w:rFonts w:ascii="Calibri" w:cs="Calibri" w:eastAsia="Calibri" w:hAnsi="Calibri"/>
          <w:spacing w:val="12"/>
          <w:w w:val="100"/>
          <w:position w:val="7"/>
          <w:sz w:val="14"/>
          <w:szCs w:val="14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Department</w:t>
      </w:r>
      <w:r>
        <w:rPr>
          <w:rFonts w:ascii="Calibri" w:cs="Calibri" w:eastAsia="Calibri" w:hAnsi="Calibri"/>
          <w:spacing w:val="1"/>
          <w:w w:val="107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18"/>
          <w:szCs w:val="18"/>
        </w:rPr>
        <w:t>Languages</w:t>
      </w:r>
      <w:r>
        <w:rPr>
          <w:rFonts w:ascii="Calibri" w:cs="Calibri" w:eastAsia="Calibri" w:hAnsi="Calibri"/>
          <w:spacing w:val="-1"/>
          <w:w w:val="112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and</w:t>
      </w:r>
      <w:r>
        <w:rPr>
          <w:rFonts w:ascii="Calibri" w:cs="Calibri" w:eastAsia="Calibri" w:hAnsi="Calibri"/>
          <w:spacing w:val="32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Computer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Sciences,</w:t>
      </w:r>
      <w:r>
        <w:rPr>
          <w:rFonts w:ascii="Calibri" w:cs="Calibri" w:eastAsia="Calibri" w:hAnsi="Calibri"/>
          <w:spacing w:val="37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8"/>
          <w:position w:val="0"/>
          <w:sz w:val="18"/>
          <w:szCs w:val="18"/>
        </w:rPr>
        <w:t>Ada</w:t>
      </w:r>
      <w:r>
        <w:rPr>
          <w:rFonts w:ascii="Calibri" w:cs="Calibri" w:eastAsia="Calibri" w:hAnsi="Calibri"/>
          <w:spacing w:val="-3"/>
          <w:w w:val="118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By</w:t>
      </w:r>
      <w:r>
        <w:rPr>
          <w:rFonts w:ascii="Calibri" w:cs="Calibri" w:eastAsia="Calibri" w:hAnsi="Calibri"/>
          <w:spacing w:val="-3"/>
          <w:w w:val="100"/>
          <w:position w:val="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on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11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Resea</w:t>
      </w:r>
      <w:r>
        <w:rPr>
          <w:rFonts w:ascii="Calibri" w:cs="Calibri" w:eastAsia="Calibri" w:hAnsi="Calibri"/>
          <w:spacing w:val="-3"/>
          <w:w w:val="100"/>
          <w:position w:val="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ch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18"/>
          <w:szCs w:val="18"/>
        </w:rPr>
        <w:t>Building,</w:t>
      </w:r>
      <w:r>
        <w:rPr>
          <w:rFonts w:ascii="Calibri" w:cs="Calibri" w:eastAsia="Calibri" w:hAnsi="Calibri"/>
          <w:spacing w:val="5"/>
          <w:w w:val="114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18"/>
          <w:szCs w:val="18"/>
        </w:rPr>
        <w:t>University</w:t>
      </w:r>
      <w:r>
        <w:rPr>
          <w:rFonts w:ascii="Calibri" w:cs="Calibri" w:eastAsia="Calibri" w:hAnsi="Calibri"/>
          <w:spacing w:val="-9"/>
          <w:w w:val="114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3"/>
          <w:position w:val="0"/>
          <w:sz w:val="18"/>
          <w:szCs w:val="18"/>
        </w:rPr>
        <w:t>á</w:t>
      </w:r>
      <w:r>
        <w:rPr>
          <w:rFonts w:ascii="Calibri" w:cs="Calibri" w:eastAsia="Calibri" w:hAnsi="Calibri"/>
          <w:spacing w:val="0"/>
          <w:w w:val="109"/>
          <w:position w:val="0"/>
          <w:sz w:val="18"/>
          <w:szCs w:val="18"/>
        </w:rPr>
        <w:t>laga,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before="22"/>
        <w:ind w:left="495" w:right="5418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29016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á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laga,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Spain;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hyperlink r:id="rId13">
        <w:r>
          <w:rPr>
            <w:rFonts w:ascii="Calibri" w:cs="Calibri" w:eastAsia="Calibri" w:hAnsi="Calibri"/>
            <w:spacing w:val="0"/>
            <w:w w:val="103"/>
            <w:sz w:val="18"/>
            <w:szCs w:val="18"/>
          </w:rPr>
          <w:t>jnieto@lcc.uma.es</w:t>
        </w:r>
        <w:r>
          <w:rPr>
            <w:rFonts w:ascii="Calibri" w:cs="Calibri" w:eastAsia="Calibri" w:hAnsi="Calibri"/>
            <w:spacing w:val="0"/>
            <w:w w:val="100"/>
            <w:sz w:val="18"/>
            <w:szCs w:val="18"/>
          </w:rPr>
        </w:r>
      </w:hyperlink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2"/>
        <w:ind w:left="208"/>
      </w:pP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*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    </w:t>
      </w:r>
      <w:r>
        <w:rPr>
          <w:rFonts w:ascii="Times New Roman" w:cs="Times New Roman" w:eastAsia="Times New Roman" w:hAnsi="Times New Roman"/>
          <w:b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Cor</w:t>
      </w:r>
      <w:r>
        <w:rPr>
          <w:rFonts w:ascii="Calibri" w:cs="Calibri" w:eastAsia="Calibri" w:hAnsi="Calibri"/>
          <w:spacing w:val="-3"/>
          <w:w w:val="106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espondence:</w:t>
      </w:r>
      <w:r>
        <w:rPr>
          <w:rFonts w:ascii="Calibri" w:cs="Calibri" w:eastAsia="Calibri" w:hAnsi="Calibri"/>
          <w:spacing w:val="32"/>
          <w:w w:val="106"/>
          <w:sz w:val="18"/>
          <w:szCs w:val="18"/>
        </w:rPr>
        <w:t> </w:t>
      </w:r>
      <w:hyperlink r:id="rId14">
        <w:r>
          <w:rPr>
            <w:rFonts w:ascii="Calibri" w:cs="Calibri" w:eastAsia="Calibri" w:hAnsi="Calibri"/>
            <w:spacing w:val="0"/>
            <w:w w:val="106"/>
            <w:sz w:val="18"/>
            <w:szCs w:val="18"/>
          </w:rPr>
          <w:t>rafia.mumtaz@seecs.edu.pk</w:t>
        </w:r>
        <w:r>
          <w:rPr>
            <w:rFonts w:ascii="Calibri" w:cs="Calibri" w:eastAsia="Calibri" w:hAnsi="Calibri"/>
            <w:spacing w:val="0"/>
            <w:w w:val="100"/>
            <w:sz w:val="18"/>
            <w:szCs w:val="18"/>
          </w:rPr>
        </w:r>
      </w:hyperlink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00" w:lineRule="exact"/>
        <w:ind w:left="224"/>
      </w:pPr>
      <w:r>
        <w:pict>
          <v:group coordorigin="9355,-151" coordsize="331,331" style="position:absolute;margin-left:467.744pt;margin-top:-7.54496pt;width:16.5748pt;height:16.5748pt;mso-position-horizontal-relative:page;mso-position-vertical-relative:paragraph;z-index:-1638">
            <v:shape coordorigin="9355,-151" coordsize="331,331" fillcolor="#FCCF3A" filled="t" path="m9356,38l9361,60,9369,81,9379,100,9391,118,9406,134,9422,148,9441,160,9460,169,9482,176,9504,180,9521,181,9544,179,9566,174,9587,167,9606,157,9624,144,9640,130,9654,113,9666,95,9675,75,9682,54,9686,32,9686,15,9685,-5,9682,-25,9680,-29,9548,103,9505,146,9390,31,9433,-12,9505,60,9652,-86,9638,-102,9623,-115,9607,-127,9588,-136,9569,-144,9549,-149,9527,-151,9521,-151,9498,-149,9476,-145,9455,-137,9435,-127,9417,-115,9401,-100,9387,-84,9376,-65,9366,-45,9360,-24,9356,-2,9355,15,9356,38xe" stroked="f" style="position:absolute;left:9355;top:-151;width:331;height:331">
              <v:path arrowok="t"/>
              <v:fill/>
            </v:shape>
            <w10:wrap type="none"/>
          </v:group>
        </w:pic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Received:</w:t>
      </w:r>
      <w:r>
        <w:rPr>
          <w:rFonts w:ascii="Calibri" w:cs="Calibri" w:eastAsia="Calibri" w:hAnsi="Calibri"/>
          <w:spacing w:val="18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September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2019;</w:t>
      </w:r>
      <w:r>
        <w:rPr>
          <w:rFonts w:ascii="Calibri" w:cs="Calibri" w:eastAsia="Calibri" w:hAnsi="Calibri"/>
          <w:spacing w:val="-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Accepted:</w:t>
      </w:r>
      <w:r>
        <w:rPr>
          <w:rFonts w:ascii="Calibri" w:cs="Calibri" w:eastAsia="Calibri" w:hAnsi="Calibri"/>
          <w:spacing w:val="18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October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2019;</w:t>
      </w:r>
      <w:r>
        <w:rPr>
          <w:rFonts w:ascii="Calibri" w:cs="Calibri" w:eastAsia="Calibri" w:hAnsi="Calibri"/>
          <w:spacing w:val="-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Published:</w:t>
      </w:r>
      <w:r>
        <w:rPr>
          <w:rFonts w:ascii="Calibri" w:cs="Calibri" w:eastAsia="Calibri" w:hAnsi="Calibri"/>
          <w:spacing w:val="18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October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2019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9" w:line="265" w:lineRule="auto"/>
        <w:ind w:firstLine="1" w:left="216" w:right="69"/>
      </w:pP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Abstract:</w:t>
      </w:r>
      <w:r>
        <w:rPr>
          <w:rFonts w:ascii="Times New Roman" w:cs="Times New Roman" w:eastAsia="Times New Roman" w:hAnsi="Times New Roman"/>
          <w:b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ater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makes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up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about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70%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earth’s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surface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one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important</w:t>
      </w:r>
      <w:r>
        <w:rPr>
          <w:rFonts w:ascii="Calibri" w:cs="Calibri" w:eastAsia="Calibri" w:hAnsi="Calibri"/>
          <w:spacing w:val="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sou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1"/>
          <w:sz w:val="20"/>
          <w:szCs w:val="20"/>
        </w:rPr>
        <w:t>ces</w:t>
      </w:r>
      <w:r>
        <w:rPr>
          <w:rFonts w:ascii="Calibri" w:cs="Calibri" w:eastAsia="Calibri" w:hAnsi="Calibri"/>
          <w:spacing w:val="0"/>
          <w:w w:val="10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vital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sustaining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life.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Rapid</w:t>
      </w:r>
      <w:r>
        <w:rPr>
          <w:rFonts w:ascii="Calibri" w:cs="Calibri" w:eastAsia="Calibri" w:hAnsi="Calibri"/>
          <w:spacing w:val="1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urbanization</w:t>
      </w:r>
      <w:r>
        <w:rPr>
          <w:rFonts w:ascii="Calibri" w:cs="Calibri" w:eastAsia="Calibri" w:hAnsi="Calibri"/>
          <w:spacing w:val="-2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industrialization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have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led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deterioration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quality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alarming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rate,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esulting</w:t>
      </w:r>
      <w:r>
        <w:rPr>
          <w:rFonts w:ascii="Calibri" w:cs="Calibri" w:eastAsia="Calibri" w:hAnsi="Calibri"/>
          <w:spacing w:val="2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har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owing</w:t>
      </w:r>
      <w:r>
        <w:rPr>
          <w:rFonts w:ascii="Calibri" w:cs="Calibri" w:eastAsia="Calibri" w:hAnsi="Calibri"/>
          <w:spacing w:val="3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diseases.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ater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quality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been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conventionally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estimated</w:t>
      </w:r>
      <w:r>
        <w:rPr>
          <w:rFonts w:ascii="Calibri" w:cs="Calibri" w:eastAsia="Calibri" w:hAnsi="Calibri"/>
          <w:spacing w:val="-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th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ough</w:t>
      </w:r>
      <w:r>
        <w:rPr>
          <w:rFonts w:ascii="Calibri" w:cs="Calibri" w:eastAsia="Calibri" w:hAnsi="Calibri"/>
          <w:spacing w:val="32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expensive</w:t>
      </w:r>
      <w:r>
        <w:rPr>
          <w:rFonts w:ascii="Calibri" w:cs="Calibri" w:eastAsia="Calibri" w:hAnsi="Calibri"/>
          <w:spacing w:val="23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time-consuming</w:t>
      </w:r>
      <w:r>
        <w:rPr>
          <w:rFonts w:ascii="Calibri" w:cs="Calibri" w:eastAsia="Calibri" w:hAnsi="Calibri"/>
          <w:spacing w:val="14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lab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statistical</w:t>
      </w:r>
      <w:r>
        <w:rPr>
          <w:rFonts w:ascii="Calibri" w:cs="Calibri" w:eastAsia="Calibri" w:hAnsi="Calibri"/>
          <w:spacing w:val="-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analyses,</w:t>
      </w:r>
      <w:r>
        <w:rPr>
          <w:rFonts w:ascii="Calibri" w:cs="Calibri" w:eastAsia="Calibri" w:hAnsi="Calibri"/>
          <w:spacing w:val="1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which</w:t>
      </w:r>
      <w:r>
        <w:rPr>
          <w:rFonts w:ascii="Calibri" w:cs="Calibri" w:eastAsia="Calibri" w:hAnsi="Calibri"/>
          <w:spacing w:val="2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ender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contemporary</w:t>
      </w:r>
      <w:r>
        <w:rPr>
          <w:rFonts w:ascii="Calibri" w:cs="Calibri" w:eastAsia="Calibri" w:hAnsi="Calibri"/>
          <w:spacing w:val="23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notion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eal-ti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me</w:t>
      </w:r>
      <w:r>
        <w:rPr>
          <w:rFonts w:ascii="Calibri" w:cs="Calibri" w:eastAsia="Calibri" w:hAnsi="Calibri"/>
          <w:spacing w:val="8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monitoring</w:t>
      </w:r>
      <w:r>
        <w:rPr>
          <w:rFonts w:ascii="Calibri" w:cs="Calibri" w:eastAsia="Calibri" w:hAnsi="Calibri"/>
          <w:spacing w:val="4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moot.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alarming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consequences</w:t>
      </w:r>
      <w:r>
        <w:rPr>
          <w:rFonts w:ascii="Calibri" w:cs="Calibri" w:eastAsia="Calibri" w:hAnsi="Calibri"/>
          <w:spacing w:val="-1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poor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quality</w:t>
      </w:r>
      <w:r>
        <w:rPr>
          <w:rFonts w:ascii="Calibri" w:cs="Calibri" w:eastAsia="Calibri" w:hAnsi="Calibri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necessitate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alternative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method,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which</w:t>
      </w:r>
      <w:r>
        <w:rPr>
          <w:rFonts w:ascii="Calibri" w:cs="Calibri" w:eastAsia="Calibri" w:hAnsi="Calibri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quicker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inexpensive.</w:t>
      </w:r>
      <w:r>
        <w:rPr>
          <w:rFonts w:ascii="Calibri" w:cs="Calibri" w:eastAsia="Calibri" w:hAnsi="Calibri"/>
          <w:spacing w:val="2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-11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motivation,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explo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series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supervised</w:t>
      </w:r>
      <w:r>
        <w:rPr>
          <w:rFonts w:ascii="Calibri" w:cs="Calibri" w:eastAsia="Calibri" w:hAnsi="Calibri"/>
          <w:spacing w:val="-5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machine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learning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algo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rithms</w:t>
      </w:r>
      <w:r>
        <w:rPr>
          <w:rFonts w:ascii="Calibri" w:cs="Calibri" w:eastAsia="Calibri" w:hAnsi="Calibri"/>
          <w:spacing w:val="-1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estimate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index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(WQI),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which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singular</w:t>
      </w:r>
      <w:r>
        <w:rPr>
          <w:rFonts w:ascii="Calibri" w:cs="Calibri" w:eastAsia="Calibri" w:hAnsi="Calibri"/>
          <w:spacing w:val="-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index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describe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general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quality</w:t>
      </w:r>
      <w:r>
        <w:rPr>
          <w:rFonts w:ascii="Calibri" w:cs="Calibri" w:eastAsia="Calibri" w:hAnsi="Calibri"/>
          <w:spacing w:val="-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</w:t>
      </w:r>
      <w:r>
        <w:rPr>
          <w:rFonts w:ascii="Calibri" w:cs="Calibri" w:eastAsia="Calibri" w:hAnsi="Calibri"/>
          <w:spacing w:val="-15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he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(WQC),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which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distinctive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defined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basis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WQI.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oposed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methodology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employs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four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input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parameters,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namel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temperatu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e,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turbidit</w:t>
      </w:r>
      <w:r>
        <w:rPr>
          <w:rFonts w:ascii="Calibri" w:cs="Calibri" w:eastAsia="Calibri" w:hAnsi="Calibri"/>
          <w:spacing w:val="-24"/>
          <w:w w:val="11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,</w:t>
      </w:r>
      <w:r>
        <w:rPr>
          <w:rFonts w:ascii="Calibri" w:cs="Calibri" w:eastAsia="Calibri" w:hAnsi="Calibri"/>
          <w:spacing w:val="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total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dissolved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solids.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all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employed</w:t>
      </w:r>
      <w:r>
        <w:rPr>
          <w:rFonts w:ascii="Calibri" w:cs="Calibri" w:eastAsia="Calibri" w:hAnsi="Calibri"/>
          <w:spacing w:val="9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algorithms,</w:t>
      </w:r>
      <w:r>
        <w:rPr>
          <w:rFonts w:ascii="Calibri" w:cs="Calibri" w:eastAsia="Calibri" w:hAnsi="Calibri"/>
          <w:spacing w:val="1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gradient</w:t>
      </w:r>
      <w:r>
        <w:rPr>
          <w:rFonts w:ascii="Calibri" w:cs="Calibri" w:eastAsia="Calibri" w:hAnsi="Calibri"/>
          <w:spacing w:val="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boosting,</w:t>
      </w:r>
      <w:r>
        <w:rPr>
          <w:rFonts w:ascii="Calibri" w:cs="Calibri" w:eastAsia="Calibri" w:hAnsi="Calibri"/>
          <w:spacing w:val="-7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learning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rate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0.1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polynomial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4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ession,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ee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2,</w:t>
      </w:r>
      <w:r>
        <w:rPr>
          <w:rFonts w:ascii="Calibri" w:cs="Calibri" w:eastAsia="Calibri" w:hAnsi="Calibri"/>
          <w:spacing w:val="-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edict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WQI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cientl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having</w:t>
      </w:r>
      <w:r>
        <w:rPr>
          <w:rFonts w:ascii="Calibri" w:cs="Calibri" w:eastAsia="Calibri" w:hAnsi="Calibri"/>
          <w:spacing w:val="-6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absolute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(MAE)</w:t>
      </w:r>
      <w:r>
        <w:rPr>
          <w:rFonts w:ascii="Calibri" w:cs="Calibri" w:eastAsia="Calibri" w:hAnsi="Calibri"/>
          <w:spacing w:val="-9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1.9642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" w:line="265" w:lineRule="auto"/>
        <w:ind w:firstLine="6" w:left="219" w:right="90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2.7273,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espectivel</w:t>
      </w:r>
      <w:r>
        <w:rPr>
          <w:rFonts w:ascii="Calibri" w:cs="Calibri" w:eastAsia="Calibri" w:hAnsi="Calibri"/>
          <w:spacing w:val="-24"/>
          <w:w w:val="108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.</w:t>
      </w:r>
      <w:r>
        <w:rPr>
          <w:rFonts w:ascii="Calibri" w:cs="Calibri" w:eastAsia="Calibri" w:hAnsi="Calibri"/>
          <w:spacing w:val="2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multi-layer</w:t>
      </w:r>
      <w:r>
        <w:rPr>
          <w:rFonts w:ascii="Calibri" w:cs="Calibri" w:eastAsia="Calibri" w:hAnsi="Calibri"/>
          <w:spacing w:val="2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pe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cept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on</w:t>
      </w:r>
      <w:r>
        <w:rPr>
          <w:rFonts w:ascii="Calibri" w:cs="Calibri" w:eastAsia="Calibri" w:hAnsi="Calibri"/>
          <w:spacing w:val="-1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(MLP),</w:t>
      </w:r>
      <w:r>
        <w:rPr>
          <w:rFonts w:ascii="Calibri" w:cs="Calibri" w:eastAsia="Calibri" w:hAnsi="Calibri"/>
          <w:spacing w:val="43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configuration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(3,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7),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classifies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WQC</w:t>
      </w:r>
      <w:r>
        <w:rPr>
          <w:rFonts w:ascii="Calibri" w:cs="Calibri" w:eastAsia="Calibri" w:hAnsi="Calibri"/>
          <w:spacing w:val="-9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cientl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accuracy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0.8507.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posed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methodology</w:t>
      </w:r>
      <w:r>
        <w:rPr>
          <w:rFonts w:ascii="Calibri" w:cs="Calibri" w:eastAsia="Calibri" w:hAnsi="Calibri"/>
          <w:spacing w:val="-5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achieves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2"/>
          <w:sz w:val="20"/>
          <w:szCs w:val="20"/>
        </w:rPr>
        <w:t>easonable</w:t>
      </w:r>
      <w:r>
        <w:rPr>
          <w:rFonts w:ascii="Calibri" w:cs="Calibri" w:eastAsia="Calibri" w:hAnsi="Calibri"/>
          <w:spacing w:val="0"/>
          <w:w w:val="10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accuracy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using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minimal</w:t>
      </w:r>
      <w:r>
        <w:rPr>
          <w:rFonts w:ascii="Calibri" w:cs="Calibri" w:eastAsia="Calibri" w:hAnsi="Calibri"/>
          <w:spacing w:val="-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number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validate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possibility</w:t>
      </w:r>
      <w:r>
        <w:rPr>
          <w:rFonts w:ascii="Calibri" w:cs="Calibri" w:eastAsia="Calibri" w:hAnsi="Calibri"/>
          <w:spacing w:val="-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its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eal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time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detection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systems.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ind w:left="224" w:right="69"/>
      </w:pP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Keywords:</w: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quality</w:t>
      </w:r>
      <w:r>
        <w:rPr>
          <w:rFonts w:ascii="Calibri" w:cs="Calibri" w:eastAsia="Calibri" w:hAnsi="Calibri"/>
          <w:spacing w:val="2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ediction;</w:t>
      </w:r>
      <w:r>
        <w:rPr>
          <w:rFonts w:ascii="Calibri" w:cs="Calibri" w:eastAsia="Calibri" w:hAnsi="Calibri"/>
          <w:spacing w:val="4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supervised</w:t>
      </w:r>
      <w:r>
        <w:rPr>
          <w:rFonts w:ascii="Calibri" w:cs="Calibri" w:eastAsia="Calibri" w:hAnsi="Calibri"/>
          <w:spacing w:val="2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machine</w:t>
      </w:r>
      <w:r>
        <w:rPr>
          <w:rFonts w:ascii="Calibri" w:cs="Calibri" w:eastAsia="Calibri" w:hAnsi="Calibri"/>
          <w:spacing w:val="-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learning;</w:t>
      </w:r>
      <w:r>
        <w:rPr>
          <w:rFonts w:ascii="Calibri" w:cs="Calibri" w:eastAsia="Calibri" w:hAnsi="Calibri"/>
          <w:spacing w:val="1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smart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city;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gradient</w:t>
      </w:r>
      <w:r>
        <w:rPr>
          <w:rFonts w:ascii="Calibri" w:cs="Calibri" w:eastAsia="Calibri" w:hAnsi="Calibri"/>
          <w:spacing w:val="1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boosting;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26" w:line="240" w:lineRule="exact"/>
        <w:ind w:left="224" w:right="6837"/>
      </w:pPr>
      <w:r>
        <w:pict>
          <v:group coordorigin="1531,599" coordsize="8844,0" style="position:absolute;margin-left:76.535pt;margin-top:29.961pt;width:442.205pt;height:0pt;mso-position-horizontal-relative:page;mso-position-vertical-relative:paragraph;z-index:-1637">
            <v:shape coordorigin="1531,599" coordsize="8844,0" filled="f" path="m1531,599l10375,599e" strokecolor="#000000" stroked="t" strokeweight="0.398pt" style="position:absolute;left:1531;top:599;width:8844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multi-layer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pe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cept</w:t>
      </w:r>
      <w:r>
        <w:rPr>
          <w:rFonts w:ascii="Calibri" w:cs="Calibri" w:eastAsia="Calibri" w:hAnsi="Calibri"/>
          <w:spacing w:val="-4"/>
          <w:w w:val="105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4"/>
        <w:ind w:left="111"/>
      </w:pP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1.</w:t>
      </w:r>
      <w:r>
        <w:rPr>
          <w:rFonts w:ascii="Times New Roman" w:cs="Times New Roman" w:eastAsia="Times New Roman" w:hAnsi="Times New Roman"/>
          <w:b/>
          <w:spacing w:val="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5"/>
          <w:sz w:val="20"/>
          <w:szCs w:val="20"/>
        </w:rPr>
        <w:t>Introduction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4" w:left="102" w:right="69"/>
      </w:pP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important</w:t>
      </w:r>
      <w:r>
        <w:rPr>
          <w:rFonts w:ascii="Calibri" w:cs="Calibri" w:eastAsia="Calibri" w:hAnsi="Calibri"/>
          <w:spacing w:val="9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sou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ces,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vital</w:t>
      </w:r>
      <w:r>
        <w:rPr>
          <w:rFonts w:ascii="Calibri" w:cs="Calibri" w:eastAsia="Calibri" w:hAnsi="Calibri"/>
          <w:spacing w:val="6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sustaining</w:t>
      </w:r>
      <w:r>
        <w:rPr>
          <w:rFonts w:ascii="Calibri" w:cs="Calibri" w:eastAsia="Calibri" w:hAnsi="Calibri"/>
          <w:spacing w:val="7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kinds</w:t>
      </w:r>
      <w:r>
        <w:rPr>
          <w:rFonts w:ascii="Calibri" w:cs="Calibri" w:eastAsia="Calibri" w:hAnsi="Calibri"/>
          <w:spacing w:val="6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li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fe;</w:t>
      </w:r>
      <w:r>
        <w:rPr>
          <w:rFonts w:ascii="Calibri" w:cs="Calibri" w:eastAsia="Calibri" w:hAnsi="Calibri"/>
          <w:spacing w:val="19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howeve</w:t>
      </w:r>
      <w:r>
        <w:rPr>
          <w:rFonts w:ascii="Calibri" w:cs="Calibri" w:eastAsia="Calibri" w:hAnsi="Calibri"/>
          <w:spacing w:val="-16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,</w:t>
      </w:r>
      <w:r>
        <w:rPr>
          <w:rFonts w:ascii="Calibri" w:cs="Calibri" w:eastAsia="Calibri" w:hAnsi="Calibri"/>
          <w:spacing w:val="25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in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constant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eat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pollu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tion</w:t>
      </w:r>
      <w:r>
        <w:rPr>
          <w:rFonts w:ascii="Calibri" w:cs="Calibri" w:eastAsia="Calibri" w:hAnsi="Calibri"/>
          <w:spacing w:val="7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life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itself.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ater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one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communicable</w:t>
      </w:r>
      <w:r>
        <w:rPr>
          <w:rFonts w:ascii="Calibri" w:cs="Calibri" w:eastAsia="Calibri" w:hAnsi="Calibri"/>
          <w:spacing w:val="-1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mediums</w:t>
      </w:r>
      <w:r>
        <w:rPr>
          <w:rFonts w:ascii="Calibri" w:cs="Calibri" w:eastAsia="Calibri" w:hAnsi="Calibri"/>
          <w:spacing w:val="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far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each.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Rapid</w:t>
      </w:r>
      <w:r>
        <w:rPr>
          <w:rFonts w:ascii="Calibri" w:cs="Calibri" w:eastAsia="Calibri" w:hAnsi="Calibri"/>
          <w:spacing w:val="12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industrialization</w:t>
      </w:r>
      <w:r>
        <w:rPr>
          <w:rFonts w:ascii="Calibri" w:cs="Calibri" w:eastAsia="Calibri" w:hAnsi="Calibri"/>
          <w:spacing w:val="-14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consequently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led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deterioration</w:t>
      </w:r>
      <w:r>
        <w:rPr>
          <w:rFonts w:ascii="Calibri" w:cs="Calibri" w:eastAsia="Calibri" w:hAnsi="Calibri"/>
          <w:spacing w:val="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quality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alarming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rate.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Poor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quality</w:t>
      </w:r>
      <w:r>
        <w:rPr>
          <w:rFonts w:ascii="Calibri" w:cs="Calibri" w:eastAsia="Calibri" w:hAnsi="Calibri"/>
          <w:spacing w:val="13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esults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have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been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known</w:t>
      </w:r>
      <w:r>
        <w:rPr>
          <w:rFonts w:ascii="Calibri" w:cs="Calibri" w:eastAsia="Calibri" w:hAnsi="Calibri"/>
          <w:spacing w:val="12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one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major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factors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escalation</w:t>
      </w:r>
      <w:r>
        <w:rPr>
          <w:rFonts w:ascii="Calibri" w:cs="Calibri" w:eastAsia="Calibri" w:hAnsi="Calibri"/>
          <w:spacing w:val="24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har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owing</w:t>
      </w:r>
      <w:r>
        <w:rPr>
          <w:rFonts w:ascii="Calibri" w:cs="Calibri" w:eastAsia="Calibri" w:hAnsi="Calibri"/>
          <w:spacing w:val="-2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diseases.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eported,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developing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countries,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80%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diseases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borne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diseases,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which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have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led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5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million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deaths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2.5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billion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illnesses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1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color w:val="000000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common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these</w:t>
      </w:r>
      <w:r>
        <w:rPr>
          <w:rFonts w:ascii="Calibri" w:cs="Calibri" w:eastAsia="Calibri" w:hAnsi="Calibri"/>
          <w:color w:val="000000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diseases</w:t>
      </w:r>
      <w:r>
        <w:rPr>
          <w:rFonts w:ascii="Calibri" w:cs="Calibri" w:eastAsia="Calibri" w:hAnsi="Calibri"/>
          <w:color w:val="000000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4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Pakistan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diar</w:t>
      </w:r>
      <w:r>
        <w:rPr>
          <w:rFonts w:ascii="Calibri" w:cs="Calibri" w:eastAsia="Calibri" w:hAnsi="Calibri"/>
          <w:color w:val="000000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hea,</w:t>
      </w:r>
      <w:r>
        <w:rPr>
          <w:rFonts w:ascii="Calibri" w:cs="Calibri" w:eastAsia="Calibri" w:hAnsi="Calibri"/>
          <w:color w:val="000000"/>
          <w:spacing w:val="7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typhoid,</w:t>
      </w:r>
      <w:r>
        <w:rPr>
          <w:rFonts w:ascii="Calibri" w:cs="Calibri" w:eastAsia="Calibri" w:hAnsi="Calibri"/>
          <w:color w:val="000000"/>
          <w:spacing w:val="2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gast</w:t>
      </w:r>
      <w:r>
        <w:rPr>
          <w:rFonts w:ascii="Calibri" w:cs="Calibri" w:eastAsia="Calibri" w:hAnsi="Calibri"/>
          <w:color w:val="000000"/>
          <w:spacing w:val="-3"/>
          <w:w w:val="109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oenteritis,</w:t>
      </w:r>
      <w:r>
        <w:rPr>
          <w:rFonts w:ascii="Calibri" w:cs="Calibri" w:eastAsia="Calibri" w:hAnsi="Calibri"/>
          <w:color w:val="000000"/>
          <w:spacing w:val="-1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cryptosporidium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5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infections,</w:t>
      </w:r>
      <w:r>
        <w:rPr>
          <w:rFonts w:ascii="Calibri" w:cs="Calibri" w:eastAsia="Calibri" w:hAnsi="Calibri"/>
          <w:color w:val="000000"/>
          <w:spacing w:val="-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some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forms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hepatitis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gia</w:t>
      </w:r>
      <w:r>
        <w:rPr>
          <w:rFonts w:ascii="Calibri" w:cs="Calibri" w:eastAsia="Calibri" w:hAnsi="Calibri"/>
          <w:color w:val="000000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diasis</w:t>
      </w:r>
      <w:r>
        <w:rPr>
          <w:rFonts w:ascii="Calibri" w:cs="Calibri" w:eastAsia="Calibri" w:hAnsi="Calibri"/>
          <w:color w:val="000000"/>
          <w:spacing w:val="2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intestinal</w:t>
      </w:r>
      <w:r>
        <w:rPr>
          <w:rFonts w:ascii="Calibri" w:cs="Calibri" w:eastAsia="Calibri" w:hAnsi="Calibri"/>
          <w:color w:val="000000"/>
          <w:spacing w:val="-1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worms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2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Pakistan,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borne</w:t>
      </w:r>
      <w:r>
        <w:rPr>
          <w:rFonts w:ascii="Calibri" w:cs="Calibri" w:eastAsia="Calibri" w:hAnsi="Calibri"/>
          <w:color w:val="000000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diseases,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cause</w:t>
      </w:r>
      <w:r>
        <w:rPr>
          <w:rFonts w:ascii="Calibri" w:cs="Calibri" w:eastAsia="Calibri" w:hAnsi="Calibri"/>
          <w:color w:val="000000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21"/>
          <w:sz w:val="20"/>
          <w:szCs w:val="20"/>
        </w:rPr>
        <w:t>GDP</w:t>
      </w:r>
      <w:r>
        <w:rPr>
          <w:rFonts w:ascii="Calibri" w:cs="Calibri" w:eastAsia="Calibri" w:hAnsi="Calibri"/>
          <w:color w:val="000000"/>
          <w:spacing w:val="-4"/>
          <w:w w:val="12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loss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2"/>
          <w:sz w:val="20"/>
          <w:szCs w:val="20"/>
        </w:rPr>
        <w:t>0.6–1.44%</w:t>
      </w:r>
      <w:r>
        <w:rPr>
          <w:rFonts w:ascii="Calibri" w:cs="Calibri" w:eastAsia="Calibri" w:hAnsi="Calibri"/>
          <w:color w:val="000000"/>
          <w:spacing w:val="0"/>
          <w:w w:val="10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every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year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3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makes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color w:val="000000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essing</w:t>
      </w:r>
      <w:r>
        <w:rPr>
          <w:rFonts w:ascii="Calibri" w:cs="Calibri" w:eastAsia="Calibri" w:hAnsi="Calibri"/>
          <w:color w:val="000000"/>
          <w:spacing w:val="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oblem,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particularly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developing</w:t>
      </w:r>
      <w:r>
        <w:rPr>
          <w:rFonts w:ascii="Calibri" w:cs="Calibri" w:eastAsia="Calibri" w:hAnsi="Calibri"/>
          <w:color w:val="000000"/>
          <w:spacing w:val="9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country</w:t>
      </w:r>
      <w:r>
        <w:rPr>
          <w:rFonts w:ascii="Calibri" w:cs="Calibri" w:eastAsia="Calibri" w:hAnsi="Calibri"/>
          <w:color w:val="000000"/>
          <w:spacing w:val="-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like</w:t>
      </w:r>
      <w:r>
        <w:rPr>
          <w:rFonts w:ascii="Calibri" w:cs="Calibri" w:eastAsia="Calibri" w:hAnsi="Calibri"/>
          <w:color w:val="000000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Pakistan.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4" w:line="265" w:lineRule="auto"/>
        <w:ind w:firstLine="425" w:left="111" w:right="94"/>
      </w:pP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ater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quality</w:t>
      </w:r>
      <w:r>
        <w:rPr>
          <w:rFonts w:ascii="Calibri" w:cs="Calibri" w:eastAsia="Calibri" w:hAnsi="Calibri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cur</w:t>
      </w:r>
      <w:r>
        <w:rPr>
          <w:rFonts w:ascii="Calibri" w:cs="Calibri" w:eastAsia="Calibri" w:hAnsi="Calibri"/>
          <w:spacing w:val="-3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ently</w:t>
      </w:r>
      <w:r>
        <w:rPr>
          <w:rFonts w:ascii="Calibri" w:cs="Calibri" w:eastAsia="Calibri" w:hAnsi="Calibri"/>
          <w:spacing w:val="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estimated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th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ough</w:t>
      </w:r>
      <w:r>
        <w:rPr>
          <w:rFonts w:ascii="Calibri" w:cs="Calibri" w:eastAsia="Calibri" w:hAnsi="Calibri"/>
          <w:spacing w:val="7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expensive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time-consuming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lab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statistical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analyses,</w:t>
      </w:r>
      <w:r>
        <w:rPr>
          <w:rFonts w:ascii="Calibri" w:cs="Calibri" w:eastAsia="Calibri" w:hAnsi="Calibri"/>
          <w:spacing w:val="-1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which</w:t>
      </w:r>
      <w:r>
        <w:rPr>
          <w:rFonts w:ascii="Calibri" w:cs="Calibri" w:eastAsia="Calibri" w:hAnsi="Calibri"/>
          <w:spacing w:val="1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equi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sample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collection,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transport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labs,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considerable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amount</w:t>
      </w:r>
      <w:r>
        <w:rPr>
          <w:rFonts w:ascii="Calibri" w:cs="Calibri" w:eastAsia="Calibri" w:hAnsi="Calibri"/>
          <w:spacing w:val="8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time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6"/>
          <w:szCs w:val="16"/>
        </w:rPr>
        <w:jc w:val="left"/>
        <w:ind w:left="103"/>
        <w:sectPr>
          <w:type w:val="continuous"/>
          <w:pgSz w:h="16840" w:w="11920"/>
          <w:pgMar w:bottom="280" w:left="1420" w:right="1400" w:top="860"/>
        </w:sectPr>
      </w:pPr>
      <w:r>
        <w:rPr>
          <w:rFonts w:ascii="Times New Roman" w:cs="Times New Roman" w:eastAsia="Times New Roman" w:hAnsi="Times New Roman"/>
          <w:spacing w:val="-3"/>
          <w:w w:val="100"/>
          <w:sz w:val="16"/>
          <w:szCs w:val="16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ater</w:t>
      </w:r>
      <w:r>
        <w:rPr>
          <w:rFonts w:ascii="Times New Roman" w:cs="Times New Roman" w:eastAsia="Times New Roman" w:hAnsi="Times New Roman"/>
          <w:spacing w:val="6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6"/>
          <w:szCs w:val="16"/>
        </w:rPr>
        <w:t>2019</w:t>
      </w:r>
      <w:r>
        <w:rPr>
          <w:rFonts w:ascii="Calibri" w:cs="Calibri" w:eastAsia="Calibri" w:hAnsi="Calibri"/>
          <w:spacing w:val="0"/>
          <w:w w:val="100"/>
          <w:sz w:val="16"/>
          <w:szCs w:val="16"/>
        </w:rPr>
        <w:t>,</w:t>
      </w:r>
      <w:r>
        <w:rPr>
          <w:rFonts w:ascii="Calibri" w:cs="Calibri" w:eastAsia="Calibri" w:hAnsi="Calibri"/>
          <w:spacing w:val="1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11</w:t>
      </w:r>
      <w:r>
        <w:rPr>
          <w:rFonts w:ascii="Calibri" w:cs="Calibri" w:eastAsia="Calibri" w:hAnsi="Calibri"/>
          <w:spacing w:val="0"/>
          <w:w w:val="100"/>
          <w:sz w:val="16"/>
          <w:szCs w:val="16"/>
        </w:rPr>
        <w:t>,</w:t>
      </w:r>
      <w:r>
        <w:rPr>
          <w:rFonts w:ascii="Calibri" w:cs="Calibri" w:eastAsia="Calibri" w:hAnsi="Calibri"/>
          <w:spacing w:val="2"/>
          <w:w w:val="100"/>
          <w:sz w:val="16"/>
          <w:szCs w:val="16"/>
        </w:rPr>
        <w:t> </w:t>
      </w:r>
      <w:r>
        <w:rPr>
          <w:rFonts w:ascii="Calibri" w:cs="Calibri" w:eastAsia="Calibri" w:hAnsi="Calibri"/>
          <w:spacing w:val="0"/>
          <w:w w:val="100"/>
          <w:sz w:val="16"/>
          <w:szCs w:val="16"/>
        </w:rPr>
        <w:t>2210;</w:t>
      </w:r>
      <w:r>
        <w:rPr>
          <w:rFonts w:ascii="Calibri" w:cs="Calibri" w:eastAsia="Calibri" w:hAnsi="Calibri"/>
          <w:spacing w:val="-7"/>
          <w:w w:val="100"/>
          <w:sz w:val="16"/>
          <w:szCs w:val="16"/>
        </w:rPr>
        <w:t> </w:t>
      </w:r>
      <w:r>
        <w:rPr>
          <w:rFonts w:ascii="Calibri" w:cs="Calibri" w:eastAsia="Calibri" w:hAnsi="Calibri"/>
          <w:spacing w:val="0"/>
          <w:w w:val="100"/>
          <w:sz w:val="16"/>
          <w:szCs w:val="16"/>
        </w:rPr>
        <w:t>doi:</w:t>
      </w:r>
      <w:hyperlink r:id="rId15">
        <w:r>
          <w:rPr>
            <w:rFonts w:ascii="Calibri" w:cs="Calibri" w:eastAsia="Calibri" w:hAnsi="Calibri"/>
            <w:spacing w:val="0"/>
            <w:w w:val="100"/>
            <w:sz w:val="16"/>
            <w:szCs w:val="16"/>
          </w:rPr>
          <w:t>10.3390</w:t>
        </w:r>
        <w:r>
          <w:rPr>
            <w:rFonts w:ascii="Times New Roman" w:cs="Times New Roman" w:eastAsia="Times New Roman" w:hAnsi="Times New Roman"/>
            <w:spacing w:val="0"/>
            <w:w w:val="100"/>
            <w:sz w:val="16"/>
            <w:szCs w:val="16"/>
          </w:rPr>
          <w:t>/</w:t>
        </w:r>
        <w:r>
          <w:rPr>
            <w:rFonts w:ascii="Calibri" w:cs="Calibri" w:eastAsia="Calibri" w:hAnsi="Calibri"/>
            <w:spacing w:val="0"/>
            <w:w w:val="100"/>
            <w:sz w:val="16"/>
            <w:szCs w:val="16"/>
          </w:rPr>
          <w:t>w11112210</w:t>
        </w:r>
        <w:r>
          <w:rPr>
            <w:rFonts w:ascii="Calibri" w:cs="Calibri" w:eastAsia="Calibri" w:hAnsi="Calibri"/>
            <w:spacing w:val="0"/>
            <w:w w:val="100"/>
            <w:sz w:val="16"/>
            <w:szCs w:val="16"/>
          </w:rPr>
          <w:t>                                                                                                    </w:t>
        </w:r>
        <w:r>
          <w:rPr>
            <w:rFonts w:ascii="Calibri" w:cs="Calibri" w:eastAsia="Calibri" w:hAnsi="Calibri"/>
            <w:spacing w:val="4"/>
            <w:w w:val="100"/>
            <w:sz w:val="16"/>
            <w:szCs w:val="16"/>
          </w:rPr>
          <w:t> </w:t>
        </w:r>
      </w:hyperlink>
      <w:hyperlink r:id="rId16">
        <w:r>
          <w:rPr>
            <w:rFonts w:ascii="Calibri" w:cs="Calibri" w:eastAsia="Calibri" w:hAnsi="Calibri"/>
            <w:spacing w:val="0"/>
            <w:w w:val="116"/>
            <w:sz w:val="16"/>
            <w:szCs w:val="16"/>
          </w:rPr>
          <w:t>ww</w:t>
        </w:r>
        <w:r>
          <w:rPr>
            <w:rFonts w:ascii="Calibri" w:cs="Calibri" w:eastAsia="Calibri" w:hAnsi="Calibri"/>
            <w:spacing w:val="-15"/>
            <w:w w:val="116"/>
            <w:sz w:val="16"/>
            <w:szCs w:val="16"/>
          </w:rPr>
          <w:t>w</w:t>
        </w:r>
        <w:r>
          <w:rPr>
            <w:rFonts w:ascii="Calibri" w:cs="Calibri" w:eastAsia="Calibri" w:hAnsi="Calibri"/>
            <w:spacing w:val="0"/>
            <w:w w:val="109"/>
            <w:sz w:val="16"/>
            <w:szCs w:val="16"/>
          </w:rPr>
          <w:t>.mdpi.com</w:t>
        </w:r>
        <w:r>
          <w:rPr>
            <w:rFonts w:ascii="Times New Roman" w:cs="Times New Roman" w:eastAsia="Times New Roman" w:hAnsi="Times New Roman"/>
            <w:spacing w:val="0"/>
            <w:w w:val="103"/>
            <w:sz w:val="16"/>
            <w:szCs w:val="16"/>
          </w:rPr>
          <w:t>/</w:t>
        </w:r>
        <w:r>
          <w:rPr>
            <w:rFonts w:ascii="Calibri" w:cs="Calibri" w:eastAsia="Calibri" w:hAnsi="Calibri"/>
            <w:spacing w:val="0"/>
            <w:w w:val="109"/>
            <w:sz w:val="16"/>
            <w:szCs w:val="16"/>
          </w:rPr>
          <w:t>journal</w:t>
        </w:r>
        <w:r>
          <w:rPr>
            <w:rFonts w:ascii="Times New Roman" w:cs="Times New Roman" w:eastAsia="Times New Roman" w:hAnsi="Times New Roman"/>
            <w:spacing w:val="0"/>
            <w:w w:val="103"/>
            <w:sz w:val="16"/>
            <w:szCs w:val="16"/>
          </w:rPr>
          <w:t>/</w:t>
        </w:r>
        <w:r>
          <w:rPr>
            <w:rFonts w:ascii="Calibri" w:cs="Calibri" w:eastAsia="Calibri" w:hAnsi="Calibri"/>
            <w:spacing w:val="0"/>
            <w:w w:val="106"/>
            <w:sz w:val="16"/>
            <w:szCs w:val="16"/>
          </w:rPr>
          <w:t>water</w:t>
        </w:r>
      </w:hyperlink>
      <w:r>
        <w:rPr>
          <w:rFonts w:ascii="Calibri" w:cs="Calibri" w:eastAsia="Calibri" w:hAnsi="Calibri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9" w:line="265" w:lineRule="auto"/>
        <w:ind w:firstLine="6" w:left="105" w:right="110"/>
      </w:pPr>
      <w:r>
        <w:rPr>
          <w:rFonts w:ascii="Calibri" w:cs="Calibri" w:eastAsia="Calibri" w:hAnsi="Calibri"/>
          <w:spacing w:val="0"/>
          <w:w w:val="112"/>
          <w:sz w:val="20"/>
          <w:szCs w:val="20"/>
        </w:rPr>
        <w:t>calculation,</w:t>
      </w:r>
      <w:r>
        <w:rPr>
          <w:rFonts w:ascii="Calibri" w:cs="Calibri" w:eastAsia="Calibri" w:hAnsi="Calibri"/>
          <w:spacing w:val="-1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which</w:t>
      </w:r>
      <w:r>
        <w:rPr>
          <w:rFonts w:ascii="Calibri" w:cs="Calibri" w:eastAsia="Calibri" w:hAnsi="Calibri"/>
          <w:spacing w:val="16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quite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ective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given</w:t>
      </w:r>
      <w:r>
        <w:rPr>
          <w:rFonts w:ascii="Calibri" w:cs="Calibri" w:eastAsia="Calibri" w:hAnsi="Calibri"/>
          <w:spacing w:val="5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quite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communicable</w:t>
      </w:r>
      <w:r>
        <w:rPr>
          <w:rFonts w:ascii="Calibri" w:cs="Calibri" w:eastAsia="Calibri" w:hAnsi="Calibri"/>
          <w:spacing w:val="-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medium</w:t>
      </w:r>
      <w:r>
        <w:rPr>
          <w:rFonts w:ascii="Calibri" w:cs="Calibri" w:eastAsia="Calibri" w:hAnsi="Calibri"/>
          <w:spacing w:val="2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time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essence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if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polluted</w:t>
      </w:r>
      <w:r>
        <w:rPr>
          <w:rFonts w:ascii="Calibri" w:cs="Calibri" w:eastAsia="Calibri" w:hAnsi="Calibri"/>
          <w:spacing w:val="-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disease-inducing</w:t>
      </w:r>
      <w:r>
        <w:rPr>
          <w:rFonts w:ascii="Calibri" w:cs="Calibri" w:eastAsia="Calibri" w:hAnsi="Calibri"/>
          <w:spacing w:val="-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waste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4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horrific</w:t>
      </w:r>
      <w:r>
        <w:rPr>
          <w:rFonts w:ascii="Calibri" w:cs="Calibri" w:eastAsia="Calibri" w:hAnsi="Calibri"/>
          <w:color w:val="000000"/>
          <w:spacing w:val="24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consequences</w:t>
      </w:r>
      <w:r>
        <w:rPr>
          <w:rFonts w:ascii="Calibri" w:cs="Calibri" w:eastAsia="Calibri" w:hAnsi="Calibri"/>
          <w:color w:val="000000"/>
          <w:spacing w:val="-2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water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pollution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necessitate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quicker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cheaper</w:t>
      </w:r>
      <w:r>
        <w:rPr>
          <w:rFonts w:ascii="Calibri" w:cs="Calibri" w:eastAsia="Calibri" w:hAnsi="Calibri"/>
          <w:color w:val="000000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6"/>
          <w:sz w:val="20"/>
          <w:szCs w:val="20"/>
        </w:rPr>
        <w:t>alternative.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4" w:line="265" w:lineRule="auto"/>
        <w:ind w:firstLine="425" w:left="111" w:right="11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ega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d,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main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motivation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study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opose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evaluate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alternative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method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supervised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machine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learning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cient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ediction</w:t>
      </w:r>
      <w:r>
        <w:rPr>
          <w:rFonts w:ascii="Calibri" w:cs="Calibri" w:eastAsia="Calibri" w:hAnsi="Calibri"/>
          <w:spacing w:val="2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eal-time.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" w:line="265" w:lineRule="auto"/>
        <w:ind w:firstLine="425" w:left="111" w:right="106"/>
      </w:pPr>
      <w:r>
        <w:rPr>
          <w:rFonts w:ascii="Calibri" w:cs="Calibri" w:eastAsia="Calibri" w:hAnsi="Calibri"/>
          <w:spacing w:val="0"/>
          <w:w w:val="118"/>
          <w:sz w:val="20"/>
          <w:szCs w:val="20"/>
        </w:rPr>
        <w:t>This</w:t>
      </w:r>
      <w:r>
        <w:rPr>
          <w:rFonts w:ascii="Calibri" w:cs="Calibri" w:eastAsia="Calibri" w:hAnsi="Calibri"/>
          <w:spacing w:val="4"/>
          <w:w w:val="118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conducted</w:t>
      </w:r>
      <w:r>
        <w:rPr>
          <w:rFonts w:ascii="Calibri" w:cs="Calibri" w:eastAsia="Calibri" w:hAnsi="Calibri"/>
          <w:spacing w:val="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dataset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Rawal</w:t>
      </w:r>
      <w:r>
        <w:rPr>
          <w:rFonts w:ascii="Calibri" w:cs="Calibri" w:eastAsia="Calibri" w:hAnsi="Calibri"/>
          <w:spacing w:val="5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shed,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situated</w:t>
      </w:r>
      <w:r>
        <w:rPr>
          <w:rFonts w:ascii="Calibri" w:cs="Calibri" w:eastAsia="Calibri" w:hAnsi="Calibri"/>
          <w:spacing w:val="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Pakistan,</w:t>
      </w:r>
      <w:r>
        <w:rPr>
          <w:rFonts w:ascii="Calibri" w:cs="Calibri" w:eastAsia="Calibri" w:hAnsi="Calibri"/>
          <w:spacing w:val="8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acqui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ed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Pakistan</w:t>
      </w:r>
      <w:r>
        <w:rPr>
          <w:rFonts w:ascii="Calibri" w:cs="Calibri" w:eastAsia="Calibri" w:hAnsi="Calibri"/>
          <w:spacing w:val="34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Council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Resea</w:t>
      </w:r>
      <w:r>
        <w:rPr>
          <w:rFonts w:ascii="Calibri" w:cs="Calibri" w:eastAsia="Calibri" w:hAnsi="Calibri"/>
          <w:spacing w:val="-3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ch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Resou</w:t>
      </w:r>
      <w:r>
        <w:rPr>
          <w:rFonts w:ascii="Calibri" w:cs="Calibri" w:eastAsia="Calibri" w:hAnsi="Calibri"/>
          <w:spacing w:val="-5"/>
          <w:w w:val="114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ces</w:t>
      </w:r>
      <w:r>
        <w:rPr>
          <w:rFonts w:ascii="Calibri" w:cs="Calibri" w:eastAsia="Calibri" w:hAnsi="Calibri"/>
          <w:spacing w:val="5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(PC</w:t>
      </w:r>
      <w:r>
        <w:rPr>
          <w:rFonts w:ascii="Calibri" w:cs="Calibri" w:eastAsia="Calibri" w:hAnsi="Calibri"/>
          <w:spacing w:val="-8"/>
          <w:w w:val="114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WR)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46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(</w:t>
      </w:r>
      <w:r>
        <w:rPr>
          <w:rFonts w:ascii="Calibri" w:cs="Calibri" w:eastAsia="Calibri" w:hAnsi="Calibri"/>
          <w:spacing w:val="-20"/>
          <w:w w:val="114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vailable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online</w:t>
      </w:r>
      <w:r>
        <w:rPr>
          <w:rFonts w:ascii="Calibri" w:cs="Calibri" w:eastAsia="Calibri" w:hAnsi="Calibri"/>
          <w:spacing w:val="33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30"/>
          <w:sz w:val="20"/>
          <w:szCs w:val="20"/>
        </w:rPr>
        <w:t>URL</w:t>
      </w:r>
      <w:r>
        <w:rPr>
          <w:rFonts w:ascii="Calibri" w:cs="Calibri" w:eastAsia="Calibri" w:hAnsi="Calibri"/>
          <w:spacing w:val="0"/>
          <w:w w:val="130"/>
          <w:sz w:val="20"/>
          <w:szCs w:val="20"/>
        </w:rPr>
        <w:t> </w:t>
      </w:r>
      <w:hyperlink r:id="rId18">
        <w:r>
          <w:rPr>
            <w:rFonts w:ascii="Calibri" w:cs="Calibri" w:eastAsia="Calibri" w:hAnsi="Calibri"/>
            <w:color w:val="0774B7"/>
            <w:spacing w:val="0"/>
            <w:w w:val="110"/>
            <w:sz w:val="20"/>
            <w:szCs w:val="20"/>
          </w:rPr>
          <w:t>http:</w:t>
        </w:r>
        <w:r>
          <w:rPr>
            <w:rFonts w:ascii="Times New Roman" w:cs="Times New Roman" w:eastAsia="Times New Roman" w:hAnsi="Times New Roman"/>
            <w:color w:val="0774B7"/>
            <w:spacing w:val="0"/>
            <w:w w:val="110"/>
            <w:sz w:val="20"/>
            <w:szCs w:val="20"/>
          </w:rPr>
          <w:t>/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10"/>
            <w:sz w:val="20"/>
            <w:szCs w:val="20"/>
          </w:rPr>
          <w:t>/</w:t>
        </w:r>
        <w:r>
          <w:rPr>
            <w:rFonts w:ascii="Calibri" w:cs="Calibri" w:eastAsia="Calibri" w:hAnsi="Calibri"/>
            <w:color w:val="0774B7"/>
            <w:spacing w:val="0"/>
            <w:w w:val="110"/>
            <w:sz w:val="20"/>
            <w:szCs w:val="20"/>
          </w:rPr>
          <w:t>ww</w:t>
        </w:r>
        <w:r>
          <w:rPr>
            <w:rFonts w:ascii="Calibri" w:cs="Calibri" w:eastAsia="Calibri" w:hAnsi="Calibri"/>
            <w:color w:val="0774B7"/>
            <w:spacing w:val="-20"/>
            <w:w w:val="110"/>
            <w:sz w:val="20"/>
            <w:szCs w:val="20"/>
          </w:rPr>
          <w:t>w</w:t>
        </w:r>
        <w:r>
          <w:rPr>
            <w:rFonts w:ascii="Calibri" w:cs="Calibri" w:eastAsia="Calibri" w:hAnsi="Calibri"/>
            <w:color w:val="0774B7"/>
            <w:spacing w:val="0"/>
            <w:w w:val="110"/>
            <w:sz w:val="20"/>
            <w:szCs w:val="20"/>
          </w:rPr>
          <w:t>.pcrw</w:t>
        </w:r>
        <w:r>
          <w:rPr>
            <w:rFonts w:ascii="Calibri" w:cs="Calibri" w:eastAsia="Calibri" w:hAnsi="Calibri"/>
            <w:color w:val="0774B7"/>
            <w:spacing w:val="-16"/>
            <w:w w:val="110"/>
            <w:sz w:val="20"/>
            <w:szCs w:val="20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10"/>
            <w:sz w:val="20"/>
            <w:szCs w:val="20"/>
          </w:rPr>
          <w:t>.go</w:t>
        </w:r>
        <w:r>
          <w:rPr>
            <w:rFonts w:ascii="Calibri" w:cs="Calibri" w:eastAsia="Calibri" w:hAnsi="Calibri"/>
            <w:color w:val="0774B7"/>
            <w:spacing w:val="-24"/>
            <w:w w:val="110"/>
            <w:sz w:val="20"/>
            <w:szCs w:val="20"/>
          </w:rPr>
          <w:t>v</w:t>
        </w:r>
        <w:r>
          <w:rPr>
            <w:rFonts w:ascii="Calibri" w:cs="Calibri" w:eastAsia="Calibri" w:hAnsi="Calibri"/>
            <w:color w:val="0774B7"/>
            <w:spacing w:val="0"/>
            <w:w w:val="110"/>
            <w:sz w:val="20"/>
            <w:szCs w:val="20"/>
          </w:rPr>
          <w:t>.pk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10"/>
            <w:sz w:val="20"/>
            <w:szCs w:val="20"/>
          </w:rPr>
          <w:t>/</w:t>
        </w:r>
        <w:r>
          <w:rPr>
            <w:rFonts w:ascii="Calibri" w:cs="Calibri" w:eastAsia="Calibri" w:hAnsi="Calibri"/>
            <w:color w:val="000000"/>
            <w:spacing w:val="0"/>
            <w:w w:val="110"/>
            <w:sz w:val="20"/>
            <w:szCs w:val="20"/>
          </w:rPr>
          <w:t>)</w:t>
        </w:r>
      </w:hyperlink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3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48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ep</w:t>
      </w:r>
      <w:r>
        <w:rPr>
          <w:rFonts w:ascii="Calibri" w:cs="Calibri" w:eastAsia="Calibri" w:hAnsi="Calibri"/>
          <w:color w:val="000000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esentative</w:t>
      </w:r>
      <w:r>
        <w:rPr>
          <w:rFonts w:ascii="Calibri" w:cs="Calibri" w:eastAsia="Calibri" w:hAnsi="Calibri"/>
          <w:color w:val="000000"/>
          <w:spacing w:val="-1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set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supervised</w:t>
      </w:r>
      <w:r>
        <w:rPr>
          <w:rFonts w:ascii="Calibri" w:cs="Calibri" w:eastAsia="Calibri" w:hAnsi="Calibri"/>
          <w:color w:val="000000"/>
          <w:spacing w:val="3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machine</w:t>
      </w:r>
      <w:r>
        <w:rPr>
          <w:rFonts w:ascii="Calibri" w:cs="Calibri" w:eastAsia="Calibri" w:hAnsi="Calibri"/>
          <w:color w:val="000000"/>
          <w:spacing w:val="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learning</w:t>
      </w:r>
      <w:r>
        <w:rPr>
          <w:rFonts w:ascii="Calibri" w:cs="Calibri" w:eastAsia="Calibri" w:hAnsi="Calibri"/>
          <w:color w:val="000000"/>
          <w:spacing w:val="3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algorithms</w:t>
      </w:r>
      <w:r>
        <w:rPr>
          <w:rFonts w:ascii="Calibri" w:cs="Calibri" w:eastAsia="Calibri" w:hAnsi="Calibri"/>
          <w:color w:val="000000"/>
          <w:spacing w:val="27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we</w:t>
      </w:r>
      <w:r>
        <w:rPr>
          <w:rFonts w:ascii="Calibri" w:cs="Calibri" w:eastAsia="Calibri" w:hAnsi="Calibri"/>
          <w:color w:val="000000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97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0"/>
          <w:w w:val="9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employed</w:t>
      </w:r>
      <w:r>
        <w:rPr>
          <w:rFonts w:ascii="Calibri" w:cs="Calibri" w:eastAsia="Calibri" w:hAnsi="Calibri"/>
          <w:color w:val="000000"/>
          <w:spacing w:val="3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said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dataset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edicting</w:t>
      </w:r>
      <w:r>
        <w:rPr>
          <w:rFonts w:ascii="Calibri" w:cs="Calibri" w:eastAsia="Calibri" w:hAnsi="Calibri"/>
          <w:color w:val="000000"/>
          <w:spacing w:val="43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5"/>
          <w:sz w:val="20"/>
          <w:szCs w:val="20"/>
        </w:rPr>
        <w:t>quality</w:t>
      </w:r>
      <w:r>
        <w:rPr>
          <w:rFonts w:ascii="Calibri" w:cs="Calibri" w:eastAsia="Calibri" w:hAnsi="Calibri"/>
          <w:color w:val="000000"/>
          <w:spacing w:val="31"/>
          <w:w w:val="115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5"/>
          <w:sz w:val="20"/>
          <w:szCs w:val="20"/>
        </w:rPr>
        <w:t>index</w:t>
      </w:r>
      <w:r>
        <w:rPr>
          <w:rFonts w:ascii="Calibri" w:cs="Calibri" w:eastAsia="Calibri" w:hAnsi="Calibri"/>
          <w:color w:val="000000"/>
          <w:spacing w:val="32"/>
          <w:w w:val="115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5"/>
          <w:sz w:val="20"/>
          <w:szCs w:val="20"/>
        </w:rPr>
        <w:t>(WQI)</w:t>
      </w:r>
      <w:r>
        <w:rPr>
          <w:rFonts w:ascii="Calibri" w:cs="Calibri" w:eastAsia="Calibri" w:hAnsi="Calibri"/>
          <w:color w:val="000000"/>
          <w:spacing w:val="46"/>
          <w:w w:val="115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4"/>
          <w:sz w:val="20"/>
          <w:szCs w:val="20"/>
        </w:rPr>
        <w:t>quality</w:t>
      </w:r>
      <w:r>
        <w:rPr>
          <w:rFonts w:ascii="Calibri" w:cs="Calibri" w:eastAsia="Calibri" w:hAnsi="Calibri"/>
          <w:color w:val="000000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class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5"/>
          <w:sz w:val="20"/>
          <w:szCs w:val="20"/>
        </w:rPr>
        <w:t>(WQC).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4"/>
        <w:ind w:left="536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main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contributions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study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summarized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follows: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0"/>
          <w:szCs w:val="20"/>
        </w:rPr>
        <w:tabs>
          <w:tab w:pos="520" w:val="left"/>
        </w:tabs>
        <w:jc w:val="both"/>
        <w:spacing w:line="265" w:lineRule="auto"/>
        <w:ind w:hanging="408" w:left="518" w:right="112"/>
      </w:pPr>
      <w:r>
        <w:rPr>
          <w:rFonts w:ascii="Cambria" w:cs="Cambria" w:eastAsia="Cambria" w:hAnsi="Cambria"/>
          <w:spacing w:val="0"/>
          <w:w w:val="100"/>
          <w:sz w:val="20"/>
          <w:szCs w:val="20"/>
        </w:rPr>
        <w:t>•</w:t>
      </w:r>
      <w:r>
        <w:rPr>
          <w:rFonts w:ascii="Cambria" w:cs="Cambria" w:eastAsia="Cambria" w:hAnsi="Cambria"/>
          <w:spacing w:val="-29"/>
          <w:w w:val="100"/>
          <w:sz w:val="20"/>
          <w:szCs w:val="20"/>
        </w:rPr>
        <w:t> 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ab/>
        <w:tab/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</w:r>
      <w:r>
        <w:rPr>
          <w:rFonts w:ascii="Calibri" w:cs="Calibri" w:eastAsia="Calibri" w:hAnsi="Calibri"/>
          <w:spacing w:val="0"/>
          <w:w w:val="136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3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first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analysis</w:t>
      </w:r>
      <w:r>
        <w:rPr>
          <w:rFonts w:ascii="Calibri" w:cs="Calibri" w:eastAsia="Calibri" w:hAnsi="Calibri"/>
          <w:spacing w:val="1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conducted</w:t>
      </w:r>
      <w:r>
        <w:rPr>
          <w:rFonts w:ascii="Calibri" w:cs="Calibri" w:eastAsia="Calibri" w:hAnsi="Calibri"/>
          <w:spacing w:val="12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available</w:t>
      </w:r>
      <w:r>
        <w:rPr>
          <w:rFonts w:ascii="Calibri" w:cs="Calibri" w:eastAsia="Calibri" w:hAnsi="Calibri"/>
          <w:spacing w:val="1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clean,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normalize</w:t>
      </w:r>
      <w:r>
        <w:rPr>
          <w:rFonts w:ascii="Calibri" w:cs="Calibri" w:eastAsia="Calibri" w:hAnsi="Calibri"/>
          <w:spacing w:val="1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perform</w:t>
      </w:r>
      <w:r>
        <w:rPr>
          <w:rFonts w:ascii="Calibri" w:cs="Calibri" w:eastAsia="Calibri" w:hAnsi="Calibri"/>
          <w:spacing w:val="1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featu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7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9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selection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quality</w:t>
      </w:r>
      <w:r>
        <w:rPr>
          <w:rFonts w:ascii="Calibri" w:cs="Calibri" w:eastAsia="Calibri" w:hAnsi="Calibri"/>
          <w:spacing w:val="2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measu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es,</w:t>
      </w:r>
      <w:r>
        <w:rPr>
          <w:rFonts w:ascii="Calibri" w:cs="Calibri" w:eastAsia="Calibri" w:hAnsi="Calibri"/>
          <w:spacing w:val="-2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e,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obtain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minimum</w:t>
      </w:r>
      <w:r>
        <w:rPr>
          <w:rFonts w:ascii="Calibri" w:cs="Calibri" w:eastAsia="Calibri" w:hAnsi="Calibri"/>
          <w:spacing w:val="39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ele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vant</w:t>
      </w:r>
      <w:r>
        <w:rPr>
          <w:rFonts w:ascii="Calibri" w:cs="Calibri" w:eastAsia="Calibri" w:hAnsi="Calibri"/>
          <w:spacing w:val="-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subset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allows</w:t>
      </w:r>
      <w:r>
        <w:rPr>
          <w:rFonts w:ascii="Calibri" w:cs="Calibri" w:eastAsia="Calibri" w:hAnsi="Calibri"/>
          <w:spacing w:val="7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high</w:t>
      </w:r>
      <w:r>
        <w:rPr>
          <w:rFonts w:ascii="Calibri" w:cs="Calibri" w:eastAsia="Calibri" w:hAnsi="Calibri"/>
          <w:spacing w:val="13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ecision</w:t>
      </w:r>
      <w:r>
        <w:rPr>
          <w:rFonts w:ascii="Calibri" w:cs="Calibri" w:eastAsia="Calibri" w:hAnsi="Calibri"/>
          <w:spacing w:val="-1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low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cost.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expensive</w:t>
      </w:r>
      <w:r>
        <w:rPr>
          <w:rFonts w:ascii="Calibri" w:cs="Calibri" w:eastAsia="Calibri" w:hAnsi="Calibri"/>
          <w:spacing w:val="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cumbersome</w:t>
      </w:r>
      <w:r>
        <w:rPr>
          <w:rFonts w:ascii="Calibri" w:cs="Calibri" w:eastAsia="Calibri" w:hAnsi="Calibri"/>
          <w:spacing w:val="4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lab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analysis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specific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sensors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can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avoided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further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similar</w:t>
      </w:r>
      <w:r>
        <w:rPr>
          <w:rFonts w:ascii="Calibri" w:cs="Calibri" w:eastAsia="Calibri" w:hAnsi="Calibri"/>
          <w:spacing w:val="17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analyses.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tabs>
          <w:tab w:pos="520" w:val="left"/>
        </w:tabs>
        <w:jc w:val="both"/>
        <w:spacing w:before="24" w:line="265" w:lineRule="auto"/>
        <w:ind w:hanging="410" w:left="521" w:right="108"/>
      </w:pPr>
      <w:r>
        <w:rPr>
          <w:rFonts w:ascii="Cambria" w:cs="Cambria" w:eastAsia="Cambria" w:hAnsi="Cambria"/>
          <w:spacing w:val="0"/>
          <w:w w:val="100"/>
          <w:sz w:val="20"/>
          <w:szCs w:val="20"/>
        </w:rPr>
        <w:t>•</w:t>
      </w:r>
      <w:r>
        <w:rPr>
          <w:rFonts w:ascii="Cambria" w:cs="Cambria" w:eastAsia="Cambria" w:hAnsi="Cambria"/>
          <w:spacing w:val="-29"/>
          <w:w w:val="100"/>
          <w:sz w:val="20"/>
          <w:szCs w:val="20"/>
        </w:rPr>
        <w:t> 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ab/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</w:r>
      <w:r>
        <w:rPr>
          <w:rFonts w:ascii="Calibri" w:cs="Calibri" w:eastAsia="Calibri" w:hAnsi="Calibri"/>
          <w:spacing w:val="0"/>
          <w:w w:val="135"/>
          <w:sz w:val="20"/>
          <w:szCs w:val="20"/>
        </w:rPr>
        <w:t>A</w:t>
      </w:r>
      <w:r>
        <w:rPr>
          <w:rFonts w:ascii="Calibri" w:cs="Calibri" w:eastAsia="Calibri" w:hAnsi="Calibri"/>
          <w:spacing w:val="-12"/>
          <w:w w:val="13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series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ep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esentative</w:t>
      </w:r>
      <w:r>
        <w:rPr>
          <w:rFonts w:ascii="Calibri" w:cs="Calibri" w:eastAsia="Calibri" w:hAnsi="Calibri"/>
          <w:spacing w:val="-2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supervised</w:t>
      </w:r>
      <w:r>
        <w:rPr>
          <w:rFonts w:ascii="Calibri" w:cs="Calibri" w:eastAsia="Calibri" w:hAnsi="Calibri"/>
          <w:spacing w:val="35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ediction</w:t>
      </w:r>
      <w:r>
        <w:rPr>
          <w:rFonts w:ascii="Calibri" w:cs="Calibri" w:eastAsia="Calibri" w:hAnsi="Calibri"/>
          <w:spacing w:val="18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(class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ification</w:t>
      </w:r>
      <w:r>
        <w:rPr>
          <w:rFonts w:ascii="Calibri" w:cs="Calibri" w:eastAsia="Calibri" w:hAnsi="Calibri"/>
          <w:spacing w:val="18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eg</w:t>
      </w:r>
      <w:r>
        <w:rPr>
          <w:rFonts w:ascii="Calibri" w:cs="Calibri" w:eastAsia="Calibri" w:hAnsi="Calibri"/>
          <w:spacing w:val="-3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ession)</w:t>
      </w:r>
      <w:r>
        <w:rPr>
          <w:rFonts w:ascii="Calibri" w:cs="Calibri" w:eastAsia="Calibri" w:hAnsi="Calibri"/>
          <w:spacing w:val="-2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algorithms</w:t>
      </w:r>
      <w:r>
        <w:rPr>
          <w:rFonts w:ascii="Calibri" w:cs="Calibri" w:eastAsia="Calibri" w:hAnsi="Calibri"/>
          <w:spacing w:val="17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we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7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9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tested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dataset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worked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e.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complete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methodology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oposed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conte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xt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quality</w:t>
      </w:r>
      <w:r>
        <w:rPr>
          <w:rFonts w:ascii="Calibri" w:cs="Calibri" w:eastAsia="Calibri" w:hAnsi="Calibri"/>
          <w:spacing w:val="1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numerical</w:t>
      </w:r>
      <w:r>
        <w:rPr>
          <w:rFonts w:ascii="Calibri" w:cs="Calibri" w:eastAsia="Calibri" w:hAnsi="Calibri"/>
          <w:spacing w:val="-8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analysis.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tabs>
          <w:tab w:pos="520" w:val="left"/>
        </w:tabs>
        <w:jc w:val="both"/>
        <w:spacing w:before="24" w:line="265" w:lineRule="auto"/>
        <w:ind w:hanging="410" w:left="521" w:right="112"/>
      </w:pPr>
      <w:r>
        <w:rPr>
          <w:rFonts w:ascii="Cambria" w:cs="Cambria" w:eastAsia="Cambria" w:hAnsi="Cambria"/>
          <w:spacing w:val="0"/>
          <w:w w:val="100"/>
          <w:sz w:val="20"/>
          <w:szCs w:val="20"/>
        </w:rPr>
        <w:t>•</w:t>
      </w:r>
      <w:r>
        <w:rPr>
          <w:rFonts w:ascii="Cambria" w:cs="Cambria" w:eastAsia="Cambria" w:hAnsi="Cambria"/>
          <w:spacing w:val="-29"/>
          <w:w w:val="100"/>
          <w:sz w:val="20"/>
          <w:szCs w:val="20"/>
        </w:rPr>
        <w:t> 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ab/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After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much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experimentation,</w:t>
      </w:r>
      <w:r>
        <w:rPr>
          <w:rFonts w:ascii="Calibri" w:cs="Calibri" w:eastAsia="Calibri" w:hAnsi="Calibri"/>
          <w:spacing w:val="3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esults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eflect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gradient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boosting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polynomial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edict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WQI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best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absolute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(MAE)</w:t>
      </w:r>
      <w:r>
        <w:rPr>
          <w:rFonts w:ascii="Calibri" w:cs="Calibri" w:eastAsia="Calibri" w:hAnsi="Calibri"/>
          <w:spacing w:val="-8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1.9642</w:t>
      </w:r>
      <w:r>
        <w:rPr>
          <w:rFonts w:ascii="Calibri" w:cs="Calibri" w:eastAsia="Calibri" w:hAnsi="Calibri"/>
          <w:spacing w:val="1"/>
          <w:w w:val="9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2.7273,</w:t>
      </w:r>
      <w:r>
        <w:rPr>
          <w:rFonts w:ascii="Calibri" w:cs="Calibri" w:eastAsia="Calibri" w:hAnsi="Calibri"/>
          <w:spacing w:val="2"/>
          <w:w w:val="96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5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espectivel</w:t>
      </w:r>
      <w:r>
        <w:rPr>
          <w:rFonts w:ascii="Calibri" w:cs="Calibri" w:eastAsia="Calibri" w:hAnsi="Calibri"/>
          <w:spacing w:val="-23"/>
          <w:w w:val="105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,</w:t>
      </w:r>
      <w:r>
        <w:rPr>
          <w:rFonts w:ascii="Calibri" w:cs="Calibri" w:eastAsia="Calibri" w:hAnsi="Calibri"/>
          <w:spacing w:val="4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multi-layer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cept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(MLP)</w:t>
      </w:r>
      <w:r>
        <w:rPr>
          <w:rFonts w:ascii="Calibri" w:cs="Calibri" w:eastAsia="Calibri" w:hAnsi="Calibri"/>
          <w:spacing w:val="29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classifies</w:t>
      </w:r>
      <w:r>
        <w:rPr>
          <w:rFonts w:ascii="Calibri" w:cs="Calibri" w:eastAsia="Calibri" w:hAnsi="Calibri"/>
          <w:spacing w:val="-2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sz w:val="20"/>
          <w:szCs w:val="20"/>
        </w:rPr>
        <w:t>WQC</w:t>
      </w:r>
      <w:r>
        <w:rPr>
          <w:rFonts w:ascii="Calibri" w:cs="Calibri" w:eastAsia="Calibri" w:hAnsi="Calibri"/>
          <w:spacing w:val="-3"/>
          <w:w w:val="11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best,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accuracy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0.8507.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4" w:left="102" w:right="89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emainder</w:t>
      </w:r>
      <w:r>
        <w:rPr>
          <w:rFonts w:ascii="Calibri" w:cs="Calibri" w:eastAsia="Calibri" w:hAnsi="Calibri"/>
          <w:spacing w:val="3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paper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o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ganized</w:t>
      </w:r>
      <w:r>
        <w:rPr>
          <w:rFonts w:ascii="Calibri" w:cs="Calibri" w:eastAsia="Calibri" w:hAnsi="Calibri"/>
          <w:spacing w:val="5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follows: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ction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2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ovides</w:t>
      </w:r>
      <w:r>
        <w:rPr>
          <w:rFonts w:ascii="Calibri" w:cs="Calibri" w:eastAsia="Calibri" w:hAnsi="Calibri"/>
          <w:color w:val="000000"/>
          <w:spacing w:val="5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literatu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eview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this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domain.</w:t>
      </w:r>
      <w:r>
        <w:rPr>
          <w:rFonts w:ascii="Calibri" w:cs="Calibri" w:eastAsia="Calibri" w:hAnsi="Calibri"/>
          <w:color w:val="000000"/>
          <w:spacing w:val="39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Section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3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explo</w:t>
      </w:r>
      <w:r>
        <w:rPr>
          <w:rFonts w:ascii="Calibri" w:cs="Calibri" w:eastAsia="Calibri" w:hAnsi="Calibri"/>
          <w:color w:val="000000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dataset</w:t>
      </w:r>
      <w:r>
        <w:rPr>
          <w:rFonts w:ascii="Calibri" w:cs="Calibri" w:eastAsia="Calibri" w:hAnsi="Calibri"/>
          <w:color w:val="000000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perform</w:t>
      </w:r>
      <w:r>
        <w:rPr>
          <w:rFonts w:ascii="Calibri" w:cs="Calibri" w:eastAsia="Calibri" w:hAnsi="Calibri"/>
          <w:color w:val="000000"/>
          <w:spacing w:val="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ep</w:t>
      </w:r>
      <w:r>
        <w:rPr>
          <w:rFonts w:ascii="Calibri" w:cs="Calibri" w:eastAsia="Calibri" w:hAnsi="Calibri"/>
          <w:color w:val="000000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oce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ssing.</w:t>
      </w:r>
      <w:r>
        <w:rPr>
          <w:rFonts w:ascii="Calibri" w:cs="Calibri" w:eastAsia="Calibri" w:hAnsi="Calibri"/>
          <w:color w:val="000000"/>
          <w:spacing w:val="39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Section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4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employ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various</w:t>
      </w:r>
      <w:r>
        <w:rPr>
          <w:rFonts w:ascii="Calibri" w:cs="Calibri" w:eastAsia="Calibri" w:hAnsi="Calibri"/>
          <w:color w:val="000000"/>
          <w:spacing w:val="3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machine</w:t>
      </w:r>
      <w:r>
        <w:rPr>
          <w:rFonts w:ascii="Calibri" w:cs="Calibri" w:eastAsia="Calibri" w:hAnsi="Calibri"/>
          <w:color w:val="000000"/>
          <w:spacing w:val="4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learning</w:t>
      </w:r>
      <w:r>
        <w:rPr>
          <w:rFonts w:ascii="Calibri" w:cs="Calibri" w:eastAsia="Calibri" w:hAnsi="Calibri"/>
          <w:color w:val="000000"/>
          <w:spacing w:val="3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methodologies</w:t>
      </w:r>
      <w:r>
        <w:rPr>
          <w:rFonts w:ascii="Calibri" w:cs="Calibri" w:eastAsia="Calibri" w:hAnsi="Calibri"/>
          <w:color w:val="000000"/>
          <w:spacing w:val="-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color w:val="000000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edict</w:t>
      </w:r>
      <w:r>
        <w:rPr>
          <w:rFonts w:ascii="Calibri" w:cs="Calibri" w:eastAsia="Calibri" w:hAnsi="Calibri"/>
          <w:color w:val="000000"/>
          <w:spacing w:val="2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quality</w:t>
      </w:r>
      <w:r>
        <w:rPr>
          <w:rFonts w:ascii="Calibri" w:cs="Calibri" w:eastAsia="Calibri" w:hAnsi="Calibri"/>
          <w:color w:val="000000"/>
          <w:spacing w:val="3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using</w:t>
      </w:r>
      <w:r>
        <w:rPr>
          <w:rFonts w:ascii="Calibri" w:cs="Calibri" w:eastAsia="Calibri" w:hAnsi="Calibri"/>
          <w:color w:val="000000"/>
          <w:spacing w:val="4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minimal</w:t>
      </w:r>
      <w:r>
        <w:rPr>
          <w:rFonts w:ascii="Calibri" w:cs="Calibri" w:eastAsia="Calibri" w:hAnsi="Calibri"/>
          <w:color w:val="000000"/>
          <w:spacing w:val="4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paramete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rs</w:t>
      </w:r>
      <w:r>
        <w:rPr>
          <w:rFonts w:ascii="Calibri" w:cs="Calibri" w:eastAsia="Calibri" w:hAnsi="Calibri"/>
          <w:color w:val="000000"/>
          <w:spacing w:val="-2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discuss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esults</w:t>
      </w:r>
      <w:r>
        <w:rPr>
          <w:rFonts w:ascii="Calibri" w:cs="Calibri" w:eastAsia="Calibri" w:hAnsi="Calibri"/>
          <w:color w:val="000000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eg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ession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classification</w:t>
      </w:r>
      <w:r>
        <w:rPr>
          <w:rFonts w:ascii="Calibri" w:cs="Calibri" w:eastAsia="Calibri" w:hAnsi="Calibri"/>
          <w:color w:val="000000"/>
          <w:spacing w:val="1"/>
          <w:w w:val="10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algorithms,</w:t>
      </w:r>
      <w:r>
        <w:rPr>
          <w:rFonts w:ascii="Calibri" w:cs="Calibri" w:eastAsia="Calibri" w:hAnsi="Calibri"/>
          <w:color w:val="000000"/>
          <w:spacing w:val="11"/>
          <w:w w:val="10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terms</w:t>
      </w:r>
      <w:r>
        <w:rPr>
          <w:rFonts w:ascii="Calibri" w:cs="Calibri" w:eastAsia="Calibri" w:hAnsi="Calibri"/>
          <w:color w:val="000000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color w:val="000000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rates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classification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ecision.</w:t>
      </w:r>
      <w:r>
        <w:rPr>
          <w:rFonts w:ascii="Calibri" w:cs="Calibri" w:eastAsia="Calibri" w:hAnsi="Calibri"/>
          <w:color w:val="000000"/>
          <w:spacing w:val="23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Section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5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color w:val="000000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discuss</w:t>
      </w:r>
      <w:r>
        <w:rPr>
          <w:rFonts w:ascii="Calibri" w:cs="Calibri" w:eastAsia="Calibri" w:hAnsi="Calibri"/>
          <w:color w:val="000000"/>
          <w:spacing w:val="-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implications</w:t>
      </w:r>
      <w:r>
        <w:rPr>
          <w:rFonts w:ascii="Calibri" w:cs="Calibri" w:eastAsia="Calibri" w:hAnsi="Calibri"/>
          <w:color w:val="000000"/>
          <w:spacing w:val="-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novelty</w:t>
      </w:r>
      <w:r>
        <w:rPr>
          <w:rFonts w:ascii="Calibri" w:cs="Calibri" w:eastAsia="Calibri" w:hAnsi="Calibri"/>
          <w:color w:val="000000"/>
          <w:spacing w:val="-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our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3"/>
          <w:sz w:val="20"/>
          <w:szCs w:val="20"/>
        </w:rPr>
        <w:t>study</w:t>
      </w:r>
      <w:r>
        <w:rPr>
          <w:rFonts w:ascii="Calibri" w:cs="Calibri" w:eastAsia="Calibri" w:hAnsi="Calibri"/>
          <w:color w:val="000000"/>
          <w:spacing w:val="-2"/>
          <w:w w:val="113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6"/>
          <w:sz w:val="20"/>
          <w:szCs w:val="20"/>
        </w:rPr>
        <w:t>finally</w:t>
      </w:r>
      <w:r>
        <w:rPr>
          <w:rFonts w:ascii="Calibri" w:cs="Calibri" w:eastAsia="Calibri" w:hAnsi="Calibri"/>
          <w:color w:val="000000"/>
          <w:spacing w:val="-3"/>
          <w:w w:val="116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Section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6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color w:val="000000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conclude</w:t>
      </w:r>
      <w:r>
        <w:rPr>
          <w:rFonts w:ascii="Calibri" w:cs="Calibri" w:eastAsia="Calibri" w:hAnsi="Calibri"/>
          <w:color w:val="000000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paper</w:t>
      </w:r>
      <w:r>
        <w:rPr>
          <w:rFonts w:ascii="Calibri" w:cs="Calibri" w:eastAsia="Calibri" w:hAnsi="Calibri"/>
          <w:color w:val="000000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ovide</w:t>
      </w:r>
      <w:r>
        <w:rPr>
          <w:rFonts w:ascii="Calibri" w:cs="Calibri" w:eastAsia="Calibri" w:hAnsi="Calibri"/>
          <w:color w:val="000000"/>
          <w:spacing w:val="4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futu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lines</w:t>
      </w:r>
      <w:r>
        <w:rPr>
          <w:rFonts w:ascii="Calibri" w:cs="Calibri" w:eastAsia="Calibri" w:hAnsi="Calibri"/>
          <w:color w:val="000000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work.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ind w:left="111" w:right="7113"/>
      </w:pP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2.</w:t>
      </w:r>
      <w:r>
        <w:rPr>
          <w:rFonts w:ascii="Times New Roman" w:cs="Times New Roman" w:eastAsia="Times New Roman" w:hAnsi="Times New Roman"/>
          <w:b/>
          <w:spacing w:val="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Literature</w:t>
      </w:r>
      <w:r>
        <w:rPr>
          <w:rFonts w:ascii="Times New Roman" w:cs="Times New Roman" w:eastAsia="Times New Roman" w:hAnsi="Times New Roman"/>
          <w:b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10"/>
          <w:sz w:val="20"/>
          <w:szCs w:val="20"/>
        </w:rPr>
        <w:t>Review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11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explo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methodologies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hav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been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employed</w:t>
      </w:r>
      <w:r>
        <w:rPr>
          <w:rFonts w:ascii="Calibri" w:cs="Calibri" w:eastAsia="Calibri" w:hAnsi="Calibri"/>
          <w:spacing w:val="-1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help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solve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oblems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2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qualit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9"/>
          <w:w w:val="108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ypicall</w:t>
      </w:r>
      <w:r>
        <w:rPr>
          <w:rFonts w:ascii="Calibri" w:cs="Calibri" w:eastAsia="Calibri" w:hAnsi="Calibri"/>
          <w:spacing w:val="-24"/>
          <w:w w:val="108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conventional</w:t>
      </w:r>
      <w:r>
        <w:rPr>
          <w:rFonts w:ascii="Calibri" w:cs="Calibri" w:eastAsia="Calibri" w:hAnsi="Calibri"/>
          <w:spacing w:val="-2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lab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analysis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statistical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analysis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aid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determining</w:t>
      </w:r>
      <w:r>
        <w:rPr>
          <w:rFonts w:ascii="Calibri" w:cs="Calibri" w:eastAsia="Calibri" w:hAnsi="Calibri"/>
          <w:spacing w:val="-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qualit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while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some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analyses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employ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machine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learning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methodologies</w:t>
      </w:r>
      <w:r>
        <w:rPr>
          <w:rFonts w:ascii="Calibri" w:cs="Calibri" w:eastAsia="Calibri" w:hAnsi="Calibri"/>
          <w:spacing w:val="-1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assist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in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finding</w:t>
      </w:r>
      <w:r>
        <w:rPr>
          <w:rFonts w:ascii="Calibri" w:cs="Calibri" w:eastAsia="Calibri" w:hAnsi="Calibri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optimized</w:t>
      </w:r>
      <w:r>
        <w:rPr>
          <w:rFonts w:ascii="Calibri" w:cs="Calibri" w:eastAsia="Calibri" w:hAnsi="Calibri"/>
          <w:spacing w:val="9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solution</w:t>
      </w:r>
      <w:r>
        <w:rPr>
          <w:rFonts w:ascii="Calibri" w:cs="Calibri" w:eastAsia="Calibri" w:hAnsi="Calibri"/>
          <w:spacing w:val="-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oblem.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4" w:line="265" w:lineRule="auto"/>
        <w:ind w:firstLine="431" w:left="105" w:right="106"/>
      </w:pPr>
      <w:r>
        <w:rPr>
          <w:rFonts w:ascii="Calibri" w:cs="Calibri" w:eastAsia="Calibri" w:hAnsi="Calibri"/>
          <w:spacing w:val="0"/>
          <w:w w:val="117"/>
          <w:sz w:val="20"/>
          <w:szCs w:val="20"/>
        </w:rPr>
        <w:t>Local</w:t>
      </w:r>
      <w:r>
        <w:rPr>
          <w:rFonts w:ascii="Calibri" w:cs="Calibri" w:eastAsia="Calibri" w:hAnsi="Calibri"/>
          <w:spacing w:val="9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employing</w:t>
      </w:r>
      <w:r>
        <w:rPr>
          <w:rFonts w:ascii="Calibri" w:cs="Calibri" w:eastAsia="Calibri" w:hAnsi="Calibri"/>
          <w:spacing w:val="1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lab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analysis</w:t>
      </w:r>
      <w:r>
        <w:rPr>
          <w:rFonts w:ascii="Calibri" w:cs="Calibri" w:eastAsia="Calibri" w:hAnsi="Calibri"/>
          <w:spacing w:val="24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helped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gain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insight</w:t>
      </w:r>
      <w:r>
        <w:rPr>
          <w:rFonts w:ascii="Calibri" w:cs="Calibri" w:eastAsia="Calibri" w:hAnsi="Calibri"/>
          <w:spacing w:val="1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into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oblem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Pakistan.</w:t>
      </w:r>
      <w:r>
        <w:rPr>
          <w:rFonts w:ascii="Calibri" w:cs="Calibri" w:eastAsia="Calibri" w:hAnsi="Calibri"/>
          <w:spacing w:val="2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such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ud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Daud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et</w:t>
      </w:r>
      <w:r>
        <w:rPr>
          <w:rFonts w:ascii="Calibri" w:cs="Calibri" w:eastAsia="Calibri" w:hAnsi="Calibri"/>
          <w:spacing w:val="-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al.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5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</w:t>
      </w:r>
      <w:r>
        <w:rPr>
          <w:rFonts w:ascii="Calibri" w:cs="Calibri" w:eastAsia="Calibri" w:hAnsi="Calibri"/>
          <w:color w:val="000000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gathe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ed</w:t>
      </w:r>
      <w:r>
        <w:rPr>
          <w:rFonts w:ascii="Calibri" w:cs="Calibri" w:eastAsia="Calibri" w:hAnsi="Calibri"/>
          <w:color w:val="000000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color w:val="000000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samples</w:t>
      </w:r>
      <w:r>
        <w:rPr>
          <w:rFonts w:ascii="Calibri" w:cs="Calibri" w:eastAsia="Calibri" w:hAnsi="Calibri"/>
          <w:color w:val="000000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om</w:t>
      </w:r>
      <w:r>
        <w:rPr>
          <w:rFonts w:ascii="Calibri" w:cs="Calibri" w:eastAsia="Calibri" w:hAnsi="Calibri"/>
          <w:color w:val="000000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7"/>
          <w:sz w:val="20"/>
          <w:szCs w:val="20"/>
        </w:rPr>
        <w:t>di</w:t>
      </w:r>
      <w:r>
        <w:rPr>
          <w:rFonts w:ascii="Times New Roman" w:cs="Times New Roman" w:eastAsia="Times New Roman" w:hAnsi="Times New Roman"/>
          <w:color w:val="000000"/>
          <w:spacing w:val="0"/>
          <w:w w:val="89"/>
          <w:sz w:val="20"/>
          <w:szCs w:val="20"/>
        </w:rPr>
        <w:t>ff</w:t>
      </w:r>
      <w:r>
        <w:rPr>
          <w:rFonts w:ascii="Calibri" w:cs="Calibri" w:eastAsia="Calibri" w:hAnsi="Calibri"/>
          <w:color w:val="000000"/>
          <w:spacing w:val="0"/>
          <w:w w:val="101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4"/>
          <w:w w:val="101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ent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eas</w:t>
      </w:r>
      <w:r>
        <w:rPr>
          <w:rFonts w:ascii="Calibri" w:cs="Calibri" w:eastAsia="Calibri" w:hAnsi="Calibri"/>
          <w:color w:val="000000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Pakistan</w:t>
      </w:r>
      <w:r>
        <w:rPr>
          <w:rFonts w:ascii="Calibri" w:cs="Calibri" w:eastAsia="Calibri" w:hAnsi="Calibri"/>
          <w:color w:val="000000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tested</w:t>
      </w:r>
      <w:r>
        <w:rPr>
          <w:rFonts w:ascii="Calibri" w:cs="Calibri" w:eastAsia="Calibri" w:hAnsi="Calibri"/>
          <w:color w:val="000000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them</w:t>
      </w:r>
      <w:r>
        <w:rPr>
          <w:rFonts w:ascii="Calibri" w:cs="Calibri" w:eastAsia="Calibri" w:hAnsi="Calibri"/>
          <w:color w:val="000000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against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di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  <w:t>ff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ent</w:t>
      </w:r>
      <w:r>
        <w:rPr>
          <w:rFonts w:ascii="Calibri" w:cs="Calibri" w:eastAsia="Calibri" w:hAnsi="Calibri"/>
          <w:color w:val="000000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parameters</w:t>
      </w:r>
      <w:r>
        <w:rPr>
          <w:rFonts w:ascii="Calibri" w:cs="Calibri" w:eastAsia="Calibri" w:hAnsi="Calibri"/>
          <w:color w:val="000000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3"/>
          <w:sz w:val="20"/>
          <w:szCs w:val="20"/>
        </w:rPr>
        <w:t>using</w:t>
      </w:r>
      <w:r>
        <w:rPr>
          <w:rFonts w:ascii="Calibri" w:cs="Calibri" w:eastAsia="Calibri" w:hAnsi="Calibri"/>
          <w:color w:val="000000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manual</w:t>
      </w:r>
      <w:r>
        <w:rPr>
          <w:rFonts w:ascii="Calibri" w:cs="Calibri" w:eastAsia="Calibri" w:hAnsi="Calibri"/>
          <w:color w:val="000000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lab</w:t>
      </w:r>
      <w:r>
        <w:rPr>
          <w:rFonts w:ascii="Calibri" w:cs="Calibri" w:eastAsia="Calibri" w:hAnsi="Calibri"/>
          <w:color w:val="000000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analysis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found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6"/>
          <w:sz w:val="20"/>
          <w:szCs w:val="20"/>
        </w:rPr>
        <w:t>high</w:t>
      </w:r>
      <w:r>
        <w:rPr>
          <w:rFonts w:ascii="Calibri" w:cs="Calibri" w:eastAsia="Calibri" w:hAnsi="Calibri"/>
          <w:color w:val="000000"/>
          <w:spacing w:val="-2"/>
          <w:w w:val="116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esence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  <w:t>E.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  <w:t>coli</w:t>
      </w:r>
      <w:r>
        <w:rPr>
          <w:rFonts w:ascii="Times New Roman" w:cs="Times New Roman" w:eastAsia="Times New Roman" w:hAnsi="Times New Roman"/>
          <w:color w:val="000000"/>
          <w:spacing w:val="-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fecal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coliform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due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4"/>
          <w:sz w:val="20"/>
          <w:szCs w:val="20"/>
        </w:rPr>
        <w:t>industrial</w:t>
      </w:r>
      <w:r>
        <w:rPr>
          <w:rFonts w:ascii="Calibri" w:cs="Calibri" w:eastAsia="Calibri" w:hAnsi="Calibri"/>
          <w:color w:val="000000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sewerage</w:t>
      </w:r>
      <w:r>
        <w:rPr>
          <w:rFonts w:ascii="Calibri" w:cs="Calibri" w:eastAsia="Calibri" w:hAnsi="Calibri"/>
          <w:color w:val="000000"/>
          <w:spacing w:val="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waste.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9"/>
          <w:sz w:val="20"/>
          <w:szCs w:val="20"/>
        </w:rPr>
        <w:t>Alamgir</w:t>
      </w:r>
      <w:r>
        <w:rPr>
          <w:rFonts w:ascii="Calibri" w:cs="Calibri" w:eastAsia="Calibri" w:hAnsi="Calibri"/>
          <w:color w:val="000000"/>
          <w:spacing w:val="-4"/>
          <w:w w:val="11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et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al.</w:t>
      </w:r>
      <w:r>
        <w:rPr>
          <w:rFonts w:ascii="Calibri" w:cs="Calibri" w:eastAsia="Calibri" w:hAnsi="Calibri"/>
          <w:color w:val="000000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6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]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tested</w:t>
      </w:r>
      <w:r>
        <w:rPr>
          <w:rFonts w:ascii="Calibri" w:cs="Calibri" w:eastAsia="Calibri" w:hAnsi="Calibri"/>
          <w:color w:val="000000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46</w:t>
      </w:r>
      <w:r>
        <w:rPr>
          <w:rFonts w:ascii="Calibri" w:cs="Calibri" w:eastAsia="Calibri" w:hAnsi="Calibri"/>
          <w:color w:val="000000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di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  <w:t>ff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ent</w:t>
      </w:r>
      <w:r>
        <w:rPr>
          <w:rFonts w:ascii="Calibri" w:cs="Calibri" w:eastAsia="Calibri" w:hAnsi="Calibri"/>
          <w:color w:val="000000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samples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om</w:t>
      </w:r>
      <w:r>
        <w:rPr>
          <w:rFonts w:ascii="Calibri" w:cs="Calibri" w:eastAsia="Calibri" w:hAnsi="Calibri"/>
          <w:color w:val="000000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3"/>
          <w:sz w:val="20"/>
          <w:szCs w:val="20"/>
        </w:rPr>
        <w:t>Orangi</w:t>
      </w:r>
      <w:r>
        <w:rPr>
          <w:rFonts w:ascii="Calibri" w:cs="Calibri" w:eastAsia="Calibri" w:hAnsi="Calibri"/>
          <w:color w:val="000000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town,</w:t>
      </w:r>
      <w:r>
        <w:rPr>
          <w:rFonts w:ascii="Calibri" w:cs="Calibri" w:eastAsia="Calibri" w:hAnsi="Calibri"/>
          <w:color w:val="000000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Karachi,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using</w:t>
      </w:r>
      <w:r>
        <w:rPr>
          <w:rFonts w:ascii="Calibri" w:cs="Calibri" w:eastAsia="Calibri" w:hAnsi="Calibri"/>
          <w:color w:val="000000"/>
          <w:spacing w:val="8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manual</w:t>
      </w:r>
      <w:r>
        <w:rPr>
          <w:rFonts w:ascii="Calibri" w:cs="Calibri" w:eastAsia="Calibri" w:hAnsi="Calibri"/>
          <w:color w:val="000000"/>
          <w:spacing w:val="-13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lab</w:t>
      </w:r>
      <w:r>
        <w:rPr>
          <w:rFonts w:ascii="Calibri" w:cs="Calibri" w:eastAsia="Calibri" w:hAnsi="Calibri"/>
          <w:color w:val="000000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analysis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found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them</w:t>
      </w:r>
      <w:r>
        <w:rPr>
          <w:rFonts w:ascii="Calibri" w:cs="Calibri" w:eastAsia="Calibri" w:hAnsi="Calibri"/>
          <w:color w:val="000000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color w:val="000000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high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sulphates</w:t>
      </w:r>
      <w:r>
        <w:rPr>
          <w:rFonts w:ascii="Calibri" w:cs="Calibri" w:eastAsia="Calibri" w:hAnsi="Calibri"/>
          <w:color w:val="000000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total</w:t>
      </w:r>
      <w:r>
        <w:rPr>
          <w:rFonts w:ascii="Calibri" w:cs="Calibri" w:eastAsia="Calibri" w:hAnsi="Calibri"/>
          <w:color w:val="000000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fecal</w:t>
      </w:r>
      <w:r>
        <w:rPr>
          <w:rFonts w:ascii="Calibri" w:cs="Calibri" w:eastAsia="Calibri" w:hAnsi="Calibri"/>
          <w:color w:val="000000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coliform</w:t>
      </w:r>
      <w:r>
        <w:rPr>
          <w:rFonts w:ascii="Calibri" w:cs="Calibri" w:eastAsia="Calibri" w:hAnsi="Calibri"/>
          <w:color w:val="000000"/>
          <w:spacing w:val="15"/>
          <w:w w:val="10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count.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4" w:line="265" w:lineRule="auto"/>
        <w:ind w:firstLine="434" w:left="102" w:right="79"/>
        <w:sectPr>
          <w:pgNumType w:start="2"/>
          <w:pgMar w:bottom="280" w:footer="0" w:header="849" w:left="1420" w:right="1380" w:top="1040"/>
          <w:headerReference r:id="rId17" w:type="default"/>
          <w:pgSz w:h="16840" w:w="11920"/>
        </w:sectPr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After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getting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familiar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quality</w:t>
      </w:r>
      <w:r>
        <w:rPr>
          <w:rFonts w:ascii="Calibri" w:cs="Calibri" w:eastAsia="Calibri" w:hAnsi="Calibri"/>
          <w:spacing w:val="-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concerning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Pakistan,</w:t>
      </w:r>
      <w:r>
        <w:rPr>
          <w:rFonts w:ascii="Calibri" w:cs="Calibri" w:eastAsia="Calibri" w:hAnsi="Calibri"/>
          <w:spacing w:val="9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explo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ed</w:t>
      </w:r>
      <w:r>
        <w:rPr>
          <w:rFonts w:ascii="Calibri" w:cs="Calibri" w:eastAsia="Calibri" w:hAnsi="Calibri"/>
          <w:spacing w:val="7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2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ch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employing</w:t>
      </w:r>
      <w:r>
        <w:rPr>
          <w:rFonts w:ascii="Calibri" w:cs="Calibri" w:eastAsia="Calibri" w:hAnsi="Calibri"/>
          <w:spacing w:val="-2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machine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learning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methodologies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ealm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qualit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When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comes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estimating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quality</w:t>
      </w:r>
      <w:r>
        <w:rPr>
          <w:rFonts w:ascii="Calibri" w:cs="Calibri" w:eastAsia="Calibri" w:hAnsi="Calibri"/>
          <w:spacing w:val="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using</w:t>
      </w:r>
      <w:r>
        <w:rPr>
          <w:rFonts w:ascii="Calibri" w:cs="Calibri" w:eastAsia="Calibri" w:hAnsi="Calibri"/>
          <w:spacing w:val="1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machine</w:t>
      </w:r>
      <w:r>
        <w:rPr>
          <w:rFonts w:ascii="Calibri" w:cs="Calibri" w:eastAsia="Calibri" w:hAnsi="Calibri"/>
          <w:spacing w:val="-2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learning,</w:t>
      </w:r>
      <w:r>
        <w:rPr>
          <w:rFonts w:ascii="Calibri" w:cs="Calibri" w:eastAsia="Calibri" w:hAnsi="Calibri"/>
          <w:spacing w:val="-7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Shafi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et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al.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7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estimated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quality</w:t>
      </w:r>
      <w:r>
        <w:rPr>
          <w:rFonts w:ascii="Calibri" w:cs="Calibri" w:eastAsia="Calibri" w:hAnsi="Calibri"/>
          <w:color w:val="000000"/>
          <w:spacing w:val="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using</w:t>
      </w:r>
      <w:r>
        <w:rPr>
          <w:rFonts w:ascii="Calibri" w:cs="Calibri" w:eastAsia="Calibri" w:hAnsi="Calibri"/>
          <w:color w:val="000000"/>
          <w:spacing w:val="1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classical</w:t>
      </w:r>
      <w:r>
        <w:rPr>
          <w:rFonts w:ascii="Calibri" w:cs="Calibri" w:eastAsia="Calibri" w:hAnsi="Calibri"/>
          <w:color w:val="000000"/>
          <w:spacing w:val="-7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machine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learning</w:t>
      </w:r>
      <w:r>
        <w:rPr>
          <w:rFonts w:ascii="Calibri" w:cs="Calibri" w:eastAsia="Calibri" w:hAnsi="Calibri"/>
          <w:color w:val="000000"/>
          <w:spacing w:val="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algorithms</w:t>
      </w:r>
      <w:r>
        <w:rPr>
          <w:rFonts w:ascii="Calibri" w:cs="Calibri" w:eastAsia="Calibri" w:hAnsi="Calibri"/>
          <w:color w:val="000000"/>
          <w:spacing w:val="-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namel</w:t>
      </w:r>
      <w:r>
        <w:rPr>
          <w:rFonts w:ascii="Calibri" w:cs="Calibri" w:eastAsia="Calibri" w:hAnsi="Calibri"/>
          <w:color w:val="000000"/>
          <w:spacing w:val="-24"/>
          <w:w w:val="111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-2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Support</w:t>
      </w:r>
      <w:r>
        <w:rPr>
          <w:rFonts w:ascii="Calibri" w:cs="Calibri" w:eastAsia="Calibri" w:hAnsi="Calibri"/>
          <w:color w:val="000000"/>
          <w:spacing w:val="-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24"/>
          <w:w w:val="111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ector</w:t>
      </w:r>
      <w:r>
        <w:rPr>
          <w:rFonts w:ascii="Calibri" w:cs="Calibri" w:eastAsia="Calibri" w:hAnsi="Calibri"/>
          <w:color w:val="000000"/>
          <w:spacing w:val="-1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Machines</w:t>
      </w:r>
      <w:r>
        <w:rPr>
          <w:rFonts w:ascii="Calibri" w:cs="Calibri" w:eastAsia="Calibri" w:hAnsi="Calibri"/>
          <w:color w:val="000000"/>
          <w:spacing w:val="-17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(SVM),</w:t>
      </w:r>
      <w:r>
        <w:rPr>
          <w:rFonts w:ascii="Calibri" w:cs="Calibri" w:eastAsia="Calibri" w:hAnsi="Calibri"/>
          <w:color w:val="000000"/>
          <w:spacing w:val="1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Neural</w:t>
      </w:r>
      <w:r>
        <w:rPr>
          <w:rFonts w:ascii="Calibri" w:cs="Calibri" w:eastAsia="Calibri" w:hAnsi="Calibri"/>
          <w:color w:val="000000"/>
          <w:spacing w:val="1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Networks</w:t>
      </w:r>
      <w:r>
        <w:rPr>
          <w:rFonts w:ascii="Calibri" w:cs="Calibri" w:eastAsia="Calibri" w:hAnsi="Calibri"/>
          <w:color w:val="000000"/>
          <w:spacing w:val="1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(NN),</w:t>
      </w:r>
      <w:r>
        <w:rPr>
          <w:rFonts w:ascii="Calibri" w:cs="Calibri" w:eastAsia="Calibri" w:hAnsi="Calibri"/>
          <w:color w:val="000000"/>
          <w:spacing w:val="42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Deep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4"/>
          <w:sz w:val="20"/>
          <w:szCs w:val="20"/>
        </w:rPr>
        <w:t>Neural</w:t>
      </w:r>
      <w:r>
        <w:rPr>
          <w:rFonts w:ascii="Calibri" w:cs="Calibri" w:eastAsia="Calibri" w:hAnsi="Calibri"/>
          <w:color w:val="000000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Networks</w:t>
      </w:r>
      <w:r>
        <w:rPr>
          <w:rFonts w:ascii="Calibri" w:cs="Calibri" w:eastAsia="Calibri" w:hAnsi="Calibri"/>
          <w:color w:val="000000"/>
          <w:spacing w:val="-7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(Deep</w:t>
      </w:r>
      <w:r>
        <w:rPr>
          <w:rFonts w:ascii="Calibri" w:cs="Calibri" w:eastAsia="Calibri" w:hAnsi="Calibri"/>
          <w:color w:val="000000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22"/>
          <w:sz w:val="20"/>
          <w:szCs w:val="20"/>
        </w:rPr>
        <w:t>NN)</w:t>
      </w:r>
      <w:r>
        <w:rPr>
          <w:rFonts w:ascii="Calibri" w:cs="Calibri" w:eastAsia="Calibri" w:hAnsi="Calibri"/>
          <w:color w:val="000000"/>
          <w:spacing w:val="-14"/>
          <w:w w:val="12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k</w:t>
      </w:r>
      <w:r>
        <w:rPr>
          <w:rFonts w:ascii="Calibri" w:cs="Calibri" w:eastAsia="Calibri" w:hAnsi="Calibri"/>
          <w:color w:val="000000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Nea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est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Neighbors</w:t>
      </w:r>
      <w:r>
        <w:rPr>
          <w:rFonts w:ascii="Calibri" w:cs="Calibri" w:eastAsia="Calibri" w:hAnsi="Calibri"/>
          <w:color w:val="000000"/>
          <w:spacing w:val="-1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(kNN),</w:t>
      </w:r>
      <w:r>
        <w:rPr>
          <w:rFonts w:ascii="Calibri" w:cs="Calibri" w:eastAsia="Calibri" w:hAnsi="Calibri"/>
          <w:color w:val="000000"/>
          <w:spacing w:val="29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-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highest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accuracy</w:t>
      </w:r>
      <w:r>
        <w:rPr>
          <w:rFonts w:ascii="Calibri" w:cs="Calibri" w:eastAsia="Calibri" w:hAnsi="Calibri"/>
          <w:color w:val="000000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93%</w:t>
      </w:r>
      <w:r>
        <w:rPr>
          <w:rFonts w:ascii="Calibri" w:cs="Calibri" w:eastAsia="Calibri" w:hAnsi="Calibri"/>
          <w:color w:val="000000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Deep</w:t>
      </w:r>
      <w:r>
        <w:rPr>
          <w:rFonts w:ascii="Calibri" w:cs="Calibri" w:eastAsia="Calibri" w:hAnsi="Calibri"/>
          <w:color w:val="000000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21"/>
          <w:sz w:val="20"/>
          <w:szCs w:val="20"/>
        </w:rPr>
        <w:t>NN.</w:t>
      </w:r>
      <w:r>
        <w:rPr>
          <w:rFonts w:ascii="Calibri" w:cs="Calibri" w:eastAsia="Calibri" w:hAnsi="Calibri"/>
          <w:color w:val="000000"/>
          <w:spacing w:val="0"/>
          <w:w w:val="12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estimated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color w:val="000000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q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ality</w:t>
      </w:r>
      <w:r>
        <w:rPr>
          <w:rFonts w:ascii="Calibri" w:cs="Calibri" w:eastAsia="Calibri" w:hAnsi="Calibri"/>
          <w:color w:val="000000"/>
          <w:spacing w:val="4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their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5"/>
          <w:sz w:val="20"/>
          <w:szCs w:val="20"/>
        </w:rPr>
        <w:t>work</w:t>
      </w:r>
      <w:r>
        <w:rPr>
          <w:rFonts w:ascii="Calibri" w:cs="Calibri" w:eastAsia="Calibri" w:hAnsi="Calibri"/>
          <w:color w:val="000000"/>
          <w:spacing w:val="-2"/>
          <w:w w:val="115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color w:val="000000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color w:val="000000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color w:val="000000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only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ee</w:t>
      </w:r>
      <w:r>
        <w:rPr>
          <w:rFonts w:ascii="Calibri" w:cs="Calibri" w:eastAsia="Calibri" w:hAnsi="Calibri"/>
          <w:color w:val="000000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parameters:</w:t>
      </w:r>
      <w:r>
        <w:rPr>
          <w:rFonts w:ascii="Calibri" w:cs="Calibri" w:eastAsia="Calibri" w:hAnsi="Calibri"/>
          <w:color w:val="000000"/>
          <w:spacing w:val="-1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turbidit</w:t>
      </w:r>
      <w:r>
        <w:rPr>
          <w:rFonts w:ascii="Calibri" w:cs="Calibri" w:eastAsia="Calibri" w:hAnsi="Calibri"/>
          <w:color w:val="000000"/>
          <w:spacing w:val="-24"/>
          <w:w w:val="109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3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temperatu</w:t>
      </w:r>
      <w:r>
        <w:rPr>
          <w:rFonts w:ascii="Calibri" w:cs="Calibri" w:eastAsia="Calibri" w:hAnsi="Calibri"/>
          <w:color w:val="000000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97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0"/>
          <w:w w:val="9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pH,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which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tested</w:t>
      </w:r>
      <w:r>
        <w:rPr>
          <w:rFonts w:ascii="Calibri" w:cs="Calibri" w:eastAsia="Calibri" w:hAnsi="Calibri"/>
          <w:color w:val="000000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acco</w:t>
      </w:r>
      <w:r>
        <w:rPr>
          <w:rFonts w:ascii="Calibri" w:cs="Calibri" w:eastAsia="Calibri" w:hAnsi="Calibri"/>
          <w:color w:val="000000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ding</w:t>
      </w:r>
      <w:r>
        <w:rPr>
          <w:rFonts w:ascii="Calibri" w:cs="Calibri" w:eastAsia="Calibri" w:hAnsi="Calibri"/>
          <w:color w:val="000000"/>
          <w:spacing w:val="9"/>
          <w:w w:val="10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color w:val="000000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orld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Health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ganization</w:t>
      </w:r>
      <w:r>
        <w:rPr>
          <w:rFonts w:ascii="Calibri" w:cs="Calibri" w:eastAsia="Calibri" w:hAnsi="Calibri"/>
          <w:color w:val="000000"/>
          <w:spacing w:val="1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(WHO)</w:t>
      </w:r>
      <w:r>
        <w:rPr>
          <w:rFonts w:ascii="Calibri" w:cs="Calibri" w:eastAsia="Calibri" w:hAnsi="Calibri"/>
          <w:color w:val="000000"/>
          <w:spacing w:val="34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standa</w:t>
      </w:r>
      <w:r>
        <w:rPr>
          <w:rFonts w:ascii="Calibri" w:cs="Calibri" w:eastAsia="Calibri" w:hAnsi="Calibri"/>
          <w:color w:val="000000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ds</w:t>
      </w:r>
      <w:r>
        <w:rPr>
          <w:rFonts w:ascii="Calibri" w:cs="Calibri" w:eastAsia="Calibri" w:hAnsi="Calibri"/>
          <w:color w:val="000000"/>
          <w:spacing w:val="-15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(</w:t>
      </w:r>
      <w:r>
        <w:rPr>
          <w:rFonts w:ascii="Calibri" w:cs="Calibri" w:eastAsia="Calibri" w:hAnsi="Calibri"/>
          <w:color w:val="000000"/>
          <w:spacing w:val="-20"/>
          <w:w w:val="109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vailable</w:t>
      </w:r>
      <w:r>
        <w:rPr>
          <w:rFonts w:ascii="Calibri" w:cs="Calibri" w:eastAsia="Calibri" w:hAnsi="Calibri"/>
          <w:color w:val="000000"/>
          <w:spacing w:val="2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online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at</w:t>
      </w:r>
      <w:r>
        <w:rPr>
          <w:rFonts w:ascii="Calibri" w:cs="Calibri" w:eastAsia="Calibri" w:hAnsi="Calibri"/>
          <w:color w:val="000000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25"/>
          <w:sz w:val="20"/>
          <w:szCs w:val="20"/>
        </w:rPr>
        <w:t>URL</w:t>
      </w:r>
      <w:r>
        <w:rPr>
          <w:rFonts w:ascii="Calibri" w:cs="Calibri" w:eastAsia="Calibri" w:hAnsi="Calibri"/>
          <w:color w:val="000000"/>
          <w:spacing w:val="-7"/>
          <w:w w:val="125"/>
          <w:sz w:val="20"/>
          <w:szCs w:val="20"/>
        </w:rPr>
        <w:t> </w:t>
      </w:r>
      <w:hyperlink r:id="rId19">
        <w:r>
          <w:rPr>
            <w:rFonts w:ascii="Calibri" w:cs="Calibri" w:eastAsia="Calibri" w:hAnsi="Calibri"/>
            <w:color w:val="0774B7"/>
            <w:spacing w:val="0"/>
            <w:w w:val="108"/>
            <w:sz w:val="20"/>
            <w:szCs w:val="20"/>
          </w:rPr>
          <w:t>https:</w:t>
        </w:r>
        <w:r>
          <w:rPr>
            <w:rFonts w:ascii="Times New Roman" w:cs="Times New Roman" w:eastAsia="Times New Roman" w:hAnsi="Times New Roman"/>
            <w:color w:val="0774B7"/>
            <w:spacing w:val="0"/>
            <w:w w:val="108"/>
            <w:sz w:val="20"/>
            <w:szCs w:val="20"/>
          </w:rPr>
          <w:t>/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8"/>
            <w:sz w:val="20"/>
            <w:szCs w:val="20"/>
          </w:rPr>
          <w:t>/</w:t>
        </w:r>
        <w:r>
          <w:rPr>
            <w:rFonts w:ascii="Calibri" w:cs="Calibri" w:eastAsia="Calibri" w:hAnsi="Calibri"/>
            <w:color w:val="0774B7"/>
            <w:spacing w:val="0"/>
            <w:w w:val="108"/>
            <w:sz w:val="20"/>
            <w:szCs w:val="20"/>
          </w:rPr>
          <w:t>ww</w:t>
        </w:r>
        <w:r>
          <w:rPr>
            <w:rFonts w:ascii="Calibri" w:cs="Calibri" w:eastAsia="Calibri" w:hAnsi="Calibri"/>
            <w:color w:val="0774B7"/>
            <w:spacing w:val="-19"/>
            <w:w w:val="108"/>
            <w:sz w:val="20"/>
            <w:szCs w:val="20"/>
          </w:rPr>
          <w:t>w</w:t>
        </w:r>
        <w:r>
          <w:rPr>
            <w:rFonts w:ascii="Calibri" w:cs="Calibri" w:eastAsia="Calibri" w:hAnsi="Calibri"/>
            <w:color w:val="0774B7"/>
            <w:spacing w:val="0"/>
            <w:w w:val="108"/>
            <w:sz w:val="20"/>
            <w:szCs w:val="20"/>
          </w:rPr>
          <w:t>.who.int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8"/>
            <w:sz w:val="20"/>
            <w:szCs w:val="20"/>
          </w:rPr>
          <w:t>/</w:t>
        </w:r>
        <w:r>
          <w:rPr>
            <w:rFonts w:ascii="Calibri" w:cs="Calibri" w:eastAsia="Calibri" w:hAnsi="Calibri"/>
            <w:color w:val="0774B7"/>
            <w:spacing w:val="0"/>
            <w:w w:val="108"/>
            <w:sz w:val="20"/>
            <w:szCs w:val="20"/>
          </w:rPr>
          <w:t>airpollution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8"/>
            <w:sz w:val="20"/>
            <w:szCs w:val="20"/>
          </w:rPr>
          <w:t>/</w:t>
        </w:r>
        <w:r>
          <w:rPr>
            <w:rFonts w:ascii="Calibri" w:cs="Calibri" w:eastAsia="Calibri" w:hAnsi="Calibri"/>
            <w:color w:val="0774B7"/>
            <w:spacing w:val="0"/>
            <w:w w:val="108"/>
            <w:sz w:val="20"/>
            <w:szCs w:val="20"/>
          </w:rPr>
          <w:t>guidelines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8"/>
            <w:sz w:val="20"/>
            <w:szCs w:val="20"/>
          </w:rPr>
          <w:t>/</w:t>
        </w:r>
        <w:r>
          <w:rPr>
            <w:rFonts w:ascii="Calibri" w:cs="Calibri" w:eastAsia="Calibri" w:hAnsi="Calibri"/>
            <w:color w:val="0774B7"/>
            <w:spacing w:val="0"/>
            <w:w w:val="108"/>
            <w:sz w:val="20"/>
            <w:szCs w:val="20"/>
          </w:rPr>
          <w:t>en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8"/>
            <w:sz w:val="20"/>
            <w:szCs w:val="20"/>
          </w:rPr>
          <w:t>/</w:t>
        </w:r>
        <w:r>
          <w:rPr>
            <w:rFonts w:ascii="Calibri" w:cs="Calibri" w:eastAsia="Calibri" w:hAnsi="Calibri"/>
            <w:color w:val="000000"/>
            <w:spacing w:val="0"/>
            <w:w w:val="108"/>
            <w:sz w:val="20"/>
            <w:szCs w:val="20"/>
          </w:rPr>
          <w:t>).</w:t>
        </w:r>
      </w:hyperlink>
      <w:r>
        <w:rPr>
          <w:rFonts w:ascii="Calibri" w:cs="Calibri" w:eastAsia="Calibri" w:hAnsi="Calibri"/>
          <w:color w:val="000000"/>
          <w:spacing w:val="-1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Using</w:t>
      </w:r>
      <w:r>
        <w:rPr>
          <w:rFonts w:ascii="Calibri" w:cs="Calibri" w:eastAsia="Calibri" w:hAnsi="Calibri"/>
          <w:color w:val="000000"/>
          <w:spacing w:val="2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only</w:t>
      </w:r>
      <w:r>
        <w:rPr>
          <w:rFonts w:ascii="Calibri" w:cs="Calibri" w:eastAsia="Calibri" w:hAnsi="Calibri"/>
          <w:color w:val="000000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ee</w:t>
      </w:r>
      <w:r>
        <w:rPr>
          <w:rFonts w:ascii="Calibri" w:cs="Calibri" w:eastAsia="Calibri" w:hAnsi="Calibri"/>
          <w:color w:val="000000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parameters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comparing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them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color w:val="000000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standa</w:t>
      </w:r>
      <w:r>
        <w:rPr>
          <w:rFonts w:ascii="Calibri" w:cs="Calibri" w:eastAsia="Calibri" w:hAnsi="Calibri"/>
          <w:color w:val="000000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dized</w:t>
      </w:r>
      <w:r>
        <w:rPr>
          <w:rFonts w:ascii="Calibri" w:cs="Calibri" w:eastAsia="Calibri" w:hAnsi="Calibri"/>
          <w:color w:val="000000"/>
          <w:spacing w:val="1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values</w:t>
      </w:r>
      <w:r>
        <w:rPr>
          <w:rFonts w:ascii="Calibri" w:cs="Calibri" w:eastAsia="Calibri" w:hAnsi="Calibri"/>
          <w:color w:val="000000"/>
          <w:spacing w:val="1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quite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limitation</w:t>
      </w:r>
      <w:r>
        <w:rPr>
          <w:rFonts w:ascii="Calibri" w:cs="Calibri" w:eastAsia="Calibri" w:hAnsi="Calibri"/>
          <w:color w:val="000000"/>
          <w:spacing w:val="1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when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edicting</w:t>
      </w:r>
      <w:r>
        <w:rPr>
          <w:rFonts w:ascii="Calibri" w:cs="Calibri" w:eastAsia="Calibri" w:hAnsi="Calibri"/>
          <w:color w:val="000000"/>
          <w:spacing w:val="1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5"/>
          <w:sz w:val="20"/>
          <w:szCs w:val="20"/>
        </w:rPr>
        <w:t>qualit</w:t>
      </w:r>
      <w:r>
        <w:rPr>
          <w:rFonts w:ascii="Calibri" w:cs="Calibri" w:eastAsia="Calibri" w:hAnsi="Calibri"/>
          <w:color w:val="000000"/>
          <w:spacing w:val="-25"/>
          <w:w w:val="115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0"/>
          <w:w w:val="115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40"/>
          <w:w w:val="115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5"/>
          <w:sz w:val="20"/>
          <w:szCs w:val="20"/>
        </w:rPr>
        <w:t>Ahmad</w:t>
      </w:r>
      <w:r>
        <w:rPr>
          <w:rFonts w:ascii="Calibri" w:cs="Calibri" w:eastAsia="Calibri" w:hAnsi="Calibri"/>
          <w:color w:val="000000"/>
          <w:spacing w:val="20"/>
          <w:w w:val="115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et</w:t>
      </w:r>
      <w:r>
        <w:rPr>
          <w:rFonts w:ascii="Calibri" w:cs="Calibri" w:eastAsia="Calibri" w:hAnsi="Calibri"/>
          <w:color w:val="000000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al.</w:t>
      </w:r>
      <w:r>
        <w:rPr>
          <w:rFonts w:ascii="Calibri" w:cs="Calibri" w:eastAsia="Calibri" w:hAnsi="Calibri"/>
          <w:color w:val="000000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8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]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employed</w:t>
      </w:r>
      <w:r>
        <w:rPr>
          <w:rFonts w:ascii="Calibri" w:cs="Calibri" w:eastAsia="Calibri" w:hAnsi="Calibri"/>
          <w:color w:val="000000"/>
          <w:spacing w:val="-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single</w:t>
      </w:r>
      <w:r>
        <w:rPr>
          <w:rFonts w:ascii="Calibri" w:cs="Calibri" w:eastAsia="Calibri" w:hAnsi="Calibri"/>
          <w:color w:val="000000"/>
          <w:spacing w:val="12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feed</w:t>
      </w:r>
      <w:r>
        <w:rPr>
          <w:rFonts w:ascii="Calibri" w:cs="Calibri" w:eastAsia="Calibri" w:hAnsi="Calibri"/>
          <w:color w:val="000000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forwa</w:t>
      </w:r>
      <w:r>
        <w:rPr>
          <w:rFonts w:ascii="Calibri" w:cs="Calibri" w:eastAsia="Calibri" w:hAnsi="Calibri"/>
          <w:color w:val="000000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2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neural</w:t>
      </w:r>
      <w:r>
        <w:rPr>
          <w:rFonts w:ascii="Calibri" w:cs="Calibri" w:eastAsia="Calibri" w:hAnsi="Calibri"/>
          <w:color w:val="000000"/>
          <w:spacing w:val="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networks</w:t>
      </w:r>
      <w:r>
        <w:rPr>
          <w:rFonts w:ascii="Calibri" w:cs="Calibri" w:eastAsia="Calibri" w:hAnsi="Calibri"/>
          <w:color w:val="000000"/>
          <w:spacing w:val="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combination</w:t>
      </w:r>
      <w:r>
        <w:rPr>
          <w:rFonts w:ascii="Calibri" w:cs="Calibri" w:eastAsia="Calibri" w:hAnsi="Calibri"/>
          <w:color w:val="000000"/>
          <w:spacing w:val="8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multiple</w:t>
      </w:r>
      <w:r>
        <w:rPr>
          <w:rFonts w:ascii="Calibri" w:cs="Calibri" w:eastAsia="Calibri" w:hAnsi="Calibri"/>
          <w:color w:val="000000"/>
          <w:spacing w:val="36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neural</w:t>
      </w:r>
      <w:r>
        <w:rPr>
          <w:rFonts w:ascii="Calibri" w:cs="Calibri" w:eastAsia="Calibri" w:hAnsi="Calibri"/>
          <w:color w:val="000000"/>
          <w:spacing w:val="19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networks</w:t>
      </w:r>
      <w:r>
        <w:rPr>
          <w:rFonts w:ascii="Calibri" w:cs="Calibri" w:eastAsia="Calibri" w:hAnsi="Calibri"/>
          <w:color w:val="000000"/>
          <w:spacing w:val="24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to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rFonts w:ascii="Palatino Linotype" w:cs="Palatino Linotype" w:eastAsia="Palatino Linotype" w:hAnsi="Palatino Linotype"/>
          <w:sz w:val="15"/>
          <w:szCs w:val="15"/>
        </w:rPr>
        <w:jc w:val="center"/>
        <w:ind w:left="276" w:right="365"/>
      </w:pPr>
      <w:r>
        <w:rPr>
          <w:rFonts w:ascii="Palatino Linotype" w:cs="Palatino Linotype" w:eastAsia="Palatino Linotype" w:hAnsi="Palatino Linotype"/>
          <w:i/>
          <w:spacing w:val="0"/>
          <w:w w:val="100"/>
          <w:sz w:val="15"/>
          <w:szCs w:val="15"/>
        </w:rPr>
        <w:t>Water</w:t>
      </w:r>
      <w:r>
        <w:rPr>
          <w:rFonts w:ascii="Palatino Linotype" w:cs="Palatino Linotype" w:eastAsia="Palatino Linotype" w:hAnsi="Palatino Linotype"/>
          <w:i/>
          <w:spacing w:val="4"/>
          <w:w w:val="100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b/>
          <w:spacing w:val="1"/>
          <w:w w:val="100"/>
          <w:sz w:val="15"/>
          <w:szCs w:val="15"/>
        </w:rPr>
        <w:t>2019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  <w:t>,</w:t>
      </w:r>
      <w:r>
        <w:rPr>
          <w:rFonts w:ascii="Palatino Linotype" w:cs="Palatino Linotype" w:eastAsia="Palatino Linotype" w:hAnsi="Palatino Linotype"/>
          <w:spacing w:val="3"/>
          <w:w w:val="100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i/>
          <w:spacing w:val="1"/>
          <w:w w:val="100"/>
          <w:sz w:val="15"/>
          <w:szCs w:val="15"/>
        </w:rPr>
        <w:t>11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  <w:t>,</w:t>
      </w:r>
      <w:r>
        <w:rPr>
          <w:rFonts w:ascii="Palatino Linotype" w:cs="Palatino Linotype" w:eastAsia="Palatino Linotype" w:hAnsi="Palatino Linotype"/>
          <w:spacing w:val="2"/>
          <w:w w:val="100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  <w:t>x</w:t>
      </w:r>
      <w:r>
        <w:rPr>
          <w:rFonts w:ascii="Palatino Linotype" w:cs="Palatino Linotype" w:eastAsia="Palatino Linotype" w:hAnsi="Palatino Linotype"/>
          <w:spacing w:val="1"/>
          <w:w w:val="100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  <w:t>FOR</w:t>
      </w:r>
      <w:r>
        <w:rPr>
          <w:rFonts w:ascii="Palatino Linotype" w:cs="Palatino Linotype" w:eastAsia="Palatino Linotype" w:hAnsi="Palatino Linotype"/>
          <w:spacing w:val="3"/>
          <w:w w:val="100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sz w:val="15"/>
          <w:szCs w:val="15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  <w:t>ER</w:t>
      </w:r>
      <w:r>
        <w:rPr>
          <w:rFonts w:ascii="Palatino Linotype" w:cs="Palatino Linotype" w:eastAsia="Palatino Linotype" w:hAnsi="Palatino Linotype"/>
          <w:spacing w:val="4"/>
          <w:w w:val="100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15"/>
          <w:szCs w:val="15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  <w:t>EV</w:t>
      </w:r>
      <w:r>
        <w:rPr>
          <w:rFonts w:ascii="Palatino Linotype" w:cs="Palatino Linotype" w:eastAsia="Palatino Linotype" w:hAnsi="Palatino Linotype"/>
          <w:spacing w:val="1"/>
          <w:w w:val="100"/>
          <w:sz w:val="15"/>
          <w:szCs w:val="15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  <w:t>EW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  <w:t>                                                                                                                                               </w:t>
      </w:r>
      <w:r>
        <w:rPr>
          <w:rFonts w:ascii="Palatino Linotype" w:cs="Palatino Linotype" w:eastAsia="Palatino Linotype" w:hAnsi="Palatino Linotype"/>
          <w:spacing w:val="9"/>
          <w:w w:val="100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  <w:t>3</w:t>
      </w:r>
      <w:r>
        <w:rPr>
          <w:rFonts w:ascii="Palatino Linotype" w:cs="Palatino Linotype" w:eastAsia="Palatino Linotype" w:hAnsi="Palatino Linotype"/>
          <w:spacing w:val="31"/>
          <w:w w:val="100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15"/>
          <w:szCs w:val="15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  <w:t>f</w:t>
      </w:r>
      <w:r>
        <w:rPr>
          <w:rFonts w:ascii="Palatino Linotype" w:cs="Palatino Linotype" w:eastAsia="Palatino Linotype" w:hAnsi="Palatino Linotype"/>
          <w:spacing w:val="31"/>
          <w:w w:val="100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spacing w:val="1"/>
          <w:w w:val="101"/>
          <w:sz w:val="15"/>
          <w:szCs w:val="15"/>
        </w:rPr>
        <w:t>14</w:t>
      </w:r>
      <w:r>
        <w:rPr>
          <w:rFonts w:ascii="Palatino Linotype" w:cs="Palatino Linotype" w:eastAsia="Palatino Linotype" w:hAnsi="Palatino Linotype"/>
          <w:spacing w:val="0"/>
          <w:w w:val="10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center"/>
        <w:spacing w:line="122" w:lineRule="auto"/>
        <w:ind w:hanging="48" w:left="91" w:right="132"/>
      </w:pP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three</w:t>
      </w:r>
      <w:r>
        <w:rPr>
          <w:rFonts w:ascii="Palatino Linotype" w:cs="Palatino Linotype" w:eastAsia="Palatino Linotype" w:hAnsi="Palatino Linotype"/>
          <w:spacing w:val="8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m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ters</w:t>
      </w:r>
      <w:r>
        <w:rPr>
          <w:rFonts w:ascii="Palatino Linotype" w:cs="Palatino Linotype" w:eastAsia="Palatino Linotype" w:hAnsi="Palatino Linotype"/>
          <w:spacing w:val="7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8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co</w:t>
      </w:r>
      <w:r>
        <w:rPr>
          <w:rFonts w:ascii="Palatino Linotype" w:cs="Palatino Linotype" w:eastAsia="Palatino Linotype" w:hAnsi="Palatino Linotype"/>
          <w:spacing w:val="-2"/>
          <w:w w:val="100"/>
          <w:sz w:val="19"/>
          <w:szCs w:val="19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paring</w:t>
      </w:r>
      <w:r>
        <w:rPr>
          <w:rFonts w:ascii="Palatino Linotype" w:cs="Palatino Linotype" w:eastAsia="Palatino Linotype" w:hAnsi="Palatino Linotype"/>
          <w:spacing w:val="7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em</w:t>
      </w:r>
      <w:r>
        <w:rPr>
          <w:rFonts w:ascii="Palatino Linotype" w:cs="Palatino Linotype" w:eastAsia="Palatino Linotype" w:hAnsi="Palatino Linotype"/>
          <w:spacing w:val="8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8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an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z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8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v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lu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9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7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q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7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7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lim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on</w:t>
      </w:r>
      <w:r>
        <w:rPr>
          <w:rFonts w:ascii="Palatino Linotype" w:cs="Palatino Linotype" w:eastAsia="Palatino Linotype" w:hAnsi="Palatino Linotype"/>
          <w:spacing w:val="8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when</w:t>
      </w:r>
      <w:r>
        <w:rPr>
          <w:rFonts w:ascii="Palatino Linotype" w:cs="Palatino Linotype" w:eastAsia="Palatino Linotype" w:hAnsi="Palatino Linotype"/>
          <w:spacing w:val="8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pr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dic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ing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estimate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WQI.</w:t>
      </w:r>
      <w:r>
        <w:rPr>
          <w:rFonts w:ascii="Calibri" w:cs="Calibri" w:eastAsia="Calibri" w:hAnsi="Calibri"/>
          <w:spacing w:val="24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They</w:t>
      </w:r>
      <w:r>
        <w:rPr>
          <w:rFonts w:ascii="Calibri" w:cs="Calibri" w:eastAsia="Calibri" w:hAnsi="Calibri"/>
          <w:spacing w:val="19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25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quality</w:t>
      </w:r>
      <w:r>
        <w:rPr>
          <w:rFonts w:ascii="Calibri" w:cs="Calibri" w:eastAsia="Calibri" w:hAnsi="Calibri"/>
          <w:spacing w:val="4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parameters</w:t>
      </w:r>
      <w:r>
        <w:rPr>
          <w:rFonts w:ascii="Calibri" w:cs="Calibri" w:eastAsia="Calibri" w:hAnsi="Calibri"/>
          <w:spacing w:val="-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input.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Using</w:t>
      </w:r>
      <w:r>
        <w:rPr>
          <w:rFonts w:ascii="Calibri" w:cs="Calibri" w:eastAsia="Calibri" w:hAnsi="Calibri"/>
          <w:spacing w:val="33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combination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w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q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y.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Ah</w:t>
      </w:r>
      <w:r>
        <w:rPr>
          <w:rFonts w:ascii="Palatino Linotype" w:cs="Palatino Linotype" w:eastAsia="Palatino Linotype" w:hAnsi="Palatino Linotype"/>
          <w:spacing w:val="-2"/>
          <w:w w:val="100"/>
          <w:sz w:val="19"/>
          <w:szCs w:val="19"/>
        </w:rPr>
        <w:t>m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[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8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]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employed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single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ed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forward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neur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ne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works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and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combina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ion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of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backwa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d</w:t>
      </w:r>
      <w:r>
        <w:rPr>
          <w:rFonts w:ascii="Calibri" w:cs="Calibri" w:eastAsia="Calibri" w:hAnsi="Calibri"/>
          <w:spacing w:val="8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eliminatio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n</w:t>
      </w:r>
      <w:r>
        <w:rPr>
          <w:rFonts w:ascii="Calibri" w:cs="Calibri" w:eastAsia="Calibri" w:hAnsi="Calibri"/>
          <w:spacing w:val="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forwa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d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ection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selective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combination</w:t>
      </w:r>
      <w:r>
        <w:rPr>
          <w:rFonts w:ascii="Calibri" w:cs="Calibri" w:eastAsia="Calibri" w:hAnsi="Calibri"/>
          <w:spacing w:val="2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methods,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they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achieved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R2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mu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ip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6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al</w:t>
      </w:r>
      <w:r>
        <w:rPr>
          <w:rFonts w:ascii="Palatino Linotype" w:cs="Palatino Linotype" w:eastAsia="Palatino Linotype" w:hAnsi="Palatino Linotype"/>
          <w:spacing w:val="5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twor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k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5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6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ti</w:t>
      </w:r>
      <w:r>
        <w:rPr>
          <w:rFonts w:ascii="Palatino Linotype" w:cs="Palatino Linotype" w:eastAsia="Palatino Linotype" w:hAnsi="Palatino Linotype"/>
          <w:spacing w:val="-2"/>
          <w:w w:val="100"/>
          <w:sz w:val="19"/>
          <w:szCs w:val="19"/>
        </w:rPr>
        <w:t>m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te</w:t>
      </w:r>
      <w:r>
        <w:rPr>
          <w:rFonts w:ascii="Palatino Linotype" w:cs="Palatino Linotype" w:eastAsia="Palatino Linotype" w:hAnsi="Palatino Linotype"/>
          <w:spacing w:val="5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6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WQI.</w:t>
      </w:r>
      <w:r>
        <w:rPr>
          <w:rFonts w:ascii="Palatino Linotype" w:cs="Palatino Linotype" w:eastAsia="Palatino Linotype" w:hAnsi="Palatino Linotype"/>
          <w:spacing w:val="5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They</w:t>
      </w:r>
      <w:r>
        <w:rPr>
          <w:rFonts w:ascii="Palatino Linotype" w:cs="Palatino Linotype" w:eastAsia="Palatino Linotype" w:hAnsi="Palatino Linotype"/>
          <w:spacing w:val="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used</w:t>
      </w:r>
      <w:r>
        <w:rPr>
          <w:rFonts w:ascii="Palatino Linotype" w:cs="Palatino Linotype" w:eastAsia="Palatino Linotype" w:hAnsi="Palatino Linotype"/>
          <w:spacing w:val="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25</w:t>
      </w:r>
      <w:r>
        <w:rPr>
          <w:rFonts w:ascii="Palatino Linotype" w:cs="Palatino Linotype" w:eastAsia="Palatino Linotype" w:hAnsi="Palatino Linotype"/>
          <w:spacing w:val="6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w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5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q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y</w:t>
      </w:r>
      <w:r>
        <w:rPr>
          <w:rFonts w:ascii="Palatino Linotype" w:cs="Palatino Linotype" w:eastAsia="Palatino Linotype" w:hAnsi="Palatino Linotype"/>
          <w:spacing w:val="6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meters</w:t>
      </w:r>
      <w:r>
        <w:rPr>
          <w:rFonts w:ascii="Palatino Linotype" w:cs="Palatino Linotype" w:eastAsia="Palatino Linotype" w:hAnsi="Palatino Linotype"/>
          <w:spacing w:val="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as</w:t>
      </w:r>
      <w:r>
        <w:rPr>
          <w:rFonts w:ascii="Palatino Linotype" w:cs="Palatino Linotype" w:eastAsia="Palatino Linotype" w:hAnsi="Palatino Linotype"/>
          <w:spacing w:val="5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5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inpu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.</w:t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120" w:lineRule="exact"/>
        <w:ind w:left="71" w:right="111"/>
      </w:pP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MSE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0.9270,</w:t>
      </w:r>
      <w:r>
        <w:rPr>
          <w:rFonts w:ascii="Calibri" w:cs="Calibri" w:eastAsia="Calibri" w:hAnsi="Calibri"/>
          <w:spacing w:val="-7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0.9390</w:t>
      </w:r>
      <w:r>
        <w:rPr>
          <w:rFonts w:ascii="Calibri" w:cs="Calibri" w:eastAsia="Calibri" w:hAnsi="Calibri"/>
          <w:spacing w:val="-6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0.1200,</w:t>
      </w:r>
      <w:r>
        <w:rPr>
          <w:rFonts w:ascii="Calibri" w:cs="Calibri" w:eastAsia="Calibri" w:hAnsi="Calibri"/>
          <w:spacing w:val="-7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0.1158,</w:t>
      </w:r>
      <w:r>
        <w:rPr>
          <w:rFonts w:ascii="Calibri" w:cs="Calibri" w:eastAsia="Calibri" w:hAnsi="Calibri"/>
          <w:spacing w:val="-7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8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position w:val="-2"/>
          <w:sz w:val="20"/>
          <w:szCs w:val="20"/>
        </w:rPr>
        <w:t>espective</w:t>
      </w:r>
      <w:r>
        <w:rPr>
          <w:rFonts w:ascii="Calibri" w:cs="Calibri" w:eastAsia="Calibri" w:hAnsi="Calibri"/>
          <w:spacing w:val="0"/>
          <w:w w:val="108"/>
          <w:position w:val="-2"/>
          <w:sz w:val="20"/>
          <w:szCs w:val="20"/>
        </w:rPr>
        <w:t>l</w:t>
      </w:r>
      <w:r>
        <w:rPr>
          <w:rFonts w:ascii="Calibri" w:cs="Calibri" w:eastAsia="Calibri" w:hAnsi="Calibri"/>
          <w:spacing w:val="-24"/>
          <w:w w:val="108"/>
          <w:position w:val="-2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8"/>
          <w:position w:val="-2"/>
          <w:sz w:val="20"/>
          <w:szCs w:val="20"/>
        </w:rPr>
        <w:t>.</w:t>
      </w:r>
      <w:r>
        <w:rPr>
          <w:rFonts w:ascii="Calibri" w:cs="Calibri" w:eastAsia="Calibri" w:hAnsi="Calibri"/>
          <w:spacing w:val="27"/>
          <w:w w:val="108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3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use</w:t>
      </w:r>
      <w:r>
        <w:rPr>
          <w:rFonts w:ascii="Calibri" w:cs="Calibri" w:eastAsia="Calibri" w:hAnsi="Calibri"/>
          <w:spacing w:val="2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25</w:t>
      </w:r>
      <w:r>
        <w:rPr>
          <w:rFonts w:ascii="Calibri" w:cs="Calibri" w:eastAsia="Calibri" w:hAnsi="Calibri"/>
          <w:spacing w:val="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position w:val="-2"/>
          <w:sz w:val="20"/>
          <w:szCs w:val="20"/>
        </w:rPr>
        <w:t>parameters</w:t>
      </w:r>
      <w:r>
        <w:rPr>
          <w:rFonts w:ascii="Calibri" w:cs="Calibri" w:eastAsia="Calibri" w:hAnsi="Calibri"/>
          <w:spacing w:val="2"/>
          <w:w w:val="106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makes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their</w:t>
      </w:r>
      <w:r>
        <w:rPr>
          <w:rFonts w:ascii="Calibri" w:cs="Calibri" w:eastAsia="Calibri" w:hAnsi="Calibri"/>
          <w:spacing w:val="3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-2"/>
          <w:sz w:val="20"/>
          <w:szCs w:val="20"/>
        </w:rPr>
        <w:t>solution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center"/>
        <w:spacing w:line="120" w:lineRule="exact"/>
        <w:ind w:left="273" w:right="362"/>
      </w:pP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Usi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g</w:t>
      </w:r>
      <w:r>
        <w:rPr>
          <w:rFonts w:ascii="Palatino Linotype" w:cs="Palatino Linotype" w:eastAsia="Palatino Linotype" w:hAnsi="Palatino Linotype"/>
          <w:spacing w:val="-3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2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com</w:t>
      </w:r>
      <w:r>
        <w:rPr>
          <w:rFonts w:ascii="Palatino Linotype" w:cs="Palatino Linotype" w:eastAsia="Palatino Linotype" w:hAnsi="Palatino Linotype"/>
          <w:spacing w:val="-2"/>
          <w:w w:val="100"/>
          <w:position w:val="1"/>
          <w:sz w:val="19"/>
          <w:szCs w:val="19"/>
        </w:rPr>
        <w:t>b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in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1"/>
          <w:w w:val="100"/>
          <w:position w:val="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ion</w:t>
      </w:r>
      <w:r>
        <w:rPr>
          <w:rFonts w:ascii="Palatino Linotype" w:cs="Palatino Linotype" w:eastAsia="Palatino Linotype" w:hAnsi="Palatino Linotype"/>
          <w:spacing w:val="-3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of</w:t>
      </w:r>
      <w:r>
        <w:rPr>
          <w:rFonts w:ascii="Palatino Linotype" w:cs="Palatino Linotype" w:eastAsia="Palatino Linotype" w:hAnsi="Palatino Linotype"/>
          <w:spacing w:val="-2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position w:val="1"/>
          <w:sz w:val="19"/>
          <w:szCs w:val="19"/>
        </w:rPr>
        <w:t>b</w:t>
      </w:r>
      <w:r>
        <w:rPr>
          <w:rFonts w:ascii="Palatino Linotype" w:cs="Palatino Linotype" w:eastAsia="Palatino Linotype" w:hAnsi="Palatino Linotype"/>
          <w:spacing w:val="1"/>
          <w:w w:val="100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kward</w:t>
      </w:r>
      <w:r>
        <w:rPr>
          <w:rFonts w:ascii="Palatino Linotype" w:cs="Palatino Linotype" w:eastAsia="Palatino Linotype" w:hAnsi="Palatino Linotype"/>
          <w:spacing w:val="-3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imi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ion</w:t>
      </w:r>
      <w:r>
        <w:rPr>
          <w:rFonts w:ascii="Palatino Linotype" w:cs="Palatino Linotype" w:eastAsia="Palatino Linotype" w:hAnsi="Palatino Linotype"/>
          <w:spacing w:val="-3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and</w:t>
      </w:r>
      <w:r>
        <w:rPr>
          <w:rFonts w:ascii="Palatino Linotype" w:cs="Palatino Linotype" w:eastAsia="Palatino Linotype" w:hAnsi="Palatino Linotype"/>
          <w:spacing w:val="-3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fo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ward</w:t>
      </w:r>
      <w:r>
        <w:rPr>
          <w:rFonts w:ascii="Palatino Linotype" w:cs="Palatino Linotype" w:eastAsia="Palatino Linotype" w:hAnsi="Palatino Linotype"/>
          <w:spacing w:val="-3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se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ec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-2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sel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ive</w:t>
      </w:r>
      <w:r>
        <w:rPr>
          <w:rFonts w:ascii="Palatino Linotype" w:cs="Palatino Linotype" w:eastAsia="Palatino Linotype" w:hAnsi="Palatino Linotype"/>
          <w:spacing w:val="-2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mbina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ion</w:t>
      </w:r>
      <w:r>
        <w:rPr>
          <w:rFonts w:ascii="Palatino Linotype" w:cs="Palatino Linotype" w:eastAsia="Palatino Linotype" w:hAnsi="Palatino Linotype"/>
          <w:spacing w:val="-2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position w:val="1"/>
          <w:sz w:val="19"/>
          <w:szCs w:val="19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ethod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120" w:lineRule="exact"/>
        <w:ind w:left="71" w:right="107"/>
      </w:pP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26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litt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le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-3"/>
          <w:sz w:val="20"/>
          <w:szCs w:val="20"/>
        </w:rPr>
        <w:t>immoderate</w:t>
      </w:r>
      <w:r>
        <w:rPr>
          <w:rFonts w:ascii="Calibri" w:cs="Calibri" w:eastAsia="Calibri" w:hAnsi="Calibri"/>
          <w:spacing w:val="16"/>
          <w:w w:val="108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in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terms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of</w:t>
      </w:r>
      <w:r>
        <w:rPr>
          <w:rFonts w:ascii="Calibri" w:cs="Calibri" w:eastAsia="Calibri" w:hAnsi="Calibri"/>
          <w:spacing w:val="32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an</w:t>
      </w:r>
      <w:r>
        <w:rPr>
          <w:rFonts w:ascii="Calibri" w:cs="Calibri" w:eastAsia="Calibri" w:hAnsi="Calibri"/>
          <w:spacing w:val="38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position w:val="-3"/>
          <w:sz w:val="20"/>
          <w:szCs w:val="20"/>
        </w:rPr>
        <w:t>inexpensive</w:t>
      </w:r>
      <w:r>
        <w:rPr>
          <w:rFonts w:ascii="Calibri" w:cs="Calibri" w:eastAsia="Calibri" w:hAnsi="Calibri"/>
          <w:spacing w:val="15"/>
          <w:w w:val="111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position w:val="-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eal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time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-3"/>
          <w:sz w:val="20"/>
          <w:szCs w:val="20"/>
        </w:rPr>
        <w:t>system,</w:t>
      </w:r>
      <w:r>
        <w:rPr>
          <w:rFonts w:ascii="Calibri" w:cs="Calibri" w:eastAsia="Calibri" w:hAnsi="Calibri"/>
          <w:spacing w:val="-1"/>
          <w:w w:val="112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-3"/>
          <w:sz w:val="20"/>
          <w:szCs w:val="20"/>
        </w:rPr>
        <w:t>given</w:t>
      </w:r>
      <w:r>
        <w:rPr>
          <w:rFonts w:ascii="Calibri" w:cs="Calibri" w:eastAsia="Calibri" w:hAnsi="Calibri"/>
          <w:spacing w:val="28"/>
          <w:w w:val="112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the</w:t>
      </w:r>
      <w:r>
        <w:rPr>
          <w:rFonts w:ascii="Calibri" w:cs="Calibri" w:eastAsia="Calibri" w:hAnsi="Calibri"/>
          <w:spacing w:val="28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price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19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of</w:t>
      </w:r>
      <w:r>
        <w:rPr>
          <w:rFonts w:ascii="Calibri" w:cs="Calibri" w:eastAsia="Calibri" w:hAnsi="Calibri"/>
          <w:spacing w:val="32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the</w:t>
      </w:r>
      <w:r>
        <w:rPr>
          <w:rFonts w:ascii="Calibri" w:cs="Calibri" w:eastAsia="Calibri" w:hAnsi="Calibri"/>
          <w:spacing w:val="28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-3"/>
          <w:sz w:val="20"/>
          <w:szCs w:val="20"/>
        </w:rPr>
        <w:t>parameter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center"/>
        <w:spacing w:line="120" w:lineRule="exact"/>
        <w:ind w:left="273" w:right="365"/>
      </w:pP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hey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chieved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38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2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MSE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of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0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92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7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0,</w:t>
      </w:r>
      <w:r>
        <w:rPr>
          <w:rFonts w:ascii="Palatino Linotype" w:cs="Palatino Linotype" w:eastAsia="Palatino Linotype" w:hAnsi="Palatino Linotype"/>
          <w:spacing w:val="39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0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9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3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90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0.12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0,</w:t>
      </w:r>
      <w:r>
        <w:rPr>
          <w:rFonts w:ascii="Palatino Linotype" w:cs="Palatino Linotype" w:eastAsia="Palatino Linotype" w:hAnsi="Palatino Linotype"/>
          <w:spacing w:val="39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0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5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19"/>
          <w:szCs w:val="19"/>
        </w:rPr>
        <w:t>8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respectively.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39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use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of</w:t>
      </w:r>
      <w:r>
        <w:rPr>
          <w:rFonts w:ascii="Palatino Linotype" w:cs="Palatino Linotype" w:eastAsia="Palatino Linotype" w:hAnsi="Palatino Linotype"/>
          <w:spacing w:val="4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25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60" w:lineRule="exact"/>
        <w:ind w:left="70" w:right="110"/>
      </w:pPr>
      <w:r>
        <w:rPr>
          <w:rFonts w:ascii="Calibri" w:cs="Calibri" w:eastAsia="Calibri" w:hAnsi="Calibri"/>
          <w:spacing w:val="0"/>
          <w:w w:val="100"/>
          <w:position w:val="7"/>
          <w:sz w:val="20"/>
          <w:szCs w:val="20"/>
        </w:rPr>
        <w:t>se</w:t>
      </w:r>
      <w:r>
        <w:rPr>
          <w:rFonts w:ascii="Calibri" w:cs="Calibri" w:eastAsia="Calibri" w:hAnsi="Calibri"/>
          <w:spacing w:val="-96"/>
          <w:w w:val="100"/>
          <w:position w:val="7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8"/>
          <w:w w:val="100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spacing w:val="-66"/>
          <w:w w:val="100"/>
          <w:position w:val="7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9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78"/>
          <w:w w:val="100"/>
          <w:position w:val="7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93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0"/>
          <w:position w:val="7"/>
          <w:sz w:val="20"/>
          <w:szCs w:val="20"/>
        </w:rPr>
        <w:t>r</w:t>
      </w:r>
      <w:r>
        <w:rPr>
          <w:rFonts w:ascii="Calibri" w:cs="Calibri" w:eastAsia="Calibri" w:hAnsi="Calibri"/>
          <w:spacing w:val="-69"/>
          <w:w w:val="100"/>
          <w:position w:val="7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99"/>
          <w:w w:val="100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0"/>
          <w:position w:val="7"/>
          <w:sz w:val="20"/>
          <w:szCs w:val="20"/>
        </w:rPr>
        <w:t>.</w:t>
      </w:r>
      <w:r>
        <w:rPr>
          <w:rFonts w:ascii="Calibri" w:cs="Calibri" w:eastAsia="Calibri" w:hAnsi="Calibri"/>
          <w:spacing w:val="33"/>
          <w:w w:val="100"/>
          <w:position w:val="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75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36"/>
          <w:w w:val="106"/>
          <w:position w:val="7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30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74"/>
          <w:w w:val="106"/>
          <w:position w:val="7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2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93"/>
          <w:w w:val="106"/>
          <w:position w:val="7"/>
          <w:sz w:val="20"/>
          <w:szCs w:val="20"/>
        </w:rPr>
        <w:t>k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70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6"/>
          <w:position w:val="7"/>
          <w:sz w:val="20"/>
          <w:szCs w:val="20"/>
        </w:rPr>
        <w:t>i</w:t>
      </w:r>
      <w:r>
        <w:rPr>
          <w:rFonts w:ascii="Calibri" w:cs="Calibri" w:eastAsia="Calibri" w:hAnsi="Calibri"/>
          <w:spacing w:val="-21"/>
          <w:w w:val="106"/>
          <w:position w:val="7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-157"/>
          <w:w w:val="106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6"/>
          <w:position w:val="7"/>
          <w:sz w:val="20"/>
          <w:szCs w:val="20"/>
        </w:rPr>
        <w:t>a</w:t>
      </w:r>
      <w:r>
        <w:rPr>
          <w:rFonts w:ascii="Calibri" w:cs="Calibri" w:eastAsia="Calibri" w:hAnsi="Calibri"/>
          <w:spacing w:val="-76"/>
          <w:w w:val="106"/>
          <w:position w:val="7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24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75"/>
          <w:w w:val="106"/>
          <w:position w:val="7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7"/>
          <w:w w:val="106"/>
          <w:position w:val="0"/>
          <w:sz w:val="19"/>
          <w:szCs w:val="19"/>
        </w:rPr>
        <w:t>k</w:t>
      </w:r>
      <w:r>
        <w:rPr>
          <w:rFonts w:ascii="Calibri" w:cs="Calibri" w:eastAsia="Calibri" w:hAnsi="Calibri"/>
          <w:spacing w:val="-84"/>
          <w:w w:val="106"/>
          <w:position w:val="7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46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6"/>
          <w:position w:val="7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-55"/>
          <w:w w:val="106"/>
          <w:position w:val="7"/>
          <w:sz w:val="20"/>
          <w:szCs w:val="20"/>
        </w:rPr>
        <w:t>9</w:t>
      </w:r>
      <w:r>
        <w:rPr>
          <w:rFonts w:ascii="Palatino Linotype" w:cs="Palatino Linotype" w:eastAsia="Palatino Linotype" w:hAnsi="Palatino Linotype"/>
          <w:color w:val="000000"/>
          <w:spacing w:val="-11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59"/>
          <w:w w:val="106"/>
          <w:position w:val="7"/>
          <w:sz w:val="20"/>
          <w:szCs w:val="20"/>
        </w:rPr>
        <w:t>]</w:t>
      </w:r>
      <w:r>
        <w:rPr>
          <w:rFonts w:ascii="Palatino Linotype" w:cs="Palatino Linotype" w:eastAsia="Palatino Linotype" w:hAnsi="Palatino Linotype"/>
          <w:color w:val="000000"/>
          <w:spacing w:val="-6"/>
          <w:w w:val="106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-120"/>
          <w:w w:val="106"/>
          <w:position w:val="7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5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48"/>
          <w:w w:val="106"/>
          <w:position w:val="7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36"/>
          <w:w w:val="106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17"/>
          <w:w w:val="106"/>
          <w:position w:val="7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77"/>
          <w:w w:val="106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76"/>
          <w:w w:val="106"/>
          <w:position w:val="7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05"/>
          <w:w w:val="106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65"/>
          <w:w w:val="106"/>
          <w:position w:val="7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127"/>
          <w:w w:val="106"/>
          <w:position w:val="7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io</w:t>
      </w:r>
      <w:r>
        <w:rPr>
          <w:rFonts w:ascii="Palatino Linotype" w:cs="Palatino Linotype" w:eastAsia="Palatino Linotype" w:hAnsi="Palatino Linotype"/>
          <w:color w:val="000000"/>
          <w:spacing w:val="-108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"/>
          <w:w w:val="106"/>
          <w:position w:val="7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92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7"/>
          <w:w w:val="106"/>
          <w:position w:val="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195"/>
          <w:w w:val="106"/>
          <w:position w:val="7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53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111"/>
          <w:w w:val="106"/>
          <w:position w:val="7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43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25"/>
          <w:w w:val="106"/>
          <w:position w:val="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54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72"/>
          <w:w w:val="106"/>
          <w:position w:val="7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106"/>
          <w:w w:val="106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45"/>
          <w:w w:val="106"/>
          <w:position w:val="7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35"/>
          <w:w w:val="106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105"/>
          <w:w w:val="106"/>
          <w:position w:val="7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76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29"/>
          <w:w w:val="106"/>
          <w:position w:val="7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color w:val="000000"/>
          <w:spacing w:val="-69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36"/>
          <w:w w:val="106"/>
          <w:position w:val="7"/>
          <w:sz w:val="20"/>
          <w:szCs w:val="20"/>
        </w:rPr>
        <w:t>6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91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83"/>
          <w:w w:val="106"/>
          <w:position w:val="7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78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20"/>
          <w:w w:val="106"/>
          <w:position w:val="7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39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61"/>
          <w:w w:val="106"/>
          <w:position w:val="7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6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6"/>
          <w:w w:val="106"/>
          <w:position w:val="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61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56"/>
          <w:w w:val="106"/>
          <w:position w:val="7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color w:val="000000"/>
          <w:spacing w:val="-40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86"/>
          <w:w w:val="106"/>
          <w:position w:val="7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172"/>
          <w:w w:val="106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al</w:t>
      </w:r>
      <w:r>
        <w:rPr>
          <w:rFonts w:ascii="Calibri" w:cs="Calibri" w:eastAsia="Calibri" w:hAnsi="Calibri"/>
          <w:color w:val="000000"/>
          <w:spacing w:val="-54"/>
          <w:w w:val="106"/>
          <w:position w:val="7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31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78"/>
          <w:w w:val="106"/>
          <w:position w:val="7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45"/>
          <w:w w:val="106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color w:val="000000"/>
          <w:spacing w:val="-7"/>
          <w:w w:val="106"/>
          <w:position w:val="7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07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6"/>
          <w:w w:val="106"/>
          <w:position w:val="7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53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133"/>
          <w:w w:val="106"/>
          <w:position w:val="7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ne</w:t>
      </w:r>
      <w:r>
        <w:rPr>
          <w:rFonts w:ascii="Palatino Linotype" w:cs="Palatino Linotype" w:eastAsia="Palatino Linotype" w:hAnsi="Palatino Linotype"/>
          <w:color w:val="000000"/>
          <w:spacing w:val="-86"/>
          <w:w w:val="106"/>
          <w:position w:val="0"/>
          <w:sz w:val="19"/>
          <w:szCs w:val="19"/>
        </w:rPr>
        <w:t>x</w:t>
      </w:r>
      <w:r>
        <w:rPr>
          <w:rFonts w:ascii="Calibri" w:cs="Calibri" w:eastAsia="Calibri" w:hAnsi="Calibri"/>
          <w:color w:val="000000"/>
          <w:spacing w:val="0"/>
          <w:w w:val="106"/>
          <w:position w:val="7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3"/>
          <w:w w:val="106"/>
          <w:position w:val="7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8"/>
          <w:w w:val="106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color w:val="000000"/>
          <w:spacing w:val="-45"/>
          <w:w w:val="106"/>
          <w:position w:val="7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52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37"/>
          <w:w w:val="106"/>
          <w:position w:val="7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29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77"/>
          <w:w w:val="106"/>
          <w:position w:val="7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7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113"/>
          <w:w w:val="106"/>
          <w:position w:val="7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58"/>
          <w:w w:val="106"/>
          <w:position w:val="0"/>
          <w:sz w:val="19"/>
          <w:szCs w:val="19"/>
        </w:rPr>
        <w:t>v</w:t>
      </w:r>
      <w:r>
        <w:rPr>
          <w:rFonts w:ascii="Calibri" w:cs="Calibri" w:eastAsia="Calibri" w:hAnsi="Calibri"/>
          <w:color w:val="000000"/>
          <w:spacing w:val="-69"/>
          <w:w w:val="106"/>
          <w:position w:val="7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7"/>
          <w:w w:val="106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107"/>
          <w:w w:val="132"/>
          <w:position w:val="7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60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05"/>
          <w:w w:val="127"/>
          <w:position w:val="7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46"/>
          <w:w w:val="100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color w:val="000000"/>
          <w:spacing w:val="-48"/>
          <w:w w:val="127"/>
          <w:position w:val="7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20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145"/>
          <w:w w:val="115"/>
          <w:position w:val="7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-23"/>
          <w:w w:val="100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color w:val="000000"/>
          <w:spacing w:val="-34"/>
          <w:w w:val="125"/>
          <w:position w:val="7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57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96"/>
          <w:position w:val="7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53"/>
          <w:w w:val="109"/>
          <w:position w:val="7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84"/>
          <w:w w:val="100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color w:val="000000"/>
          <w:spacing w:val="-37"/>
          <w:w w:val="111"/>
          <w:position w:val="7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color w:val="000000"/>
          <w:spacing w:val="-44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55"/>
          <w:w w:val="103"/>
          <w:position w:val="7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7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102"/>
          <w:w w:val="121"/>
          <w:position w:val="7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57"/>
          <w:w w:val="100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color w:val="000000"/>
          <w:spacing w:val="0"/>
          <w:w w:val="95"/>
          <w:position w:val="7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22"/>
          <w:w w:val="107"/>
          <w:position w:val="7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26"/>
          <w:w w:val="100"/>
          <w:position w:val="0"/>
          <w:sz w:val="19"/>
          <w:szCs w:val="19"/>
        </w:rPr>
        <w:t>,</w:t>
      </w:r>
      <w:r>
        <w:rPr>
          <w:rFonts w:ascii="Calibri" w:cs="Calibri" w:eastAsia="Calibri" w:hAnsi="Calibri"/>
          <w:color w:val="000000"/>
          <w:spacing w:val="0"/>
          <w:w w:val="109"/>
          <w:position w:val="7"/>
          <w:sz w:val="20"/>
          <w:szCs w:val="20"/>
        </w:rPr>
        <w:t>ian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60" w:lineRule="exact"/>
        <w:ind w:left="71" w:right="111"/>
      </w:pPr>
      <w:r>
        <w:rPr>
          <w:rFonts w:ascii="Calibri" w:cs="Calibri" w:eastAsia="Calibri" w:hAnsi="Calibri"/>
          <w:spacing w:val="-4"/>
          <w:w w:val="110"/>
          <w:position w:val="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position w:val="6"/>
          <w:sz w:val="20"/>
          <w:szCs w:val="20"/>
        </w:rPr>
        <w:t>e</w:t>
      </w:r>
      <w:r>
        <w:rPr>
          <w:rFonts w:ascii="Calibri" w:cs="Calibri" w:eastAsia="Calibri" w:hAnsi="Calibri"/>
          <w:spacing w:val="-92"/>
          <w:w w:val="110"/>
          <w:position w:val="6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24"/>
          <w:w w:val="110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-109"/>
          <w:w w:val="110"/>
          <w:position w:val="6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70"/>
          <w:w w:val="110"/>
          <w:position w:val="0"/>
          <w:sz w:val="19"/>
          <w:szCs w:val="19"/>
        </w:rPr>
        <w:t>v</w:t>
      </w:r>
      <w:r>
        <w:rPr>
          <w:rFonts w:ascii="Calibri" w:cs="Calibri" w:eastAsia="Calibri" w:hAnsi="Calibri"/>
          <w:spacing w:val="0"/>
          <w:w w:val="110"/>
          <w:position w:val="6"/>
          <w:sz w:val="20"/>
          <w:szCs w:val="20"/>
        </w:rPr>
        <w:t>l</w:t>
      </w:r>
      <w:r>
        <w:rPr>
          <w:rFonts w:ascii="Calibri" w:cs="Calibri" w:eastAsia="Calibri" w:hAnsi="Calibri"/>
          <w:spacing w:val="-102"/>
          <w:w w:val="110"/>
          <w:position w:val="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120"/>
          <w:w w:val="11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10"/>
          <w:position w:val="6"/>
          <w:sz w:val="20"/>
          <w:szCs w:val="20"/>
        </w:rPr>
        <w:t>ri</w:t>
      </w:r>
      <w:r>
        <w:rPr>
          <w:rFonts w:ascii="Calibri" w:cs="Calibri" w:eastAsia="Calibri" w:hAnsi="Calibri"/>
          <w:spacing w:val="-68"/>
          <w:w w:val="110"/>
          <w:position w:val="6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109"/>
          <w:w w:val="110"/>
          <w:position w:val="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3"/>
          <w:w w:val="11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60"/>
          <w:w w:val="110"/>
          <w:position w:val="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40"/>
          <w:w w:val="11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10"/>
          <w:position w:val="6"/>
          <w:sz w:val="20"/>
          <w:szCs w:val="20"/>
        </w:rPr>
        <w:t>i</w:t>
      </w:r>
      <w:r>
        <w:rPr>
          <w:rFonts w:ascii="Calibri" w:cs="Calibri" w:eastAsia="Calibri" w:hAnsi="Calibri"/>
          <w:spacing w:val="-70"/>
          <w:w w:val="110"/>
          <w:position w:val="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5"/>
          <w:w w:val="110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spacing w:val="-73"/>
          <w:w w:val="110"/>
          <w:position w:val="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0"/>
          <w:w w:val="11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44"/>
          <w:w w:val="110"/>
          <w:position w:val="6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32"/>
          <w:w w:val="110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151"/>
          <w:w w:val="110"/>
          <w:position w:val="6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3"/>
          <w:w w:val="11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39"/>
          <w:w w:val="105"/>
          <w:position w:val="6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70"/>
          <w:w w:val="105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19"/>
          <w:w w:val="105"/>
          <w:position w:val="6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4"/>
          <w:w w:val="105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spacing w:val="-24"/>
          <w:w w:val="105"/>
          <w:position w:val="6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41"/>
          <w:w w:val="105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27"/>
          <w:w w:val="105"/>
          <w:position w:val="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9"/>
          <w:w w:val="105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37"/>
          <w:w w:val="105"/>
          <w:position w:val="6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59"/>
          <w:w w:val="105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5"/>
          <w:position w:val="6"/>
          <w:sz w:val="20"/>
          <w:szCs w:val="20"/>
        </w:rPr>
        <w:t>d</w:t>
      </w:r>
      <w:r>
        <w:rPr>
          <w:rFonts w:ascii="Calibri" w:cs="Calibri" w:eastAsia="Calibri" w:hAnsi="Calibri"/>
          <w:spacing w:val="-115"/>
          <w:w w:val="105"/>
          <w:position w:val="6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2"/>
          <w:w w:val="105"/>
          <w:position w:val="0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-50"/>
          <w:w w:val="105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65"/>
          <w:w w:val="105"/>
          <w:position w:val="6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14"/>
          <w:w w:val="105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48"/>
          <w:w w:val="105"/>
          <w:position w:val="6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51"/>
          <w:w w:val="105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48"/>
          <w:w w:val="105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28"/>
          <w:w w:val="105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5"/>
          <w:position w:val="6"/>
          <w:sz w:val="20"/>
          <w:szCs w:val="20"/>
        </w:rPr>
        <w:t>l</w:t>
      </w:r>
      <w:r>
        <w:rPr>
          <w:rFonts w:ascii="Calibri" w:cs="Calibri" w:eastAsia="Calibri" w:hAnsi="Calibri"/>
          <w:spacing w:val="-61"/>
          <w:w w:val="105"/>
          <w:position w:val="6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36"/>
          <w:w w:val="105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5"/>
          <w:w w:val="105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5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128"/>
          <w:w w:val="105"/>
          <w:position w:val="6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5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5"/>
          <w:w w:val="105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29"/>
          <w:w w:val="105"/>
          <w:position w:val="6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56"/>
          <w:w w:val="105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59"/>
          <w:w w:val="105"/>
          <w:position w:val="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7"/>
          <w:w w:val="105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45"/>
          <w:w w:val="105"/>
          <w:position w:val="6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70"/>
          <w:w w:val="105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14"/>
          <w:w w:val="105"/>
          <w:position w:val="6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76"/>
          <w:w w:val="105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25"/>
          <w:w w:val="105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84"/>
          <w:w w:val="105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5"/>
          <w:position w:val="6"/>
          <w:sz w:val="20"/>
          <w:szCs w:val="20"/>
        </w:rPr>
        <w:t>l</w:t>
      </w:r>
      <w:r>
        <w:rPr>
          <w:rFonts w:ascii="Calibri" w:cs="Calibri" w:eastAsia="Calibri" w:hAnsi="Calibri"/>
          <w:spacing w:val="-83"/>
          <w:w w:val="105"/>
          <w:position w:val="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5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81"/>
          <w:w w:val="105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5"/>
          <w:position w:val="6"/>
          <w:sz w:val="20"/>
          <w:szCs w:val="20"/>
        </w:rPr>
        <w:t>t</w:t>
      </w:r>
      <w:r>
        <w:rPr>
          <w:rFonts w:ascii="Calibri" w:cs="Calibri" w:eastAsia="Calibri" w:hAnsi="Calibri"/>
          <w:spacing w:val="-48"/>
          <w:w w:val="105"/>
          <w:position w:val="6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2"/>
          <w:w w:val="105"/>
          <w:position w:val="0"/>
          <w:sz w:val="19"/>
          <w:szCs w:val="19"/>
        </w:rPr>
        <w:t>.</w:t>
      </w:r>
      <w:r>
        <w:rPr>
          <w:rFonts w:ascii="Calibri" w:cs="Calibri" w:eastAsia="Calibri" w:hAnsi="Calibri"/>
          <w:spacing w:val="-43"/>
          <w:w w:val="105"/>
          <w:position w:val="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62"/>
          <w:w w:val="105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60"/>
          <w:w w:val="105"/>
          <w:position w:val="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5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99"/>
          <w:w w:val="105"/>
          <w:position w:val="0"/>
          <w:sz w:val="19"/>
          <w:szCs w:val="19"/>
        </w:rPr>
        <w:t>k</w:t>
      </w:r>
      <w:r>
        <w:rPr>
          <w:rFonts w:ascii="Calibri" w:cs="Calibri" w:eastAsia="Calibri" w:hAnsi="Calibri"/>
          <w:spacing w:val="0"/>
          <w:w w:val="105"/>
          <w:position w:val="6"/>
          <w:sz w:val="20"/>
          <w:szCs w:val="20"/>
        </w:rPr>
        <w:t>c</w:t>
      </w:r>
      <w:r>
        <w:rPr>
          <w:rFonts w:ascii="Calibri" w:cs="Calibri" w:eastAsia="Calibri" w:hAnsi="Calibri"/>
          <w:spacing w:val="-109"/>
          <w:w w:val="105"/>
          <w:position w:val="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5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49"/>
          <w:w w:val="105"/>
          <w:position w:val="0"/>
          <w:sz w:val="19"/>
          <w:szCs w:val="19"/>
        </w:rPr>
        <w:t>z</w:t>
      </w:r>
      <w:r>
        <w:rPr>
          <w:rFonts w:ascii="Calibri" w:cs="Calibri" w:eastAsia="Calibri" w:hAnsi="Calibri"/>
          <w:spacing w:val="-50"/>
          <w:w w:val="105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9"/>
          <w:w w:val="105"/>
          <w:position w:val="0"/>
          <w:sz w:val="19"/>
          <w:szCs w:val="19"/>
        </w:rPr>
        <w:t>a</w:t>
      </w:r>
      <w:r>
        <w:rPr>
          <w:rFonts w:ascii="Times New Roman" w:cs="Times New Roman" w:eastAsia="Times New Roman" w:hAnsi="Times New Roman"/>
          <w:spacing w:val="-142"/>
          <w:w w:val="105"/>
          <w:position w:val="6"/>
          <w:sz w:val="20"/>
          <w:szCs w:val="20"/>
        </w:rPr>
        <w:t>ffi</w:t>
      </w:r>
      <w:r>
        <w:rPr>
          <w:rFonts w:ascii="Palatino Linotype" w:cs="Palatino Linotype" w:eastAsia="Palatino Linotype" w:hAnsi="Palatino Linotype"/>
          <w:spacing w:val="0"/>
          <w:w w:val="105"/>
          <w:position w:val="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-76"/>
          <w:w w:val="105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17"/>
          <w:w w:val="105"/>
          <w:position w:val="6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99"/>
          <w:w w:val="105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0"/>
          <w:w w:val="105"/>
          <w:position w:val="6"/>
          <w:sz w:val="20"/>
          <w:szCs w:val="20"/>
        </w:rPr>
        <w:t>ie</w:t>
      </w:r>
      <w:r>
        <w:rPr>
          <w:rFonts w:ascii="Calibri" w:cs="Calibri" w:eastAsia="Calibri" w:hAnsi="Calibri"/>
          <w:spacing w:val="-115"/>
          <w:w w:val="105"/>
          <w:position w:val="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5"/>
          <w:position w:val="0"/>
          <w:sz w:val="19"/>
          <w:szCs w:val="19"/>
        </w:rPr>
        <w:t>[</w:t>
      </w:r>
      <w:r>
        <w:rPr>
          <w:rFonts w:ascii="Palatino Linotype" w:cs="Palatino Linotype" w:eastAsia="Palatino Linotype" w:hAnsi="Palatino Linotype"/>
          <w:spacing w:val="-50"/>
          <w:w w:val="105"/>
          <w:position w:val="0"/>
          <w:sz w:val="19"/>
          <w:szCs w:val="19"/>
        </w:rPr>
        <w:t>9</w:t>
      </w:r>
      <w:r>
        <w:rPr>
          <w:rFonts w:ascii="Calibri" w:cs="Calibri" w:eastAsia="Calibri" w:hAnsi="Calibri"/>
          <w:spacing w:val="-18"/>
          <w:w w:val="105"/>
          <w:position w:val="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49"/>
          <w:w w:val="105"/>
          <w:position w:val="0"/>
          <w:sz w:val="19"/>
          <w:szCs w:val="19"/>
        </w:rPr>
        <w:t>]</w:t>
      </w:r>
      <w:r>
        <w:rPr>
          <w:rFonts w:ascii="Calibri" w:cs="Calibri" w:eastAsia="Calibri" w:hAnsi="Calibri"/>
          <w:spacing w:val="0"/>
          <w:w w:val="105"/>
          <w:position w:val="6"/>
          <w:sz w:val="20"/>
          <w:szCs w:val="20"/>
        </w:rPr>
        <w:t>s</w:t>
      </w:r>
      <w:r>
        <w:rPr>
          <w:rFonts w:ascii="Calibri" w:cs="Calibri" w:eastAsia="Calibri" w:hAnsi="Calibri"/>
          <w:spacing w:val="8"/>
          <w:w w:val="105"/>
          <w:position w:val="6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93"/>
          <w:w w:val="105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spacing w:val="-17"/>
          <w:w w:val="104"/>
          <w:position w:val="6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58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38"/>
          <w:w w:val="96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53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11"/>
          <w:w w:val="97"/>
          <w:position w:val="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05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61"/>
          <w:w w:val="116"/>
          <w:position w:val="6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79"/>
          <w:w w:val="100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18"/>
          <w:w w:val="96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4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52"/>
          <w:w w:val="96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0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76"/>
          <w:w w:val="110"/>
          <w:position w:val="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10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10"/>
          <w:w w:val="97"/>
          <w:position w:val="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2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64"/>
          <w:w w:val="110"/>
          <w:position w:val="6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47"/>
          <w:w w:val="10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48"/>
          <w:w w:val="96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7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50"/>
          <w:w w:val="103"/>
          <w:position w:val="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40"/>
          <w:w w:val="100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04"/>
          <w:position w:val="6"/>
          <w:sz w:val="20"/>
          <w:szCs w:val="20"/>
        </w:rPr>
        <w:t>b</w:t>
      </w:r>
      <w:r>
        <w:rPr>
          <w:rFonts w:ascii="Calibri" w:cs="Calibri" w:eastAsia="Calibri" w:hAnsi="Calibri"/>
          <w:spacing w:val="-54"/>
          <w:w w:val="108"/>
          <w:position w:val="6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95"/>
          <w:w w:val="100"/>
          <w:position w:val="0"/>
          <w:sz w:val="19"/>
          <w:szCs w:val="19"/>
        </w:rPr>
        <w:t>Q</w:t>
      </w:r>
      <w:r>
        <w:rPr>
          <w:rFonts w:ascii="Calibri" w:cs="Calibri" w:eastAsia="Calibri" w:hAnsi="Calibri"/>
          <w:spacing w:val="0"/>
          <w:w w:val="96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4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0"/>
          <w:w w:val="113"/>
          <w:position w:val="6"/>
          <w:sz w:val="20"/>
          <w:szCs w:val="20"/>
        </w:rPr>
        <w:t>r</w:t>
      </w:r>
      <w:r>
        <w:rPr>
          <w:rFonts w:ascii="Calibri" w:cs="Calibri" w:eastAsia="Calibri" w:hAnsi="Calibri"/>
          <w:spacing w:val="-61"/>
          <w:w w:val="124"/>
          <w:position w:val="6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54"/>
          <w:w w:val="100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-42"/>
          <w:w w:val="96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9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83"/>
          <w:w w:val="115"/>
          <w:position w:val="6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33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66"/>
          <w:w w:val="103"/>
          <w:position w:val="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0"/>
          <w:w w:val="100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-10"/>
          <w:w w:val="110"/>
          <w:position w:val="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85"/>
          <w:w w:val="100"/>
          <w:position w:val="0"/>
          <w:sz w:val="19"/>
          <w:szCs w:val="19"/>
        </w:rPr>
        <w:t>1</w:t>
      </w:r>
      <w:r>
        <w:rPr>
          <w:rFonts w:ascii="Calibri" w:cs="Calibri" w:eastAsia="Calibri" w:hAnsi="Calibri"/>
          <w:spacing w:val="-37"/>
          <w:w w:val="115"/>
          <w:position w:val="6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9"/>
          <w:w w:val="100"/>
          <w:position w:val="0"/>
          <w:sz w:val="19"/>
          <w:szCs w:val="19"/>
        </w:rPr>
        <w:t>6</w:t>
      </w:r>
      <w:r>
        <w:rPr>
          <w:rFonts w:ascii="Calibri" w:cs="Calibri" w:eastAsia="Calibri" w:hAnsi="Calibri"/>
          <w:spacing w:val="-45"/>
          <w:w w:val="114"/>
          <w:position w:val="6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114"/>
          <w:w w:val="100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-4"/>
          <w:w w:val="113"/>
          <w:position w:val="6"/>
          <w:sz w:val="20"/>
          <w:szCs w:val="20"/>
        </w:rPr>
        <w:t>r</w:t>
      </w:r>
      <w:r>
        <w:rPr>
          <w:rFonts w:ascii="Calibri" w:cs="Calibri" w:eastAsia="Calibri" w:hAnsi="Calibri"/>
          <w:spacing w:val="-57"/>
          <w:w w:val="96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8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83"/>
          <w:w w:val="115"/>
          <w:position w:val="6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70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26"/>
          <w:position w:val="6"/>
          <w:sz w:val="20"/>
          <w:szCs w:val="20"/>
        </w:rPr>
        <w:t>i</w:t>
      </w:r>
      <w:r>
        <w:rPr>
          <w:rFonts w:ascii="Calibri" w:cs="Calibri" w:eastAsia="Calibri" w:hAnsi="Calibri"/>
          <w:spacing w:val="-77"/>
          <w:w w:val="104"/>
          <w:position w:val="6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1"/>
          <w:w w:val="97"/>
          <w:position w:val="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05"/>
          <w:w w:val="100"/>
          <w:position w:val="0"/>
          <w:sz w:val="19"/>
          <w:szCs w:val="19"/>
        </w:rPr>
        <w:t>q</w:t>
      </w:r>
      <w:r>
        <w:rPr>
          <w:rFonts w:ascii="Calibri" w:cs="Calibri" w:eastAsia="Calibri" w:hAnsi="Calibri"/>
          <w:spacing w:val="0"/>
          <w:w w:val="96"/>
          <w:position w:val="6"/>
          <w:sz w:val="20"/>
          <w:szCs w:val="20"/>
        </w:rPr>
        <w:t>e</w:t>
      </w:r>
      <w:r>
        <w:rPr>
          <w:rFonts w:ascii="Calibri" w:cs="Calibri" w:eastAsia="Calibri" w:hAnsi="Calibri"/>
          <w:spacing w:val="-112"/>
          <w:w w:val="115"/>
          <w:position w:val="6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48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65"/>
          <w:w w:val="124"/>
          <w:position w:val="6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46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54"/>
          <w:w w:val="103"/>
          <w:position w:val="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9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49"/>
          <w:w w:val="126"/>
          <w:position w:val="6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6"/>
          <w:w w:val="100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106"/>
          <w:position w:val="6"/>
          <w:sz w:val="20"/>
          <w:szCs w:val="20"/>
        </w:rPr>
        <w:t>ues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40" w:lineRule="exact"/>
        <w:ind w:left="72" w:right="112"/>
      </w:pPr>
      <w:r>
        <w:rPr>
          <w:rFonts w:ascii="Calibri" w:cs="Calibri" w:eastAsia="Calibri" w:hAnsi="Calibri"/>
          <w:spacing w:val="0"/>
          <w:w w:val="106"/>
          <w:position w:val="5"/>
          <w:sz w:val="20"/>
          <w:szCs w:val="20"/>
        </w:rPr>
        <w:t>o</w:t>
      </w:r>
      <w:r>
        <w:rPr>
          <w:rFonts w:ascii="Calibri" w:cs="Calibri" w:eastAsia="Calibri" w:hAnsi="Calibri"/>
          <w:spacing w:val="19"/>
          <w:w w:val="106"/>
          <w:position w:val="5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64"/>
          <w:w w:val="106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spacing w:val="-45"/>
          <w:w w:val="106"/>
          <w:position w:val="5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56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6"/>
          <w:position w:val="5"/>
          <w:sz w:val="20"/>
          <w:szCs w:val="20"/>
        </w:rPr>
        <w:t>.</w:t>
      </w:r>
      <w:r>
        <w:rPr>
          <w:rFonts w:ascii="Calibri" w:cs="Calibri" w:eastAsia="Calibri" w:hAnsi="Calibri"/>
          <w:spacing w:val="-105"/>
          <w:w w:val="106"/>
          <w:position w:val="5"/>
          <w:sz w:val="20"/>
          <w:szCs w:val="20"/>
        </w:rPr>
        <w:t>9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76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32"/>
          <w:w w:val="106"/>
          <w:position w:val="5"/>
          <w:sz w:val="20"/>
          <w:szCs w:val="20"/>
        </w:rPr>
        <w:t>4</w:t>
      </w:r>
      <w:r>
        <w:rPr>
          <w:rFonts w:ascii="Palatino Linotype" w:cs="Palatino Linotype" w:eastAsia="Palatino Linotype" w:hAnsi="Palatino Linotype"/>
          <w:spacing w:val="-70"/>
          <w:w w:val="106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-38"/>
          <w:w w:val="106"/>
          <w:position w:val="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8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9"/>
          <w:w w:val="106"/>
          <w:position w:val="5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94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37"/>
          <w:w w:val="106"/>
          <w:position w:val="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50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6"/>
          <w:position w:val="5"/>
          <w:sz w:val="20"/>
          <w:szCs w:val="20"/>
        </w:rPr>
        <w:t>0</w:t>
      </w:r>
      <w:r>
        <w:rPr>
          <w:rFonts w:ascii="Calibri" w:cs="Calibri" w:eastAsia="Calibri" w:hAnsi="Calibri"/>
          <w:spacing w:val="-2"/>
          <w:w w:val="106"/>
          <w:position w:val="5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-100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10"/>
          <w:w w:val="106"/>
          <w:position w:val="5"/>
          <w:sz w:val="20"/>
          <w:szCs w:val="20"/>
        </w:rPr>
        <w:t>7</w:t>
      </w:r>
      <w:r>
        <w:rPr>
          <w:rFonts w:ascii="Palatino Linotype" w:cs="Palatino Linotype" w:eastAsia="Palatino Linotype" w:hAnsi="Palatino Linotype"/>
          <w:spacing w:val="-108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6"/>
          <w:position w:val="5"/>
          <w:sz w:val="20"/>
          <w:szCs w:val="20"/>
        </w:rPr>
        <w:t>7</w:t>
      </w:r>
      <w:r>
        <w:rPr>
          <w:rFonts w:ascii="Calibri" w:cs="Calibri" w:eastAsia="Calibri" w:hAnsi="Calibri"/>
          <w:spacing w:val="-53"/>
          <w:w w:val="106"/>
          <w:position w:val="5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14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4"/>
          <w:w w:val="106"/>
          <w:position w:val="5"/>
          <w:sz w:val="20"/>
          <w:szCs w:val="20"/>
        </w:rPr>
        <w:t>r</w:t>
      </w:r>
      <w:r>
        <w:rPr>
          <w:rFonts w:ascii="Calibri" w:cs="Calibri" w:eastAsia="Calibri" w:hAnsi="Calibri"/>
          <w:spacing w:val="-87"/>
          <w:w w:val="106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71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22"/>
          <w:w w:val="106"/>
          <w:position w:val="5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46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6"/>
          <w:position w:val="5"/>
          <w:sz w:val="20"/>
          <w:szCs w:val="20"/>
        </w:rPr>
        <w:t>p</w:t>
      </w:r>
      <w:r>
        <w:rPr>
          <w:rFonts w:ascii="Calibri" w:cs="Calibri" w:eastAsia="Calibri" w:hAnsi="Calibri"/>
          <w:spacing w:val="-87"/>
          <w:w w:val="106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82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6"/>
          <w:position w:val="5"/>
          <w:sz w:val="20"/>
          <w:szCs w:val="20"/>
        </w:rPr>
        <w:t>ct</w:t>
      </w:r>
      <w:r>
        <w:rPr>
          <w:rFonts w:ascii="Calibri" w:cs="Calibri" w:eastAsia="Calibri" w:hAnsi="Calibri"/>
          <w:spacing w:val="-37"/>
          <w:w w:val="106"/>
          <w:position w:val="5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31"/>
          <w:w w:val="106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06"/>
          <w:position w:val="5"/>
          <w:sz w:val="20"/>
          <w:szCs w:val="20"/>
        </w:rPr>
        <w:t>v</w:t>
      </w:r>
      <w:r>
        <w:rPr>
          <w:rFonts w:ascii="Calibri" w:cs="Calibri" w:eastAsia="Calibri" w:hAnsi="Calibri"/>
          <w:spacing w:val="-95"/>
          <w:w w:val="106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29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34"/>
          <w:w w:val="106"/>
          <w:position w:val="5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84"/>
          <w:w w:val="106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23"/>
          <w:w w:val="106"/>
          <w:position w:val="5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6"/>
          <w:position w:val="5"/>
          <w:sz w:val="20"/>
          <w:szCs w:val="20"/>
        </w:rPr>
        <w:t>.</w:t>
      </w:r>
      <w:r>
        <w:rPr>
          <w:rFonts w:ascii="Calibri" w:cs="Calibri" w:eastAsia="Calibri" w:hAnsi="Calibri"/>
          <w:spacing w:val="-5"/>
          <w:w w:val="106"/>
          <w:position w:val="5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8"/>
          <w:w w:val="106"/>
          <w:position w:val="0"/>
          <w:sz w:val="19"/>
          <w:szCs w:val="19"/>
        </w:rPr>
        <w:t>B</w:t>
      </w:r>
      <w:r>
        <w:rPr>
          <w:rFonts w:ascii="Calibri" w:cs="Calibri" w:eastAsia="Calibri" w:hAnsi="Calibri"/>
          <w:spacing w:val="-139"/>
          <w:w w:val="136"/>
          <w:position w:val="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61"/>
          <w:w w:val="100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-51"/>
          <w:w w:val="107"/>
          <w:position w:val="5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40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73"/>
          <w:w w:val="124"/>
          <w:position w:val="5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8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94"/>
          <w:w w:val="106"/>
          <w:position w:val="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57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61"/>
          <w:w w:val="112"/>
          <w:position w:val="5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49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97"/>
          <w:position w:val="5"/>
          <w:sz w:val="20"/>
          <w:szCs w:val="20"/>
        </w:rPr>
        <w:t>e</w:t>
      </w:r>
      <w:r>
        <w:rPr>
          <w:rFonts w:ascii="Calibri" w:cs="Calibri" w:eastAsia="Calibri" w:hAnsi="Calibri"/>
          <w:spacing w:val="-64"/>
          <w:w w:val="112"/>
          <w:position w:val="5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30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37"/>
          <w:w w:val="110"/>
          <w:position w:val="5"/>
          <w:sz w:val="20"/>
          <w:szCs w:val="20"/>
        </w:rPr>
        <w:t>[</w:t>
      </w:r>
      <w:r>
        <w:rPr>
          <w:rFonts w:ascii="Palatino Linotype" w:cs="Palatino Linotype" w:eastAsia="Palatino Linotype" w:hAnsi="Palatino Linotype"/>
          <w:spacing w:val="-68"/>
          <w:w w:val="100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color w:val="0774B7"/>
          <w:spacing w:val="-31"/>
          <w:w w:val="98"/>
          <w:position w:val="5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color w:val="000000"/>
          <w:spacing w:val="-84"/>
          <w:w w:val="100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color w:val="0774B7"/>
          <w:spacing w:val="-17"/>
          <w:w w:val="98"/>
          <w:position w:val="5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color w:val="000000"/>
          <w:spacing w:val="-39"/>
          <w:w w:val="100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color w:val="000000"/>
          <w:spacing w:val="-29"/>
          <w:w w:val="110"/>
          <w:position w:val="5"/>
          <w:sz w:val="20"/>
          <w:szCs w:val="20"/>
        </w:rPr>
        <w:t>]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69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54"/>
          <w:w w:val="116"/>
          <w:position w:val="5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80"/>
          <w:w w:val="115"/>
          <w:position w:val="5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19"/>
          <w:w w:val="100"/>
          <w:position w:val="0"/>
          <w:sz w:val="19"/>
          <w:szCs w:val="19"/>
        </w:rPr>
        <w:t>z</w:t>
      </w:r>
      <w:r>
        <w:rPr>
          <w:rFonts w:ascii="Calibri" w:cs="Calibri" w:eastAsia="Calibri" w:hAnsi="Calibri"/>
          <w:color w:val="000000"/>
          <w:spacing w:val="-78"/>
          <w:w w:val="97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7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108"/>
          <w:w w:val="118"/>
          <w:position w:val="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49"/>
          <w:w w:val="129"/>
          <w:position w:val="5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55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36"/>
          <w:w w:val="106"/>
          <w:position w:val="5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75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99"/>
          <w:position w:val="5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9"/>
          <w:w w:val="97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color w:val="000000"/>
          <w:spacing w:val="-6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61"/>
          <w:w w:val="100"/>
          <w:position w:val="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24"/>
          <w:w w:val="10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-43"/>
          <w:w w:val="100"/>
          <w:position w:val="5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2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105"/>
          <w:w w:val="100"/>
          <w:position w:val="5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8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19"/>
          <w:w w:val="110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58"/>
          <w:w w:val="11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42"/>
          <w:w w:val="110"/>
          <w:position w:val="5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85"/>
          <w:w w:val="110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color w:val="000000"/>
          <w:spacing w:val="-45"/>
          <w:w w:val="110"/>
          <w:position w:val="5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83"/>
          <w:w w:val="11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25"/>
          <w:w w:val="110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91"/>
          <w:w w:val="110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color w:val="000000"/>
          <w:spacing w:val="0"/>
          <w:w w:val="110"/>
          <w:position w:val="5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-56"/>
          <w:w w:val="110"/>
          <w:position w:val="5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59"/>
          <w:w w:val="110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color w:val="000000"/>
          <w:spacing w:val="-41"/>
          <w:w w:val="110"/>
          <w:position w:val="5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21"/>
          <w:w w:val="11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91"/>
          <w:w w:val="110"/>
          <w:position w:val="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position w:val="0"/>
          <w:sz w:val="19"/>
          <w:szCs w:val="19"/>
        </w:rPr>
        <w:t>el</w:t>
      </w:r>
      <w:r>
        <w:rPr>
          <w:rFonts w:ascii="Palatino Linotype" w:cs="Palatino Linotype" w:eastAsia="Palatino Linotype" w:hAnsi="Palatino Linotype"/>
          <w:color w:val="000000"/>
          <w:spacing w:val="-53"/>
          <w:w w:val="11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70"/>
          <w:w w:val="110"/>
          <w:position w:val="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30"/>
          <w:w w:val="11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86"/>
          <w:w w:val="110"/>
          <w:position w:val="5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color w:val="000000"/>
          <w:spacing w:val="-43"/>
          <w:w w:val="11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0"/>
          <w:w w:val="110"/>
          <w:position w:val="5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-92"/>
          <w:w w:val="110"/>
          <w:position w:val="5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color w:val="000000"/>
          <w:spacing w:val="-1"/>
          <w:w w:val="110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color w:val="000000"/>
          <w:spacing w:val="-107"/>
          <w:w w:val="110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8"/>
          <w:w w:val="11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122"/>
          <w:w w:val="110"/>
          <w:position w:val="5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"/>
          <w:w w:val="110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63"/>
          <w:w w:val="11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75"/>
          <w:w w:val="110"/>
          <w:position w:val="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91"/>
          <w:w w:val="11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16"/>
          <w:w w:val="110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2"/>
          <w:w w:val="11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145"/>
          <w:w w:val="110"/>
          <w:position w:val="5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30"/>
          <w:w w:val="11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83"/>
          <w:w w:val="110"/>
          <w:position w:val="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40"/>
          <w:w w:val="11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10"/>
          <w:position w:val="5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112"/>
          <w:w w:val="110"/>
          <w:position w:val="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1"/>
          <w:w w:val="110"/>
          <w:position w:val="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13"/>
          <w:w w:val="11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60"/>
          <w:w w:val="110"/>
          <w:position w:val="5"/>
          <w:sz w:val="20"/>
          <w:szCs w:val="20"/>
        </w:rPr>
        <w:t>(</w:t>
      </w:r>
      <w:r>
        <w:rPr>
          <w:rFonts w:ascii="Palatino Linotype" w:cs="Palatino Linotype" w:eastAsia="Palatino Linotype" w:hAnsi="Palatino Linotype"/>
          <w:color w:val="000000"/>
          <w:spacing w:val="-40"/>
          <w:w w:val="11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19"/>
          <w:w w:val="110"/>
          <w:position w:val="5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20"/>
          <w:w w:val="110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color w:val="000000"/>
          <w:spacing w:val="-156"/>
          <w:w w:val="110"/>
          <w:position w:val="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position w:val="0"/>
          <w:sz w:val="19"/>
          <w:szCs w:val="19"/>
        </w:rPr>
        <w:t>ic</w:t>
      </w:r>
      <w:r>
        <w:rPr>
          <w:rFonts w:ascii="Palatino Linotype" w:cs="Palatino Linotype" w:eastAsia="Palatino Linotype" w:hAnsi="Palatino Linotype"/>
          <w:color w:val="000000"/>
          <w:spacing w:val="-58"/>
          <w:w w:val="11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114"/>
          <w:w w:val="110"/>
          <w:position w:val="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08"/>
          <w:w w:val="11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10"/>
          <w:position w:val="5"/>
          <w:sz w:val="20"/>
          <w:szCs w:val="20"/>
        </w:rPr>
        <w:t>)</w:t>
      </w:r>
      <w:r>
        <w:rPr>
          <w:rFonts w:ascii="Calibri" w:cs="Calibri" w:eastAsia="Calibri" w:hAnsi="Calibri"/>
          <w:color w:val="000000"/>
          <w:spacing w:val="-18"/>
          <w:w w:val="110"/>
          <w:position w:val="5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18"/>
          <w:w w:val="11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84"/>
          <w:w w:val="106"/>
          <w:position w:val="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3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0"/>
          <w:w w:val="115"/>
          <w:position w:val="5"/>
          <w:sz w:val="20"/>
          <w:szCs w:val="20"/>
        </w:rPr>
        <w:t>nd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40" w:lineRule="exact"/>
        <w:ind w:left="73" w:right="113"/>
      </w:pPr>
      <w:r>
        <w:rPr>
          <w:rFonts w:ascii="Calibri" w:cs="Calibri" w:eastAsia="Calibri" w:hAnsi="Calibri"/>
          <w:spacing w:val="0"/>
          <w:w w:val="107"/>
          <w:position w:val="4"/>
          <w:sz w:val="20"/>
          <w:szCs w:val="20"/>
        </w:rPr>
        <w:t>th</w:t>
      </w:r>
      <w:r>
        <w:rPr>
          <w:rFonts w:ascii="Calibri" w:cs="Calibri" w:eastAsia="Calibri" w:hAnsi="Calibri"/>
          <w:spacing w:val="-91"/>
          <w:w w:val="107"/>
          <w:position w:val="4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b</w:t>
      </w:r>
      <w:r>
        <w:rPr>
          <w:rFonts w:ascii="Palatino Linotype" w:cs="Palatino Linotype" w:eastAsia="Palatino Linotype" w:hAnsi="Palatino Linotype"/>
          <w:spacing w:val="-50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71"/>
          <w:w w:val="107"/>
          <w:position w:val="4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66"/>
          <w:w w:val="107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07"/>
          <w:position w:val="4"/>
          <w:sz w:val="20"/>
          <w:szCs w:val="20"/>
        </w:rPr>
        <w:t>i</w:t>
      </w:r>
      <w:r>
        <w:rPr>
          <w:rFonts w:ascii="Calibri" w:cs="Calibri" w:eastAsia="Calibri" w:hAnsi="Calibri"/>
          <w:spacing w:val="-16"/>
          <w:w w:val="107"/>
          <w:position w:val="4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81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15"/>
          <w:w w:val="107"/>
          <w:position w:val="4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82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44"/>
          <w:w w:val="107"/>
          <w:position w:val="4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75"/>
          <w:w w:val="107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7"/>
          <w:position w:val="4"/>
          <w:sz w:val="20"/>
          <w:szCs w:val="20"/>
        </w:rPr>
        <w:t>e</w:t>
      </w:r>
      <w:r>
        <w:rPr>
          <w:rFonts w:ascii="Calibri" w:cs="Calibri" w:eastAsia="Calibri" w:hAnsi="Calibri"/>
          <w:spacing w:val="-178"/>
          <w:w w:val="107"/>
          <w:position w:val="4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7"/>
          <w:w w:val="107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57"/>
          <w:w w:val="107"/>
          <w:position w:val="4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41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12"/>
          <w:w w:val="107"/>
          <w:position w:val="4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99"/>
          <w:w w:val="107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11"/>
          <w:w w:val="107"/>
          <w:position w:val="4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02"/>
          <w:w w:val="107"/>
          <w:position w:val="0"/>
          <w:sz w:val="19"/>
          <w:szCs w:val="19"/>
        </w:rPr>
        <w:t>b</w:t>
      </w:r>
      <w:r>
        <w:rPr>
          <w:rFonts w:ascii="Calibri" w:cs="Calibri" w:eastAsia="Calibri" w:hAnsi="Calibri"/>
          <w:spacing w:val="0"/>
          <w:w w:val="107"/>
          <w:position w:val="4"/>
          <w:sz w:val="20"/>
          <w:szCs w:val="20"/>
        </w:rPr>
        <w:t>l</w:t>
      </w:r>
      <w:r>
        <w:rPr>
          <w:rFonts w:ascii="Calibri" w:cs="Calibri" w:eastAsia="Calibri" w:hAnsi="Calibri"/>
          <w:spacing w:val="-13"/>
          <w:w w:val="107"/>
          <w:position w:val="4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55"/>
          <w:w w:val="107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64"/>
          <w:w w:val="107"/>
          <w:position w:val="4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3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79"/>
          <w:w w:val="107"/>
          <w:position w:val="4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-2"/>
          <w:w w:val="107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119"/>
          <w:w w:val="107"/>
          <w:position w:val="4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v</w:t>
      </w:r>
      <w:r>
        <w:rPr>
          <w:rFonts w:ascii="Palatino Linotype" w:cs="Palatino Linotype" w:eastAsia="Palatino Linotype" w:hAnsi="Palatino Linotype"/>
          <w:spacing w:val="-93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28"/>
          <w:w w:val="107"/>
          <w:position w:val="4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97"/>
          <w:w w:val="107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7"/>
          <w:position w:val="4"/>
          <w:sz w:val="20"/>
          <w:szCs w:val="20"/>
        </w:rPr>
        <w:t>e</w:t>
      </w:r>
      <w:r>
        <w:rPr>
          <w:rFonts w:ascii="Calibri" w:cs="Calibri" w:eastAsia="Calibri" w:hAnsi="Calibri"/>
          <w:spacing w:val="-90"/>
          <w:w w:val="107"/>
          <w:position w:val="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61"/>
          <w:w w:val="107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72"/>
          <w:w w:val="107"/>
          <w:position w:val="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52"/>
          <w:w w:val="107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9"/>
          <w:w w:val="107"/>
          <w:position w:val="4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13"/>
          <w:w w:val="107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spacing w:val="-78"/>
          <w:w w:val="107"/>
          <w:position w:val="4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2"/>
          <w:w w:val="107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106"/>
          <w:w w:val="107"/>
          <w:position w:val="4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116"/>
          <w:w w:val="107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11"/>
          <w:w w:val="107"/>
          <w:position w:val="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48"/>
          <w:w w:val="107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85"/>
          <w:w w:val="107"/>
          <w:position w:val="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"/>
          <w:w w:val="107"/>
          <w:position w:val="0"/>
          <w:sz w:val="19"/>
          <w:szCs w:val="19"/>
        </w:rPr>
        <w:t>ct</w:t>
      </w:r>
      <w:r>
        <w:rPr>
          <w:rFonts w:ascii="Calibri" w:cs="Calibri" w:eastAsia="Calibri" w:hAnsi="Calibri"/>
          <w:spacing w:val="-71"/>
          <w:w w:val="107"/>
          <w:position w:val="4"/>
          <w:sz w:val="20"/>
          <w:szCs w:val="20"/>
        </w:rPr>
        <w:t>(</w:t>
      </w:r>
      <w:r>
        <w:rPr>
          <w:rFonts w:ascii="Palatino Linotype" w:cs="Palatino Linotype" w:eastAsia="Palatino Linotype" w:hAnsi="Palatino Linotype"/>
          <w:spacing w:val="-27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106"/>
          <w:w w:val="107"/>
          <w:position w:val="4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18"/>
          <w:w w:val="107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109"/>
          <w:w w:val="107"/>
          <w:position w:val="4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6"/>
          <w:w w:val="107"/>
          <w:position w:val="0"/>
          <w:sz w:val="19"/>
          <w:szCs w:val="19"/>
        </w:rPr>
        <w:t>v</w:t>
      </w:r>
      <w:r>
        <w:rPr>
          <w:rFonts w:ascii="Calibri" w:cs="Calibri" w:eastAsia="Calibri" w:hAnsi="Calibri"/>
          <w:spacing w:val="-162"/>
          <w:w w:val="107"/>
          <w:position w:val="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al</w:t>
      </w:r>
      <w:r>
        <w:rPr>
          <w:rFonts w:ascii="Palatino Linotype" w:cs="Palatino Linotype" w:eastAsia="Palatino Linotype" w:hAnsi="Palatino Linotype"/>
          <w:spacing w:val="-122"/>
          <w:w w:val="107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0"/>
          <w:w w:val="107"/>
          <w:position w:val="4"/>
          <w:sz w:val="20"/>
          <w:szCs w:val="20"/>
        </w:rPr>
        <w:t>)</w:t>
      </w:r>
      <w:r>
        <w:rPr>
          <w:rFonts w:ascii="Calibri" w:cs="Calibri" w:eastAsia="Calibri" w:hAnsi="Calibri"/>
          <w:spacing w:val="38"/>
          <w:w w:val="107"/>
          <w:position w:val="4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73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50"/>
          <w:w w:val="116"/>
          <w:position w:val="4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31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14"/>
          <w:w w:val="110"/>
          <w:position w:val="4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90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29"/>
          <w:position w:val="4"/>
          <w:sz w:val="20"/>
          <w:szCs w:val="20"/>
        </w:rPr>
        <w:t>i</w:t>
      </w:r>
      <w:r>
        <w:rPr>
          <w:rFonts w:ascii="Calibri" w:cs="Calibri" w:eastAsia="Calibri" w:hAnsi="Calibri"/>
          <w:spacing w:val="-88"/>
          <w:w w:val="112"/>
          <w:position w:val="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-23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97"/>
          <w:w w:val="100"/>
          <w:position w:val="4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0.</w:t>
      </w:r>
      <w:r>
        <w:rPr>
          <w:rFonts w:ascii="Palatino Linotype" w:cs="Palatino Linotype" w:eastAsia="Palatino Linotype" w:hAnsi="Palatino Linotype"/>
          <w:spacing w:val="-76"/>
          <w:w w:val="100"/>
          <w:position w:val="0"/>
          <w:sz w:val="19"/>
          <w:szCs w:val="19"/>
        </w:rPr>
        <w:t>9</w:t>
      </w:r>
      <w:r>
        <w:rPr>
          <w:rFonts w:ascii="Calibri" w:cs="Calibri" w:eastAsia="Calibri" w:hAnsi="Calibri"/>
          <w:spacing w:val="0"/>
          <w:w w:val="100"/>
          <w:position w:val="4"/>
          <w:sz w:val="20"/>
          <w:szCs w:val="20"/>
        </w:rPr>
        <w:t>t</w:t>
      </w:r>
      <w:r>
        <w:rPr>
          <w:rFonts w:ascii="Calibri" w:cs="Calibri" w:eastAsia="Calibri" w:hAnsi="Calibri"/>
          <w:spacing w:val="-160"/>
          <w:w w:val="100"/>
          <w:position w:val="4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4</w:t>
      </w:r>
      <w:r>
        <w:rPr>
          <w:rFonts w:ascii="Palatino Linotype" w:cs="Palatino Linotype" w:eastAsia="Palatino Linotype" w:hAnsi="Palatino Linotype"/>
          <w:spacing w:val="17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77"/>
          <w:w w:val="109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44"/>
          <w:w w:val="109"/>
          <w:position w:val="4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7"/>
          <w:w w:val="109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94"/>
          <w:w w:val="109"/>
          <w:position w:val="4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34"/>
          <w:w w:val="109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42"/>
          <w:w w:val="109"/>
          <w:position w:val="4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61"/>
          <w:w w:val="109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-68"/>
          <w:w w:val="109"/>
          <w:position w:val="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"/>
          <w:w w:val="109"/>
          <w:position w:val="0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-87"/>
          <w:w w:val="109"/>
          <w:position w:val="0"/>
          <w:sz w:val="19"/>
          <w:szCs w:val="19"/>
        </w:rPr>
        <w:t>7</w:t>
      </w:r>
      <w:r>
        <w:rPr>
          <w:rFonts w:ascii="Calibri" w:cs="Calibri" w:eastAsia="Calibri" w:hAnsi="Calibri"/>
          <w:spacing w:val="-37"/>
          <w:w w:val="109"/>
          <w:position w:val="4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66"/>
          <w:w w:val="109"/>
          <w:position w:val="0"/>
          <w:sz w:val="19"/>
          <w:szCs w:val="19"/>
        </w:rPr>
        <w:t>7</w:t>
      </w:r>
      <w:r>
        <w:rPr>
          <w:rFonts w:ascii="Calibri" w:cs="Calibri" w:eastAsia="Calibri" w:hAnsi="Calibri"/>
          <w:spacing w:val="-40"/>
          <w:w w:val="109"/>
          <w:position w:val="4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1"/>
          <w:w w:val="109"/>
          <w:position w:val="0"/>
          <w:sz w:val="19"/>
          <w:szCs w:val="19"/>
        </w:rPr>
        <w:t>,</w:t>
      </w:r>
      <w:r>
        <w:rPr>
          <w:rFonts w:ascii="Calibri" w:cs="Calibri" w:eastAsia="Calibri" w:hAnsi="Calibri"/>
          <w:spacing w:val="-73"/>
          <w:w w:val="109"/>
          <w:position w:val="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0"/>
          <w:w w:val="109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62"/>
          <w:w w:val="109"/>
          <w:position w:val="4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37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27"/>
          <w:w w:val="109"/>
          <w:position w:val="4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61"/>
          <w:w w:val="109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60"/>
          <w:w w:val="109"/>
          <w:position w:val="4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64"/>
          <w:w w:val="109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spacing w:val="-64"/>
          <w:w w:val="109"/>
          <w:position w:val="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35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75"/>
          <w:w w:val="109"/>
          <w:position w:val="4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6"/>
          <w:w w:val="109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49"/>
          <w:w w:val="109"/>
          <w:position w:val="4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9"/>
          <w:w w:val="109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187"/>
          <w:w w:val="109"/>
          <w:position w:val="4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1"/>
          <w:w w:val="109"/>
          <w:position w:val="0"/>
          <w:sz w:val="19"/>
          <w:szCs w:val="19"/>
        </w:rPr>
        <w:t>v</w:t>
      </w:r>
      <w:r>
        <w:rPr>
          <w:rFonts w:ascii="Palatino Linotype" w:cs="Palatino Linotype" w:eastAsia="Palatino Linotype" w:hAnsi="Palatino Linotype"/>
          <w:spacing w:val="-29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83"/>
          <w:w w:val="109"/>
          <w:position w:val="4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93"/>
          <w:w w:val="109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-5"/>
          <w:w w:val="109"/>
          <w:position w:val="4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47"/>
          <w:w w:val="109"/>
          <w:position w:val="0"/>
          <w:sz w:val="19"/>
          <w:szCs w:val="19"/>
        </w:rPr>
        <w:t>.</w:t>
      </w:r>
      <w:r>
        <w:rPr>
          <w:rFonts w:ascii="Calibri" w:cs="Calibri" w:eastAsia="Calibri" w:hAnsi="Calibri"/>
          <w:spacing w:val="-38"/>
          <w:w w:val="109"/>
          <w:position w:val="4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123"/>
          <w:w w:val="109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9"/>
          <w:position w:val="4"/>
          <w:sz w:val="20"/>
          <w:szCs w:val="20"/>
        </w:rPr>
        <w:t>i</w:t>
      </w:r>
      <w:r>
        <w:rPr>
          <w:rFonts w:ascii="Calibri" w:cs="Calibri" w:eastAsia="Calibri" w:hAnsi="Calibri"/>
          <w:spacing w:val="-70"/>
          <w:w w:val="109"/>
          <w:position w:val="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45"/>
          <w:w w:val="109"/>
          <w:position w:val="0"/>
          <w:sz w:val="19"/>
          <w:szCs w:val="19"/>
        </w:rPr>
        <w:t>b</w:t>
      </w:r>
      <w:r>
        <w:rPr>
          <w:rFonts w:ascii="Calibri" w:cs="Calibri" w:eastAsia="Calibri" w:hAnsi="Calibri"/>
          <w:spacing w:val="-62"/>
          <w:w w:val="109"/>
          <w:position w:val="4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y</w:t>
      </w:r>
      <w:r>
        <w:rPr>
          <w:rFonts w:ascii="Palatino Linotype" w:cs="Palatino Linotype" w:eastAsia="Palatino Linotype" w:hAnsi="Palatino Linotype"/>
          <w:spacing w:val="-87"/>
          <w:w w:val="109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9"/>
          <w:position w:val="4"/>
          <w:sz w:val="20"/>
          <w:szCs w:val="20"/>
        </w:rPr>
        <w:t>l</w:t>
      </w:r>
      <w:r>
        <w:rPr>
          <w:rFonts w:ascii="Calibri" w:cs="Calibri" w:eastAsia="Calibri" w:hAnsi="Calibri"/>
          <w:spacing w:val="-84"/>
          <w:w w:val="109"/>
          <w:position w:val="4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7"/>
          <w:w w:val="109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75"/>
          <w:w w:val="109"/>
          <w:position w:val="4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4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3"/>
          <w:w w:val="109"/>
          <w:position w:val="4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58"/>
          <w:w w:val="109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26"/>
          <w:w w:val="109"/>
          <w:position w:val="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42"/>
          <w:w w:val="109"/>
          <w:position w:val="0"/>
          <w:sz w:val="19"/>
          <w:szCs w:val="19"/>
        </w:rPr>
        <w:t>[</w:t>
      </w:r>
      <w:r>
        <w:rPr>
          <w:rFonts w:ascii="Calibri" w:cs="Calibri" w:eastAsia="Calibri" w:hAnsi="Calibri"/>
          <w:spacing w:val="-21"/>
          <w:w w:val="109"/>
          <w:position w:val="4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83"/>
          <w:w w:val="109"/>
          <w:position w:val="0"/>
          <w:sz w:val="19"/>
          <w:szCs w:val="19"/>
        </w:rPr>
        <w:t>1</w:t>
      </w:r>
      <w:r>
        <w:rPr>
          <w:rFonts w:ascii="Calibri" w:cs="Calibri" w:eastAsia="Calibri" w:hAnsi="Calibri"/>
          <w:spacing w:val="-47"/>
          <w:w w:val="109"/>
          <w:position w:val="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57"/>
          <w:w w:val="109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-66"/>
          <w:w w:val="109"/>
          <w:position w:val="4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]</w:t>
      </w:r>
      <w:r>
        <w:rPr>
          <w:rFonts w:ascii="Palatino Linotype" w:cs="Palatino Linotype" w:eastAsia="Palatino Linotype" w:hAnsi="Palatino Linotype"/>
          <w:spacing w:val="-10"/>
          <w:w w:val="109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94"/>
          <w:w w:val="109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spacing w:val="-86"/>
          <w:w w:val="112"/>
          <w:position w:val="4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98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99"/>
          <w:position w:val="4"/>
          <w:sz w:val="20"/>
          <w:szCs w:val="20"/>
        </w:rPr>
        <w:t>t</w:t>
      </w:r>
      <w:r>
        <w:rPr>
          <w:rFonts w:ascii="Calibri" w:cs="Calibri" w:eastAsia="Calibri" w:hAnsi="Calibri"/>
          <w:spacing w:val="-87"/>
          <w:w w:val="112"/>
          <w:position w:val="4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54"/>
          <w:w w:val="100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59"/>
          <w:w w:val="105"/>
          <w:position w:val="4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120"/>
          <w:w w:val="118"/>
          <w:position w:val="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87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5"/>
          <w:position w:val="4"/>
          <w:sz w:val="20"/>
          <w:szCs w:val="20"/>
        </w:rPr>
        <w:t>o</w:t>
      </w:r>
      <w:r>
        <w:rPr>
          <w:rFonts w:ascii="Calibri" w:cs="Calibri" w:eastAsia="Calibri" w:hAnsi="Calibri"/>
          <w:spacing w:val="-43"/>
          <w:w w:val="129"/>
          <w:position w:val="4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9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91"/>
          <w:w w:val="105"/>
          <w:position w:val="4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0"/>
          <w:w w:val="10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93"/>
          <w:w w:val="120"/>
          <w:position w:val="4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2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8"/>
          <w:position w:val="4"/>
          <w:sz w:val="20"/>
          <w:szCs w:val="20"/>
        </w:rPr>
        <w:t>ies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40" w:lineRule="exact"/>
        <w:ind w:left="74" w:right="89"/>
      </w:pPr>
      <w:r>
        <w:rPr>
          <w:rFonts w:ascii="Calibri" w:cs="Calibri" w:eastAsia="Calibri" w:hAnsi="Calibri"/>
          <w:spacing w:val="0"/>
          <w:w w:val="110"/>
          <w:position w:val="2"/>
          <w:sz w:val="20"/>
          <w:szCs w:val="20"/>
        </w:rPr>
        <w:t>n</w:t>
      </w:r>
      <w:r>
        <w:rPr>
          <w:rFonts w:ascii="Calibri" w:cs="Calibri" w:eastAsia="Calibri" w:hAnsi="Calibri"/>
          <w:spacing w:val="-15"/>
          <w:w w:val="11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77"/>
          <w:w w:val="110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112"/>
          <w:w w:val="110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9"/>
          <w:szCs w:val="19"/>
        </w:rPr>
        <w:t>he</w:t>
      </w:r>
      <w:r>
        <w:rPr>
          <w:rFonts w:ascii="Palatino Linotype" w:cs="Palatino Linotype" w:eastAsia="Palatino Linotype" w:hAnsi="Palatino Linotype"/>
          <w:spacing w:val="-129"/>
          <w:w w:val="110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-24"/>
          <w:w w:val="110"/>
          <w:position w:val="2"/>
          <w:sz w:val="20"/>
          <w:szCs w:val="20"/>
        </w:rPr>
        <w:t>y</w:t>
      </w:r>
      <w:r>
        <w:rPr>
          <w:rFonts w:ascii="Calibri" w:cs="Calibri" w:eastAsia="Calibri" w:hAnsi="Calibri"/>
          <w:spacing w:val="-20"/>
          <w:w w:val="110"/>
          <w:position w:val="2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83"/>
          <w:w w:val="110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85"/>
          <w:w w:val="11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0"/>
          <w:w w:val="11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158"/>
          <w:w w:val="110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6"/>
          <w:w w:val="11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54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108"/>
          <w:w w:val="100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x</w:t>
      </w:r>
      <w:r>
        <w:rPr>
          <w:rFonts w:ascii="Palatino Linotype" w:cs="Palatino Linotype" w:eastAsia="Palatino Linotype" w:hAnsi="Palatino Linotype"/>
          <w:spacing w:val="-49"/>
          <w:w w:val="100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-49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7"/>
          <w:w w:val="100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-57"/>
          <w:w w:val="100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34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85"/>
          <w:w w:val="100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28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163"/>
          <w:w w:val="106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-56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9"/>
          <w:w w:val="106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09"/>
          <w:w w:val="106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6"/>
          <w:position w:val="2"/>
          <w:sz w:val="20"/>
          <w:szCs w:val="20"/>
        </w:rPr>
        <w:t>l</w:t>
      </w:r>
      <w:r>
        <w:rPr>
          <w:rFonts w:ascii="Calibri" w:cs="Calibri" w:eastAsia="Calibri" w:hAnsi="Calibri"/>
          <w:spacing w:val="-18"/>
          <w:w w:val="106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3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6"/>
          <w:position w:val="2"/>
          <w:sz w:val="20"/>
          <w:szCs w:val="20"/>
        </w:rPr>
        <w:t>i</w:t>
      </w:r>
      <w:r>
        <w:rPr>
          <w:rFonts w:ascii="Calibri" w:cs="Calibri" w:eastAsia="Calibri" w:hAnsi="Calibri"/>
          <w:spacing w:val="-94"/>
          <w:w w:val="106"/>
          <w:position w:val="2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23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82"/>
          <w:w w:val="106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1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6"/>
          <w:position w:val="2"/>
          <w:sz w:val="20"/>
          <w:szCs w:val="20"/>
        </w:rPr>
        <w:t>r</w:t>
      </w:r>
      <w:r>
        <w:rPr>
          <w:rFonts w:ascii="Calibri" w:cs="Calibri" w:eastAsia="Calibri" w:hAnsi="Calibri"/>
          <w:spacing w:val="-59"/>
          <w:w w:val="106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7"/>
          <w:w w:val="106"/>
          <w:position w:val="0"/>
          <w:sz w:val="19"/>
          <w:szCs w:val="19"/>
        </w:rPr>
        <w:t>(</w:t>
      </w:r>
      <w:r>
        <w:rPr>
          <w:rFonts w:ascii="Calibri" w:cs="Calibri" w:eastAsia="Calibri" w:hAnsi="Calibri"/>
          <w:spacing w:val="-96"/>
          <w:w w:val="106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7"/>
          <w:w w:val="106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20"/>
          <w:w w:val="106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38"/>
          <w:w w:val="106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6"/>
          <w:position w:val="2"/>
          <w:sz w:val="20"/>
          <w:szCs w:val="20"/>
        </w:rPr>
        <w:t>e</w:t>
      </w:r>
      <w:r>
        <w:rPr>
          <w:rFonts w:ascii="Calibri" w:cs="Calibri" w:eastAsia="Calibri" w:hAnsi="Calibri"/>
          <w:spacing w:val="-6"/>
          <w:w w:val="106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38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0"/>
          <w:position w:val="2"/>
          <w:sz w:val="20"/>
          <w:szCs w:val="20"/>
        </w:rPr>
        <w:t>li</w:t>
      </w:r>
      <w:r>
        <w:rPr>
          <w:rFonts w:ascii="Calibri" w:cs="Calibri" w:eastAsia="Calibri" w:hAnsi="Calibri"/>
          <w:spacing w:val="-89"/>
          <w:w w:val="100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)</w:t>
      </w:r>
      <w:r>
        <w:rPr>
          <w:rFonts w:ascii="Palatino Linotype" w:cs="Palatino Linotype" w:eastAsia="Palatino Linotype" w:hAnsi="Palatino Linotype"/>
          <w:spacing w:val="9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85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5"/>
          <w:w w:val="105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87"/>
          <w:w w:val="105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8"/>
          <w:w w:val="105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53"/>
          <w:w w:val="105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1"/>
          <w:w w:val="105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20"/>
          <w:w w:val="105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8"/>
          <w:w w:val="105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49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7"/>
          <w:w w:val="105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47"/>
          <w:w w:val="105"/>
          <w:position w:val="2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48"/>
          <w:w w:val="105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4"/>
          <w:w w:val="105"/>
          <w:position w:val="2"/>
          <w:sz w:val="20"/>
          <w:szCs w:val="20"/>
        </w:rPr>
        <w:t>r</w:t>
      </w:r>
      <w:r>
        <w:rPr>
          <w:rFonts w:ascii="Calibri" w:cs="Calibri" w:eastAsia="Calibri" w:hAnsi="Calibri"/>
          <w:spacing w:val="-87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3"/>
          <w:w w:val="105"/>
          <w:position w:val="0"/>
          <w:sz w:val="19"/>
          <w:szCs w:val="19"/>
        </w:rPr>
        <w:t>b</w:t>
      </w:r>
      <w:r>
        <w:rPr>
          <w:rFonts w:ascii="Calibri" w:cs="Calibri" w:eastAsia="Calibri" w:hAnsi="Calibri"/>
          <w:spacing w:val="-64"/>
          <w:w w:val="105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5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03"/>
          <w:w w:val="105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5"/>
          <w:position w:val="2"/>
          <w:sz w:val="20"/>
          <w:szCs w:val="20"/>
        </w:rPr>
        <w:t>s</w:t>
      </w:r>
      <w:r>
        <w:rPr>
          <w:rFonts w:ascii="Calibri" w:cs="Calibri" w:eastAsia="Calibri" w:hAnsi="Calibri"/>
          <w:spacing w:val="-43"/>
          <w:w w:val="105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45"/>
          <w:w w:val="105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66"/>
          <w:w w:val="105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49"/>
          <w:w w:val="105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69"/>
          <w:w w:val="105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26"/>
          <w:w w:val="105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25"/>
          <w:w w:val="105"/>
          <w:position w:val="2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-80"/>
          <w:w w:val="105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-46"/>
          <w:w w:val="105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2"/>
          <w:w w:val="105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107"/>
          <w:w w:val="105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1"/>
          <w:w w:val="105"/>
          <w:position w:val="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80"/>
          <w:w w:val="105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18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0"/>
          <w:w w:val="105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35"/>
          <w:w w:val="105"/>
          <w:position w:val="2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26"/>
          <w:w w:val="105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97"/>
          <w:w w:val="105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6"/>
          <w:w w:val="105"/>
          <w:position w:val="0"/>
          <w:sz w:val="19"/>
          <w:szCs w:val="19"/>
        </w:rPr>
        <w:t>x</w:t>
      </w:r>
      <w:r>
        <w:rPr>
          <w:rFonts w:ascii="Calibri" w:cs="Calibri" w:eastAsia="Calibri" w:hAnsi="Calibri"/>
          <w:spacing w:val="-81"/>
          <w:w w:val="105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30"/>
          <w:w w:val="105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-68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3"/>
          <w:w w:val="105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-82"/>
          <w:w w:val="105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5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81"/>
          <w:w w:val="105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5"/>
          <w:position w:val="2"/>
          <w:sz w:val="20"/>
          <w:szCs w:val="20"/>
        </w:rPr>
        <w:t>f</w:t>
      </w:r>
      <w:r>
        <w:rPr>
          <w:rFonts w:ascii="Calibri" w:cs="Calibri" w:eastAsia="Calibri" w:hAnsi="Calibri"/>
          <w:spacing w:val="-58"/>
          <w:w w:val="105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64"/>
          <w:w w:val="105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60"/>
          <w:w w:val="105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36"/>
          <w:w w:val="105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45"/>
          <w:w w:val="105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83"/>
          <w:w w:val="105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-42"/>
          <w:w w:val="105"/>
          <w:position w:val="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58"/>
          <w:w w:val="105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45"/>
          <w:w w:val="105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71"/>
          <w:w w:val="105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9"/>
          <w:w w:val="105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12"/>
          <w:w w:val="105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5"/>
          <w:position w:val="2"/>
          <w:sz w:val="20"/>
          <w:szCs w:val="20"/>
        </w:rPr>
        <w:t>a</w:t>
      </w:r>
      <w:r>
        <w:rPr>
          <w:rFonts w:ascii="Calibri" w:cs="Calibri" w:eastAsia="Calibri" w:hAnsi="Calibri"/>
          <w:spacing w:val="-130"/>
          <w:w w:val="105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5"/>
          <w:position w:val="0"/>
          <w:sz w:val="19"/>
          <w:szCs w:val="19"/>
        </w:rPr>
        <w:t>(</w:t>
      </w:r>
      <w:r>
        <w:rPr>
          <w:rFonts w:ascii="Palatino Linotype" w:cs="Palatino Linotype" w:eastAsia="Palatino Linotype" w:hAnsi="Palatino Linotype"/>
          <w:spacing w:val="-59"/>
          <w:w w:val="105"/>
          <w:position w:val="0"/>
          <w:sz w:val="19"/>
          <w:szCs w:val="19"/>
        </w:rPr>
        <w:t>B</w:t>
      </w:r>
      <w:r>
        <w:rPr>
          <w:rFonts w:ascii="Calibri" w:cs="Calibri" w:eastAsia="Calibri" w:hAnsi="Calibri"/>
          <w:spacing w:val="-40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18"/>
          <w:w w:val="105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5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spacing w:val="-48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07"/>
          <w:w w:val="105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5"/>
          <w:position w:val="2"/>
          <w:sz w:val="20"/>
          <w:szCs w:val="20"/>
        </w:rPr>
        <w:t>r</w:t>
      </w:r>
      <w:r>
        <w:rPr>
          <w:rFonts w:ascii="Calibri" w:cs="Calibri" w:eastAsia="Calibri" w:hAnsi="Calibri"/>
          <w:spacing w:val="-61"/>
          <w:w w:val="105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5"/>
          <w:w w:val="105"/>
          <w:position w:val="0"/>
          <w:sz w:val="19"/>
          <w:szCs w:val="19"/>
        </w:rPr>
        <w:t>)</w:t>
      </w:r>
      <w:r>
        <w:rPr>
          <w:rFonts w:ascii="Calibri" w:cs="Calibri" w:eastAsia="Calibri" w:hAnsi="Calibri"/>
          <w:spacing w:val="-6"/>
          <w:w w:val="105"/>
          <w:position w:val="2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-65"/>
          <w:w w:val="105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-55"/>
          <w:w w:val="105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30"/>
          <w:w w:val="105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72"/>
          <w:w w:val="105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5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03"/>
          <w:w w:val="105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79"/>
          <w:w w:val="105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33"/>
          <w:w w:val="105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-25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0"/>
          <w:w w:val="105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20"/>
          <w:w w:val="105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47"/>
          <w:w w:val="105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05"/>
          <w:position w:val="2"/>
          <w:sz w:val="20"/>
          <w:szCs w:val="20"/>
        </w:rPr>
        <w:t>y</w:t>
      </w:r>
      <w:r>
        <w:rPr>
          <w:rFonts w:ascii="Calibri" w:cs="Calibri" w:eastAsia="Calibri" w:hAnsi="Calibri"/>
          <w:spacing w:val="-16"/>
          <w:w w:val="105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89"/>
          <w:w w:val="105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11"/>
          <w:position w:val="2"/>
          <w:sz w:val="20"/>
          <w:szCs w:val="20"/>
        </w:rPr>
        <w:t>p</w:t>
      </w:r>
      <w:r>
        <w:rPr>
          <w:rFonts w:ascii="Calibri" w:cs="Calibri" w:eastAsia="Calibri" w:hAnsi="Calibri"/>
          <w:spacing w:val="-152"/>
          <w:w w:val="130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37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12"/>
          <w:w w:val="98"/>
          <w:position w:val="2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-53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11"/>
          <w:w w:val="95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96"/>
          <w:w w:val="100"/>
          <w:position w:val="0"/>
          <w:sz w:val="19"/>
          <w:szCs w:val="19"/>
        </w:rPr>
        <w:t>v</w:t>
      </w:r>
      <w:r>
        <w:rPr>
          <w:rFonts w:ascii="Calibri" w:cs="Calibri" w:eastAsia="Calibri" w:hAnsi="Calibri"/>
          <w:spacing w:val="0"/>
          <w:w w:val="94"/>
          <w:position w:val="2"/>
          <w:sz w:val="20"/>
          <w:szCs w:val="20"/>
        </w:rPr>
        <w:t>e</w:t>
      </w:r>
      <w:r>
        <w:rPr>
          <w:rFonts w:ascii="Calibri" w:cs="Calibri" w:eastAsia="Calibri" w:hAnsi="Calibri"/>
          <w:spacing w:val="-170"/>
          <w:w w:val="108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32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85"/>
          <w:w w:val="111"/>
          <w:position w:val="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32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61"/>
          <w:w w:val="94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3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34"/>
          <w:w w:val="110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77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22"/>
          <w:w w:val="101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73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95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spacing w:val="-109"/>
          <w:w w:val="112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6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4"/>
          <w:w w:val="110"/>
          <w:position w:val="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5"/>
          <w:position w:val="2"/>
          <w:sz w:val="20"/>
          <w:szCs w:val="20"/>
        </w:rPr>
        <w:t>e,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40" w:lineRule="exact"/>
        <w:ind w:left="75" w:right="115"/>
      </w:pPr>
      <w:r>
        <w:rPr>
          <w:rFonts w:ascii="Calibri" w:cs="Calibri" w:eastAsia="Calibri" w:hAnsi="Calibri"/>
          <w:spacing w:val="0"/>
          <w:w w:val="106"/>
          <w:position w:val="1"/>
          <w:sz w:val="20"/>
          <w:szCs w:val="20"/>
        </w:rPr>
        <w:t>to</w:t>
      </w:r>
      <w:r>
        <w:rPr>
          <w:rFonts w:ascii="Calibri" w:cs="Calibri" w:eastAsia="Calibri" w:hAnsi="Calibri"/>
          <w:spacing w:val="-39"/>
          <w:w w:val="106"/>
          <w:position w:val="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39"/>
          <w:w w:val="106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6"/>
          <w:position w:val="1"/>
          <w:sz w:val="20"/>
          <w:szCs w:val="20"/>
        </w:rPr>
        <w:t>a</w:t>
      </w:r>
      <w:r>
        <w:rPr>
          <w:rFonts w:ascii="Calibri" w:cs="Calibri" w:eastAsia="Calibri" w:hAnsi="Calibri"/>
          <w:spacing w:val="-24"/>
          <w:w w:val="106"/>
          <w:position w:val="1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31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56"/>
          <w:w w:val="106"/>
          <w:position w:val="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33"/>
          <w:w w:val="106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91"/>
          <w:w w:val="106"/>
          <w:position w:val="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25"/>
          <w:w w:val="106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61"/>
          <w:w w:val="106"/>
          <w:position w:val="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14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10"/>
          <w:w w:val="106"/>
          <w:position w:val="1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13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9"/>
          <w:w w:val="106"/>
          <w:position w:val="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86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40"/>
          <w:w w:val="106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60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39"/>
          <w:w w:val="106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1"/>
          <w:w w:val="106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87"/>
          <w:w w:val="106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-45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43"/>
          <w:w w:val="106"/>
          <w:position w:val="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74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38"/>
          <w:w w:val="106"/>
          <w:position w:val="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74"/>
          <w:w w:val="106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0"/>
          <w:w w:val="106"/>
          <w:position w:val="1"/>
          <w:sz w:val="20"/>
          <w:szCs w:val="20"/>
        </w:rPr>
        <w:t>li</w:t>
      </w:r>
      <w:r>
        <w:rPr>
          <w:rFonts w:ascii="Calibri" w:cs="Calibri" w:eastAsia="Calibri" w:hAnsi="Calibri"/>
          <w:spacing w:val="-109"/>
          <w:w w:val="106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69"/>
          <w:w w:val="106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-18"/>
          <w:w w:val="106"/>
          <w:position w:val="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33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36"/>
          <w:w w:val="106"/>
          <w:position w:val="1"/>
          <w:sz w:val="20"/>
          <w:szCs w:val="20"/>
        </w:rPr>
        <w:t>(</w:t>
      </w:r>
      <w:r>
        <w:rPr>
          <w:rFonts w:ascii="Palatino Linotype" w:cs="Palatino Linotype" w:eastAsia="Palatino Linotype" w:hAnsi="Palatino Linotype"/>
          <w:spacing w:val="-30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96"/>
          <w:w w:val="106"/>
          <w:position w:val="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0"/>
          <w:w w:val="106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88"/>
          <w:w w:val="106"/>
          <w:position w:val="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2"/>
          <w:w w:val="106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86"/>
          <w:w w:val="106"/>
          <w:position w:val="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37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33"/>
          <w:w w:val="106"/>
          <w:position w:val="1"/>
          <w:sz w:val="20"/>
          <w:szCs w:val="20"/>
        </w:rPr>
        <w:t>)</w:t>
      </w:r>
      <w:r>
        <w:rPr>
          <w:rFonts w:ascii="Palatino Linotype" w:cs="Palatino Linotype" w:eastAsia="Palatino Linotype" w:hAnsi="Palatino Linotype"/>
          <w:spacing w:val="-32"/>
          <w:w w:val="106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71"/>
          <w:w w:val="106"/>
          <w:position w:val="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98"/>
          <w:w w:val="106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22"/>
          <w:w w:val="106"/>
          <w:position w:val="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89"/>
          <w:w w:val="106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-37"/>
          <w:w w:val="106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73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6"/>
          <w:position w:val="1"/>
          <w:sz w:val="20"/>
          <w:szCs w:val="20"/>
        </w:rPr>
        <w:t>t</w:t>
      </w:r>
      <w:r>
        <w:rPr>
          <w:rFonts w:ascii="Calibri" w:cs="Calibri" w:eastAsia="Calibri" w:hAnsi="Calibri"/>
          <w:spacing w:val="-108"/>
          <w:w w:val="106"/>
          <w:position w:val="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14"/>
          <w:w w:val="106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24"/>
          <w:w w:val="100"/>
          <w:position w:val="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7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11"/>
          <w:w w:val="100"/>
          <w:position w:val="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84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0"/>
          <w:position w:val="1"/>
          <w:sz w:val="20"/>
          <w:szCs w:val="20"/>
        </w:rPr>
        <w:t>l</w:t>
      </w:r>
      <w:r>
        <w:rPr>
          <w:rFonts w:ascii="Calibri" w:cs="Calibri" w:eastAsia="Calibri" w:hAnsi="Calibri"/>
          <w:spacing w:val="-9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53"/>
          <w:w w:val="100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0"/>
          <w:position w:val="1"/>
          <w:sz w:val="20"/>
          <w:szCs w:val="20"/>
        </w:rPr>
        <w:t>s</w:t>
      </w:r>
      <w:r>
        <w:rPr>
          <w:rFonts w:ascii="Calibri" w:cs="Calibri" w:eastAsia="Calibri" w:hAnsi="Calibri"/>
          <w:spacing w:val="-47"/>
          <w:w w:val="100"/>
          <w:position w:val="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44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40"/>
          <w:w w:val="100"/>
          <w:position w:val="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5"/>
          <w:w w:val="100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102"/>
          <w:w w:val="100"/>
          <w:position w:val="1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4"/>
          <w:w w:val="100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-89"/>
          <w:w w:val="100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spacing w:val="20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95"/>
          <w:w w:val="100"/>
          <w:position w:val="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53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67"/>
          <w:w w:val="100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91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2"/>
          <w:w w:val="100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56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0"/>
          <w:position w:val="1"/>
          <w:sz w:val="20"/>
          <w:szCs w:val="20"/>
        </w:rPr>
        <w:t>d</w:t>
      </w:r>
      <w:r>
        <w:rPr>
          <w:rFonts w:ascii="Calibri" w:cs="Calibri" w:eastAsia="Calibri" w:hAnsi="Calibri"/>
          <w:spacing w:val="27"/>
          <w:w w:val="100"/>
          <w:position w:val="1"/>
          <w:sz w:val="20"/>
          <w:szCs w:val="20"/>
        </w:rPr>
        <w:t> </w:t>
      </w:r>
      <w:r>
        <w:rPr>
          <w:rFonts w:ascii="Calibri" w:cs="Calibri" w:eastAsia="Calibri" w:hAnsi="Calibri"/>
          <w:spacing w:val="-11"/>
          <w:w w:val="100"/>
          <w:position w:val="1"/>
          <w:sz w:val="20"/>
          <w:szCs w:val="20"/>
        </w:rPr>
        <w:t>(</w:t>
      </w:r>
      <w:r>
        <w:rPr>
          <w:rFonts w:ascii="Palatino Linotype" w:cs="Palatino Linotype" w:eastAsia="Palatino Linotype" w:hAnsi="Palatino Linotype"/>
          <w:spacing w:val="-84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36"/>
          <w:w w:val="100"/>
          <w:position w:val="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5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27"/>
          <w:w w:val="100"/>
          <w:position w:val="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89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0"/>
          <w:position w:val="1"/>
          <w:sz w:val="20"/>
          <w:szCs w:val="20"/>
        </w:rPr>
        <w:t>)</w:t>
      </w:r>
      <w:r>
        <w:rPr>
          <w:rFonts w:ascii="Calibri" w:cs="Calibri" w:eastAsia="Calibri" w:hAnsi="Calibri"/>
          <w:spacing w:val="37"/>
          <w:w w:val="100"/>
          <w:position w:val="1"/>
          <w:sz w:val="20"/>
          <w:szCs w:val="20"/>
        </w:rPr>
        <w:t> </w:t>
      </w:r>
      <w:r>
        <w:rPr>
          <w:rFonts w:ascii="Calibri" w:cs="Calibri" w:eastAsia="Calibri" w:hAnsi="Calibri"/>
          <w:spacing w:val="-22"/>
          <w:w w:val="100"/>
          <w:position w:val="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46"/>
          <w:w w:val="100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0"/>
          <w:position w:val="1"/>
          <w:sz w:val="20"/>
          <w:szCs w:val="20"/>
        </w:rPr>
        <w:t>o</w:t>
      </w:r>
      <w:r>
        <w:rPr>
          <w:rFonts w:ascii="Calibri" w:cs="Calibri" w:eastAsia="Calibri" w:hAnsi="Calibri"/>
          <w:spacing w:val="-7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21"/>
          <w:w w:val="108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-6"/>
          <w:w w:val="108"/>
          <w:position w:val="1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54"/>
          <w:w w:val="108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29"/>
          <w:w w:val="108"/>
          <w:position w:val="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1"/>
          <w:w w:val="108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60"/>
          <w:w w:val="108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16"/>
          <w:w w:val="108"/>
          <w:position w:val="0"/>
          <w:sz w:val="19"/>
          <w:szCs w:val="19"/>
        </w:rPr>
        <w:t>v</w:t>
      </w:r>
      <w:r>
        <w:rPr>
          <w:rFonts w:ascii="Calibri" w:cs="Calibri" w:eastAsia="Calibri" w:hAnsi="Calibri"/>
          <w:spacing w:val="-13"/>
          <w:w w:val="108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90"/>
          <w:w w:val="108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8"/>
          <w:position w:val="1"/>
          <w:sz w:val="20"/>
          <w:szCs w:val="20"/>
        </w:rPr>
        <w:t>i</w:t>
      </w:r>
      <w:r>
        <w:rPr>
          <w:rFonts w:ascii="Calibri" w:cs="Calibri" w:eastAsia="Calibri" w:hAnsi="Calibri"/>
          <w:spacing w:val="-65"/>
          <w:w w:val="108"/>
          <w:position w:val="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16"/>
          <w:w w:val="108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54"/>
          <w:w w:val="108"/>
          <w:position w:val="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8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62"/>
          <w:w w:val="108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6"/>
          <w:w w:val="108"/>
          <w:position w:val="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0"/>
          <w:w w:val="108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62"/>
          <w:w w:val="108"/>
          <w:position w:val="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37"/>
          <w:w w:val="108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8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4"/>
          <w:w w:val="108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136"/>
          <w:w w:val="108"/>
          <w:position w:val="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44"/>
          <w:w w:val="108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122"/>
          <w:w w:val="108"/>
          <w:position w:val="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"/>
          <w:w w:val="108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79"/>
          <w:w w:val="108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84"/>
          <w:w w:val="108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7"/>
          <w:w w:val="108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90"/>
          <w:w w:val="108"/>
          <w:position w:val="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91"/>
          <w:w w:val="108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32"/>
          <w:w w:val="108"/>
          <w:position w:val="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82"/>
          <w:w w:val="108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-48"/>
          <w:w w:val="108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86"/>
          <w:w w:val="108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42"/>
          <w:w w:val="108"/>
          <w:position w:val="1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44"/>
          <w:w w:val="108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121"/>
          <w:w w:val="108"/>
          <w:position w:val="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"/>
          <w:w w:val="108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25"/>
          <w:w w:val="108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137"/>
          <w:w w:val="108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-94"/>
          <w:w w:val="108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8"/>
          <w:position w:val="1"/>
          <w:sz w:val="20"/>
          <w:szCs w:val="20"/>
        </w:rPr>
        <w:t>.</w:t>
      </w:r>
      <w:r>
        <w:rPr>
          <w:rFonts w:ascii="Calibri" w:cs="Calibri" w:eastAsia="Calibri" w:hAnsi="Calibri"/>
          <w:spacing w:val="2"/>
          <w:w w:val="108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44"/>
          <w:w w:val="108"/>
          <w:position w:val="0"/>
          <w:sz w:val="19"/>
          <w:szCs w:val="19"/>
        </w:rPr>
        <w:t>.</w:t>
      </w:r>
      <w:r>
        <w:rPr>
          <w:rFonts w:ascii="Calibri" w:cs="Calibri" w:eastAsia="Calibri" w:hAnsi="Calibri"/>
          <w:spacing w:val="-48"/>
          <w:w w:val="131"/>
          <w:position w:val="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69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0"/>
          <w:w w:val="124"/>
          <w:position w:val="1"/>
          <w:sz w:val="20"/>
          <w:szCs w:val="20"/>
        </w:rPr>
        <w:t>l</w:t>
      </w:r>
      <w:r>
        <w:rPr>
          <w:rFonts w:ascii="Calibri" w:cs="Calibri" w:eastAsia="Calibri" w:hAnsi="Calibri"/>
          <w:spacing w:val="-44"/>
          <w:w w:val="124"/>
          <w:position w:val="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24"/>
          <w:w w:val="10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74"/>
          <w:w w:val="101"/>
          <w:position w:val="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7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96"/>
          <w:w w:val="108"/>
          <w:position w:val="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0"/>
          <w:w w:val="100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-49"/>
          <w:w w:val="113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23"/>
          <w:w w:val="100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-131"/>
          <w:w w:val="114"/>
          <w:position w:val="1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41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57"/>
          <w:w w:val="101"/>
          <w:position w:val="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9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52"/>
          <w:w w:val="108"/>
          <w:position w:val="1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11"/>
          <w:w w:val="100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spacing w:val="-86"/>
          <w:w w:val="101"/>
          <w:position w:val="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8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61"/>
          <w:w w:val="110"/>
          <w:position w:val="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2"/>
          <w:w w:val="100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-53"/>
          <w:w w:val="106"/>
          <w:position w:val="1"/>
          <w:sz w:val="20"/>
          <w:szCs w:val="20"/>
        </w:rPr>
        <w:t>[</w:t>
      </w:r>
      <w:r>
        <w:rPr>
          <w:rFonts w:ascii="Palatino Linotype" w:cs="Palatino Linotype" w:eastAsia="Palatino Linotype" w:hAnsi="Palatino Linotype"/>
          <w:spacing w:val="-22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774B7"/>
          <w:spacing w:val="0"/>
          <w:w w:val="98"/>
          <w:position w:val="1"/>
          <w:sz w:val="20"/>
          <w:szCs w:val="20"/>
        </w:rPr>
        <w:t>11</w:t>
      </w:r>
      <w:r>
        <w:rPr>
          <w:rFonts w:ascii="Calibri" w:cs="Calibri" w:eastAsia="Calibri" w:hAnsi="Calibri"/>
          <w:color w:val="000000"/>
          <w:spacing w:val="0"/>
          <w:w w:val="106"/>
          <w:position w:val="1"/>
          <w:sz w:val="20"/>
          <w:szCs w:val="20"/>
        </w:rPr>
        <w:t>]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21" w:line="214" w:lineRule="auto"/>
        <w:ind w:left="111" w:right="66"/>
      </w:pPr>
      <w:r>
        <w:rPr>
          <w:rFonts w:ascii="Calibri" w:cs="Calibri" w:eastAsia="Calibri" w:hAnsi="Calibri"/>
          <w:spacing w:val="0"/>
          <w:w w:val="107"/>
          <w:sz w:val="20"/>
          <w:szCs w:val="20"/>
        </w:rPr>
        <w:t>u</w:t>
      </w:r>
      <w:r>
        <w:rPr>
          <w:rFonts w:ascii="Calibri" w:cs="Calibri" w:eastAsia="Calibri" w:hAnsi="Calibri"/>
          <w:spacing w:val="-13"/>
          <w:w w:val="107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10"/>
          <w:w w:val="107"/>
          <w:position w:val="1"/>
          <w:sz w:val="19"/>
          <w:szCs w:val="19"/>
        </w:rPr>
        <w:t>p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127"/>
          <w:w w:val="107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1"/>
          <w:w w:val="107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7"/>
          <w:position w:val="1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77"/>
          <w:w w:val="107"/>
          <w:position w:val="1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120"/>
          <w:w w:val="107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60"/>
          <w:w w:val="107"/>
          <w:position w:val="1"/>
          <w:sz w:val="19"/>
          <w:szCs w:val="19"/>
        </w:rPr>
        <w:t>m</w:t>
      </w:r>
      <w:r>
        <w:rPr>
          <w:rFonts w:ascii="Calibri" w:cs="Calibri" w:eastAsia="Calibri" w:hAnsi="Calibri"/>
          <w:spacing w:val="-45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7"/>
          <w:position w:val="1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39"/>
          <w:w w:val="107"/>
          <w:position w:val="1"/>
          <w:sz w:val="19"/>
          <w:szCs w:val="19"/>
        </w:rPr>
        <w:t>t</w:t>
      </w:r>
      <w:r>
        <w:rPr>
          <w:rFonts w:ascii="Calibri" w:cs="Calibri" w:eastAsia="Calibri" w:hAnsi="Calibri"/>
          <w:spacing w:val="-92"/>
          <w:w w:val="107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5"/>
          <w:w w:val="107"/>
          <w:position w:val="1"/>
          <w:sz w:val="19"/>
          <w:szCs w:val="19"/>
        </w:rPr>
        <w:t>e</w:t>
      </w:r>
      <w:r>
        <w:rPr>
          <w:rFonts w:ascii="Calibri" w:cs="Calibri" w:eastAsia="Calibri" w:hAnsi="Calibri"/>
          <w:spacing w:val="-121"/>
          <w:w w:val="107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7"/>
          <w:position w:val="1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46"/>
          <w:w w:val="107"/>
          <w:position w:val="1"/>
          <w:sz w:val="19"/>
          <w:szCs w:val="19"/>
        </w:rPr>
        <w:t>s</w:t>
      </w:r>
      <w:r>
        <w:rPr>
          <w:rFonts w:ascii="Calibri" w:cs="Calibri" w:eastAsia="Calibri" w:hAnsi="Calibri"/>
          <w:spacing w:val="-47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4"/>
          <w:w w:val="107"/>
          <w:position w:val="1"/>
          <w:sz w:val="19"/>
          <w:szCs w:val="19"/>
        </w:rPr>
        <w:t>,</w:t>
      </w:r>
      <w:r>
        <w:rPr>
          <w:rFonts w:ascii="Calibri" w:cs="Calibri" w:eastAsia="Calibri" w:hAnsi="Calibri"/>
          <w:spacing w:val="-36"/>
          <w:w w:val="107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81"/>
          <w:w w:val="107"/>
          <w:position w:val="1"/>
          <w:sz w:val="19"/>
          <w:szCs w:val="19"/>
        </w:rPr>
        <w:t>n</w:t>
      </w:r>
      <w:r>
        <w:rPr>
          <w:rFonts w:ascii="Calibri" w:cs="Calibri" w:eastAsia="Calibri" w:hAnsi="Calibri"/>
          <w:spacing w:val="-49"/>
          <w:w w:val="107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52"/>
          <w:w w:val="107"/>
          <w:position w:val="1"/>
          <w:sz w:val="19"/>
          <w:szCs w:val="19"/>
        </w:rPr>
        <w:t>a</w:t>
      </w:r>
      <w:r>
        <w:rPr>
          <w:rFonts w:ascii="Calibri" w:cs="Calibri" w:eastAsia="Calibri" w:hAnsi="Calibri"/>
          <w:spacing w:val="-51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29"/>
          <w:w w:val="107"/>
          <w:position w:val="1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80"/>
          <w:w w:val="107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17"/>
          <w:w w:val="107"/>
          <w:position w:val="1"/>
          <w:sz w:val="19"/>
          <w:szCs w:val="19"/>
        </w:rPr>
        <w:t>e</w:t>
      </w:r>
      <w:r>
        <w:rPr>
          <w:rFonts w:ascii="Calibri" w:cs="Calibri" w:eastAsia="Calibri" w:hAnsi="Calibri"/>
          <w:spacing w:val="-46"/>
          <w:w w:val="107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4"/>
          <w:w w:val="107"/>
          <w:position w:val="1"/>
          <w:sz w:val="19"/>
          <w:szCs w:val="19"/>
        </w:rPr>
        <w:t>l</w:t>
      </w:r>
      <w:r>
        <w:rPr>
          <w:rFonts w:ascii="Calibri" w:cs="Calibri" w:eastAsia="Calibri" w:hAnsi="Calibri"/>
          <w:spacing w:val="-79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34"/>
          <w:w w:val="107"/>
          <w:position w:val="1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111"/>
          <w:w w:val="107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7"/>
          <w:position w:val="1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-99"/>
          <w:w w:val="107"/>
          <w:position w:val="1"/>
          <w:sz w:val="19"/>
          <w:szCs w:val="19"/>
        </w:rPr>
        <w:t>H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76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7"/>
          <w:position w:val="1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spacing w:val="-20"/>
          <w:w w:val="107"/>
          <w:position w:val="1"/>
          <w:sz w:val="19"/>
          <w:szCs w:val="19"/>
        </w:rPr>
        <w:t> </w:t>
      </w:r>
      <w:r>
        <w:rPr>
          <w:rFonts w:ascii="Calibri" w:cs="Calibri" w:eastAsia="Calibri" w:hAnsi="Calibri"/>
          <w:spacing w:val="-32"/>
          <w:w w:val="109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36"/>
          <w:w w:val="109"/>
          <w:position w:val="1"/>
          <w:sz w:val="19"/>
          <w:szCs w:val="19"/>
        </w:rPr>
        <w:t>t</w:t>
      </w:r>
      <w:r>
        <w:rPr>
          <w:rFonts w:ascii="Calibri" w:cs="Calibri" w:eastAsia="Calibri" w:hAnsi="Calibri"/>
          <w:spacing w:val="-93"/>
          <w:w w:val="109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7"/>
          <w:w w:val="109"/>
          <w:position w:val="1"/>
          <w:sz w:val="19"/>
          <w:szCs w:val="19"/>
        </w:rPr>
        <w:t>e</w:t>
      </w:r>
      <w:r>
        <w:rPr>
          <w:rFonts w:ascii="Calibri" w:cs="Calibri" w:eastAsia="Calibri" w:hAnsi="Calibri"/>
          <w:spacing w:val="-122"/>
          <w:w w:val="109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61"/>
          <w:w w:val="109"/>
          <w:position w:val="1"/>
          <w:sz w:val="19"/>
          <w:szCs w:val="19"/>
        </w:rPr>
        <w:t>m</w:t>
      </w:r>
      <w:r>
        <w:rPr>
          <w:rFonts w:ascii="Calibri" w:cs="Calibri" w:eastAsia="Calibri" w:hAnsi="Calibri"/>
          <w:spacing w:val="-3"/>
          <w:w w:val="109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21"/>
          <w:w w:val="109"/>
          <w:position w:val="1"/>
          <w:sz w:val="19"/>
          <w:szCs w:val="19"/>
        </w:rPr>
        <w:t>p</w:t>
      </w:r>
      <w:r>
        <w:rPr>
          <w:rFonts w:ascii="Calibri" w:cs="Calibri" w:eastAsia="Calibri" w:hAnsi="Calibri"/>
          <w:spacing w:val="-3"/>
          <w:w w:val="109"/>
          <w:position w:val="0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-97"/>
          <w:w w:val="109"/>
          <w:position w:val="1"/>
          <w:sz w:val="19"/>
          <w:szCs w:val="19"/>
        </w:rPr>
        <w:t>e</w:t>
      </w:r>
      <w:r>
        <w:rPr>
          <w:rFonts w:ascii="Calibri" w:cs="Calibri" w:eastAsia="Calibri" w:hAnsi="Calibri"/>
          <w:spacing w:val="-37"/>
          <w:w w:val="109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45"/>
          <w:w w:val="109"/>
          <w:position w:val="1"/>
          <w:sz w:val="19"/>
          <w:szCs w:val="19"/>
        </w:rPr>
        <w:t>r</w:t>
      </w:r>
      <w:r>
        <w:rPr>
          <w:rFonts w:ascii="Calibri" w:cs="Calibri" w:eastAsia="Calibri" w:hAnsi="Calibri"/>
          <w:spacing w:val="-62"/>
          <w:w w:val="109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1"/>
          <w:w w:val="109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28"/>
          <w:w w:val="109"/>
          <w:position w:val="1"/>
          <w:sz w:val="19"/>
          <w:szCs w:val="19"/>
        </w:rPr>
        <w:t>t</w:t>
      </w:r>
      <w:r>
        <w:rPr>
          <w:rFonts w:ascii="Calibri" w:cs="Calibri" w:eastAsia="Calibri" w:hAnsi="Calibri"/>
          <w:spacing w:val="-94"/>
          <w:w w:val="109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2"/>
          <w:w w:val="109"/>
          <w:position w:val="1"/>
          <w:sz w:val="19"/>
          <w:szCs w:val="19"/>
        </w:rPr>
        <w:t>u</w:t>
      </w:r>
      <w:r>
        <w:rPr>
          <w:rFonts w:ascii="Calibri" w:cs="Calibri" w:eastAsia="Calibri" w:hAnsi="Calibri"/>
          <w:spacing w:val="-42"/>
          <w:w w:val="109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0"/>
          <w:w w:val="109"/>
          <w:position w:val="1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57"/>
          <w:w w:val="109"/>
          <w:position w:val="1"/>
          <w:sz w:val="19"/>
          <w:szCs w:val="19"/>
        </w:rPr>
        <w:t>e</w:t>
      </w:r>
      <w:r>
        <w:rPr>
          <w:rFonts w:ascii="Calibri" w:cs="Calibri" w:eastAsia="Calibri" w:hAnsi="Calibri"/>
          <w:spacing w:val="-15"/>
          <w:w w:val="109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36"/>
          <w:w w:val="109"/>
          <w:position w:val="1"/>
          <w:sz w:val="19"/>
          <w:szCs w:val="19"/>
        </w:rPr>
        <w:t>,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spacing w:val="-106"/>
          <w:w w:val="109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1"/>
          <w:w w:val="109"/>
          <w:position w:val="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9"/>
          <w:position w:val="1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-61"/>
          <w:w w:val="109"/>
          <w:position w:val="1"/>
          <w:sz w:val="19"/>
          <w:szCs w:val="19"/>
        </w:rPr>
        <w:t>t</w:t>
      </w:r>
      <w:r>
        <w:rPr>
          <w:rFonts w:ascii="Calibri" w:cs="Calibri" w:eastAsia="Calibri" w:hAnsi="Calibri"/>
          <w:spacing w:val="-50"/>
          <w:w w:val="109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4"/>
          <w:w w:val="109"/>
          <w:position w:val="1"/>
          <w:sz w:val="19"/>
          <w:szCs w:val="19"/>
        </w:rPr>
        <w:t>a</w:t>
      </w:r>
      <w:r>
        <w:rPr>
          <w:rFonts w:ascii="Calibri" w:cs="Calibri" w:eastAsia="Calibri" w:hAnsi="Calibri"/>
          <w:spacing w:val="-71"/>
          <w:w w:val="109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10"/>
          <w:w w:val="109"/>
          <w:position w:val="1"/>
          <w:sz w:val="19"/>
          <w:szCs w:val="19"/>
        </w:rPr>
        <w:t>l</w:t>
      </w:r>
      <w:r>
        <w:rPr>
          <w:rFonts w:ascii="Calibri" w:cs="Calibri" w:eastAsia="Calibri" w:hAnsi="Calibri"/>
          <w:spacing w:val="-24"/>
          <w:w w:val="109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3"/>
          <w:w w:val="109"/>
          <w:position w:val="1"/>
          <w:sz w:val="19"/>
          <w:szCs w:val="19"/>
        </w:rPr>
        <w:t>s</w:t>
      </w:r>
      <w:r>
        <w:rPr>
          <w:rFonts w:ascii="Calibri" w:cs="Calibri" w:eastAsia="Calibri" w:hAnsi="Calibri"/>
          <w:spacing w:val="-24"/>
          <w:w w:val="109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01"/>
          <w:w w:val="109"/>
          <w:position w:val="1"/>
          <w:sz w:val="19"/>
          <w:szCs w:val="19"/>
        </w:rPr>
        <w:t>u</w:t>
      </w:r>
      <w:r>
        <w:rPr>
          <w:rFonts w:ascii="Calibri" w:cs="Calibri" w:eastAsia="Calibri" w:hAnsi="Calibri"/>
          <w:spacing w:val="-10"/>
          <w:w w:val="109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78"/>
          <w:w w:val="109"/>
          <w:position w:val="1"/>
          <w:sz w:val="19"/>
          <w:szCs w:val="19"/>
        </w:rPr>
        <w:t>s</w:t>
      </w:r>
      <w:r>
        <w:rPr>
          <w:rFonts w:ascii="Calibri" w:cs="Calibri" w:eastAsia="Calibri" w:hAnsi="Calibri"/>
          <w:spacing w:val="-46"/>
          <w:w w:val="109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80"/>
          <w:w w:val="109"/>
          <w:position w:val="1"/>
          <w:sz w:val="19"/>
          <w:szCs w:val="19"/>
        </w:rPr>
        <w:t>p</w:t>
      </w:r>
      <w:r>
        <w:rPr>
          <w:rFonts w:ascii="Calibri" w:cs="Calibri" w:eastAsia="Calibri" w:hAnsi="Calibri"/>
          <w:spacing w:val="-27"/>
          <w:w w:val="109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9"/>
          <w:position w:val="1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111"/>
          <w:w w:val="109"/>
          <w:position w:val="1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21"/>
          <w:w w:val="109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06"/>
          <w:w w:val="109"/>
          <w:position w:val="1"/>
          <w:sz w:val="19"/>
          <w:szCs w:val="19"/>
        </w:rPr>
        <w:t>d</w:t>
      </w:r>
      <w:r>
        <w:rPr>
          <w:rFonts w:ascii="Calibri" w:cs="Calibri" w:eastAsia="Calibri" w:hAnsi="Calibri"/>
          <w:spacing w:val="-23"/>
          <w:w w:val="109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76"/>
          <w:w w:val="109"/>
          <w:position w:val="1"/>
          <w:sz w:val="19"/>
          <w:szCs w:val="19"/>
        </w:rPr>
        <w:t>e</w:t>
      </w:r>
      <w:r>
        <w:rPr>
          <w:rFonts w:ascii="Calibri" w:cs="Calibri" w:eastAsia="Calibri" w:hAnsi="Calibri"/>
          <w:spacing w:val="-47"/>
          <w:w w:val="109"/>
          <w:position w:val="0"/>
          <w:sz w:val="20"/>
          <w:szCs w:val="20"/>
        </w:rPr>
        <w:t>k</w:t>
      </w:r>
      <w:r>
        <w:rPr>
          <w:rFonts w:ascii="Palatino Linotype" w:cs="Palatino Linotype" w:eastAsia="Palatino Linotype" w:hAnsi="Palatino Linotype"/>
          <w:spacing w:val="-81"/>
          <w:w w:val="109"/>
          <w:position w:val="1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60"/>
          <w:w w:val="109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27"/>
          <w:w w:val="109"/>
          <w:position w:val="1"/>
          <w:sz w:val="19"/>
          <w:szCs w:val="19"/>
        </w:rPr>
        <w:t>s</w:t>
      </w:r>
      <w:r>
        <w:rPr>
          <w:rFonts w:ascii="Calibri" w:cs="Calibri" w:eastAsia="Calibri" w:hAnsi="Calibri"/>
          <w:spacing w:val="-78"/>
          <w:w w:val="109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9"/>
          <w:position w:val="1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-13"/>
          <w:w w:val="109"/>
          <w:position w:val="1"/>
          <w:sz w:val="19"/>
          <w:szCs w:val="19"/>
        </w:rPr>
        <w:t>l</w:t>
      </w:r>
      <w:r>
        <w:rPr>
          <w:rFonts w:ascii="Calibri" w:cs="Calibri" w:eastAsia="Calibri" w:hAnsi="Calibri"/>
          <w:spacing w:val="-61"/>
          <w:w w:val="109"/>
          <w:position w:val="0"/>
          <w:sz w:val="20"/>
          <w:szCs w:val="20"/>
        </w:rPr>
        <w:t>(</w:t>
      </w:r>
      <w:r>
        <w:rPr>
          <w:rFonts w:ascii="Palatino Linotype" w:cs="Palatino Linotype" w:eastAsia="Palatino Linotype" w:hAnsi="Palatino Linotype"/>
          <w:spacing w:val="0"/>
          <w:w w:val="109"/>
          <w:position w:val="1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26"/>
          <w:w w:val="109"/>
          <w:position w:val="1"/>
          <w:sz w:val="19"/>
          <w:szCs w:val="19"/>
        </w:rPr>
        <w:t>d</w:t>
      </w:r>
      <w:r>
        <w:rPr>
          <w:rFonts w:ascii="Calibri" w:cs="Calibri" w:eastAsia="Calibri" w:hAnsi="Calibri"/>
          <w:spacing w:val="-58"/>
          <w:w w:val="109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29"/>
          <w:w w:val="109"/>
          <w:position w:val="1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15"/>
          <w:w w:val="109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4"/>
          <w:w w:val="109"/>
          <w:position w:val="1"/>
          <w:sz w:val="19"/>
          <w:szCs w:val="19"/>
        </w:rPr>
        <w:t>(</w:t>
      </w:r>
      <w:r>
        <w:rPr>
          <w:rFonts w:ascii="Calibri" w:cs="Calibri" w:eastAsia="Calibri" w:hAnsi="Calibri"/>
          <w:spacing w:val="-75"/>
          <w:w w:val="109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52"/>
          <w:w w:val="109"/>
          <w:position w:val="1"/>
          <w:sz w:val="19"/>
          <w:szCs w:val="19"/>
        </w:rPr>
        <w:t>T</w:t>
      </w:r>
      <w:r>
        <w:rPr>
          <w:rFonts w:ascii="Calibri" w:cs="Calibri" w:eastAsia="Calibri" w:hAnsi="Calibri"/>
          <w:spacing w:val="-14"/>
          <w:w w:val="109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95"/>
          <w:w w:val="109"/>
          <w:position w:val="1"/>
          <w:sz w:val="19"/>
          <w:szCs w:val="19"/>
        </w:rPr>
        <w:t>S</w:t>
      </w:r>
      <w:r>
        <w:rPr>
          <w:rFonts w:ascii="Calibri" w:cs="Calibri" w:eastAsia="Calibri" w:hAnsi="Calibri"/>
          <w:spacing w:val="-34"/>
          <w:w w:val="109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9"/>
          <w:position w:val="1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62"/>
          <w:w w:val="109"/>
          <w:position w:val="1"/>
          <w:sz w:val="19"/>
          <w:szCs w:val="19"/>
        </w:rPr>
        <w:t>)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g</w:t>
      </w:r>
      <w:r>
        <w:rPr>
          <w:rFonts w:ascii="Calibri" w:cs="Calibri" w:eastAsia="Calibri" w:hAnsi="Calibri"/>
          <w:spacing w:val="-56"/>
          <w:w w:val="109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52"/>
          <w:w w:val="109"/>
          <w:position w:val="1"/>
          <w:sz w:val="19"/>
          <w:szCs w:val="19"/>
        </w:rPr>
        <w:t>a</w:t>
      </w:r>
      <w:r>
        <w:rPr>
          <w:rFonts w:ascii="Calibri" w:cs="Calibri" w:eastAsia="Calibri" w:hAnsi="Calibri"/>
          <w:spacing w:val="-69"/>
          <w:w w:val="109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2"/>
          <w:w w:val="109"/>
          <w:position w:val="1"/>
          <w:sz w:val="19"/>
          <w:szCs w:val="19"/>
        </w:rPr>
        <w:t>n</w:t>
      </w:r>
      <w:r>
        <w:rPr>
          <w:rFonts w:ascii="Calibri" w:cs="Calibri" w:eastAsia="Calibri" w:hAnsi="Calibri"/>
          <w:spacing w:val="-82"/>
          <w:w w:val="109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46"/>
          <w:w w:val="109"/>
          <w:position w:val="1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89"/>
          <w:w w:val="109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9"/>
          <w:position w:val="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92"/>
          <w:w w:val="109"/>
          <w:position w:val="1"/>
          <w:sz w:val="19"/>
          <w:szCs w:val="19"/>
        </w:rPr>
        <w:t>o</w:t>
      </w:r>
      <w:r>
        <w:rPr>
          <w:rFonts w:ascii="Calibri" w:cs="Calibri" w:eastAsia="Calibri" w:hAnsi="Calibri"/>
          <w:spacing w:val="17"/>
          <w:w w:val="109"/>
          <w:position w:val="0"/>
          <w:sz w:val="20"/>
          <w:szCs w:val="20"/>
        </w:rPr>
        <w:t>)</w:t>
      </w:r>
      <w:r>
        <w:rPr>
          <w:rFonts w:ascii="Palatino Linotype" w:cs="Palatino Linotype" w:eastAsia="Palatino Linotype" w:hAnsi="Palatino Linotype"/>
          <w:spacing w:val="-3"/>
          <w:w w:val="109"/>
          <w:position w:val="1"/>
          <w:sz w:val="19"/>
          <w:szCs w:val="19"/>
        </w:rPr>
        <w:t>t</w:t>
      </w:r>
      <w:r>
        <w:rPr>
          <w:rFonts w:ascii="Calibri" w:cs="Calibri" w:eastAsia="Calibri" w:hAnsi="Calibri"/>
          <w:spacing w:val="-193"/>
          <w:w w:val="109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9"/>
          <w:position w:val="1"/>
          <w:sz w:val="19"/>
          <w:szCs w:val="19"/>
        </w:rPr>
        <w:t>al</w:t>
      </w:r>
      <w:r>
        <w:rPr>
          <w:rFonts w:ascii="Palatino Linotype" w:cs="Palatino Linotype" w:eastAsia="Palatino Linotype" w:hAnsi="Palatino Linotype"/>
          <w:spacing w:val="-15"/>
          <w:w w:val="109"/>
          <w:position w:val="1"/>
          <w:sz w:val="19"/>
          <w:szCs w:val="19"/>
        </w:rPr>
        <w:t> </w:t>
      </w:r>
      <w:r>
        <w:rPr>
          <w:rFonts w:ascii="Calibri" w:cs="Calibri" w:eastAsia="Calibri" w:hAnsi="Calibri"/>
          <w:spacing w:val="-38"/>
          <w:w w:val="9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3"/>
          <w:w w:val="100"/>
          <w:position w:val="1"/>
          <w:sz w:val="19"/>
          <w:szCs w:val="19"/>
        </w:rPr>
        <w:t>s</w:t>
      </w:r>
      <w:r>
        <w:rPr>
          <w:rFonts w:ascii="Calibri" w:cs="Calibri" w:eastAsia="Calibri" w:hAnsi="Calibri"/>
          <w:spacing w:val="-23"/>
          <w:w w:val="99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91"/>
          <w:w w:val="100"/>
          <w:position w:val="1"/>
          <w:sz w:val="19"/>
          <w:szCs w:val="19"/>
        </w:rPr>
        <w:t>u</w:t>
      </w:r>
      <w:r>
        <w:rPr>
          <w:rFonts w:ascii="Calibri" w:cs="Calibri" w:eastAsia="Calibri" w:hAnsi="Calibri"/>
          <w:spacing w:val="-27"/>
          <w:w w:val="112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54"/>
          <w:w w:val="100"/>
          <w:position w:val="1"/>
          <w:sz w:val="19"/>
          <w:szCs w:val="19"/>
        </w:rPr>
        <w:t>s</w:t>
      </w:r>
      <w:r>
        <w:rPr>
          <w:rFonts w:ascii="Calibri" w:cs="Calibri" w:eastAsia="Calibri" w:hAnsi="Calibri"/>
          <w:spacing w:val="-57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7"/>
          <w:w w:val="100"/>
          <w:position w:val="1"/>
          <w:sz w:val="19"/>
          <w:szCs w:val="19"/>
        </w:rPr>
        <w:t>p</w:t>
      </w:r>
      <w:r>
        <w:rPr>
          <w:rFonts w:ascii="Calibri" w:cs="Calibri" w:eastAsia="Calibri" w:hAnsi="Calibri"/>
          <w:spacing w:val="-67"/>
          <w:w w:val="118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60"/>
          <w:w w:val="100"/>
          <w:position w:val="1"/>
          <w:sz w:val="19"/>
          <w:szCs w:val="19"/>
        </w:rPr>
        <w:t>n</w:t>
      </w:r>
      <w:r>
        <w:rPr>
          <w:rFonts w:ascii="Calibri" w:cs="Calibri" w:eastAsia="Calibri" w:hAnsi="Calibri"/>
          <w:spacing w:val="-51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65"/>
          <w:w w:val="100"/>
          <w:position w:val="1"/>
          <w:sz w:val="19"/>
          <w:szCs w:val="19"/>
        </w:rPr>
        <w:t>d</w:t>
      </w:r>
      <w:r>
        <w:rPr>
          <w:rFonts w:ascii="Calibri" w:cs="Calibri" w:eastAsia="Calibri" w:hAnsi="Calibri"/>
          <w:spacing w:val="-3"/>
          <w:w w:val="110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13"/>
          <w:w w:val="100"/>
          <w:position w:val="1"/>
          <w:sz w:val="19"/>
          <w:szCs w:val="19"/>
        </w:rPr>
        <w:t>e</w:t>
      </w:r>
      <w:r>
        <w:rPr>
          <w:rFonts w:ascii="Calibri" w:cs="Calibri" w:eastAsia="Calibri" w:hAnsi="Calibri"/>
          <w:spacing w:val="-106"/>
          <w:w w:val="112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10"/>
          <w:w w:val="100"/>
          <w:position w:val="1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29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61"/>
          <w:w w:val="9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"/>
          <w:w w:val="100"/>
          <w:position w:val="1"/>
          <w:sz w:val="19"/>
          <w:szCs w:val="19"/>
        </w:rPr>
        <w:t>(</w:t>
      </w:r>
      <w:r>
        <w:rPr>
          <w:rFonts w:ascii="Calibri" w:cs="Calibri" w:eastAsia="Calibri" w:hAnsi="Calibri"/>
          <w:spacing w:val="-78"/>
          <w:w w:val="115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39"/>
          <w:w w:val="100"/>
          <w:position w:val="1"/>
          <w:sz w:val="19"/>
          <w:szCs w:val="19"/>
        </w:rPr>
        <w:t>T</w:t>
      </w:r>
      <w:r>
        <w:rPr>
          <w:rFonts w:ascii="Calibri" w:cs="Calibri" w:eastAsia="Calibri" w:hAnsi="Calibri"/>
          <w:spacing w:val="-63"/>
          <w:w w:val="106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37"/>
          <w:w w:val="100"/>
          <w:position w:val="1"/>
          <w:sz w:val="19"/>
          <w:szCs w:val="19"/>
        </w:rPr>
        <w:t>S</w:t>
      </w:r>
      <w:r>
        <w:rPr>
          <w:rFonts w:ascii="Calibri" w:cs="Calibri" w:eastAsia="Calibri" w:hAnsi="Calibri"/>
          <w:spacing w:val="-43"/>
          <w:w w:val="115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4"/>
          <w:w w:val="100"/>
          <w:position w:val="1"/>
          <w:sz w:val="19"/>
          <w:szCs w:val="19"/>
        </w:rPr>
        <w:t>)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spacing w:val="-99"/>
          <w:w w:val="112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67"/>
          <w:w w:val="100"/>
          <w:position w:val="1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ical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cl</w:t>
      </w:r>
      <w:r>
        <w:rPr>
          <w:rFonts w:ascii="Calibri" w:cs="Calibri" w:eastAsia="Calibri" w:hAnsi="Calibri"/>
          <w:spacing w:val="-71"/>
          <w:w w:val="106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50"/>
          <w:w w:val="106"/>
          <w:position w:val="2"/>
          <w:sz w:val="19"/>
          <w:szCs w:val="19"/>
        </w:rPr>
        <w:t>p</w:t>
      </w:r>
      <w:r>
        <w:rPr>
          <w:rFonts w:ascii="Calibri" w:cs="Calibri" w:eastAsia="Calibri" w:hAnsi="Calibri"/>
          <w:spacing w:val="-39"/>
          <w:w w:val="106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40"/>
          <w:w w:val="106"/>
          <w:position w:val="2"/>
          <w:sz w:val="19"/>
          <w:szCs w:val="19"/>
        </w:rPr>
        <w:t>r</w:t>
      </w:r>
      <w:r>
        <w:rPr>
          <w:rFonts w:ascii="Calibri" w:cs="Calibri" w:eastAsia="Calibri" w:hAnsi="Calibri"/>
          <w:spacing w:val="-28"/>
          <w:w w:val="106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9"/>
          <w:w w:val="106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32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92"/>
          <w:w w:val="106"/>
          <w:position w:val="2"/>
          <w:sz w:val="19"/>
          <w:szCs w:val="19"/>
        </w:rPr>
        <w:t>d</w:t>
      </w:r>
      <w:r>
        <w:rPr>
          <w:rFonts w:ascii="Calibri" w:cs="Calibri" w:eastAsia="Calibri" w:hAnsi="Calibri"/>
          <w:spacing w:val="10"/>
          <w:w w:val="106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6"/>
          <w:position w:val="2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2"/>
          <w:w w:val="106"/>
          <w:position w:val="2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39"/>
          <w:w w:val="106"/>
          <w:position w:val="2"/>
          <w:sz w:val="19"/>
          <w:szCs w:val="19"/>
        </w:rPr>
        <w:t>t</w:t>
      </w:r>
      <w:r>
        <w:rPr>
          <w:rFonts w:ascii="Calibri" w:cs="Calibri" w:eastAsia="Calibri" w:hAnsi="Calibri"/>
          <w:spacing w:val="2"/>
          <w:w w:val="106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15"/>
          <w:w w:val="106"/>
          <w:position w:val="2"/>
          <w:sz w:val="19"/>
          <w:szCs w:val="19"/>
        </w:rPr>
        <w:t>t</w:t>
      </w:r>
      <w:r>
        <w:rPr>
          <w:rFonts w:ascii="Calibri" w:cs="Calibri" w:eastAsia="Calibri" w:hAnsi="Calibri"/>
          <w:spacing w:val="-53"/>
          <w:w w:val="106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5"/>
          <w:w w:val="106"/>
          <w:position w:val="2"/>
          <w:sz w:val="19"/>
          <w:szCs w:val="19"/>
        </w:rPr>
        <w:t>h</w:t>
      </w:r>
      <w:r>
        <w:rPr>
          <w:rFonts w:ascii="Calibri" w:cs="Calibri" w:eastAsia="Calibri" w:hAnsi="Calibri"/>
          <w:spacing w:val="-50"/>
          <w:w w:val="106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5"/>
          <w:w w:val="106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20"/>
          <w:w w:val="106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123"/>
          <w:w w:val="106"/>
          <w:position w:val="2"/>
          <w:sz w:val="19"/>
          <w:szCs w:val="19"/>
        </w:rPr>
        <w:t>C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45"/>
          <w:w w:val="106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14"/>
          <w:w w:val="106"/>
          <w:position w:val="2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64"/>
          <w:w w:val="106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92"/>
          <w:w w:val="106"/>
          <w:position w:val="2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if</w:t>
      </w:r>
      <w:r>
        <w:rPr>
          <w:rFonts w:ascii="Calibri" w:cs="Calibri" w:eastAsia="Calibri" w:hAnsi="Calibri"/>
          <w:spacing w:val="-75"/>
          <w:w w:val="106"/>
          <w:position w:val="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0"/>
          <w:w w:val="106"/>
          <w:position w:val="2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91"/>
          <w:w w:val="106"/>
          <w:position w:val="2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104"/>
          <w:w w:val="106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9"/>
          <w:w w:val="106"/>
          <w:position w:val="2"/>
          <w:sz w:val="19"/>
          <w:szCs w:val="19"/>
        </w:rPr>
        <w:t>d</w:t>
      </w:r>
      <w:r>
        <w:rPr>
          <w:rFonts w:ascii="Calibri" w:cs="Calibri" w:eastAsia="Calibri" w:hAnsi="Calibri"/>
          <w:spacing w:val="-87"/>
          <w:w w:val="106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37"/>
          <w:w w:val="106"/>
          <w:position w:val="2"/>
          <w:sz w:val="19"/>
          <w:szCs w:val="19"/>
        </w:rPr>
        <w:t>B</w:t>
      </w:r>
      <w:r>
        <w:rPr>
          <w:rFonts w:ascii="Calibri" w:cs="Calibri" w:eastAsia="Calibri" w:hAnsi="Calibri"/>
          <w:spacing w:val="-89"/>
          <w:w w:val="106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70"/>
          <w:w w:val="106"/>
          <w:position w:val="2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93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3"/>
          <w:w w:val="106"/>
          <w:position w:val="2"/>
          <w:sz w:val="19"/>
          <w:szCs w:val="19"/>
        </w:rPr>
        <w:t>D</w:t>
      </w:r>
      <w:r>
        <w:rPr>
          <w:rFonts w:ascii="Calibri" w:cs="Calibri" w:eastAsia="Calibri" w:hAnsi="Calibri"/>
          <w:spacing w:val="-25"/>
          <w:w w:val="106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6"/>
          <w:position w:val="2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-10"/>
          <w:w w:val="106"/>
          <w:position w:val="2"/>
          <w:sz w:val="19"/>
          <w:szCs w:val="19"/>
        </w:rPr>
        <w:t> </w:t>
      </w:r>
      <w:r>
        <w:rPr>
          <w:rFonts w:ascii="Calibri" w:cs="Calibri" w:eastAsia="Calibri" w:hAnsi="Calibri"/>
          <w:spacing w:val="-8"/>
          <w:w w:val="100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40"/>
          <w:w w:val="100"/>
          <w:position w:val="2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-41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5"/>
          <w:w w:val="100"/>
          <w:position w:val="2"/>
          <w:sz w:val="19"/>
          <w:szCs w:val="19"/>
        </w:rPr>
        <w:t>l</w:t>
      </w:r>
      <w:r>
        <w:rPr>
          <w:rFonts w:ascii="Calibri" w:cs="Calibri" w:eastAsia="Calibri" w:hAnsi="Calibri"/>
          <w:spacing w:val="-93"/>
          <w:w w:val="100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46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82"/>
          <w:w w:val="100"/>
          <w:position w:val="2"/>
          <w:sz w:val="19"/>
          <w:szCs w:val="19"/>
        </w:rPr>
        <w:t>a</w:t>
      </w:r>
      <w:r>
        <w:rPr>
          <w:rFonts w:ascii="Calibri" w:cs="Calibri" w:eastAsia="Calibri" w:hAnsi="Calibri"/>
          <w:spacing w:val="-83"/>
          <w:w w:val="100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28"/>
          <w:w w:val="100"/>
          <w:position w:val="2"/>
          <w:sz w:val="19"/>
          <w:szCs w:val="19"/>
        </w:rPr>
        <w:t>n</w:t>
      </w:r>
      <w:r>
        <w:rPr>
          <w:rFonts w:ascii="Calibri" w:cs="Calibri" w:eastAsia="Calibri" w:hAnsi="Calibri"/>
          <w:spacing w:val="-71"/>
          <w:w w:val="100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6"/>
          <w:w w:val="100"/>
          <w:position w:val="2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39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10"/>
          <w:w w:val="100"/>
          <w:position w:val="2"/>
          <w:sz w:val="19"/>
          <w:szCs w:val="19"/>
        </w:rPr>
        <w:t>Q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11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81"/>
          <w:w w:val="105"/>
          <w:position w:val="2"/>
          <w:sz w:val="19"/>
          <w:szCs w:val="19"/>
        </w:rPr>
        <w:t>a</w:t>
      </w:r>
      <w:r>
        <w:rPr>
          <w:rFonts w:ascii="Calibri" w:cs="Calibri" w:eastAsia="Calibri" w:hAnsi="Calibri"/>
          <w:spacing w:val="-36"/>
          <w:w w:val="105"/>
          <w:position w:val="0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-142"/>
          <w:w w:val="105"/>
          <w:position w:val="2"/>
          <w:sz w:val="19"/>
          <w:szCs w:val="19"/>
        </w:rPr>
        <w:t>m</w:t>
      </w:r>
      <w:r>
        <w:rPr>
          <w:rFonts w:ascii="Calibri" w:cs="Calibri" w:eastAsia="Calibri" w:hAnsi="Calibri"/>
          <w:spacing w:val="16"/>
          <w:w w:val="105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1"/>
          <w:w w:val="105"/>
          <w:position w:val="2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31"/>
          <w:w w:val="105"/>
          <w:position w:val="2"/>
          <w:sz w:val="19"/>
          <w:szCs w:val="19"/>
        </w:rPr>
        <w:t>r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20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46"/>
          <w:w w:val="105"/>
          <w:position w:val="2"/>
          <w:sz w:val="19"/>
          <w:szCs w:val="19"/>
        </w:rPr>
        <w:t>[</w:t>
      </w:r>
      <w:r>
        <w:rPr>
          <w:rFonts w:ascii="Calibri" w:cs="Calibri" w:eastAsia="Calibri" w:hAnsi="Calibri"/>
          <w:spacing w:val="-69"/>
          <w:w w:val="105"/>
          <w:position w:val="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1"/>
          <w:w w:val="105"/>
          <w:position w:val="2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spacing w:val="-78"/>
          <w:w w:val="105"/>
          <w:position w:val="2"/>
          <w:sz w:val="19"/>
          <w:szCs w:val="19"/>
        </w:rPr>
        <w:t>1</w:t>
      </w:r>
      <w:r>
        <w:rPr>
          <w:rFonts w:ascii="Calibri" w:cs="Calibri" w:eastAsia="Calibri" w:hAnsi="Calibri"/>
          <w:spacing w:val="-14"/>
          <w:w w:val="105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53"/>
          <w:w w:val="105"/>
          <w:position w:val="2"/>
          <w:sz w:val="19"/>
          <w:szCs w:val="19"/>
        </w:rPr>
        <w:t>]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35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86"/>
          <w:w w:val="105"/>
          <w:position w:val="2"/>
          <w:sz w:val="19"/>
          <w:szCs w:val="19"/>
        </w:rPr>
        <w:t>u</w:t>
      </w:r>
      <w:r>
        <w:rPr>
          <w:rFonts w:ascii="Calibri" w:cs="Calibri" w:eastAsia="Calibri" w:hAnsi="Calibri"/>
          <w:spacing w:val="-1"/>
          <w:w w:val="105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"/>
          <w:w w:val="105"/>
          <w:position w:val="2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0"/>
          <w:w w:val="105"/>
          <w:position w:val="2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112"/>
          <w:w w:val="105"/>
          <w:position w:val="2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s.</w:t>
      </w:r>
      <w:r>
        <w:rPr>
          <w:rFonts w:ascii="Calibri" w:cs="Calibri" w:eastAsia="Calibri" w:hAnsi="Calibri"/>
          <w:spacing w:val="11"/>
          <w:w w:val="105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42"/>
          <w:w w:val="105"/>
          <w:position w:val="2"/>
          <w:sz w:val="19"/>
          <w:szCs w:val="19"/>
        </w:rPr>
        <w:t>t</w:t>
      </w:r>
      <w:r>
        <w:rPr>
          <w:rFonts w:ascii="Calibri" w:cs="Calibri" w:eastAsia="Calibri" w:hAnsi="Calibri"/>
          <w:spacing w:val="-130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5"/>
          <w:position w:val="2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-82"/>
          <w:w w:val="105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127"/>
          <w:w w:val="105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5"/>
          <w:position w:val="2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110"/>
          <w:w w:val="105"/>
          <w:position w:val="2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108"/>
          <w:w w:val="105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0"/>
          <w:w w:val="105"/>
          <w:position w:val="2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98"/>
          <w:w w:val="105"/>
          <w:position w:val="2"/>
          <w:sz w:val="19"/>
          <w:szCs w:val="19"/>
        </w:rPr>
        <w:t>u</w:t>
      </w:r>
      <w:r>
        <w:rPr>
          <w:rFonts w:ascii="Calibri" w:cs="Calibri" w:eastAsia="Calibri" w:hAnsi="Calibri"/>
          <w:spacing w:val="-2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19"/>
          <w:w w:val="105"/>
          <w:position w:val="2"/>
          <w:sz w:val="19"/>
          <w:szCs w:val="19"/>
        </w:rPr>
        <w:t>p</w:t>
      </w:r>
      <w:r>
        <w:rPr>
          <w:rFonts w:ascii="Calibri" w:cs="Calibri" w:eastAsia="Calibri" w:hAnsi="Calibri"/>
          <w:spacing w:val="-16"/>
          <w:w w:val="105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1"/>
          <w:w w:val="105"/>
          <w:position w:val="0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-42"/>
          <w:w w:val="105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25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4"/>
          <w:w w:val="105"/>
          <w:position w:val="2"/>
          <w:sz w:val="19"/>
          <w:szCs w:val="19"/>
        </w:rPr>
        <w:t>r</w:t>
      </w:r>
      <w:r>
        <w:rPr>
          <w:rFonts w:ascii="Calibri" w:cs="Calibri" w:eastAsia="Calibri" w:hAnsi="Calibri"/>
          <w:spacing w:val="-67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45"/>
          <w:w w:val="105"/>
          <w:position w:val="2"/>
          <w:sz w:val="19"/>
          <w:szCs w:val="19"/>
        </w:rPr>
        <w:t>v</w:t>
      </w:r>
      <w:r>
        <w:rPr>
          <w:rFonts w:ascii="Calibri" w:cs="Calibri" w:eastAsia="Calibri" w:hAnsi="Calibri"/>
          <w:spacing w:val="-54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"/>
          <w:w w:val="105"/>
          <w:position w:val="2"/>
          <w:sz w:val="19"/>
          <w:szCs w:val="19"/>
        </w:rPr>
        <w:t>i</w:t>
      </w:r>
      <w:r>
        <w:rPr>
          <w:rFonts w:ascii="Calibri" w:cs="Calibri" w:eastAsia="Calibri" w:hAnsi="Calibri"/>
          <w:spacing w:val="-111"/>
          <w:w w:val="105"/>
          <w:position w:val="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0"/>
          <w:w w:val="105"/>
          <w:position w:val="2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18"/>
          <w:w w:val="105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43"/>
          <w:w w:val="105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80"/>
          <w:w w:val="105"/>
          <w:position w:val="2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g</w:t>
      </w:r>
      <w:r>
        <w:rPr>
          <w:rFonts w:ascii="Calibri" w:cs="Calibri" w:eastAsia="Calibri" w:hAnsi="Calibri"/>
          <w:spacing w:val="-80"/>
          <w:w w:val="105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5"/>
          <w:position w:val="2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81"/>
          <w:w w:val="105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33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7"/>
          <w:w w:val="105"/>
          <w:position w:val="2"/>
          <w:sz w:val="19"/>
          <w:szCs w:val="19"/>
        </w:rPr>
        <w:t>c</w:t>
      </w:r>
      <w:r>
        <w:rPr>
          <w:rFonts w:ascii="Calibri" w:cs="Calibri" w:eastAsia="Calibri" w:hAnsi="Calibri"/>
          <w:spacing w:val="-25"/>
          <w:w w:val="105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94"/>
          <w:w w:val="105"/>
          <w:position w:val="2"/>
          <w:sz w:val="19"/>
          <w:szCs w:val="19"/>
        </w:rPr>
        <w:t>h</w:t>
      </w:r>
      <w:r>
        <w:rPr>
          <w:rFonts w:ascii="Calibri" w:cs="Calibri" w:eastAsia="Calibri" w:hAnsi="Calibri"/>
          <w:spacing w:val="-4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11"/>
          <w:w w:val="105"/>
          <w:position w:val="2"/>
          <w:sz w:val="19"/>
          <w:szCs w:val="19"/>
        </w:rPr>
        <w:t>n</w:t>
      </w:r>
      <w:r>
        <w:rPr>
          <w:rFonts w:ascii="Calibri" w:cs="Calibri" w:eastAsia="Calibri" w:hAnsi="Calibri"/>
          <w:spacing w:val="-17"/>
          <w:w w:val="105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5"/>
          <w:position w:val="2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02"/>
          <w:w w:val="105"/>
          <w:position w:val="2"/>
          <w:sz w:val="19"/>
          <w:szCs w:val="19"/>
        </w:rPr>
        <w:t>q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86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34"/>
          <w:w w:val="105"/>
          <w:position w:val="2"/>
          <w:sz w:val="19"/>
          <w:szCs w:val="19"/>
        </w:rPr>
        <w:t>u</w:t>
      </w:r>
      <w:r>
        <w:rPr>
          <w:rFonts w:ascii="Calibri" w:cs="Calibri" w:eastAsia="Calibri" w:hAnsi="Calibri"/>
          <w:spacing w:val="-65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5"/>
          <w:position w:val="2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9"/>
          <w:w w:val="105"/>
          <w:position w:val="2"/>
          <w:sz w:val="19"/>
          <w:szCs w:val="19"/>
        </w:rPr>
        <w:t> </w:t>
      </w:r>
      <w:r>
        <w:rPr>
          <w:rFonts w:ascii="Calibri" w:cs="Calibri" w:eastAsia="Calibri" w:hAnsi="Calibri"/>
          <w:spacing w:val="-121"/>
          <w:w w:val="109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-47"/>
          <w:w w:val="100"/>
          <w:position w:val="2"/>
          <w:sz w:val="19"/>
          <w:szCs w:val="19"/>
        </w:rPr>
        <w:t>f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23"/>
          <w:w w:val="96"/>
          <w:position w:val="0"/>
          <w:sz w:val="20"/>
          <w:szCs w:val="20"/>
        </w:rPr>
        <w:t>j</w:t>
      </w:r>
      <w:r>
        <w:rPr>
          <w:rFonts w:ascii="Palatino Linotype" w:cs="Palatino Linotype" w:eastAsia="Palatino Linotype" w:hAnsi="Palatino Linotype"/>
          <w:spacing w:val="-39"/>
          <w:w w:val="100"/>
          <w:position w:val="2"/>
          <w:sz w:val="19"/>
          <w:szCs w:val="19"/>
        </w:rPr>
        <w:t>t</w:t>
      </w:r>
      <w:r>
        <w:rPr>
          <w:rFonts w:ascii="Calibri" w:cs="Calibri" w:eastAsia="Calibri" w:hAnsi="Calibri"/>
          <w:spacing w:val="-69"/>
          <w:w w:val="102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42"/>
          <w:w w:val="100"/>
          <w:position w:val="2"/>
          <w:sz w:val="19"/>
          <w:szCs w:val="19"/>
        </w:rPr>
        <w:t>h</w:t>
      </w:r>
      <w:r>
        <w:rPr>
          <w:rFonts w:ascii="Calibri" w:cs="Calibri" w:eastAsia="Calibri" w:hAnsi="Calibri"/>
          <w:spacing w:val="-38"/>
          <w:w w:val="112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"/>
          <w:w w:val="100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41"/>
          <w:w w:val="113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55"/>
          <w:w w:val="100"/>
          <w:position w:val="2"/>
          <w:sz w:val="19"/>
          <w:szCs w:val="19"/>
        </w:rPr>
        <w:t>a</w:t>
      </w:r>
      <w:r>
        <w:rPr>
          <w:rFonts w:ascii="Calibri" w:cs="Calibri" w:eastAsia="Calibri" w:hAnsi="Calibri"/>
          <w:spacing w:val="-44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63"/>
          <w:w w:val="100"/>
          <w:position w:val="2"/>
          <w:sz w:val="19"/>
          <w:szCs w:val="19"/>
        </w:rPr>
        <w:t>v</w:t>
      </w:r>
      <w:r>
        <w:rPr>
          <w:rFonts w:ascii="Calibri" w:cs="Calibri" w:eastAsia="Calibri" w:hAnsi="Calibri"/>
          <w:spacing w:val="-15"/>
          <w:w w:val="112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77"/>
          <w:w w:val="100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22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3"/>
          <w:w w:val="100"/>
          <w:position w:val="2"/>
          <w:sz w:val="19"/>
          <w:szCs w:val="19"/>
        </w:rPr>
        <w:t>r</w:t>
      </w:r>
      <w:r>
        <w:rPr>
          <w:rFonts w:ascii="Calibri" w:cs="Calibri" w:eastAsia="Calibri" w:hAnsi="Calibri"/>
          <w:spacing w:val="-121"/>
          <w:w w:val="109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80"/>
          <w:w w:val="100"/>
          <w:position w:val="2"/>
          <w:sz w:val="19"/>
          <w:szCs w:val="19"/>
        </w:rPr>
        <w:t>g</w:t>
      </w:r>
      <w:r>
        <w:rPr>
          <w:rFonts w:ascii="Calibri" w:cs="Calibri" w:eastAsia="Calibri" w:hAnsi="Calibri"/>
          <w:spacing w:val="-15"/>
          <w:w w:val="9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76"/>
          <w:w w:val="100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2"/>
          <w:position w:val="0"/>
          <w:sz w:val="20"/>
          <w:szCs w:val="20"/>
        </w:rPr>
        <w:t>ters</w:t>
      </w:r>
      <w:r>
        <w:rPr>
          <w:rFonts w:ascii="Calibri" w:cs="Calibri" w:eastAsia="Calibri" w:hAnsi="Calibri"/>
          <w:spacing w:val="0"/>
          <w:w w:val="102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4"/>
          <w:sz w:val="20"/>
          <w:szCs w:val="20"/>
        </w:rPr>
        <w:t>as</w:t>
      </w:r>
      <w:r>
        <w:rPr>
          <w:rFonts w:ascii="Calibri" w:cs="Calibri" w:eastAsia="Calibri" w:hAnsi="Calibri"/>
          <w:spacing w:val="-67"/>
          <w:w w:val="100"/>
          <w:position w:val="-4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44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63"/>
          <w:w w:val="100"/>
          <w:position w:val="-4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48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39"/>
          <w:w w:val="100"/>
          <w:position w:val="-4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67"/>
          <w:w w:val="100"/>
          <w:position w:val="0"/>
          <w:sz w:val="19"/>
          <w:szCs w:val="19"/>
        </w:rPr>
        <w:t>k</w:t>
      </w:r>
      <w:r>
        <w:rPr>
          <w:rFonts w:ascii="Calibri" w:cs="Calibri" w:eastAsia="Calibri" w:hAnsi="Calibri"/>
          <w:spacing w:val="9"/>
          <w:w w:val="100"/>
          <w:position w:val="-4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48"/>
          <w:w w:val="100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-45"/>
          <w:w w:val="100"/>
          <w:position w:val="-4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6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8"/>
          <w:w w:val="100"/>
          <w:position w:val="-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(</w:t>
      </w:r>
      <w:r>
        <w:rPr>
          <w:rFonts w:ascii="Palatino Linotype" w:cs="Palatino Linotype" w:eastAsia="Palatino Linotype" w:hAnsi="Palatino Linotype"/>
          <w:spacing w:val="-2"/>
          <w:w w:val="100"/>
          <w:position w:val="0"/>
          <w:sz w:val="19"/>
          <w:szCs w:val="19"/>
        </w:rPr>
        <w:t>w</w:t>
      </w:r>
      <w:r>
        <w:rPr>
          <w:rFonts w:ascii="Palatino Linotype" w:cs="Palatino Linotype" w:eastAsia="Palatino Linotype" w:hAnsi="Palatino Linotype"/>
          <w:spacing w:val="-14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50"/>
          <w:w w:val="100"/>
          <w:position w:val="-4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-13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183"/>
          <w:w w:val="100"/>
          <w:position w:val="-4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21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160"/>
          <w:w w:val="112"/>
          <w:position w:val="-4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0"/>
          <w:w w:val="112"/>
          <w:position w:val="0"/>
          <w:sz w:val="19"/>
          <w:szCs w:val="19"/>
        </w:rPr>
        <w:t>g</w:t>
      </w:r>
      <w:r>
        <w:rPr>
          <w:rFonts w:ascii="Palatino Linotype" w:cs="Palatino Linotype" w:eastAsia="Palatino Linotype" w:hAnsi="Palatino Linotype"/>
          <w:spacing w:val="-44"/>
          <w:w w:val="112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30"/>
          <w:w w:val="112"/>
          <w:position w:val="-4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30"/>
          <w:w w:val="112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105"/>
          <w:w w:val="112"/>
          <w:position w:val="-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22"/>
          <w:w w:val="112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-110"/>
          <w:w w:val="112"/>
          <w:position w:val="-4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9"/>
          <w:w w:val="112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spacing w:val="-67"/>
          <w:w w:val="112"/>
          <w:position w:val="-4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2"/>
          <w:w w:val="112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41"/>
          <w:w w:val="112"/>
          <w:position w:val="-4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30"/>
          <w:w w:val="112"/>
          <w:position w:val="0"/>
          <w:sz w:val="19"/>
          <w:szCs w:val="19"/>
        </w:rPr>
        <w:t>)</w:t>
      </w:r>
      <w:r>
        <w:rPr>
          <w:rFonts w:ascii="Calibri" w:cs="Calibri" w:eastAsia="Calibri" w:hAnsi="Calibri"/>
          <w:spacing w:val="-6"/>
          <w:w w:val="112"/>
          <w:position w:val="-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83"/>
          <w:w w:val="112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12"/>
          <w:position w:val="-4"/>
          <w:sz w:val="20"/>
          <w:szCs w:val="20"/>
        </w:rPr>
        <w:t>g</w:t>
      </w:r>
      <w:r>
        <w:rPr>
          <w:rFonts w:ascii="Calibri" w:cs="Calibri" w:eastAsia="Calibri" w:hAnsi="Calibri"/>
          <w:spacing w:val="2"/>
          <w:w w:val="112"/>
          <w:position w:val="-4"/>
          <w:sz w:val="20"/>
          <w:szCs w:val="20"/>
        </w:rPr>
        <w:t> </w:t>
      </w:r>
      <w:r>
        <w:rPr>
          <w:rFonts w:ascii="Calibri" w:cs="Calibri" w:eastAsia="Calibri" w:hAnsi="Calibri"/>
          <w:spacing w:val="-61"/>
          <w:w w:val="100"/>
          <w:position w:val="-4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30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84"/>
          <w:w w:val="100"/>
          <w:position w:val="-4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89"/>
          <w:w w:val="10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5"/>
          <w:w w:val="100"/>
          <w:position w:val="-4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9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8"/>
          <w:w w:val="100"/>
          <w:position w:val="-4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08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0"/>
          <w:position w:val="-4"/>
          <w:sz w:val="20"/>
          <w:szCs w:val="20"/>
        </w:rPr>
        <w:t>ea</w:t>
      </w:r>
      <w:r>
        <w:rPr>
          <w:rFonts w:ascii="Palatino Linotype" w:cs="Palatino Linotype" w:eastAsia="Palatino Linotype" w:hAnsi="Palatino Linotype"/>
          <w:spacing w:val="-104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0"/>
          <w:position w:val="-4"/>
          <w:sz w:val="20"/>
          <w:szCs w:val="20"/>
        </w:rPr>
        <w:t>r</w:t>
      </w:r>
      <w:r>
        <w:rPr>
          <w:rFonts w:ascii="Calibri" w:cs="Calibri" w:eastAsia="Calibri" w:hAnsi="Calibri"/>
          <w:spacing w:val="-89"/>
          <w:w w:val="100"/>
          <w:position w:val="-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0"/>
          <w:w w:val="104"/>
          <w:position w:val="-4"/>
          <w:sz w:val="20"/>
          <w:szCs w:val="20"/>
        </w:rPr>
        <w:t>i</w:t>
      </w:r>
      <w:r>
        <w:rPr>
          <w:rFonts w:ascii="Calibri" w:cs="Calibri" w:eastAsia="Calibri" w:hAnsi="Calibri"/>
          <w:spacing w:val="-118"/>
          <w:w w:val="104"/>
          <w:position w:val="-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"/>
          <w:w w:val="104"/>
          <w:position w:val="0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-54"/>
          <w:w w:val="104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59"/>
          <w:w w:val="104"/>
          <w:position w:val="-4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61"/>
          <w:w w:val="104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61"/>
          <w:w w:val="104"/>
          <w:position w:val="-4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37"/>
          <w:w w:val="104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44"/>
          <w:w w:val="104"/>
          <w:position w:val="-4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38"/>
          <w:w w:val="104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72"/>
          <w:w w:val="104"/>
          <w:position w:val="-4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6"/>
          <w:w w:val="104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75"/>
          <w:w w:val="104"/>
          <w:position w:val="-4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41"/>
          <w:w w:val="104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57"/>
          <w:w w:val="104"/>
          <w:position w:val="-4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4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85"/>
          <w:w w:val="104"/>
          <w:position w:val="-4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"/>
          <w:w w:val="104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85"/>
          <w:w w:val="104"/>
          <w:position w:val="-4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"/>
          <w:w w:val="104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9"/>
          <w:w w:val="104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0"/>
          <w:w w:val="104"/>
          <w:position w:val="-4"/>
          <w:sz w:val="20"/>
          <w:szCs w:val="20"/>
        </w:rPr>
        <w:t>a</w:t>
      </w:r>
      <w:r>
        <w:rPr>
          <w:rFonts w:ascii="Calibri" w:cs="Calibri" w:eastAsia="Calibri" w:hAnsi="Calibri"/>
          <w:spacing w:val="-115"/>
          <w:w w:val="104"/>
          <w:position w:val="-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30"/>
          <w:w w:val="104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95"/>
          <w:w w:val="104"/>
          <w:position w:val="-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57"/>
          <w:w w:val="104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10"/>
          <w:w w:val="104"/>
          <w:position w:val="-4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4"/>
          <w:w w:val="104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66"/>
          <w:w w:val="104"/>
          <w:position w:val="-4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29"/>
          <w:w w:val="104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9"/>
          <w:w w:val="104"/>
          <w:position w:val="-4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0"/>
          <w:w w:val="104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103"/>
          <w:w w:val="104"/>
          <w:position w:val="-4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8"/>
          <w:w w:val="104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107"/>
          <w:w w:val="104"/>
          <w:position w:val="-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3"/>
          <w:w w:val="104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0"/>
          <w:w w:val="104"/>
          <w:position w:val="-4"/>
          <w:sz w:val="20"/>
          <w:szCs w:val="20"/>
        </w:rPr>
        <w:t>i</w:t>
      </w:r>
      <w:r>
        <w:rPr>
          <w:rFonts w:ascii="Calibri" w:cs="Calibri" w:eastAsia="Calibri" w:hAnsi="Calibri"/>
          <w:spacing w:val="-95"/>
          <w:w w:val="104"/>
          <w:position w:val="-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26"/>
          <w:w w:val="104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6"/>
          <w:w w:val="104"/>
          <w:position w:val="-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82"/>
          <w:w w:val="104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31"/>
          <w:w w:val="104"/>
          <w:position w:val="-4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7"/>
          <w:w w:val="104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41"/>
          <w:w w:val="104"/>
          <w:position w:val="-4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"/>
          <w:w w:val="104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116"/>
          <w:w w:val="104"/>
          <w:position w:val="-4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52"/>
          <w:w w:val="104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35"/>
          <w:w w:val="104"/>
          <w:position w:val="-4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2"/>
          <w:w w:val="104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75"/>
          <w:w w:val="104"/>
          <w:position w:val="-4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-49"/>
          <w:w w:val="104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104"/>
          <w:position w:val="-4"/>
          <w:sz w:val="20"/>
          <w:szCs w:val="20"/>
        </w:rPr>
        <w:t>a</w:t>
      </w:r>
      <w:r>
        <w:rPr>
          <w:rFonts w:ascii="Calibri" w:cs="Calibri" w:eastAsia="Calibri" w:hAnsi="Calibri"/>
          <w:spacing w:val="-86"/>
          <w:w w:val="104"/>
          <w:position w:val="-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"/>
          <w:w w:val="104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96"/>
          <w:w w:val="104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17"/>
          <w:w w:val="104"/>
          <w:position w:val="-4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106"/>
          <w:w w:val="104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4"/>
          <w:position w:val="-4"/>
          <w:sz w:val="20"/>
          <w:szCs w:val="20"/>
        </w:rPr>
        <w:t>s</w:t>
      </w:r>
      <w:r>
        <w:rPr>
          <w:rFonts w:ascii="Calibri" w:cs="Calibri" w:eastAsia="Calibri" w:hAnsi="Calibri"/>
          <w:spacing w:val="-47"/>
          <w:w w:val="104"/>
          <w:position w:val="-4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2"/>
          <w:w w:val="104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spacing w:val="-29"/>
          <w:w w:val="104"/>
          <w:position w:val="-4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8"/>
          <w:w w:val="104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90"/>
          <w:w w:val="104"/>
          <w:position w:val="-4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4"/>
          <w:w w:val="104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120"/>
          <w:w w:val="104"/>
          <w:position w:val="-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14"/>
          <w:w w:val="104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50"/>
          <w:w w:val="102"/>
          <w:position w:val="-4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73"/>
          <w:w w:val="111"/>
          <w:position w:val="-4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1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79"/>
          <w:w w:val="114"/>
          <w:position w:val="-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87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24"/>
          <w:position w:val="-4"/>
          <w:sz w:val="20"/>
          <w:szCs w:val="20"/>
        </w:rPr>
        <w:t>iz</w:t>
      </w:r>
      <w:r>
        <w:rPr>
          <w:rFonts w:ascii="Calibri" w:cs="Calibri" w:eastAsia="Calibri" w:hAnsi="Calibri"/>
          <w:spacing w:val="-78"/>
          <w:w w:val="94"/>
          <w:position w:val="-4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81"/>
          <w:w w:val="100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-41"/>
          <w:w w:val="114"/>
          <w:position w:val="-4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5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158"/>
          <w:w w:val="114"/>
          <w:position w:val="-4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69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0"/>
          <w:w w:val="102"/>
          <w:position w:val="-4"/>
          <w:sz w:val="20"/>
          <w:szCs w:val="20"/>
        </w:rPr>
        <w:t>a</w:t>
      </w:r>
      <w:r>
        <w:rPr>
          <w:rFonts w:ascii="Calibri" w:cs="Calibri" w:eastAsia="Calibri" w:hAnsi="Calibri"/>
          <w:spacing w:val="-11"/>
          <w:w w:val="95"/>
          <w:position w:val="-4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96"/>
          <w:w w:val="100"/>
          <w:position w:val="0"/>
          <w:sz w:val="19"/>
          <w:szCs w:val="19"/>
        </w:rPr>
        <w:t>q</w:t>
      </w:r>
      <w:r>
        <w:rPr>
          <w:rFonts w:ascii="Calibri" w:cs="Calibri" w:eastAsia="Calibri" w:hAnsi="Calibri"/>
          <w:spacing w:val="0"/>
          <w:w w:val="94"/>
          <w:position w:val="-4"/>
          <w:sz w:val="20"/>
          <w:szCs w:val="20"/>
        </w:rPr>
        <w:t>e</w:t>
      </w:r>
      <w:r>
        <w:rPr>
          <w:rFonts w:ascii="Calibri" w:cs="Calibri" w:eastAsia="Calibri" w:hAnsi="Calibri"/>
          <w:spacing w:val="-75"/>
          <w:w w:val="111"/>
          <w:position w:val="-4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84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26"/>
          <w:w w:val="104"/>
          <w:position w:val="-4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-30"/>
          <w:w w:val="100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89"/>
          <w:w w:val="112"/>
          <w:position w:val="-4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28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70"/>
          <w:w w:val="102"/>
          <w:position w:val="-4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36"/>
          <w:w w:val="100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115"/>
          <w:position w:val="-4"/>
          <w:sz w:val="20"/>
          <w:szCs w:val="20"/>
        </w:rPr>
        <w:t>lity</w:t>
      </w:r>
      <w:r>
        <w:rPr>
          <w:rFonts w:ascii="Calibri" w:cs="Calibri" w:eastAsia="Calibri" w:hAnsi="Calibri"/>
          <w:spacing w:val="0"/>
          <w:w w:val="115"/>
          <w:position w:val="-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-5"/>
          <w:sz w:val="20"/>
          <w:szCs w:val="20"/>
        </w:rPr>
        <w:t>in</w:t>
      </w:r>
      <w:r>
        <w:rPr>
          <w:rFonts w:ascii="Calibri" w:cs="Calibri" w:eastAsia="Calibri" w:hAnsi="Calibri"/>
          <w:spacing w:val="-114"/>
          <w:w w:val="109"/>
          <w:position w:val="-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38"/>
          <w:w w:val="109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68"/>
          <w:w w:val="109"/>
          <w:position w:val="-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6"/>
          <w:w w:val="109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78"/>
          <w:w w:val="109"/>
          <w:position w:val="-5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29"/>
          <w:w w:val="109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42"/>
          <w:w w:val="109"/>
          <w:position w:val="-5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7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4"/>
          <w:w w:val="109"/>
          <w:position w:val="-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7"/>
          <w:w w:val="109"/>
          <w:position w:val="0"/>
          <w:sz w:val="19"/>
          <w:szCs w:val="19"/>
        </w:rPr>
        <w:t>.</w:t>
      </w:r>
      <w:r>
        <w:rPr>
          <w:rFonts w:ascii="Calibri" w:cs="Calibri" w:eastAsia="Calibri" w:hAnsi="Calibri"/>
          <w:spacing w:val="-4"/>
          <w:w w:val="109"/>
          <w:position w:val="-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68"/>
          <w:w w:val="109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0"/>
          <w:w w:val="109"/>
          <w:position w:val="-5"/>
          <w:sz w:val="20"/>
          <w:szCs w:val="20"/>
        </w:rPr>
        <w:t>v</w:t>
      </w:r>
      <w:r>
        <w:rPr>
          <w:rFonts w:ascii="Calibri" w:cs="Calibri" w:eastAsia="Calibri" w:hAnsi="Calibri"/>
          <w:spacing w:val="-68"/>
          <w:w w:val="109"/>
          <w:position w:val="-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6"/>
          <w:w w:val="109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20"/>
          <w:w w:val="109"/>
          <w:position w:val="-5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54"/>
          <w:w w:val="109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09"/>
          <w:position w:val="-5"/>
          <w:sz w:val="20"/>
          <w:szCs w:val="20"/>
        </w:rPr>
        <w:t>u</w:t>
      </w:r>
      <w:r>
        <w:rPr>
          <w:rFonts w:ascii="Calibri" w:cs="Calibri" w:eastAsia="Calibri" w:hAnsi="Calibri"/>
          <w:spacing w:val="-92"/>
          <w:w w:val="109"/>
          <w:position w:val="-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8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5"/>
          <w:w w:val="109"/>
          <w:position w:val="-5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2"/>
          <w:w w:val="109"/>
          <w:position w:val="0"/>
          <w:sz w:val="19"/>
          <w:szCs w:val="19"/>
        </w:rPr>
        <w:t>v</w:t>
      </w:r>
      <w:r>
        <w:rPr>
          <w:rFonts w:ascii="Calibri" w:cs="Calibri" w:eastAsia="Calibri" w:hAnsi="Calibri"/>
          <w:spacing w:val="-53"/>
          <w:w w:val="109"/>
          <w:position w:val="-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59"/>
          <w:w w:val="109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13"/>
          <w:w w:val="109"/>
          <w:position w:val="-5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39"/>
          <w:w w:val="109"/>
          <w:position w:val="0"/>
          <w:sz w:val="19"/>
          <w:szCs w:val="19"/>
        </w:rPr>
        <w:t>,</w:t>
      </w:r>
      <w:r>
        <w:rPr>
          <w:rFonts w:ascii="Calibri" w:cs="Calibri" w:eastAsia="Calibri" w:hAnsi="Calibri"/>
          <w:spacing w:val="0"/>
          <w:w w:val="109"/>
          <w:position w:val="-5"/>
          <w:sz w:val="20"/>
          <w:szCs w:val="20"/>
        </w:rPr>
        <w:t>h</w:t>
      </w:r>
      <w:r>
        <w:rPr>
          <w:rFonts w:ascii="Calibri" w:cs="Calibri" w:eastAsia="Calibri" w:hAnsi="Calibri"/>
          <w:spacing w:val="-101"/>
          <w:w w:val="109"/>
          <w:position w:val="-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86"/>
          <w:w w:val="109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0"/>
          <w:w w:val="109"/>
          <w:position w:val="-5"/>
          <w:sz w:val="20"/>
          <w:szCs w:val="20"/>
        </w:rPr>
        <w:t>i</w:t>
      </w:r>
      <w:r>
        <w:rPr>
          <w:rFonts w:ascii="Calibri" w:cs="Calibri" w:eastAsia="Calibri" w:hAnsi="Calibri"/>
          <w:spacing w:val="-65"/>
          <w:w w:val="109"/>
          <w:position w:val="-5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"/>
          <w:w w:val="109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80"/>
          <w:w w:val="109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109"/>
          <w:position w:val="-5"/>
          <w:sz w:val="20"/>
          <w:szCs w:val="20"/>
        </w:rPr>
        <w:t>p</w:t>
      </w:r>
      <w:r>
        <w:rPr>
          <w:rFonts w:ascii="Calibri" w:cs="Calibri" w:eastAsia="Calibri" w:hAnsi="Calibri"/>
          <w:spacing w:val="-46"/>
          <w:w w:val="109"/>
          <w:position w:val="-5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9"/>
          <w:w w:val="109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88"/>
          <w:w w:val="109"/>
          <w:position w:val="-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7"/>
          <w:w w:val="109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-109"/>
          <w:w w:val="109"/>
          <w:position w:val="-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2"/>
          <w:w w:val="109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52"/>
          <w:w w:val="109"/>
          <w:position w:val="-5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60"/>
          <w:w w:val="109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38"/>
          <w:w w:val="109"/>
          <w:position w:val="-5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44"/>
          <w:w w:val="109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28"/>
          <w:w w:val="109"/>
          <w:position w:val="-5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1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9"/>
          <w:position w:val="-5"/>
          <w:sz w:val="20"/>
          <w:szCs w:val="20"/>
        </w:rPr>
        <w:t>i</w:t>
      </w:r>
      <w:r>
        <w:rPr>
          <w:rFonts w:ascii="Calibri" w:cs="Calibri" w:eastAsia="Calibri" w:hAnsi="Calibri"/>
          <w:spacing w:val="-114"/>
          <w:w w:val="109"/>
          <w:position w:val="-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2"/>
          <w:w w:val="109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22"/>
          <w:w w:val="109"/>
          <w:position w:val="-5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46"/>
          <w:w w:val="109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49"/>
          <w:w w:val="109"/>
          <w:position w:val="-5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72"/>
          <w:w w:val="109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16"/>
          <w:w w:val="109"/>
          <w:position w:val="-5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1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76"/>
          <w:w w:val="109"/>
          <w:position w:val="-5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107"/>
          <w:w w:val="109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-5"/>
          <w:w w:val="109"/>
          <w:position w:val="-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98"/>
          <w:w w:val="109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12"/>
          <w:w w:val="109"/>
          <w:position w:val="-5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-37"/>
          <w:w w:val="109"/>
          <w:position w:val="0"/>
          <w:sz w:val="19"/>
          <w:szCs w:val="19"/>
        </w:rPr>
        <w:t>j</w:t>
      </w:r>
      <w:r>
        <w:rPr>
          <w:rFonts w:ascii="Calibri" w:cs="Calibri" w:eastAsia="Calibri" w:hAnsi="Calibri"/>
          <w:spacing w:val="-74"/>
          <w:w w:val="109"/>
          <w:position w:val="-5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-39"/>
          <w:w w:val="109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72"/>
          <w:w w:val="109"/>
          <w:position w:val="-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0"/>
          <w:w w:val="109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7"/>
          <w:w w:val="109"/>
          <w:position w:val="-5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-50"/>
          <w:w w:val="109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spacing w:val="-56"/>
          <w:w w:val="109"/>
          <w:position w:val="-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8"/>
          <w:w w:val="109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24"/>
          <w:w w:val="109"/>
          <w:position w:val="-5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ra</w:t>
      </w:r>
      <w:r>
        <w:rPr>
          <w:rFonts w:ascii="Palatino Linotype" w:cs="Palatino Linotype" w:eastAsia="Palatino Linotype" w:hAnsi="Palatino Linotype"/>
          <w:spacing w:val="-166"/>
          <w:w w:val="109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9"/>
          <w:position w:val="-5"/>
          <w:sz w:val="20"/>
          <w:szCs w:val="20"/>
        </w:rPr>
        <w:t>l.</w:t>
      </w:r>
      <w:r>
        <w:rPr>
          <w:rFonts w:ascii="Calibri" w:cs="Calibri" w:eastAsia="Calibri" w:hAnsi="Calibri"/>
          <w:spacing w:val="-1"/>
          <w:w w:val="109"/>
          <w:position w:val="-5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71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0"/>
          <w:position w:val="-5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-97"/>
          <w:w w:val="100"/>
          <w:position w:val="-5"/>
          <w:sz w:val="20"/>
          <w:szCs w:val="20"/>
        </w:rPr>
        <w:t>4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56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2"/>
          <w:w w:val="100"/>
          <w:position w:val="-5"/>
          <w:sz w:val="20"/>
          <w:szCs w:val="20"/>
        </w:rPr>
        <w:t>]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121"/>
          <w:w w:val="100"/>
          <w:position w:val="-5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4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40"/>
          <w:w w:val="110"/>
          <w:position w:val="-5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55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42"/>
          <w:w w:val="97"/>
          <w:position w:val="-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9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86"/>
          <w:w w:val="118"/>
          <w:position w:val="-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37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121"/>
          <w:w w:val="136"/>
          <w:position w:val="-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17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151"/>
          <w:w w:val="130"/>
          <w:position w:val="-5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6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163"/>
          <w:w w:val="130"/>
          <w:position w:val="-5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19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0"/>
          <w:w w:val="99"/>
          <w:position w:val="-5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109"/>
          <w:w w:val="105"/>
          <w:position w:val="-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-42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80"/>
          <w:w w:val="116"/>
          <w:position w:val="-5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93"/>
          <w:w w:val="10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-4"/>
          <w:w w:val="115"/>
          <w:position w:val="-5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97"/>
          <w:position w:val="-5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20"/>
          <w:w w:val="118"/>
          <w:position w:val="-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71"/>
          <w:w w:val="100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color w:val="000000"/>
          <w:spacing w:val="0"/>
          <w:w w:val="129"/>
          <w:position w:val="-5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78"/>
          <w:w w:val="106"/>
          <w:position w:val="-5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71"/>
          <w:w w:val="100"/>
          <w:position w:val="0"/>
          <w:sz w:val="19"/>
          <w:szCs w:val="19"/>
        </w:rPr>
        <w:t>Q</w:t>
      </w:r>
      <w:r>
        <w:rPr>
          <w:rFonts w:ascii="Calibri" w:cs="Calibri" w:eastAsia="Calibri" w:hAnsi="Calibri"/>
          <w:color w:val="000000"/>
          <w:spacing w:val="5"/>
          <w:w w:val="99"/>
          <w:position w:val="-5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7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0"/>
          <w:w w:val="99"/>
          <w:position w:val="-5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92"/>
          <w:w w:val="112"/>
          <w:position w:val="-5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24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73"/>
          <w:w w:val="97"/>
          <w:position w:val="-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54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149"/>
          <w:w w:val="114"/>
          <w:position w:val="-5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7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144"/>
          <w:w w:val="118"/>
          <w:position w:val="-5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g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20"/>
          <w:w w:val="136"/>
          <w:position w:val="-5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91"/>
          <w:w w:val="10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-79"/>
          <w:w w:val="118"/>
          <w:position w:val="-5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-12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129"/>
          <w:position w:val="-5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27"/>
          <w:w w:val="99"/>
          <w:position w:val="-5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28"/>
          <w:w w:val="100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color w:val="000000"/>
          <w:spacing w:val="-90"/>
          <w:w w:val="112"/>
          <w:position w:val="-5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3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69"/>
          <w:w w:val="106"/>
          <w:position w:val="-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54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125"/>
          <w:w w:val="112"/>
          <w:position w:val="-5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41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71"/>
          <w:w w:val="105"/>
          <w:position w:val="-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35"/>
          <w:w w:val="100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color w:val="000000"/>
          <w:spacing w:val="0"/>
          <w:w w:val="112"/>
          <w:position w:val="-5"/>
          <w:sz w:val="20"/>
          <w:szCs w:val="20"/>
        </w:rPr>
        <w:t>del</w:t>
      </w:r>
      <w:r>
        <w:rPr>
          <w:rFonts w:ascii="Calibri" w:cs="Calibri" w:eastAsia="Calibri" w:hAnsi="Calibri"/>
          <w:color w:val="000000"/>
          <w:spacing w:val="0"/>
          <w:w w:val="112"/>
          <w:position w:val="-5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6"/>
          <w:position w:val="-6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"/>
          <w:w w:val="106"/>
          <w:position w:val="-6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74"/>
          <w:w w:val="106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0"/>
          <w:w w:val="106"/>
          <w:position w:val="-6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92"/>
          <w:w w:val="106"/>
          <w:position w:val="-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7"/>
          <w:w w:val="106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43"/>
          <w:w w:val="106"/>
          <w:position w:val="-6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46"/>
          <w:w w:val="106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color w:val="000000"/>
          <w:spacing w:val="-76"/>
          <w:w w:val="106"/>
          <w:position w:val="-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20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41"/>
          <w:w w:val="106"/>
          <w:position w:val="-6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45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78"/>
          <w:w w:val="106"/>
          <w:position w:val="-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7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35"/>
          <w:w w:val="106"/>
          <w:position w:val="-6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color w:val="000000"/>
          <w:spacing w:val="-13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92"/>
          <w:w w:val="106"/>
          <w:position w:val="-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25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36"/>
          <w:w w:val="106"/>
          <w:position w:val="-6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88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23"/>
          <w:w w:val="106"/>
          <w:position w:val="-6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-42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72"/>
          <w:w w:val="106"/>
          <w:position w:val="-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45"/>
          <w:w w:val="106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-45"/>
          <w:w w:val="106"/>
          <w:position w:val="-6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52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6"/>
          <w:w w:val="106"/>
          <w:position w:val="-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42"/>
          <w:w w:val="106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color w:val="000000"/>
          <w:spacing w:val="0"/>
          <w:w w:val="106"/>
          <w:position w:val="-6"/>
          <w:sz w:val="20"/>
          <w:szCs w:val="20"/>
        </w:rPr>
        <w:t>9</w:t>
      </w:r>
      <w:r>
        <w:rPr>
          <w:rFonts w:ascii="Calibri" w:cs="Calibri" w:eastAsia="Calibri" w:hAnsi="Calibri"/>
          <w:color w:val="000000"/>
          <w:spacing w:val="-91"/>
          <w:w w:val="106"/>
          <w:position w:val="-6"/>
          <w:sz w:val="20"/>
          <w:szCs w:val="20"/>
        </w:rPr>
        <w:t>9</w:t>
      </w:r>
      <w:r>
        <w:rPr>
          <w:rFonts w:ascii="Palatino Linotype" w:cs="Palatino Linotype" w:eastAsia="Palatino Linotype" w:hAnsi="Palatino Linotype"/>
          <w:color w:val="000000"/>
          <w:spacing w:val="-32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22"/>
          <w:w w:val="106"/>
          <w:position w:val="-6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color w:val="000000"/>
          <w:spacing w:val="-36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68"/>
          <w:w w:val="106"/>
          <w:position w:val="-6"/>
          <w:sz w:val="20"/>
          <w:szCs w:val="20"/>
        </w:rPr>
        <w:t>5</w:t>
      </w:r>
      <w:r>
        <w:rPr>
          <w:rFonts w:ascii="Palatino Linotype" w:cs="Palatino Linotype" w:eastAsia="Palatino Linotype" w:hAnsi="Palatino Linotype"/>
          <w:color w:val="000000"/>
          <w:spacing w:val="-55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46"/>
          <w:w w:val="106"/>
          <w:position w:val="-6"/>
          <w:sz w:val="20"/>
          <w:szCs w:val="20"/>
        </w:rPr>
        <w:t>%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5"/>
          <w:w w:val="106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89"/>
          <w:w w:val="106"/>
          <w:position w:val="-6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33"/>
          <w:w w:val="106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color w:val="000000"/>
          <w:spacing w:val="-72"/>
          <w:w w:val="106"/>
          <w:position w:val="-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4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70"/>
          <w:w w:val="106"/>
          <w:position w:val="-6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26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106"/>
          <w:position w:val="-6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65"/>
          <w:w w:val="106"/>
          <w:position w:val="-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36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33"/>
          <w:w w:val="106"/>
          <w:position w:val="-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85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06"/>
          <w:position w:val="-6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91"/>
          <w:w w:val="106"/>
          <w:position w:val="-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21"/>
          <w:w w:val="106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color w:val="000000"/>
          <w:spacing w:val="-26"/>
          <w:w w:val="106"/>
          <w:position w:val="-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6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55"/>
          <w:w w:val="106"/>
          <w:position w:val="-6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1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112"/>
          <w:w w:val="106"/>
          <w:position w:val="-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54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17"/>
          <w:w w:val="106"/>
          <w:position w:val="-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07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16"/>
          <w:w w:val="106"/>
          <w:position w:val="-6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85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16"/>
          <w:w w:val="106"/>
          <w:position w:val="-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59"/>
          <w:w w:val="106"/>
          <w:position w:val="0"/>
          <w:sz w:val="19"/>
          <w:szCs w:val="19"/>
        </w:rPr>
        <w:t>z</w:t>
      </w:r>
      <w:r>
        <w:rPr>
          <w:rFonts w:ascii="Calibri" w:cs="Calibri" w:eastAsia="Calibri" w:hAnsi="Calibri"/>
          <w:color w:val="000000"/>
          <w:spacing w:val="-10"/>
          <w:w w:val="106"/>
          <w:position w:val="-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87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8"/>
          <w:w w:val="106"/>
          <w:position w:val="-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05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0"/>
          <w:w w:val="106"/>
          <w:position w:val="-6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6"/>
          <w:w w:val="106"/>
          <w:position w:val="-6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75"/>
          <w:w w:val="106"/>
          <w:position w:val="-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93"/>
          <w:w w:val="106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color w:val="000000"/>
          <w:spacing w:val="-31"/>
          <w:w w:val="106"/>
          <w:position w:val="-6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70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30"/>
          <w:w w:val="106"/>
          <w:position w:val="-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6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82"/>
          <w:w w:val="106"/>
          <w:position w:val="-6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41"/>
          <w:w w:val="106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8"/>
          <w:w w:val="106"/>
          <w:position w:val="-6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104"/>
          <w:w w:val="106"/>
          <w:position w:val="0"/>
          <w:sz w:val="19"/>
          <w:szCs w:val="19"/>
        </w:rPr>
        <w:t>q</w:t>
      </w:r>
      <w:r>
        <w:rPr>
          <w:rFonts w:ascii="Calibri" w:cs="Calibri" w:eastAsia="Calibri" w:hAnsi="Calibri"/>
          <w:color w:val="000000"/>
          <w:spacing w:val="0"/>
          <w:w w:val="106"/>
          <w:position w:val="-6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87"/>
          <w:w w:val="106"/>
          <w:position w:val="-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5"/>
          <w:w w:val="106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color w:val="000000"/>
          <w:spacing w:val="-94"/>
          <w:w w:val="106"/>
          <w:position w:val="-6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3"/>
          <w:w w:val="106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color w:val="000000"/>
          <w:spacing w:val="-93"/>
          <w:w w:val="106"/>
          <w:position w:val="-6"/>
          <w:sz w:val="20"/>
          <w:szCs w:val="20"/>
        </w:rPr>
        <w:t>2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32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73"/>
          <w:w w:val="106"/>
          <w:position w:val="-6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color w:val="000000"/>
          <w:spacing w:val="15"/>
          <w:w w:val="106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color w:val="000000"/>
          <w:spacing w:val="-66"/>
          <w:w w:val="106"/>
          <w:position w:val="-6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10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06"/>
          <w:position w:val="-6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79"/>
          <w:w w:val="106"/>
          <w:position w:val="-6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43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61"/>
          <w:w w:val="106"/>
          <w:position w:val="-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35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51"/>
          <w:w w:val="106"/>
          <w:position w:val="-6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x</w:t>
      </w:r>
      <w:r>
        <w:rPr>
          <w:rFonts w:ascii="Palatino Linotype" w:cs="Palatino Linotype" w:eastAsia="Palatino Linotype" w:hAnsi="Palatino Linotype"/>
          <w:color w:val="000000"/>
          <w:spacing w:val="9"/>
          <w:w w:val="106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67"/>
          <w:w w:val="100"/>
          <w:position w:val="-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00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0"/>
          <w:w w:val="100"/>
          <w:position w:val="-6"/>
          <w:sz w:val="20"/>
          <w:szCs w:val="20"/>
        </w:rPr>
        <w:t>te</w:t>
      </w:r>
      <w:r>
        <w:rPr>
          <w:rFonts w:ascii="Calibri" w:cs="Calibri" w:eastAsia="Calibri" w:hAnsi="Calibri"/>
          <w:color w:val="000000"/>
          <w:spacing w:val="-68"/>
          <w:w w:val="100"/>
          <w:position w:val="-6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23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61"/>
          <w:w w:val="100"/>
          <w:position w:val="-6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92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0"/>
          <w:w w:val="100"/>
          <w:position w:val="-6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2"/>
          <w:w w:val="100"/>
          <w:position w:val="-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38"/>
          <w:w w:val="100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color w:val="000000"/>
          <w:spacing w:val="-82"/>
          <w:w w:val="100"/>
          <w:position w:val="-6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13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65"/>
          <w:w w:val="100"/>
          <w:position w:val="-6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te</w:t>
      </w:r>
      <w:r>
        <w:rPr>
          <w:rFonts w:ascii="Palatino Linotype" w:cs="Palatino Linotype" w:eastAsia="Palatino Linotype" w:hAnsi="Palatino Linotype"/>
          <w:color w:val="000000"/>
          <w:spacing w:val="47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49"/>
          <w:w w:val="126"/>
          <w:position w:val="-6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62"/>
          <w:w w:val="10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-28"/>
          <w:w w:val="104"/>
          <w:position w:val="-6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64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"/>
          <w:w w:val="96"/>
          <w:position w:val="-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5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60"/>
          <w:w w:val="96"/>
          <w:position w:val="-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5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29"/>
          <w:w w:val="110"/>
          <w:position w:val="-6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85"/>
          <w:w w:val="100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color w:val="000000"/>
          <w:spacing w:val="-11"/>
          <w:w w:val="95"/>
          <w:position w:val="-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4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184"/>
          <w:w w:val="111"/>
          <w:position w:val="-6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2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134"/>
          <w:w w:val="116"/>
          <w:position w:val="-6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6"/>
          <w:w w:val="100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color w:val="000000"/>
          <w:spacing w:val="-60"/>
          <w:w w:val="133"/>
          <w:position w:val="-6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2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49"/>
          <w:w w:val="99"/>
          <w:position w:val="-6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61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104"/>
          <w:w w:val="116"/>
          <w:position w:val="-6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-7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109"/>
          <w:w w:val="110"/>
          <w:position w:val="-6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2"/>
          <w:w w:val="100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8"/>
          <w:w w:val="100"/>
          <w:position w:val="0"/>
          <w:sz w:val="19"/>
          <w:szCs w:val="19"/>
        </w:rPr>
        <w:t>.</w:t>
      </w:r>
      <w:r>
        <w:rPr>
          <w:rFonts w:ascii="Calibri" w:cs="Calibri" w:eastAsia="Calibri" w:hAnsi="Calibri"/>
          <w:color w:val="000000"/>
          <w:spacing w:val="0"/>
          <w:w w:val="111"/>
          <w:position w:val="-6"/>
          <w:sz w:val="20"/>
          <w:szCs w:val="20"/>
        </w:rPr>
        <w:t>ich</w:t>
      </w:r>
      <w:r>
        <w:rPr>
          <w:rFonts w:ascii="Calibri" w:cs="Calibri" w:eastAsia="Calibri" w:hAnsi="Calibri"/>
          <w:color w:val="000000"/>
          <w:spacing w:val="0"/>
          <w:w w:val="111"/>
          <w:position w:val="-6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position w:val="-8"/>
          <w:sz w:val="20"/>
          <w:szCs w:val="20"/>
        </w:rPr>
        <w:t>tu</w:t>
      </w:r>
      <w:r>
        <w:rPr>
          <w:rFonts w:ascii="Calibri" w:cs="Calibri" w:eastAsia="Calibri" w:hAnsi="Calibri"/>
          <w:color w:val="000000"/>
          <w:spacing w:val="-78"/>
          <w:w w:val="108"/>
          <w:position w:val="-8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79"/>
          <w:w w:val="108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color w:val="000000"/>
          <w:spacing w:val="-50"/>
          <w:w w:val="108"/>
          <w:position w:val="-8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54"/>
          <w:w w:val="108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39"/>
          <w:w w:val="108"/>
          <w:position w:val="-8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2"/>
          <w:w w:val="108"/>
          <w:position w:val="0"/>
          <w:sz w:val="19"/>
          <w:szCs w:val="19"/>
        </w:rPr>
        <w:t>z</w:t>
      </w:r>
      <w:r>
        <w:rPr>
          <w:rFonts w:ascii="Calibri" w:cs="Calibri" w:eastAsia="Calibri" w:hAnsi="Calibri"/>
          <w:color w:val="000000"/>
          <w:spacing w:val="-118"/>
          <w:w w:val="108"/>
          <w:position w:val="-8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1"/>
          <w:w w:val="108"/>
          <w:position w:val="0"/>
          <w:sz w:val="19"/>
          <w:szCs w:val="19"/>
        </w:rPr>
        <w:t>z</w:t>
      </w:r>
      <w:r>
        <w:rPr>
          <w:rFonts w:ascii="Palatino Linotype" w:cs="Palatino Linotype" w:eastAsia="Palatino Linotype" w:hAnsi="Palatino Linotype"/>
          <w:color w:val="000000"/>
          <w:spacing w:val="-89"/>
          <w:w w:val="108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44"/>
          <w:w w:val="108"/>
          <w:position w:val="-8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58"/>
          <w:w w:val="108"/>
          <w:position w:val="0"/>
          <w:sz w:val="19"/>
          <w:szCs w:val="19"/>
        </w:rPr>
        <w:t>z</w:t>
      </w:r>
      <w:r>
        <w:rPr>
          <w:rFonts w:ascii="Calibri" w:cs="Calibri" w:eastAsia="Calibri" w:hAnsi="Calibri"/>
          <w:color w:val="000000"/>
          <w:spacing w:val="0"/>
          <w:w w:val="108"/>
          <w:position w:val="-8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12"/>
          <w:w w:val="108"/>
          <w:position w:val="-8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70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100"/>
          <w:position w:val="-8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108"/>
          <w:w w:val="100"/>
          <w:position w:val="-8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2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42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76"/>
          <w:w w:val="106"/>
          <w:position w:val="-8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32"/>
          <w:w w:val="106"/>
          <w:position w:val="0"/>
          <w:sz w:val="19"/>
          <w:szCs w:val="19"/>
        </w:rPr>
        <w:t>.</w:t>
      </w:r>
      <w:r>
        <w:rPr>
          <w:rFonts w:ascii="Calibri" w:cs="Calibri" w:eastAsia="Calibri" w:hAnsi="Calibri"/>
          <w:color w:val="000000"/>
          <w:spacing w:val="-21"/>
          <w:w w:val="106"/>
          <w:position w:val="-8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[</w:t>
      </w:r>
      <w:r>
        <w:rPr>
          <w:rFonts w:ascii="Palatino Linotype" w:cs="Palatino Linotype" w:eastAsia="Palatino Linotype" w:hAnsi="Palatino Linotype"/>
          <w:color w:val="000000"/>
          <w:spacing w:val="-86"/>
          <w:w w:val="106"/>
          <w:position w:val="0"/>
          <w:sz w:val="19"/>
          <w:szCs w:val="19"/>
        </w:rPr>
        <w:t>4</w:t>
      </w:r>
      <w:r>
        <w:rPr>
          <w:rFonts w:ascii="Calibri" w:cs="Calibri" w:eastAsia="Calibri" w:hAnsi="Calibri"/>
          <w:color w:val="000000"/>
          <w:spacing w:val="-35"/>
          <w:w w:val="106"/>
          <w:position w:val="-8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color w:val="000000"/>
          <w:spacing w:val="-32"/>
          <w:w w:val="106"/>
          <w:position w:val="0"/>
          <w:sz w:val="19"/>
          <w:szCs w:val="19"/>
        </w:rPr>
        <w:t>]</w:t>
      </w:r>
      <w:r>
        <w:rPr>
          <w:rFonts w:ascii="Calibri" w:cs="Calibri" w:eastAsia="Calibri" w:hAnsi="Calibri"/>
          <w:color w:val="000000"/>
          <w:spacing w:val="-47"/>
          <w:w w:val="106"/>
          <w:position w:val="-8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75"/>
          <w:w w:val="106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color w:val="000000"/>
          <w:spacing w:val="0"/>
          <w:w w:val="106"/>
          <w:position w:val="-8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58"/>
          <w:w w:val="106"/>
          <w:position w:val="-8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26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76"/>
          <w:w w:val="106"/>
          <w:position w:val="-8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84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0"/>
          <w:w w:val="106"/>
          <w:position w:val="-8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81"/>
          <w:w w:val="106"/>
          <w:position w:val="-8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color w:val="000000"/>
          <w:spacing w:val="-76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53"/>
          <w:w w:val="106"/>
          <w:position w:val="-8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114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06"/>
          <w:position w:val="-8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14"/>
          <w:w w:val="106"/>
          <w:position w:val="-8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53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06"/>
          <w:position w:val="-8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50"/>
          <w:w w:val="106"/>
          <w:position w:val="-8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6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106"/>
          <w:w w:val="106"/>
          <w:position w:val="-8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4"/>
          <w:w w:val="106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48"/>
          <w:w w:val="106"/>
          <w:position w:val="-8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3"/>
          <w:w w:val="106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color w:val="000000"/>
          <w:spacing w:val="-50"/>
          <w:w w:val="106"/>
          <w:position w:val="-8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30"/>
          <w:w w:val="106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43"/>
          <w:w w:val="106"/>
          <w:position w:val="-8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17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1"/>
          <w:w w:val="106"/>
          <w:position w:val="-8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58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68"/>
          <w:w w:val="106"/>
          <w:position w:val="-8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22"/>
          <w:w w:val="106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color w:val="000000"/>
          <w:spacing w:val="-83"/>
          <w:w w:val="106"/>
          <w:position w:val="-8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11"/>
          <w:w w:val="106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39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24"/>
          <w:w w:val="106"/>
          <w:position w:val="-8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93"/>
          <w:w w:val="106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1"/>
          <w:w w:val="106"/>
          <w:position w:val="-8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38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106"/>
          <w:position w:val="-8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99"/>
          <w:w w:val="106"/>
          <w:position w:val="-8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42"/>
          <w:w w:val="106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color w:val="000000"/>
          <w:spacing w:val="-87"/>
          <w:w w:val="106"/>
          <w:position w:val="-8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71"/>
          <w:w w:val="106"/>
          <w:position w:val="0"/>
          <w:sz w:val="19"/>
          <w:szCs w:val="19"/>
        </w:rPr>
        <w:t>Q</w:t>
      </w:r>
      <w:r>
        <w:rPr>
          <w:rFonts w:ascii="Calibri" w:cs="Calibri" w:eastAsia="Calibri" w:hAnsi="Calibri"/>
          <w:color w:val="000000"/>
          <w:spacing w:val="-20"/>
          <w:w w:val="106"/>
          <w:position w:val="-8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49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4"/>
          <w:w w:val="106"/>
          <w:position w:val="-8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04"/>
          <w:w w:val="106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color w:val="000000"/>
          <w:spacing w:val="0"/>
          <w:w w:val="106"/>
          <w:position w:val="-8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29"/>
          <w:w w:val="106"/>
          <w:position w:val="-8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35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37"/>
          <w:w w:val="106"/>
          <w:position w:val="-8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81"/>
          <w:w w:val="106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0"/>
          <w:w w:val="106"/>
          <w:position w:val="-8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72"/>
          <w:w w:val="106"/>
          <w:position w:val="-8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1"/>
          <w:w w:val="106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94"/>
          <w:w w:val="113"/>
          <w:position w:val="-8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96"/>
          <w:w w:val="113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color w:val="000000"/>
          <w:spacing w:val="-38"/>
          <w:w w:val="113"/>
          <w:position w:val="-8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5"/>
          <w:w w:val="113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62"/>
          <w:w w:val="113"/>
          <w:position w:val="-8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69"/>
          <w:w w:val="113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56"/>
          <w:w w:val="113"/>
          <w:position w:val="-8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46"/>
          <w:w w:val="11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95"/>
          <w:w w:val="113"/>
          <w:position w:val="-8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0"/>
          <w:w w:val="113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5"/>
          <w:w w:val="113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53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33"/>
          <w:w w:val="100"/>
          <w:position w:val="-8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66"/>
          <w:w w:val="100"/>
          <w:position w:val="0"/>
          <w:sz w:val="19"/>
          <w:szCs w:val="19"/>
        </w:rPr>
        <w:t>x</w:t>
      </w:r>
      <w:r>
        <w:rPr>
          <w:rFonts w:ascii="Calibri" w:cs="Calibri" w:eastAsia="Calibri" w:hAnsi="Calibri"/>
          <w:color w:val="000000"/>
          <w:spacing w:val="-47"/>
          <w:w w:val="100"/>
          <w:position w:val="-8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-67"/>
          <w:w w:val="100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color w:val="000000"/>
          <w:spacing w:val="-19"/>
          <w:w w:val="100"/>
          <w:position w:val="-8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36"/>
          <w:w w:val="100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color w:val="000000"/>
          <w:spacing w:val="-31"/>
          <w:w w:val="100"/>
          <w:position w:val="-8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64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33"/>
          <w:w w:val="100"/>
          <w:position w:val="-8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3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157"/>
          <w:w w:val="100"/>
          <w:position w:val="-8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-2"/>
          <w:w w:val="100"/>
          <w:position w:val="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8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42"/>
          <w:w w:val="100"/>
          <w:position w:val="-8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ng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5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86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29"/>
          <w:w w:val="127"/>
          <w:position w:val="-8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27"/>
          <w:w w:val="100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color w:val="000000"/>
          <w:spacing w:val="-70"/>
          <w:w w:val="97"/>
          <w:position w:val="-8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98"/>
          <w:w w:val="100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color w:val="000000"/>
          <w:spacing w:val="-21"/>
          <w:w w:val="112"/>
          <w:position w:val="-8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26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42"/>
          <w:w w:val="99"/>
          <w:position w:val="-8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39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79"/>
          <w:w w:val="112"/>
          <w:position w:val="-8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17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67"/>
          <w:w w:val="97"/>
          <w:position w:val="-8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9</w:t>
      </w:r>
      <w:r>
        <w:rPr>
          <w:rFonts w:ascii="Palatino Linotype" w:cs="Palatino Linotype" w:eastAsia="Palatino Linotype" w:hAnsi="Palatino Linotype"/>
          <w:color w:val="000000"/>
          <w:spacing w:val="-67"/>
          <w:w w:val="100"/>
          <w:position w:val="0"/>
          <w:sz w:val="19"/>
          <w:szCs w:val="19"/>
        </w:rPr>
        <w:t>9</w:t>
      </w:r>
      <w:r>
        <w:rPr>
          <w:rFonts w:ascii="Calibri" w:cs="Calibri" w:eastAsia="Calibri" w:hAnsi="Calibri"/>
          <w:color w:val="000000"/>
          <w:spacing w:val="-56"/>
          <w:w w:val="116"/>
          <w:position w:val="-8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color w:val="000000"/>
          <w:spacing w:val="-86"/>
          <w:w w:val="100"/>
          <w:position w:val="0"/>
          <w:sz w:val="19"/>
          <w:szCs w:val="19"/>
        </w:rPr>
        <w:t>5</w:t>
      </w:r>
      <w:r>
        <w:rPr>
          <w:rFonts w:ascii="Calibri" w:cs="Calibri" w:eastAsia="Calibri" w:hAnsi="Calibri"/>
          <w:color w:val="000000"/>
          <w:spacing w:val="0"/>
          <w:w w:val="115"/>
          <w:position w:val="-8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53"/>
          <w:w w:val="129"/>
          <w:position w:val="-8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07"/>
          <w:w w:val="100"/>
          <w:position w:val="0"/>
          <w:sz w:val="19"/>
          <w:szCs w:val="19"/>
        </w:rPr>
        <w:t>%</w:t>
      </w:r>
      <w:r>
        <w:rPr>
          <w:rFonts w:ascii="Calibri" w:cs="Calibri" w:eastAsia="Calibri" w:hAnsi="Calibri"/>
          <w:color w:val="000000"/>
          <w:spacing w:val="0"/>
          <w:w w:val="106"/>
          <w:position w:val="-8"/>
          <w:sz w:val="20"/>
          <w:szCs w:val="20"/>
        </w:rPr>
        <w:t>c</w:t>
      </w:r>
      <w:r>
        <w:rPr>
          <w:rFonts w:ascii="Calibri" w:cs="Calibri" w:eastAsia="Calibri" w:hAnsi="Calibri"/>
          <w:color w:val="000000"/>
          <w:spacing w:val="-32"/>
          <w:w w:val="97"/>
          <w:position w:val="-8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72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14"/>
          <w:w w:val="110"/>
          <w:position w:val="-8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8"/>
          <w:w w:val="100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color w:val="000000"/>
          <w:spacing w:val="-71"/>
          <w:w w:val="105"/>
          <w:position w:val="-8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37"/>
          <w:w w:val="100"/>
          <w:position w:val="0"/>
          <w:sz w:val="19"/>
          <w:szCs w:val="19"/>
        </w:rPr>
        <w:t>v</w:t>
      </w:r>
      <w:r>
        <w:rPr>
          <w:rFonts w:ascii="Calibri" w:cs="Calibri" w:eastAsia="Calibri" w:hAnsi="Calibri"/>
          <w:color w:val="000000"/>
          <w:spacing w:val="-32"/>
          <w:w w:val="110"/>
          <w:position w:val="-8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6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60"/>
          <w:w w:val="99"/>
          <w:position w:val="-8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5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104"/>
          <w:w w:val="112"/>
          <w:position w:val="-8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46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51"/>
          <w:w w:val="97"/>
          <w:position w:val="-8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77"/>
          <w:w w:val="110"/>
          <w:position w:val="-8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27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70"/>
          <w:w w:val="97"/>
          <w:position w:val="-8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40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30"/>
          <w:w w:val="112"/>
          <w:position w:val="-8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26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60"/>
          <w:w w:val="110"/>
          <w:position w:val="-8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51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08"/>
          <w:position w:val="-8"/>
          <w:sz w:val="20"/>
          <w:szCs w:val="20"/>
        </w:rPr>
        <w:t>ors.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center"/>
        <w:spacing w:before="19" w:line="174" w:lineRule="auto"/>
        <w:ind w:firstLine="6" w:left="77" w:right="89"/>
      </w:pPr>
      <w:r>
        <w:pict>
          <v:shape filled="f" stroked="f" style="position:absolute;margin-left:76.535pt;margin-top:30.918pt;width:3.93523pt;height:9.9626pt;mso-position-horizontal-relative:page;mso-position-vertical-relative:paragraph;z-index:-1636" type="#_x0000_t202">
            <v:textbox inset="0,0,0,0">
              <w:txbxContent>
                <w:p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  <w:jc w:val="left"/>
                    <w:spacing w:line="180" w:lineRule="exact"/>
                    <w:ind w:right="-50"/>
                  </w:pPr>
                  <w:r>
                    <w:rPr>
                      <w:rFonts w:ascii="Calibri" w:cs="Calibri" w:eastAsia="Calibri" w:hAnsi="Calibri"/>
                      <w:spacing w:val="0"/>
                      <w:w w:val="113"/>
                      <w:position w:val="1"/>
                      <w:sz w:val="20"/>
                      <w:szCs w:val="20"/>
                    </w:rPr>
                    <w:t>r</w:t>
                  </w:r>
                  <w:r>
                    <w:rPr>
                      <w:rFonts w:ascii="Calibri" w:cs="Calibri" w:eastAsia="Calibri" w:hAnsi="Calibri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-38"/>
          <w:w w:val="10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8"/>
          <w:w w:val="106"/>
          <w:position w:val="9"/>
          <w:sz w:val="19"/>
          <w:szCs w:val="19"/>
        </w:rPr>
        <w:t>t</w:t>
      </w:r>
      <w:r>
        <w:rPr>
          <w:rFonts w:ascii="Calibri" w:cs="Calibri" w:eastAsia="Calibri" w:hAnsi="Calibri"/>
          <w:spacing w:val="-94"/>
          <w:w w:val="106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22"/>
          <w:w w:val="106"/>
          <w:position w:val="9"/>
          <w:sz w:val="19"/>
          <w:szCs w:val="19"/>
        </w:rPr>
        <w:t>h</w:t>
      </w:r>
      <w:r>
        <w:rPr>
          <w:rFonts w:ascii="Calibri" w:cs="Calibri" w:eastAsia="Calibri" w:hAnsi="Calibri"/>
          <w:spacing w:val="-94"/>
          <w:w w:val="106"/>
          <w:position w:val="0"/>
          <w:sz w:val="20"/>
          <w:szCs w:val="20"/>
        </w:rPr>
        <w:t>k</w:t>
      </w:r>
      <w:r>
        <w:rPr>
          <w:rFonts w:ascii="Palatino Linotype" w:cs="Palatino Linotype" w:eastAsia="Palatino Linotype" w:hAnsi="Palatino Linotype"/>
          <w:spacing w:val="-2"/>
          <w:w w:val="106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spacing w:val="-66"/>
          <w:w w:val="106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7"/>
          <w:w w:val="106"/>
          <w:position w:val="9"/>
          <w:sz w:val="19"/>
          <w:szCs w:val="19"/>
        </w:rPr>
        <w:t>d</w:t>
      </w:r>
      <w:r>
        <w:rPr>
          <w:rFonts w:ascii="Calibri" w:cs="Calibri" w:eastAsia="Calibri" w:hAnsi="Calibri"/>
          <w:spacing w:val="-61"/>
          <w:w w:val="106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39"/>
          <w:w w:val="106"/>
          <w:position w:val="9"/>
          <w:sz w:val="19"/>
          <w:szCs w:val="19"/>
        </w:rPr>
        <w:t>a</w:t>
      </w:r>
      <w:r>
        <w:rPr>
          <w:rFonts w:ascii="Calibri" w:cs="Calibri" w:eastAsia="Calibri" w:hAnsi="Calibri"/>
          <w:spacing w:val="-23"/>
          <w:w w:val="106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42"/>
          <w:w w:val="106"/>
          <w:position w:val="9"/>
          <w:sz w:val="19"/>
          <w:szCs w:val="19"/>
        </w:rPr>
        <w:t>t</w:t>
      </w:r>
      <w:r>
        <w:rPr>
          <w:rFonts w:ascii="Calibri" w:cs="Calibri" w:eastAsia="Calibri" w:hAnsi="Calibri"/>
          <w:spacing w:val="-52"/>
          <w:w w:val="106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1"/>
          <w:w w:val="106"/>
          <w:position w:val="9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48"/>
          <w:w w:val="106"/>
          <w:position w:val="9"/>
          <w:sz w:val="19"/>
          <w:szCs w:val="19"/>
        </w:rPr>
        <w:t>.</w:t>
      </w:r>
      <w:r>
        <w:rPr>
          <w:rFonts w:ascii="Calibri" w:cs="Calibri" w:eastAsia="Calibri" w:hAnsi="Calibri"/>
          <w:spacing w:val="-6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18"/>
          <w:w w:val="106"/>
          <w:position w:val="9"/>
          <w:sz w:val="19"/>
          <w:szCs w:val="19"/>
        </w:rPr>
        <w:t>T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32"/>
          <w:w w:val="106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13"/>
          <w:w w:val="106"/>
          <w:position w:val="9"/>
          <w:sz w:val="19"/>
          <w:szCs w:val="19"/>
        </w:rPr>
        <w:t>h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54"/>
          <w:w w:val="106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42"/>
          <w:w w:val="106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spacing w:val="-12"/>
          <w:w w:val="106"/>
          <w:position w:val="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-48"/>
          <w:w w:val="106"/>
          <w:position w:val="9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-81"/>
          <w:w w:val="106"/>
          <w:position w:val="0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color w:val="000000"/>
          <w:spacing w:val="-41"/>
          <w:w w:val="106"/>
          <w:position w:val="9"/>
          <w:sz w:val="19"/>
          <w:szCs w:val="19"/>
        </w:rPr>
        <w:t>u</w:t>
      </w:r>
      <w:r>
        <w:rPr>
          <w:rFonts w:ascii="Calibri" w:cs="Calibri" w:eastAsia="Calibri" w:hAnsi="Calibri"/>
          <w:color w:val="0774B7"/>
          <w:spacing w:val="-65"/>
          <w:w w:val="106"/>
          <w:position w:val="0"/>
          <w:sz w:val="20"/>
          <w:szCs w:val="20"/>
        </w:rPr>
        <w:t>2</w:t>
      </w:r>
      <w:r>
        <w:rPr>
          <w:rFonts w:ascii="Palatino Linotype" w:cs="Palatino Linotype" w:eastAsia="Palatino Linotype" w:hAnsi="Palatino Linotype"/>
          <w:color w:val="000000"/>
          <w:spacing w:val="-21"/>
          <w:w w:val="106"/>
          <w:position w:val="9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49"/>
          <w:w w:val="106"/>
          <w:position w:val="0"/>
          <w:sz w:val="20"/>
          <w:szCs w:val="20"/>
        </w:rPr>
        <w:t>]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9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19"/>
          <w:w w:val="106"/>
          <w:position w:val="9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0"/>
          <w:w w:val="106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6"/>
          <w:w w:val="106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59"/>
          <w:w w:val="106"/>
          <w:position w:val="9"/>
          <w:sz w:val="19"/>
          <w:szCs w:val="19"/>
        </w:rPr>
        <w:t>2</w:t>
      </w:r>
      <w:r>
        <w:rPr>
          <w:rFonts w:ascii="Calibri" w:cs="Calibri" w:eastAsia="Calibri" w:hAnsi="Calibri"/>
          <w:color w:val="000000"/>
          <w:spacing w:val="-41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9"/>
          <w:w w:val="106"/>
          <w:position w:val="9"/>
          <w:sz w:val="19"/>
          <w:szCs w:val="19"/>
        </w:rPr>
        <w:t>3</w:t>
      </w:r>
      <w:r>
        <w:rPr>
          <w:rFonts w:ascii="Calibri" w:cs="Calibri" w:eastAsia="Calibri" w:hAnsi="Calibri"/>
          <w:color w:val="000000"/>
          <w:spacing w:val="-22"/>
          <w:w w:val="10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100"/>
          <w:w w:val="106"/>
          <w:position w:val="9"/>
          <w:sz w:val="19"/>
          <w:szCs w:val="19"/>
        </w:rPr>
        <w:t>p</w:t>
      </w:r>
      <w:r>
        <w:rPr>
          <w:rFonts w:ascii="Calibri" w:cs="Calibri" w:eastAsia="Calibri" w:hAnsi="Calibri"/>
          <w:color w:val="000000"/>
          <w:spacing w:val="0"/>
          <w:w w:val="106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57"/>
          <w:w w:val="106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43"/>
          <w:w w:val="106"/>
          <w:position w:val="9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24"/>
          <w:w w:val="106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55"/>
          <w:w w:val="106"/>
          <w:position w:val="9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47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4"/>
          <w:w w:val="106"/>
          <w:position w:val="9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74"/>
          <w:w w:val="10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52"/>
          <w:w w:val="106"/>
          <w:position w:val="9"/>
          <w:sz w:val="19"/>
          <w:szCs w:val="19"/>
        </w:rPr>
        <w:t>m</w:t>
      </w:r>
      <w:r>
        <w:rPr>
          <w:rFonts w:ascii="Calibri" w:cs="Calibri" w:eastAsia="Calibri" w:hAnsi="Calibri"/>
          <w:color w:val="000000"/>
          <w:spacing w:val="-18"/>
          <w:w w:val="106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78"/>
          <w:w w:val="106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43"/>
          <w:w w:val="106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22"/>
          <w:w w:val="106"/>
          <w:position w:val="9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79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9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43"/>
          <w:w w:val="106"/>
          <w:position w:val="9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85"/>
          <w:w w:val="10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9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13"/>
          <w:w w:val="106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53"/>
          <w:w w:val="106"/>
          <w:position w:val="9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36"/>
          <w:w w:val="106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74"/>
          <w:w w:val="106"/>
          <w:position w:val="9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0"/>
          <w:w w:val="106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84"/>
          <w:w w:val="106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38"/>
          <w:w w:val="106"/>
          <w:position w:val="9"/>
          <w:sz w:val="19"/>
          <w:szCs w:val="19"/>
        </w:rPr>
        <w:t>p</w:t>
      </w:r>
      <w:r>
        <w:rPr>
          <w:rFonts w:ascii="Calibri" w:cs="Calibri" w:eastAsia="Calibri" w:hAnsi="Calibri"/>
          <w:color w:val="000000"/>
          <w:spacing w:val="-24"/>
          <w:w w:val="106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55"/>
          <w:w w:val="106"/>
          <w:position w:val="9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65"/>
          <w:w w:val="106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32"/>
          <w:w w:val="106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69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4"/>
          <w:w w:val="106"/>
          <w:position w:val="9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74"/>
          <w:w w:val="10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9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22"/>
          <w:w w:val="106"/>
          <w:position w:val="9"/>
          <w:sz w:val="19"/>
          <w:szCs w:val="19"/>
        </w:rPr>
        <w:t>c</w:t>
      </w:r>
      <w:r>
        <w:rPr>
          <w:rFonts w:ascii="Calibri" w:cs="Calibri" w:eastAsia="Calibri" w:hAnsi="Calibri"/>
          <w:color w:val="000000"/>
          <w:spacing w:val="-94"/>
          <w:w w:val="106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9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8"/>
          <w:w w:val="106"/>
          <w:position w:val="9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90"/>
          <w:w w:val="106"/>
          <w:position w:val="0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9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93"/>
          <w:w w:val="106"/>
          <w:position w:val="9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-23"/>
          <w:w w:val="106"/>
          <w:position w:val="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-73"/>
          <w:w w:val="106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106"/>
          <w:position w:val="0"/>
          <w:sz w:val="20"/>
          <w:szCs w:val="20"/>
        </w:rPr>
        <w:t>g</w:t>
      </w:r>
      <w:r>
        <w:rPr>
          <w:rFonts w:ascii="Calibri" w:cs="Calibri" w:eastAsia="Calibri" w:hAnsi="Calibri"/>
          <w:color w:val="000000"/>
          <w:spacing w:val="-98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04"/>
          <w:w w:val="106"/>
          <w:position w:val="9"/>
          <w:sz w:val="19"/>
          <w:szCs w:val="19"/>
        </w:rPr>
        <w:t>W</w:t>
      </w:r>
      <w:r>
        <w:rPr>
          <w:rFonts w:ascii="Calibri" w:cs="Calibri" w:eastAsia="Calibri" w:hAnsi="Calibri"/>
          <w:color w:val="000000"/>
          <w:spacing w:val="-18"/>
          <w:w w:val="106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87"/>
          <w:w w:val="106"/>
          <w:position w:val="9"/>
          <w:sz w:val="19"/>
          <w:szCs w:val="19"/>
        </w:rPr>
        <w:t>Q</w:t>
      </w:r>
      <w:r>
        <w:rPr>
          <w:rFonts w:ascii="Calibri" w:cs="Calibri" w:eastAsia="Calibri" w:hAnsi="Calibri"/>
          <w:color w:val="000000"/>
          <w:spacing w:val="0"/>
          <w:w w:val="106"/>
          <w:position w:val="0"/>
          <w:sz w:val="20"/>
          <w:szCs w:val="20"/>
        </w:rPr>
        <w:t>(</w:t>
      </w:r>
      <w:r>
        <w:rPr>
          <w:rFonts w:ascii="Calibri" w:cs="Calibri" w:eastAsia="Calibri" w:hAnsi="Calibri"/>
          <w:color w:val="000000"/>
          <w:spacing w:val="-146"/>
          <w:w w:val="10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1"/>
          <w:w w:val="106"/>
          <w:position w:val="9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9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15"/>
          <w:w w:val="106"/>
          <w:position w:val="9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139"/>
          <w:w w:val="118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20"/>
          <w:w w:val="100"/>
          <w:position w:val="9"/>
          <w:sz w:val="19"/>
          <w:szCs w:val="19"/>
        </w:rPr>
        <w:t>w</w:t>
      </w:r>
      <w:r>
        <w:rPr>
          <w:rFonts w:ascii="Calibri" w:cs="Calibri" w:eastAsia="Calibri" w:hAnsi="Calibri"/>
          <w:color w:val="000000"/>
          <w:spacing w:val="-46"/>
          <w:w w:val="109"/>
          <w:position w:val="0"/>
          <w:sz w:val="20"/>
          <w:szCs w:val="20"/>
        </w:rPr>
        <w:t>)</w:t>
      </w:r>
      <w:r>
        <w:rPr>
          <w:rFonts w:ascii="Palatino Linotype" w:cs="Palatino Linotype" w:eastAsia="Palatino Linotype" w:hAnsi="Palatino Linotype"/>
          <w:color w:val="000000"/>
          <w:spacing w:val="-15"/>
          <w:w w:val="100"/>
          <w:position w:val="9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-106"/>
          <w:w w:val="114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9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34"/>
          <w:w w:val="100"/>
          <w:position w:val="9"/>
          <w:sz w:val="19"/>
          <w:szCs w:val="19"/>
        </w:rPr>
        <w:t>c</w:t>
      </w:r>
      <w:r>
        <w:rPr>
          <w:rFonts w:ascii="Calibri" w:cs="Calibri" w:eastAsia="Calibri" w:hAnsi="Calibri"/>
          <w:color w:val="000000"/>
          <w:spacing w:val="-51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60"/>
          <w:w w:val="100"/>
          <w:position w:val="9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0"/>
          <w:w w:val="126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69"/>
          <w:w w:val="110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9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07"/>
          <w:w w:val="100"/>
          <w:position w:val="9"/>
          <w:sz w:val="19"/>
          <w:szCs w:val="19"/>
        </w:rPr>
        <w:t>u</w:t>
      </w:r>
      <w:r>
        <w:rPr>
          <w:rFonts w:ascii="Calibri" w:cs="Calibri" w:eastAsia="Calibri" w:hAnsi="Calibri"/>
          <w:color w:val="000000"/>
          <w:spacing w:val="-3"/>
          <w:w w:val="117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color w:val="000000"/>
          <w:spacing w:val="-22"/>
          <w:w w:val="100"/>
          <w:position w:val="9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77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9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65"/>
          <w:w w:val="100"/>
          <w:position w:val="9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0"/>
          <w:w w:val="108"/>
          <w:position w:val="0"/>
          <w:sz w:val="20"/>
          <w:szCs w:val="20"/>
        </w:rPr>
        <w:t>f</w:t>
      </w:r>
      <w:r>
        <w:rPr>
          <w:rFonts w:ascii="Calibri" w:cs="Calibri" w:eastAsia="Calibri" w:hAnsi="Calibri"/>
          <w:color w:val="000000"/>
          <w:spacing w:val="-53"/>
          <w:w w:val="9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1"/>
          <w:w w:val="100"/>
          <w:position w:val="9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44"/>
          <w:w w:val="9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70"/>
          <w:w w:val="100"/>
          <w:position w:val="9"/>
          <w:sz w:val="19"/>
          <w:szCs w:val="19"/>
        </w:rPr>
        <w:t>u</w:t>
      </w:r>
      <w:r>
        <w:rPr>
          <w:rFonts w:ascii="Calibri" w:cs="Calibri" w:eastAsia="Calibri" w:hAnsi="Calibri"/>
          <w:color w:val="000000"/>
          <w:spacing w:val="-51"/>
          <w:w w:val="115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11"/>
          <w:w w:val="100"/>
          <w:position w:val="9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11"/>
          <w:w w:val="108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51"/>
          <w:w w:val="100"/>
          <w:position w:val="9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58"/>
          <w:w w:val="103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46"/>
          <w:w w:val="100"/>
          <w:position w:val="9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0"/>
          <w:w w:val="112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153"/>
          <w:w w:val="116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9"/>
          <w:sz w:val="19"/>
          <w:szCs w:val="19"/>
        </w:rPr>
        <w:t>b</w:t>
      </w:r>
      <w:r>
        <w:rPr>
          <w:rFonts w:ascii="Palatino Linotype" w:cs="Palatino Linotype" w:eastAsia="Palatino Linotype" w:hAnsi="Palatino Linotype"/>
          <w:color w:val="000000"/>
          <w:spacing w:val="-44"/>
          <w:w w:val="100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3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94"/>
          <w:w w:val="100"/>
          <w:position w:val="9"/>
          <w:sz w:val="19"/>
          <w:szCs w:val="19"/>
        </w:rPr>
        <w:t>q</w:t>
      </w:r>
      <w:r>
        <w:rPr>
          <w:rFonts w:ascii="Calibri" w:cs="Calibri" w:eastAsia="Calibri" w:hAnsi="Calibri"/>
          <w:color w:val="000000"/>
          <w:spacing w:val="-4"/>
          <w:w w:val="112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102"/>
          <w:w w:val="115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9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17"/>
          <w:w w:val="100"/>
          <w:position w:val="9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99"/>
          <w:w w:val="110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9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54"/>
          <w:w w:val="100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9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16"/>
          <w:w w:val="114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9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74"/>
          <w:w w:val="100"/>
          <w:position w:val="9"/>
          <w:sz w:val="19"/>
          <w:szCs w:val="19"/>
        </w:rPr>
        <w:t>x</w:t>
      </w:r>
      <w:r>
        <w:rPr>
          <w:rFonts w:ascii="Calibri" w:cs="Calibri" w:eastAsia="Calibri" w:hAnsi="Calibri"/>
          <w:color w:val="000000"/>
          <w:spacing w:val="-5"/>
          <w:w w:val="112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110"/>
          <w:w w:val="100"/>
          <w:position w:val="9"/>
          <w:sz w:val="19"/>
          <w:szCs w:val="19"/>
        </w:rPr>
        <w:t>p</w:t>
      </w:r>
      <w:r>
        <w:rPr>
          <w:rFonts w:ascii="Calibri" w:cs="Calibri" w:eastAsia="Calibri" w:hAnsi="Calibri"/>
          <w:color w:val="000000"/>
          <w:spacing w:val="0"/>
          <w:w w:val="103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48"/>
          <w:w w:val="126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9"/>
          <w:sz w:val="19"/>
          <w:szCs w:val="19"/>
        </w:rPr>
        <w:t>en</w:t>
      </w:r>
      <w:r>
        <w:rPr>
          <w:rFonts w:ascii="Palatino Linotype" w:cs="Palatino Linotype" w:eastAsia="Palatino Linotype" w:hAnsi="Palatino Linotype"/>
          <w:color w:val="000000"/>
          <w:spacing w:val="-70"/>
          <w:w w:val="100"/>
          <w:position w:val="9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26"/>
          <w:w w:val="9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9"/>
          <w:w w:val="100"/>
          <w:position w:val="9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36"/>
          <w:w w:val="9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72"/>
          <w:w w:val="100"/>
          <w:position w:val="9"/>
          <w:sz w:val="19"/>
          <w:szCs w:val="19"/>
        </w:rPr>
        <w:t>v</w:t>
      </w:r>
      <w:r>
        <w:rPr>
          <w:rFonts w:ascii="Calibri" w:cs="Calibri" w:eastAsia="Calibri" w:hAnsi="Calibri"/>
          <w:color w:val="000000"/>
          <w:spacing w:val="-94"/>
          <w:w w:val="116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3"/>
          <w:w w:val="100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67"/>
          <w:w w:val="103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9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51"/>
          <w:w w:val="100"/>
          <w:position w:val="9"/>
          <w:sz w:val="19"/>
          <w:szCs w:val="19"/>
        </w:rPr>
        <w:t>f</w:t>
      </w:r>
      <w:r>
        <w:rPr>
          <w:rFonts w:ascii="Calibri" w:cs="Calibri" w:eastAsia="Calibri" w:hAnsi="Calibri"/>
          <w:color w:val="000000"/>
          <w:spacing w:val="0"/>
          <w:w w:val="112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93"/>
          <w:w w:val="121"/>
          <w:position w:val="0"/>
          <w:sz w:val="20"/>
          <w:szCs w:val="20"/>
        </w:rPr>
        <w:t>k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9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72"/>
          <w:w w:val="100"/>
          <w:position w:val="9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09"/>
          <w:position w:val="0"/>
          <w:sz w:val="20"/>
          <w:szCs w:val="20"/>
        </w:rPr>
        <w:t>(</w:t>
      </w:r>
      <w:r>
        <w:rPr>
          <w:rFonts w:ascii="Calibri" w:cs="Calibri" w:eastAsia="Calibri" w:hAnsi="Calibri"/>
          <w:color w:val="000000"/>
          <w:spacing w:val="-105"/>
          <w:w w:val="120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14"/>
          <w:w w:val="100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35"/>
          <w:w w:val="128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9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9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0"/>
          <w:w w:val="117"/>
          <w:position w:val="0"/>
          <w:sz w:val="20"/>
          <w:szCs w:val="20"/>
        </w:rPr>
        <w:t>N).</w:t>
      </w:r>
      <w:r>
        <w:rPr>
          <w:rFonts w:ascii="Calibri" w:cs="Calibri" w:eastAsia="Calibri" w:hAnsi="Calibri"/>
          <w:color w:val="000000"/>
          <w:spacing w:val="0"/>
          <w:w w:val="117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position w:val="-11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38"/>
          <w:w w:val="108"/>
          <w:position w:val="-1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29"/>
          <w:w w:val="108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73"/>
          <w:w w:val="108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9"/>
          <w:w w:val="108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36"/>
          <w:w w:val="108"/>
          <w:position w:val="-11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-35"/>
          <w:w w:val="108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color w:val="000000"/>
          <w:spacing w:val="-95"/>
          <w:w w:val="108"/>
          <w:position w:val="-1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91"/>
          <w:w w:val="108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108"/>
          <w:position w:val="-11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58"/>
          <w:w w:val="108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"/>
          <w:w w:val="108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130"/>
          <w:w w:val="108"/>
          <w:position w:val="-1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3"/>
          <w:w w:val="108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102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0"/>
          <w:w w:val="100"/>
          <w:position w:val="-11"/>
          <w:sz w:val="20"/>
          <w:szCs w:val="20"/>
        </w:rPr>
        <w:t>1</w:t>
      </w:r>
      <w:r>
        <w:rPr>
          <w:rFonts w:ascii="Calibri" w:cs="Calibri" w:eastAsia="Calibri" w:hAnsi="Calibri"/>
          <w:color w:val="000000"/>
          <w:spacing w:val="-99"/>
          <w:w w:val="100"/>
          <w:position w:val="-11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64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56"/>
          <w:w w:val="100"/>
          <w:position w:val="-11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55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2"/>
          <w:w w:val="100"/>
          <w:position w:val="-1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62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17"/>
          <w:w w:val="100"/>
          <w:position w:val="-1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87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13"/>
          <w:w w:val="100"/>
          <w:position w:val="-1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04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30"/>
          <w:w w:val="100"/>
          <w:position w:val="-11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-51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44"/>
          <w:w w:val="100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61"/>
          <w:w w:val="100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color w:val="000000"/>
          <w:spacing w:val="-3"/>
          <w:w w:val="100"/>
          <w:position w:val="-1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77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18"/>
          <w:w w:val="100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44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35"/>
          <w:w w:val="100"/>
          <w:position w:val="-1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56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28"/>
          <w:w w:val="100"/>
          <w:position w:val="-1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90"/>
          <w:w w:val="100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color w:val="000000"/>
          <w:spacing w:val="0"/>
          <w:w w:val="100"/>
          <w:position w:val="-11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3"/>
          <w:w w:val="100"/>
          <w:position w:val="-1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46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65"/>
          <w:w w:val="107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color w:val="000000"/>
          <w:spacing w:val="-63"/>
          <w:w w:val="107"/>
          <w:position w:val="-11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0"/>
          <w:w w:val="107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11"/>
          <w:w w:val="107"/>
          <w:position w:val="0"/>
          <w:sz w:val="19"/>
          <w:szCs w:val="19"/>
        </w:rPr>
        <w:t>v</w:t>
      </w:r>
      <w:r>
        <w:rPr>
          <w:rFonts w:ascii="Calibri" w:cs="Calibri" w:eastAsia="Calibri" w:hAnsi="Calibri"/>
          <w:color w:val="000000"/>
          <w:spacing w:val="-4"/>
          <w:w w:val="107"/>
          <w:position w:val="-11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71"/>
          <w:w w:val="107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7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04"/>
          <w:w w:val="107"/>
          <w:position w:val="-1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15"/>
          <w:w w:val="107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2"/>
          <w:w w:val="107"/>
          <w:position w:val="-1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64"/>
          <w:w w:val="107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30"/>
          <w:w w:val="107"/>
          <w:position w:val="-1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89"/>
          <w:w w:val="107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18"/>
          <w:w w:val="107"/>
          <w:position w:val="-1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62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107"/>
          <w:position w:val="-11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7"/>
          <w:w w:val="107"/>
          <w:position w:val="-1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36"/>
          <w:w w:val="107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color w:val="000000"/>
          <w:spacing w:val="-66"/>
          <w:w w:val="107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7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20"/>
          <w:w w:val="107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144"/>
          <w:w w:val="107"/>
          <w:position w:val="-1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1"/>
          <w:w w:val="107"/>
          <w:position w:val="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42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25"/>
          <w:w w:val="107"/>
          <w:position w:val="-1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7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4"/>
          <w:w w:val="107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44"/>
          <w:w w:val="100"/>
          <w:position w:val="-11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156"/>
          <w:w w:val="100"/>
          <w:position w:val="-11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4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19"/>
          <w:szCs w:val="19"/>
        </w:rPr>
        <w:t>th</w:t>
      </w:r>
      <w:r>
        <w:rPr>
          <w:rFonts w:ascii="Palatino Linotype" w:cs="Palatino Linotype" w:eastAsia="Palatino Linotype" w:hAnsi="Palatino Linotype"/>
          <w:color w:val="000000"/>
          <w:spacing w:val="-41"/>
          <w:w w:val="105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9"/>
          <w:w w:val="105"/>
          <w:position w:val="-1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76"/>
          <w:w w:val="105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46"/>
          <w:w w:val="105"/>
          <w:position w:val="-1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13"/>
          <w:w w:val="105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0"/>
          <w:w w:val="105"/>
          <w:position w:val="-11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108"/>
          <w:w w:val="105"/>
          <w:position w:val="-11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color w:val="000000"/>
          <w:spacing w:val="-1"/>
          <w:w w:val="105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84"/>
          <w:w w:val="105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20"/>
          <w:w w:val="105"/>
          <w:position w:val="-1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59"/>
          <w:w w:val="105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2"/>
          <w:w w:val="105"/>
          <w:position w:val="-1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83"/>
          <w:w w:val="105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39"/>
          <w:w w:val="105"/>
          <w:position w:val="-1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color w:val="000000"/>
          <w:spacing w:val="-7"/>
          <w:w w:val="105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120"/>
          <w:w w:val="115"/>
          <w:position w:val="-1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7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88"/>
          <w:w w:val="96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7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59"/>
          <w:w w:val="108"/>
          <w:position w:val="-11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51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45"/>
          <w:w w:val="96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60"/>
          <w:w w:val="100"/>
          <w:position w:val="0"/>
          <w:sz w:val="19"/>
          <w:szCs w:val="19"/>
        </w:rPr>
        <w:t>k</w:t>
      </w:r>
      <w:r>
        <w:rPr>
          <w:rFonts w:ascii="Calibri" w:cs="Calibri" w:eastAsia="Calibri" w:hAnsi="Calibri"/>
          <w:color w:val="000000"/>
          <w:spacing w:val="-39"/>
          <w:w w:val="103"/>
          <w:position w:val="-1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65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0"/>
          <w:w w:val="97"/>
          <w:position w:val="-1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29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36"/>
          <w:w w:val="97"/>
          <w:position w:val="-1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48"/>
          <w:w w:val="100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color w:val="000000"/>
          <w:spacing w:val="-27"/>
          <w:w w:val="110"/>
          <w:position w:val="-1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64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31"/>
          <w:w w:val="96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29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96"/>
          <w:w w:val="100"/>
          <w:position w:val="-11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54"/>
          <w:w w:val="100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color w:val="000000"/>
          <w:spacing w:val="-66"/>
          <w:w w:val="100"/>
          <w:position w:val="-1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59"/>
          <w:w w:val="106"/>
          <w:position w:val="-1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7"/>
          <w:w w:val="106"/>
          <w:position w:val="0"/>
          <w:sz w:val="19"/>
          <w:szCs w:val="19"/>
        </w:rPr>
        <w:t>[</w:t>
      </w:r>
      <w:r>
        <w:rPr>
          <w:rFonts w:ascii="Calibri" w:cs="Calibri" w:eastAsia="Calibri" w:hAnsi="Calibri"/>
          <w:color w:val="000000"/>
          <w:spacing w:val="-119"/>
          <w:w w:val="106"/>
          <w:position w:val="-11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color w:val="000000"/>
          <w:spacing w:val="-83"/>
          <w:w w:val="106"/>
          <w:position w:val="0"/>
          <w:sz w:val="19"/>
          <w:szCs w:val="19"/>
        </w:rPr>
        <w:t>2</w:t>
      </w:r>
      <w:r>
        <w:rPr>
          <w:rFonts w:ascii="Calibri" w:cs="Calibri" w:eastAsia="Calibri" w:hAnsi="Calibri"/>
          <w:color w:val="000000"/>
          <w:spacing w:val="-33"/>
          <w:w w:val="106"/>
          <w:position w:val="-1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35"/>
          <w:w w:val="106"/>
          <w:position w:val="0"/>
          <w:sz w:val="19"/>
          <w:szCs w:val="19"/>
        </w:rPr>
        <w:t>]</w:t>
      </w:r>
      <w:r>
        <w:rPr>
          <w:rFonts w:ascii="Calibri" w:cs="Calibri" w:eastAsia="Calibri" w:hAnsi="Calibri"/>
          <w:color w:val="000000"/>
          <w:spacing w:val="-11"/>
          <w:w w:val="106"/>
          <w:position w:val="-1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11"/>
          <w:w w:val="106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color w:val="000000"/>
          <w:spacing w:val="10"/>
          <w:w w:val="106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7"/>
          <w:w w:val="106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24"/>
          <w:w w:val="106"/>
          <w:position w:val="-1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72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2"/>
          <w:w w:val="106"/>
          <w:position w:val="-11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72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0"/>
          <w:w w:val="106"/>
          <w:position w:val="-11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58"/>
          <w:w w:val="106"/>
          <w:position w:val="-1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37"/>
          <w:w w:val="106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color w:val="000000"/>
          <w:spacing w:val="-85"/>
          <w:w w:val="106"/>
          <w:position w:val="-1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77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29"/>
          <w:w w:val="106"/>
          <w:position w:val="-1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95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0"/>
          <w:w w:val="106"/>
          <w:position w:val="-11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1"/>
          <w:w w:val="106"/>
          <w:position w:val="-1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05"/>
          <w:w w:val="10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-5"/>
          <w:w w:val="100"/>
          <w:position w:val="-1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37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31"/>
          <w:w w:val="100"/>
          <w:position w:val="-11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color w:val="000000"/>
          <w:spacing w:val="-85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11"/>
          <w:w w:val="100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76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44"/>
          <w:w w:val="100"/>
          <w:position w:val="-1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36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48"/>
          <w:w w:val="100"/>
          <w:position w:val="-1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56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40"/>
          <w:w w:val="100"/>
          <w:position w:val="-1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6"/>
          <w:w w:val="100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color w:val="000000"/>
          <w:spacing w:val="-106"/>
          <w:w w:val="100"/>
          <w:position w:val="-1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43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23"/>
          <w:w w:val="100"/>
          <w:position w:val="-11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93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0"/>
          <w:w w:val="100"/>
          <w:position w:val="-11"/>
          <w:sz w:val="20"/>
          <w:szCs w:val="20"/>
        </w:rPr>
        <w:t>or</w:t>
      </w:r>
      <w:r>
        <w:rPr>
          <w:rFonts w:ascii="Calibri" w:cs="Calibri" w:eastAsia="Calibri" w:hAnsi="Calibri"/>
          <w:color w:val="000000"/>
          <w:spacing w:val="0"/>
          <w:w w:val="100"/>
          <w:position w:val="-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2"/>
          <w:w w:val="100"/>
          <w:position w:val="-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3"/>
          <w:position w:val="-11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03"/>
          <w:position w:val="-1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oxygen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(DO)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usi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g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ed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orward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eu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8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twork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(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N).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They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us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0</w:t>
      </w:r>
      <w:r>
        <w:rPr>
          <w:rFonts w:ascii="Palatino Linotype" w:cs="Palatino Linotype" w:eastAsia="Palatino Linotype" w:hAnsi="Palatino Linotype"/>
          <w:color w:val="000000"/>
          <w:spacing w:val="-8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ram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ers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to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pre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ict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  <w:t>DO,</w:t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100" w:lineRule="exact"/>
        <w:ind w:left="186" w:right="4943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eal-time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WQI</w:t>
      </w:r>
      <w:r>
        <w:rPr>
          <w:rFonts w:ascii="Calibri" w:cs="Calibri" w:eastAsia="Calibri" w:hAnsi="Calibri"/>
          <w:spacing w:val="-2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estimation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IoT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system.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center"/>
        <w:spacing w:line="120" w:lineRule="exact"/>
        <w:ind w:left="273" w:right="362"/>
      </w:pP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which</w:t>
      </w:r>
      <w:r>
        <w:rPr>
          <w:rFonts w:ascii="Palatino Linotype" w:cs="Palatino Linotype" w:eastAsia="Palatino Linotype" w:hAnsi="Palatino Linotype"/>
          <w:spacing w:val="-1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again</w:t>
      </w:r>
      <w:r>
        <w:rPr>
          <w:rFonts w:ascii="Palatino Linotype" w:cs="Palatino Linotype" w:eastAsia="Palatino Linotype" w:hAnsi="Palatino Linotype"/>
          <w:spacing w:val="-12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def</w:t>
      </w:r>
      <w:r>
        <w:rPr>
          <w:rFonts w:ascii="Palatino Linotype" w:cs="Palatino Linotype" w:eastAsia="Palatino Linotype" w:hAnsi="Palatino Linotype"/>
          <w:spacing w:val="-1"/>
          <w:w w:val="100"/>
          <w:position w:val="-1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ats</w:t>
      </w:r>
      <w:r>
        <w:rPr>
          <w:rFonts w:ascii="Palatino Linotype" w:cs="Palatino Linotype" w:eastAsia="Palatino Linotype" w:hAnsi="Palatino Linotype"/>
          <w:spacing w:val="-12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-1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purpose</w:t>
      </w:r>
      <w:r>
        <w:rPr>
          <w:rFonts w:ascii="Palatino Linotype" w:cs="Palatino Linotype" w:eastAsia="Palatino Linotype" w:hAnsi="Palatino Linotype"/>
          <w:spacing w:val="-1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if</w:t>
      </w:r>
      <w:r>
        <w:rPr>
          <w:rFonts w:ascii="Palatino Linotype" w:cs="Palatino Linotype" w:eastAsia="Palatino Linotype" w:hAnsi="Palatino Linotype"/>
          <w:spacing w:val="-1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it</w:t>
      </w:r>
      <w:r>
        <w:rPr>
          <w:rFonts w:ascii="Palatino Linotype" w:cs="Palatino Linotype" w:eastAsia="Palatino Linotype" w:hAnsi="Palatino Linotype"/>
          <w:spacing w:val="-1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-1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12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to</w:t>
      </w:r>
      <w:r>
        <w:rPr>
          <w:rFonts w:ascii="Palatino Linotype" w:cs="Palatino Linotype" w:eastAsia="Palatino Linotype" w:hAnsi="Palatino Linotype"/>
          <w:spacing w:val="-1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be</w:t>
      </w:r>
      <w:r>
        <w:rPr>
          <w:rFonts w:ascii="Palatino Linotype" w:cs="Palatino Linotype" w:eastAsia="Palatino Linotype" w:hAnsi="Palatino Linotype"/>
          <w:spacing w:val="-1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used</w:t>
      </w:r>
      <w:r>
        <w:rPr>
          <w:rFonts w:ascii="Palatino Linotype" w:cs="Palatino Linotype" w:eastAsia="Palatino Linotype" w:hAnsi="Palatino Linotype"/>
          <w:spacing w:val="-13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for</w:t>
      </w:r>
      <w:r>
        <w:rPr>
          <w:rFonts w:ascii="Palatino Linotype" w:cs="Palatino Linotype" w:eastAsia="Palatino Linotype" w:hAnsi="Palatino Linotype"/>
          <w:spacing w:val="-12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"/>
          <w:w w:val="100"/>
          <w:position w:val="-1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al-time</w:t>
      </w:r>
      <w:r>
        <w:rPr>
          <w:rFonts w:ascii="Palatino Linotype" w:cs="Palatino Linotype" w:eastAsia="Palatino Linotype" w:hAnsi="Palatino Linotype"/>
          <w:spacing w:val="-12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-1"/>
          <w:sz w:val="19"/>
          <w:szCs w:val="19"/>
        </w:rPr>
        <w:t>W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QI</w:t>
      </w:r>
      <w:r>
        <w:rPr>
          <w:rFonts w:ascii="Palatino Linotype" w:cs="Palatino Linotype" w:eastAsia="Palatino Linotype" w:hAnsi="Palatino Linotype"/>
          <w:spacing w:val="-1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estimation</w:t>
      </w:r>
      <w:r>
        <w:rPr>
          <w:rFonts w:ascii="Palatino Linotype" w:cs="Palatino Linotype" w:eastAsia="Palatino Linotype" w:hAnsi="Palatino Linotype"/>
          <w:spacing w:val="-12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with</w:t>
      </w:r>
      <w:r>
        <w:rPr>
          <w:rFonts w:ascii="Palatino Linotype" w:cs="Palatino Linotype" w:eastAsia="Palatino Linotype" w:hAnsi="Palatino Linotype"/>
          <w:spacing w:val="-12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an</w:t>
      </w:r>
      <w:r>
        <w:rPr>
          <w:rFonts w:ascii="Palatino Linotype" w:cs="Palatino Linotype" w:eastAsia="Palatino Linotype" w:hAnsi="Palatino Linotype"/>
          <w:spacing w:val="-1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IoT</w:t>
      </w:r>
      <w:r>
        <w:rPr>
          <w:rFonts w:ascii="Palatino Linotype" w:cs="Palatino Linotype" w:eastAsia="Palatino Linotype" w:hAnsi="Palatino Linotype"/>
          <w:spacing w:val="-12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syste</w:t>
      </w:r>
      <w:r>
        <w:rPr>
          <w:rFonts w:ascii="Palatino Linotype" w:cs="Palatino Linotype" w:eastAsia="Palatino Linotype" w:hAnsi="Palatino Linotype"/>
          <w:spacing w:val="-2"/>
          <w:w w:val="100"/>
          <w:position w:val="-1"/>
          <w:sz w:val="19"/>
          <w:szCs w:val="19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120" w:lineRule="exact"/>
        <w:ind w:left="497" w:right="106"/>
      </w:pP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Most</w:t>
      </w:r>
      <w:r>
        <w:rPr>
          <w:rFonts w:ascii="Calibri" w:cs="Calibri" w:eastAsia="Calibri" w:hAnsi="Calibri"/>
          <w:spacing w:val="22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of</w:t>
      </w:r>
      <w:r>
        <w:rPr>
          <w:rFonts w:ascii="Calibri" w:cs="Calibri" w:eastAsia="Calibri" w:hAnsi="Calibri"/>
          <w:spacing w:val="10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position w:val="-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position w:val="-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ch</w:t>
      </w:r>
      <w:r>
        <w:rPr>
          <w:rFonts w:ascii="Calibri" w:cs="Calibri" w:eastAsia="Calibri" w:hAnsi="Calibri"/>
          <w:spacing w:val="28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either</w:t>
      </w:r>
      <w:r>
        <w:rPr>
          <w:rFonts w:ascii="Calibri" w:cs="Calibri" w:eastAsia="Calibri" w:hAnsi="Calibri"/>
          <w:spacing w:val="20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-1"/>
          <w:sz w:val="20"/>
          <w:szCs w:val="20"/>
        </w:rPr>
        <w:t>employed</w:t>
      </w:r>
      <w:r>
        <w:rPr>
          <w:rFonts w:ascii="Calibri" w:cs="Calibri" w:eastAsia="Calibri" w:hAnsi="Calibri"/>
          <w:spacing w:val="2"/>
          <w:w w:val="107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manu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al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lab</w:t>
      </w:r>
      <w:r>
        <w:rPr>
          <w:rFonts w:ascii="Calibri" w:cs="Calibri" w:eastAsia="Calibri" w:hAnsi="Calibri"/>
          <w:spacing w:val="22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-1"/>
          <w:sz w:val="20"/>
          <w:szCs w:val="20"/>
        </w:rPr>
        <w:t>analysis,</w:t>
      </w:r>
      <w:r>
        <w:rPr>
          <w:rFonts w:ascii="Calibri" w:cs="Calibri" w:eastAsia="Calibri" w:hAnsi="Calibri"/>
          <w:spacing w:val="1"/>
          <w:w w:val="109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not</w:t>
      </w:r>
      <w:r>
        <w:rPr>
          <w:rFonts w:ascii="Calibri" w:cs="Calibri" w:eastAsia="Calibri" w:hAnsi="Calibri"/>
          <w:spacing w:val="13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estimating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water</w:t>
      </w:r>
      <w:r>
        <w:rPr>
          <w:rFonts w:ascii="Calibri" w:cs="Calibri" w:eastAsia="Calibri" w:hAnsi="Calibri"/>
          <w:spacing w:val="24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1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1"/>
          <w:sz w:val="20"/>
          <w:szCs w:val="20"/>
        </w:rPr>
        <w:t>index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center"/>
        <w:spacing w:line="120" w:lineRule="exact"/>
        <w:ind w:left="677" w:right="363"/>
      </w:pP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Most</w:t>
      </w:r>
      <w:r>
        <w:rPr>
          <w:rFonts w:ascii="Palatino Linotype" w:cs="Palatino Linotype" w:eastAsia="Palatino Linotype" w:hAnsi="Palatino Linotype"/>
          <w:spacing w:val="-1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of</w:t>
      </w:r>
      <w:r>
        <w:rPr>
          <w:rFonts w:ascii="Palatino Linotype" w:cs="Palatino Linotype" w:eastAsia="Palatino Linotype" w:hAnsi="Palatino Linotype"/>
          <w:spacing w:val="-12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-1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search</w:t>
      </w:r>
      <w:r>
        <w:rPr>
          <w:rFonts w:ascii="Palatino Linotype" w:cs="Palatino Linotype" w:eastAsia="Palatino Linotype" w:hAnsi="Palatino Linotype"/>
          <w:spacing w:val="-1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ith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employed</w:t>
      </w:r>
      <w:r>
        <w:rPr>
          <w:rFonts w:ascii="Palatino Linotype" w:cs="Palatino Linotype" w:eastAsia="Palatino Linotype" w:hAnsi="Palatino Linotype"/>
          <w:spacing w:val="-1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m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nu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1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lab</w:t>
      </w:r>
      <w:r>
        <w:rPr>
          <w:rFonts w:ascii="Palatino Linotype" w:cs="Palatino Linotype" w:eastAsia="Palatino Linotype" w:hAnsi="Palatino Linotype"/>
          <w:spacing w:val="-12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y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si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spacing w:val="-1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im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ting</w:t>
      </w:r>
      <w:r>
        <w:rPr>
          <w:rFonts w:ascii="Palatino Linotype" w:cs="Palatino Linotype" w:eastAsia="Palatino Linotype" w:hAnsi="Palatino Linotype"/>
          <w:spacing w:val="-12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-1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w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ter</w:t>
      </w:r>
      <w:r>
        <w:rPr>
          <w:rFonts w:ascii="Palatino Linotype" w:cs="Palatino Linotype" w:eastAsia="Palatino Linotype" w:hAnsi="Palatino Linotype"/>
          <w:spacing w:val="-1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q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y</w:t>
      </w:r>
      <w:r>
        <w:rPr>
          <w:rFonts w:ascii="Palatino Linotype" w:cs="Palatino Linotype" w:eastAsia="Palatino Linotype" w:hAnsi="Palatino Linotype"/>
          <w:spacing w:val="-1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in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ex</w:t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120" w:lineRule="exact"/>
        <w:ind w:left="71" w:right="111"/>
      </w:pP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standa</w:t>
      </w:r>
      <w:r>
        <w:rPr>
          <w:rFonts w:ascii="Calibri" w:cs="Calibri" w:eastAsia="Calibri" w:hAnsi="Calibri"/>
          <w:spacing w:val="-4"/>
          <w:w w:val="107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d,</w:t>
      </w:r>
      <w:r>
        <w:rPr>
          <w:rFonts w:ascii="Calibri" w:cs="Calibri" w:eastAsia="Calibri" w:hAnsi="Calibri"/>
          <w:spacing w:val="7"/>
          <w:w w:val="107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or</w:t>
      </w:r>
      <w:r>
        <w:rPr>
          <w:rFonts w:ascii="Calibri" w:cs="Calibri" w:eastAsia="Calibri" w:hAnsi="Calibri"/>
          <w:spacing w:val="1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used</w:t>
      </w:r>
      <w:r>
        <w:rPr>
          <w:rFonts w:ascii="Calibri" w:cs="Calibri" w:eastAsia="Calibri" w:hAnsi="Calibri"/>
          <w:spacing w:val="3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too</w:t>
      </w:r>
      <w:r>
        <w:rPr>
          <w:rFonts w:ascii="Calibri" w:cs="Calibri" w:eastAsia="Calibri" w:hAnsi="Calibri"/>
          <w:spacing w:val="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many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parameters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be</w:t>
      </w:r>
      <w:r>
        <w:rPr>
          <w:rFonts w:ascii="Calibri" w:cs="Calibri" w:eastAsia="Calibri" w:hAnsi="Calibri"/>
          <w:spacing w:val="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2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cient</w:t>
      </w:r>
      <w:r>
        <w:rPr>
          <w:rFonts w:ascii="Calibri" w:cs="Calibri" w:eastAsia="Calibri" w:hAnsi="Calibri"/>
          <w:spacing w:val="1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enough.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3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7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oposed</w:t>
      </w:r>
      <w:r>
        <w:rPr>
          <w:rFonts w:ascii="Calibri" w:cs="Calibri" w:eastAsia="Calibri" w:hAnsi="Calibri"/>
          <w:spacing w:val="6"/>
          <w:w w:val="107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methodology</w:t>
      </w:r>
      <w:r>
        <w:rPr>
          <w:rFonts w:ascii="Calibri" w:cs="Calibri" w:eastAsia="Calibri" w:hAnsi="Calibri"/>
          <w:spacing w:val="13"/>
          <w:w w:val="107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position w:val="-2"/>
          <w:sz w:val="20"/>
          <w:szCs w:val="20"/>
        </w:rPr>
        <w:t>imp</w:t>
      </w:r>
      <w:r>
        <w:rPr>
          <w:rFonts w:ascii="Calibri" w:cs="Calibri" w:eastAsia="Calibri" w:hAnsi="Calibri"/>
          <w:spacing w:val="-4"/>
          <w:w w:val="113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oves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center"/>
        <w:spacing w:line="120" w:lineRule="exact"/>
        <w:ind w:left="273" w:right="362"/>
      </w:pP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an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rd,</w:t>
      </w:r>
      <w:r>
        <w:rPr>
          <w:rFonts w:ascii="Palatino Linotype" w:cs="Palatino Linotype" w:eastAsia="Palatino Linotype" w:hAnsi="Palatino Linotype"/>
          <w:spacing w:val="-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or</w:t>
      </w:r>
      <w:r>
        <w:rPr>
          <w:rFonts w:ascii="Palatino Linotype" w:cs="Palatino Linotype" w:eastAsia="Palatino Linotype" w:hAnsi="Palatino Linotype"/>
          <w:spacing w:val="-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used</w:t>
      </w:r>
      <w:r>
        <w:rPr>
          <w:rFonts w:ascii="Palatino Linotype" w:cs="Palatino Linotype" w:eastAsia="Palatino Linotype" w:hAnsi="Palatino Linotype"/>
          <w:spacing w:val="-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too</w:t>
      </w:r>
      <w:r>
        <w:rPr>
          <w:rFonts w:ascii="Palatino Linotype" w:cs="Palatino Linotype" w:eastAsia="Palatino Linotype" w:hAnsi="Palatino Linotype"/>
          <w:spacing w:val="-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sz w:val="19"/>
          <w:szCs w:val="19"/>
        </w:rPr>
        <w:t>m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y</w:t>
      </w:r>
      <w:r>
        <w:rPr>
          <w:rFonts w:ascii="Palatino Linotype" w:cs="Palatino Linotype" w:eastAsia="Palatino Linotype" w:hAnsi="Palatino Linotype"/>
          <w:spacing w:val="-3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ram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te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to</w:t>
      </w:r>
      <w:r>
        <w:rPr>
          <w:rFonts w:ascii="Palatino Linotype" w:cs="Palatino Linotype" w:eastAsia="Palatino Linotype" w:hAnsi="Palatino Linotype"/>
          <w:spacing w:val="-3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be</w:t>
      </w:r>
      <w:r>
        <w:rPr>
          <w:rFonts w:ascii="Palatino Linotype" w:cs="Palatino Linotype" w:eastAsia="Palatino Linotype" w:hAnsi="Palatino Linotype"/>
          <w:spacing w:val="-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effi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ie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3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enough.</w:t>
      </w:r>
      <w:r>
        <w:rPr>
          <w:rFonts w:ascii="Palatino Linotype" w:cs="Palatino Linotype" w:eastAsia="Palatino Linotype" w:hAnsi="Palatino Linotype"/>
          <w:spacing w:val="-3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-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proposed</w:t>
      </w:r>
      <w:r>
        <w:rPr>
          <w:rFonts w:ascii="Palatino Linotype" w:cs="Palatino Linotype" w:eastAsia="Palatino Linotype" w:hAnsi="Palatino Linotype"/>
          <w:spacing w:val="-3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methodology</w:t>
      </w:r>
      <w:r>
        <w:rPr>
          <w:rFonts w:ascii="Palatino Linotype" w:cs="Palatino Linotype" w:eastAsia="Palatino Linotype" w:hAnsi="Palatino Linotype"/>
          <w:spacing w:val="-3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2"/>
          <w:w w:val="100"/>
          <w:sz w:val="19"/>
          <w:szCs w:val="19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proves</w:t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120" w:lineRule="exact"/>
        <w:ind w:left="111" w:right="2152"/>
      </w:pP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on</w:t>
      </w:r>
      <w:r>
        <w:rPr>
          <w:rFonts w:ascii="Calibri" w:cs="Calibri" w:eastAsia="Calibri" w:hAnsi="Calibri"/>
          <w:spacing w:val="1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these</w:t>
      </w:r>
      <w:r>
        <w:rPr>
          <w:rFonts w:ascii="Calibri" w:cs="Calibri" w:eastAsia="Calibri" w:hAnsi="Calibri"/>
          <w:spacing w:val="9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notions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-2"/>
          <w:sz w:val="20"/>
          <w:szCs w:val="20"/>
        </w:rPr>
        <w:t>methodology</w:t>
      </w:r>
      <w:r>
        <w:rPr>
          <w:rFonts w:ascii="Calibri" w:cs="Calibri" w:eastAsia="Calibri" w:hAnsi="Calibri"/>
          <w:spacing w:val="1"/>
          <w:w w:val="109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being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followed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depicted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-2"/>
          <w:sz w:val="20"/>
          <w:szCs w:val="20"/>
        </w:rPr>
        <w:t>Figu</w:t>
      </w:r>
      <w:r>
        <w:rPr>
          <w:rFonts w:ascii="Calibri" w:cs="Calibri" w:eastAsia="Calibri" w:hAnsi="Calibri"/>
          <w:spacing w:val="-4"/>
          <w:w w:val="112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2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4"/>
          <w:w w:val="112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position w:val="-2"/>
          <w:sz w:val="20"/>
          <w:szCs w:val="20"/>
        </w:rPr>
        <w:t>1</w:t>
      </w:r>
      <w:r>
        <w:rPr>
          <w:rFonts w:ascii="Calibri" w:cs="Calibri" w:eastAsia="Calibri" w:hAnsi="Calibri"/>
          <w:color w:val="000000"/>
          <w:spacing w:val="0"/>
          <w:w w:val="100"/>
          <w:position w:val="-2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left"/>
        <w:spacing w:line="140" w:lineRule="exact"/>
        <w:ind w:left="308"/>
      </w:pP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on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these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tions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methodol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gy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being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follo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w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ed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is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de</w:t>
      </w:r>
      <w:r>
        <w:rPr>
          <w:rFonts w:ascii="Palatino Linotype" w:cs="Palatino Linotype" w:eastAsia="Palatino Linotype" w:hAnsi="Palatino Linotype"/>
          <w:spacing w:val="-2"/>
          <w:w w:val="100"/>
          <w:position w:val="2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icted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in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Figure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19"/>
          <w:szCs w:val="19"/>
        </w:rPr>
        <w:t>1.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8"/>
      </w:pPr>
      <w:r>
        <w:pict>
          <v:shape style="width:420.09pt;height:174.99pt" type="#_x0000_t75">
            <v:imagedata o:title="" r:id="rId20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ind w:left="3360" w:right="3400"/>
      </w:pPr>
      <w:r>
        <w:rPr>
          <w:rFonts w:ascii="Times New Roman" w:cs="Times New Roman" w:eastAsia="Times New Roman" w:hAnsi="Times New Roman"/>
          <w:b/>
          <w:spacing w:val="-71"/>
          <w:w w:val="100"/>
          <w:sz w:val="18"/>
          <w:szCs w:val="18"/>
        </w:rPr>
        <w:t>F</w:t>
      </w:r>
      <w:r>
        <w:rPr>
          <w:rFonts w:ascii="Palatino Linotype" w:cs="Palatino Linotype" w:eastAsia="Palatino Linotype" w:hAnsi="Palatino Linotype"/>
          <w:b/>
          <w:spacing w:val="-24"/>
          <w:w w:val="100"/>
          <w:position w:val="5"/>
          <w:sz w:val="17"/>
          <w:szCs w:val="17"/>
        </w:rPr>
        <w:t>F</w:t>
      </w:r>
      <w:r>
        <w:rPr>
          <w:rFonts w:ascii="Times New Roman" w:cs="Times New Roman" w:eastAsia="Times New Roman" w:hAnsi="Times New Roman"/>
          <w:b/>
          <w:spacing w:val="-36"/>
          <w:w w:val="100"/>
          <w:position w:val="0"/>
          <w:sz w:val="18"/>
          <w:szCs w:val="18"/>
        </w:rPr>
        <w:t>i</w:t>
      </w:r>
      <w:r>
        <w:rPr>
          <w:rFonts w:ascii="Palatino Linotype" w:cs="Palatino Linotype" w:eastAsia="Palatino Linotype" w:hAnsi="Palatino Linotype"/>
          <w:b/>
          <w:spacing w:val="-21"/>
          <w:w w:val="100"/>
          <w:position w:val="5"/>
          <w:sz w:val="17"/>
          <w:szCs w:val="17"/>
        </w:rPr>
        <w:t>i</w:t>
      </w:r>
      <w:r>
        <w:rPr>
          <w:rFonts w:ascii="Times New Roman" w:cs="Times New Roman" w:eastAsia="Times New Roman" w:hAnsi="Times New Roman"/>
          <w:b/>
          <w:spacing w:val="-78"/>
          <w:w w:val="100"/>
          <w:position w:val="0"/>
          <w:sz w:val="18"/>
          <w:szCs w:val="18"/>
        </w:rPr>
        <w:t>g</w:t>
      </w:r>
      <w:r>
        <w:rPr>
          <w:rFonts w:ascii="Palatino Linotype" w:cs="Palatino Linotype" w:eastAsia="Palatino Linotype" w:hAnsi="Palatino Linotype"/>
          <w:b/>
          <w:spacing w:val="-17"/>
          <w:w w:val="100"/>
          <w:position w:val="5"/>
          <w:sz w:val="17"/>
          <w:szCs w:val="17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cs="Times New Roman" w:eastAsia="Times New Roman" w:hAnsi="Times New Roman"/>
          <w:b/>
          <w:spacing w:val="16"/>
          <w:w w:val="100"/>
          <w:position w:val="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18"/>
          <w:szCs w:val="18"/>
        </w:rPr>
        <w:t>1.</w:t>
      </w:r>
      <w:r>
        <w:rPr>
          <w:rFonts w:ascii="Times New Roman" w:cs="Times New Roman" w:eastAsia="Times New Roman" w:hAnsi="Times New Roman"/>
          <w:b/>
          <w:spacing w:val="17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M</w:t>
      </w:r>
      <w:r>
        <w:rPr>
          <w:rFonts w:ascii="Calibri" w:cs="Calibri" w:eastAsia="Calibri" w:hAnsi="Calibri"/>
          <w:spacing w:val="-39"/>
          <w:w w:val="108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22"/>
          <w:w w:val="108"/>
          <w:position w:val="5"/>
          <w:sz w:val="17"/>
          <w:szCs w:val="17"/>
        </w:rPr>
        <w:t>t</w:t>
      </w:r>
      <w:r>
        <w:rPr>
          <w:rFonts w:ascii="Calibri" w:cs="Calibri" w:eastAsia="Calibri" w:hAnsi="Calibri"/>
          <w:spacing w:val="-41"/>
          <w:w w:val="108"/>
          <w:position w:val="0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-66"/>
          <w:w w:val="108"/>
          <w:position w:val="5"/>
          <w:sz w:val="17"/>
          <w:szCs w:val="17"/>
        </w:rPr>
        <w:t>h</w:t>
      </w:r>
      <w:r>
        <w:rPr>
          <w:rFonts w:ascii="Calibri" w:cs="Calibri" w:eastAsia="Calibri" w:hAnsi="Calibri"/>
          <w:spacing w:val="-49"/>
          <w:w w:val="108"/>
          <w:position w:val="0"/>
          <w:sz w:val="18"/>
          <w:szCs w:val="18"/>
        </w:rPr>
        <w:t>h</w:t>
      </w:r>
      <w:r>
        <w:rPr>
          <w:rFonts w:ascii="Palatino Linotype" w:cs="Palatino Linotype" w:eastAsia="Palatino Linotype" w:hAnsi="Palatino Linotype"/>
          <w:spacing w:val="-53"/>
          <w:w w:val="108"/>
          <w:position w:val="5"/>
          <w:sz w:val="17"/>
          <w:szCs w:val="17"/>
        </w:rPr>
        <w:t>o</w:t>
      </w:r>
      <w:r>
        <w:rPr>
          <w:rFonts w:ascii="Calibri" w:cs="Calibri" w:eastAsia="Calibri" w:hAnsi="Calibri"/>
          <w:spacing w:val="-53"/>
          <w:w w:val="108"/>
          <w:position w:val="0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59"/>
          <w:w w:val="108"/>
          <w:position w:val="5"/>
          <w:sz w:val="17"/>
          <w:szCs w:val="17"/>
        </w:rPr>
        <w:t>d</w:t>
      </w:r>
      <w:r>
        <w:rPr>
          <w:rFonts w:ascii="Calibri" w:cs="Calibri" w:eastAsia="Calibri" w:hAnsi="Calibri"/>
          <w:spacing w:val="-58"/>
          <w:w w:val="108"/>
          <w:position w:val="0"/>
          <w:sz w:val="18"/>
          <w:szCs w:val="18"/>
        </w:rPr>
        <w:t>d</w:t>
      </w:r>
      <w:r>
        <w:rPr>
          <w:rFonts w:ascii="Palatino Linotype" w:cs="Palatino Linotype" w:eastAsia="Palatino Linotype" w:hAnsi="Palatino Linotype"/>
          <w:spacing w:val="-42"/>
          <w:w w:val="108"/>
          <w:position w:val="5"/>
          <w:sz w:val="17"/>
          <w:szCs w:val="17"/>
        </w:rPr>
        <w:t>o</w:t>
      </w:r>
      <w:r>
        <w:rPr>
          <w:rFonts w:ascii="Calibri" w:cs="Calibri" w:eastAsia="Calibri" w:hAnsi="Calibri"/>
          <w:spacing w:val="-64"/>
          <w:w w:val="108"/>
          <w:position w:val="0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0"/>
          <w:w w:val="108"/>
          <w:position w:val="5"/>
          <w:sz w:val="17"/>
          <w:szCs w:val="17"/>
        </w:rPr>
        <w:t>l</w:t>
      </w:r>
      <w:r>
        <w:rPr>
          <w:rFonts w:ascii="Palatino Linotype" w:cs="Palatino Linotype" w:eastAsia="Palatino Linotype" w:hAnsi="Palatino Linotype"/>
          <w:spacing w:val="-91"/>
          <w:w w:val="108"/>
          <w:position w:val="5"/>
          <w:sz w:val="17"/>
          <w:szCs w:val="17"/>
        </w:rPr>
        <w:t>o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l</w:t>
      </w:r>
      <w:r>
        <w:rPr>
          <w:rFonts w:ascii="Calibri" w:cs="Calibri" w:eastAsia="Calibri" w:hAnsi="Calibri"/>
          <w:spacing w:val="-71"/>
          <w:w w:val="108"/>
          <w:position w:val="0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31"/>
          <w:w w:val="108"/>
          <w:position w:val="5"/>
          <w:sz w:val="17"/>
          <w:szCs w:val="17"/>
        </w:rPr>
        <w:t>g</w:t>
      </w:r>
      <w:r>
        <w:rPr>
          <w:rFonts w:ascii="Calibri" w:cs="Calibri" w:eastAsia="Calibri" w:hAnsi="Calibri"/>
          <w:spacing w:val="-76"/>
          <w:w w:val="108"/>
          <w:position w:val="0"/>
          <w:sz w:val="18"/>
          <w:szCs w:val="18"/>
        </w:rPr>
        <w:t>g</w:t>
      </w:r>
      <w:r>
        <w:rPr>
          <w:rFonts w:ascii="Palatino Linotype" w:cs="Palatino Linotype" w:eastAsia="Palatino Linotype" w:hAnsi="Palatino Linotype"/>
          <w:spacing w:val="-27"/>
          <w:w w:val="108"/>
          <w:position w:val="5"/>
          <w:sz w:val="17"/>
          <w:szCs w:val="17"/>
        </w:rPr>
        <w:t>y</w:t>
      </w:r>
      <w:r>
        <w:rPr>
          <w:rFonts w:ascii="Calibri" w:cs="Calibri" w:eastAsia="Calibri" w:hAnsi="Calibri"/>
          <w:spacing w:val="-35"/>
          <w:w w:val="108"/>
          <w:position w:val="0"/>
          <w:sz w:val="18"/>
          <w:szCs w:val="18"/>
        </w:rPr>
        <w:t>y</w:t>
      </w:r>
      <w:r>
        <w:rPr>
          <w:rFonts w:ascii="Palatino Linotype" w:cs="Palatino Linotype" w:eastAsia="Palatino Linotype" w:hAnsi="Palatino Linotype"/>
          <w:spacing w:val="0"/>
          <w:w w:val="108"/>
          <w:position w:val="5"/>
          <w:sz w:val="17"/>
          <w:szCs w:val="17"/>
        </w:rPr>
        <w:t>f</w:t>
      </w:r>
      <w:r>
        <w:rPr>
          <w:rFonts w:ascii="Palatino Linotype" w:cs="Palatino Linotype" w:eastAsia="Palatino Linotype" w:hAnsi="Palatino Linotype"/>
          <w:spacing w:val="-32"/>
          <w:w w:val="108"/>
          <w:position w:val="5"/>
          <w:sz w:val="17"/>
          <w:szCs w:val="17"/>
        </w:rPr>
        <w:t>l</w:t>
      </w:r>
      <w:r>
        <w:rPr>
          <w:rFonts w:ascii="Calibri" w:cs="Calibri" w:eastAsia="Calibri" w:hAnsi="Calibri"/>
          <w:spacing w:val="-85"/>
          <w:w w:val="108"/>
          <w:position w:val="0"/>
          <w:sz w:val="18"/>
          <w:szCs w:val="18"/>
        </w:rPr>
        <w:t>fl</w:t>
      </w:r>
      <w:r>
        <w:rPr>
          <w:rFonts w:ascii="Palatino Linotype" w:cs="Palatino Linotype" w:eastAsia="Palatino Linotype" w:hAnsi="Palatino Linotype"/>
          <w:spacing w:val="-15"/>
          <w:w w:val="108"/>
          <w:position w:val="5"/>
          <w:sz w:val="17"/>
          <w:szCs w:val="17"/>
        </w:rPr>
        <w:t>o</w:t>
      </w:r>
      <w:r>
        <w:rPr>
          <w:rFonts w:ascii="Calibri" w:cs="Calibri" w:eastAsia="Calibri" w:hAnsi="Calibri"/>
          <w:spacing w:val="-90"/>
          <w:w w:val="108"/>
          <w:position w:val="0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64"/>
          <w:w w:val="108"/>
          <w:position w:val="5"/>
          <w:sz w:val="17"/>
          <w:szCs w:val="17"/>
        </w:rPr>
        <w:t>w</w:t>
      </w:r>
      <w:r>
        <w:rPr>
          <w:rFonts w:ascii="Calibri" w:cs="Calibri" w:eastAsia="Calibri" w:hAnsi="Calibri"/>
          <w:spacing w:val="-99"/>
          <w:w w:val="108"/>
          <w:position w:val="0"/>
          <w:sz w:val="18"/>
          <w:szCs w:val="18"/>
        </w:rPr>
        <w:t>w</w:t>
      </w:r>
      <w:r>
        <w:rPr>
          <w:rFonts w:ascii="Palatino Linotype" w:cs="Palatino Linotype" w:eastAsia="Palatino Linotype" w:hAnsi="Palatino Linotype"/>
          <w:spacing w:val="0"/>
          <w:w w:val="108"/>
          <w:position w:val="5"/>
          <w:sz w:val="17"/>
          <w:szCs w:val="17"/>
        </w:rPr>
        <w:t>.</w:t>
      </w:r>
      <w:r>
        <w:rPr>
          <w:rFonts w:ascii="Palatino Linotype" w:cs="Palatino Linotype" w:eastAsia="Palatino Linotype" w:hAnsi="Palatino Linotype"/>
          <w:spacing w:val="-7"/>
          <w:w w:val="108"/>
          <w:position w:val="5"/>
          <w:sz w:val="17"/>
          <w:szCs w:val="17"/>
        </w:rPr>
        <w:t> </w:t>
      </w:r>
      <w:r>
        <w:rPr>
          <w:rFonts w:ascii="Calibri" w:cs="Calibri" w:eastAsia="Calibri" w:hAnsi="Calibri"/>
          <w:spacing w:val="0"/>
          <w:w w:val="98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both"/>
        <w:ind w:left="111" w:right="6903"/>
      </w:pP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3.</w:t>
      </w:r>
      <w:r>
        <w:rPr>
          <w:rFonts w:ascii="Times New Roman" w:cs="Times New Roman" w:eastAsia="Times New Roman" w:hAnsi="Times New Roman"/>
          <w:b/>
          <w:spacing w:val="-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b/>
          <w:spacing w:val="-73"/>
          <w:w w:val="100"/>
          <w:sz w:val="19"/>
          <w:szCs w:val="19"/>
        </w:rPr>
        <w:t>3</w:t>
      </w:r>
      <w:r>
        <w:rPr>
          <w:rFonts w:ascii="Times New Roman" w:cs="Times New Roman" w:eastAsia="Times New Roman" w:hAnsi="Times New Roman"/>
          <w:b/>
          <w:spacing w:val="-93"/>
          <w:w w:val="10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b/>
          <w:spacing w:val="0"/>
          <w:w w:val="100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b/>
          <w:spacing w:val="17"/>
          <w:w w:val="100"/>
          <w:sz w:val="19"/>
          <w:szCs w:val="19"/>
        </w:rPr>
        <w:t> </w:t>
      </w:r>
      <w:r>
        <w:rPr>
          <w:rFonts w:ascii="Times New Roman" w:cs="Times New Roman" w:eastAsia="Times New Roman" w:hAnsi="Times New Roman"/>
          <w:b/>
          <w:spacing w:val="-98"/>
          <w:w w:val="99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b/>
          <w:spacing w:val="-60"/>
          <w:w w:val="100"/>
          <w:sz w:val="19"/>
          <w:szCs w:val="19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99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b/>
          <w:spacing w:val="-11"/>
          <w:w w:val="99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b/>
          <w:spacing w:val="-3"/>
          <w:w w:val="100"/>
          <w:sz w:val="19"/>
          <w:szCs w:val="19"/>
        </w:rPr>
        <w:t>t</w:t>
      </w:r>
      <w:r>
        <w:rPr>
          <w:rFonts w:ascii="Times New Roman" w:cs="Times New Roman" w:eastAsia="Times New Roman" w:hAnsi="Times New Roman"/>
          <w:b/>
          <w:spacing w:val="-120"/>
          <w:w w:val="99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b/>
          <w:spacing w:val="0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b/>
          <w:spacing w:val="-23"/>
          <w:w w:val="100"/>
          <w:sz w:val="19"/>
          <w:szCs w:val="19"/>
        </w:rPr>
        <w:t> </w:t>
      </w:r>
      <w:r>
        <w:rPr>
          <w:rFonts w:ascii="Times New Roman" w:cs="Times New Roman" w:eastAsia="Times New Roman" w:hAnsi="Times New Roman"/>
          <w:b/>
          <w:spacing w:val="-53"/>
          <w:w w:val="87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b/>
          <w:spacing w:val="-63"/>
          <w:w w:val="100"/>
          <w:sz w:val="19"/>
          <w:szCs w:val="19"/>
        </w:rPr>
        <w:t>P</w:t>
      </w:r>
      <w:r>
        <w:rPr>
          <w:rFonts w:ascii="Times New Roman" w:cs="Times New Roman" w:eastAsia="Times New Roman" w:hAnsi="Times New Roman"/>
          <w:b/>
          <w:spacing w:val="-37"/>
          <w:w w:val="11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b/>
          <w:spacing w:val="-37"/>
          <w:w w:val="100"/>
          <w:sz w:val="19"/>
          <w:szCs w:val="19"/>
        </w:rPr>
        <w:t>r</w:t>
      </w:r>
      <w:r>
        <w:rPr>
          <w:rFonts w:ascii="Times New Roman" w:cs="Times New Roman" w:eastAsia="Times New Roman" w:hAnsi="Times New Roman"/>
          <w:b/>
          <w:spacing w:val="-86"/>
          <w:w w:val="109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b/>
          <w:spacing w:val="-10"/>
          <w:w w:val="100"/>
          <w:sz w:val="19"/>
          <w:szCs w:val="19"/>
        </w:rPr>
        <w:t>e</w:t>
      </w:r>
      <w:r>
        <w:rPr>
          <w:rFonts w:ascii="Times New Roman" w:cs="Times New Roman" w:eastAsia="Times New Roman" w:hAnsi="Times New Roman"/>
          <w:b/>
          <w:spacing w:val="-68"/>
          <w:w w:val="87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b/>
          <w:spacing w:val="-49"/>
          <w:w w:val="100"/>
          <w:sz w:val="19"/>
          <w:szCs w:val="19"/>
        </w:rPr>
        <w:t>p</w:t>
      </w:r>
      <w:r>
        <w:rPr>
          <w:rFonts w:ascii="Times New Roman" w:cs="Times New Roman" w:eastAsia="Times New Roman" w:hAnsi="Times New Roman"/>
          <w:b/>
          <w:spacing w:val="-62"/>
          <w:w w:val="11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b/>
          <w:spacing w:val="-12"/>
          <w:w w:val="100"/>
          <w:sz w:val="19"/>
          <w:szCs w:val="19"/>
        </w:rPr>
        <w:t>r</w:t>
      </w:r>
      <w:r>
        <w:rPr>
          <w:rFonts w:ascii="Times New Roman" w:cs="Times New Roman" w:eastAsia="Times New Roman" w:hAnsi="Times New Roman"/>
          <w:b/>
          <w:spacing w:val="-78"/>
          <w:w w:val="99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b/>
          <w:spacing w:val="-28"/>
          <w:w w:val="100"/>
          <w:sz w:val="19"/>
          <w:szCs w:val="19"/>
        </w:rPr>
        <w:t>o</w:t>
      </w:r>
      <w:r>
        <w:rPr>
          <w:rFonts w:ascii="Times New Roman" w:cs="Times New Roman" w:eastAsia="Times New Roman" w:hAnsi="Times New Roman"/>
          <w:b/>
          <w:spacing w:val="-71"/>
          <w:w w:val="11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b/>
          <w:spacing w:val="-13"/>
          <w:w w:val="100"/>
          <w:sz w:val="19"/>
          <w:szCs w:val="19"/>
        </w:rPr>
        <w:t>c</w:t>
      </w:r>
      <w:r>
        <w:rPr>
          <w:rFonts w:ascii="Times New Roman" w:cs="Times New Roman" w:eastAsia="Times New Roman" w:hAnsi="Times New Roman"/>
          <w:b/>
          <w:spacing w:val="-75"/>
          <w:w w:val="11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b/>
          <w:spacing w:val="-20"/>
          <w:w w:val="100"/>
          <w:sz w:val="19"/>
          <w:szCs w:val="19"/>
        </w:rPr>
        <w:t>e</w:t>
      </w:r>
      <w:r>
        <w:rPr>
          <w:rFonts w:ascii="Times New Roman" w:cs="Times New Roman" w:eastAsia="Times New Roman" w:hAnsi="Times New Roman"/>
          <w:b/>
          <w:spacing w:val="-68"/>
          <w:w w:val="11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b/>
          <w:spacing w:val="-17"/>
          <w:w w:val="100"/>
          <w:sz w:val="19"/>
          <w:szCs w:val="19"/>
        </w:rPr>
        <w:t>s</w:t>
      </w:r>
      <w:r>
        <w:rPr>
          <w:rFonts w:ascii="Times New Roman" w:cs="Times New Roman" w:eastAsia="Times New Roman" w:hAnsi="Times New Roman"/>
          <w:b/>
          <w:spacing w:val="-50"/>
          <w:w w:val="119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b/>
          <w:spacing w:val="-35"/>
          <w:w w:val="100"/>
          <w:sz w:val="19"/>
          <w:szCs w:val="19"/>
        </w:rPr>
        <w:t>s</w:t>
      </w:r>
      <w:r>
        <w:rPr>
          <w:rFonts w:ascii="Times New Roman" w:cs="Times New Roman" w:eastAsia="Times New Roman" w:hAnsi="Times New Roman"/>
          <w:b/>
          <w:spacing w:val="-88"/>
          <w:w w:val="109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b/>
          <w:spacing w:val="0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b/>
          <w:spacing w:val="-92"/>
          <w:w w:val="100"/>
          <w:sz w:val="19"/>
          <w:szCs w:val="19"/>
        </w:rPr>
        <w:t>n</w:t>
      </w:r>
      <w:r>
        <w:rPr>
          <w:rFonts w:ascii="Times New Roman" w:cs="Times New Roman" w:eastAsia="Times New Roman" w:hAnsi="Times New Roman"/>
          <w:b/>
          <w:spacing w:val="-19"/>
          <w:w w:val="11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b/>
          <w:spacing w:val="0"/>
          <w:w w:val="100"/>
          <w:sz w:val="19"/>
          <w:szCs w:val="19"/>
        </w:rPr>
        <w:t>g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0" w:lineRule="exact"/>
        <w:ind w:firstLine="434" w:left="102" w:right="95"/>
      </w:pPr>
      <w:r>
        <w:rPr>
          <w:rFonts w:ascii="Calibri" w:cs="Calibri" w:eastAsia="Calibri" w:hAnsi="Calibri"/>
          <w:spacing w:val="0"/>
          <w:w w:val="107"/>
          <w:sz w:val="20"/>
          <w:szCs w:val="20"/>
        </w:rPr>
        <w:t>T</w:t>
      </w:r>
      <w:r>
        <w:rPr>
          <w:rFonts w:ascii="Calibri" w:cs="Calibri" w:eastAsia="Calibri" w:hAnsi="Calibri"/>
          <w:spacing w:val="-71"/>
          <w:w w:val="107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55"/>
          <w:w w:val="107"/>
          <w:position w:val="2"/>
          <w:sz w:val="19"/>
          <w:szCs w:val="19"/>
        </w:rPr>
        <w:t>T</w:t>
      </w:r>
      <w:r>
        <w:rPr>
          <w:rFonts w:ascii="Calibri" w:cs="Calibri" w:eastAsia="Calibri" w:hAnsi="Calibri"/>
          <w:spacing w:val="-49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6"/>
          <w:w w:val="107"/>
          <w:position w:val="2"/>
          <w:sz w:val="19"/>
          <w:szCs w:val="19"/>
        </w:rPr>
        <w:t>h</w:t>
      </w:r>
      <w:r>
        <w:rPr>
          <w:rFonts w:ascii="Calibri" w:cs="Calibri" w:eastAsia="Calibri" w:hAnsi="Calibri"/>
          <w:spacing w:val="-116"/>
          <w:w w:val="107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18"/>
          <w:w w:val="107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73"/>
          <w:w w:val="107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2"/>
          <w:w w:val="107"/>
          <w:position w:val="2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25"/>
          <w:w w:val="107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"/>
          <w:w w:val="107"/>
          <w:position w:val="2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90"/>
          <w:w w:val="107"/>
          <w:position w:val="2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spacing w:val="-78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45"/>
          <w:w w:val="107"/>
          <w:position w:val="2"/>
          <w:sz w:val="19"/>
          <w:szCs w:val="19"/>
        </w:rPr>
        <w:t>u</w:t>
      </w:r>
      <w:r>
        <w:rPr>
          <w:rFonts w:ascii="Calibri" w:cs="Calibri" w:eastAsia="Calibri" w:hAnsi="Calibri"/>
          <w:spacing w:val="-59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8"/>
          <w:w w:val="107"/>
          <w:position w:val="2"/>
          <w:sz w:val="19"/>
          <w:szCs w:val="19"/>
        </w:rPr>
        <w:t>s</w:t>
      </w:r>
      <w:r>
        <w:rPr>
          <w:rFonts w:ascii="Calibri" w:cs="Calibri" w:eastAsia="Calibri" w:hAnsi="Calibri"/>
          <w:spacing w:val="-104"/>
          <w:w w:val="107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"/>
          <w:w w:val="107"/>
          <w:position w:val="2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63"/>
          <w:w w:val="107"/>
          <w:position w:val="2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f</w:t>
      </w:r>
      <w:r>
        <w:rPr>
          <w:rFonts w:ascii="Calibri" w:cs="Calibri" w:eastAsia="Calibri" w:hAnsi="Calibri"/>
          <w:spacing w:val="-73"/>
          <w:w w:val="107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7"/>
          <w:position w:val="2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-107"/>
          <w:w w:val="107"/>
          <w:position w:val="2"/>
          <w:sz w:val="19"/>
          <w:szCs w:val="19"/>
        </w:rPr>
        <w:t>o</w:t>
      </w:r>
      <w:r>
        <w:rPr>
          <w:rFonts w:ascii="Calibri" w:cs="Calibri" w:eastAsia="Calibri" w:hAnsi="Calibri"/>
          <w:spacing w:val="21"/>
          <w:w w:val="107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9"/>
          <w:w w:val="107"/>
          <w:position w:val="2"/>
          <w:sz w:val="19"/>
          <w:szCs w:val="19"/>
        </w:rPr>
        <w:t>r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94"/>
          <w:w w:val="107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1"/>
          <w:w w:val="107"/>
          <w:position w:val="2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91"/>
          <w:w w:val="107"/>
          <w:position w:val="2"/>
          <w:sz w:val="19"/>
          <w:szCs w:val="19"/>
        </w:rPr>
        <w:t>h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65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7"/>
          <w:position w:val="2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28"/>
          <w:w w:val="107"/>
          <w:position w:val="2"/>
          <w:sz w:val="19"/>
          <w:szCs w:val="19"/>
        </w:rPr>
        <w:t>s</w:t>
      </w:r>
      <w:r>
        <w:rPr>
          <w:rFonts w:ascii="Calibri" w:cs="Calibri" w:eastAsia="Calibri" w:hAnsi="Calibri"/>
          <w:spacing w:val="-4"/>
          <w:w w:val="107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103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7"/>
          <w:position w:val="2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75"/>
          <w:w w:val="107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17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70"/>
          <w:w w:val="107"/>
          <w:position w:val="2"/>
          <w:sz w:val="19"/>
          <w:szCs w:val="19"/>
        </w:rPr>
        <w:t>s</w:t>
      </w:r>
      <w:r>
        <w:rPr>
          <w:rFonts w:ascii="Calibri" w:cs="Calibri" w:eastAsia="Calibri" w:hAnsi="Calibri"/>
          <w:spacing w:val="-34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4"/>
          <w:w w:val="107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45"/>
          <w:w w:val="107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7"/>
          <w:w w:val="107"/>
          <w:position w:val="2"/>
          <w:sz w:val="19"/>
          <w:szCs w:val="19"/>
        </w:rPr>
        <w:t>a</w:t>
      </w:r>
      <w:r>
        <w:rPr>
          <w:rFonts w:ascii="Calibri" w:cs="Calibri" w:eastAsia="Calibri" w:hAnsi="Calibri"/>
          <w:spacing w:val="-28"/>
          <w:w w:val="107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57"/>
          <w:w w:val="107"/>
          <w:position w:val="2"/>
          <w:sz w:val="19"/>
          <w:szCs w:val="19"/>
        </w:rPr>
        <w:t>r</w:t>
      </w:r>
      <w:r>
        <w:rPr>
          <w:rFonts w:ascii="Calibri" w:cs="Calibri" w:eastAsia="Calibri" w:hAnsi="Calibri"/>
          <w:spacing w:val="-40"/>
          <w:w w:val="107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51"/>
          <w:w w:val="107"/>
          <w:position w:val="2"/>
          <w:sz w:val="19"/>
          <w:szCs w:val="19"/>
        </w:rPr>
        <w:t>c</w:t>
      </w:r>
      <w:r>
        <w:rPr>
          <w:rFonts w:ascii="Calibri" w:cs="Calibri" w:eastAsia="Calibri" w:hAnsi="Calibri"/>
          <w:spacing w:val="-75"/>
          <w:w w:val="107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10"/>
          <w:w w:val="107"/>
          <w:position w:val="2"/>
          <w:sz w:val="19"/>
          <w:szCs w:val="19"/>
        </w:rPr>
        <w:t>h</w:t>
      </w:r>
      <w:r>
        <w:rPr>
          <w:rFonts w:ascii="Calibri" w:cs="Calibri" w:eastAsia="Calibri" w:hAnsi="Calibri"/>
          <w:spacing w:val="-136"/>
          <w:w w:val="107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34"/>
          <w:w w:val="107"/>
          <w:position w:val="2"/>
          <w:sz w:val="19"/>
          <w:szCs w:val="19"/>
        </w:rPr>
        <w:t>w</w:t>
      </w:r>
      <w:r>
        <w:rPr>
          <w:rFonts w:ascii="Calibri" w:cs="Calibri" w:eastAsia="Calibri" w:hAnsi="Calibri"/>
          <w:spacing w:val="-76"/>
          <w:w w:val="107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7"/>
          <w:w w:val="107"/>
          <w:position w:val="2"/>
          <w:sz w:val="19"/>
          <w:szCs w:val="19"/>
        </w:rPr>
        <w:t>a</w:t>
      </w:r>
      <w:r>
        <w:rPr>
          <w:rFonts w:ascii="Calibri" w:cs="Calibri" w:eastAsia="Calibri" w:hAnsi="Calibri"/>
          <w:spacing w:val="-64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7"/>
          <w:position w:val="2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2"/>
          <w:w w:val="107"/>
          <w:position w:val="2"/>
          <w:sz w:val="19"/>
          <w:szCs w:val="19"/>
        </w:rPr>
        <w:t> 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b</w:t>
      </w:r>
      <w:r>
        <w:rPr>
          <w:rFonts w:ascii="Calibri" w:cs="Calibri" w:eastAsia="Calibri" w:hAnsi="Calibri"/>
          <w:spacing w:val="0"/>
          <w:w w:val="98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28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0"/>
          <w:w w:val="111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97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17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-21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40"/>
          <w:w w:val="109"/>
          <w:position w:val="2"/>
          <w:sz w:val="19"/>
          <w:szCs w:val="19"/>
        </w:rPr>
        <w:t>f</w:t>
      </w:r>
      <w:r>
        <w:rPr>
          <w:rFonts w:ascii="Calibri" w:cs="Calibri" w:eastAsia="Calibri" w:hAnsi="Calibri"/>
          <w:spacing w:val="-32"/>
          <w:w w:val="109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50"/>
          <w:w w:val="109"/>
          <w:position w:val="2"/>
          <w:sz w:val="19"/>
          <w:szCs w:val="19"/>
        </w:rPr>
        <w:t>r</w:t>
      </w:r>
      <w:r>
        <w:rPr>
          <w:rFonts w:ascii="Calibri" w:cs="Calibri" w:eastAsia="Calibri" w:hAnsi="Calibri"/>
          <w:spacing w:val="-37"/>
          <w:w w:val="109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81"/>
          <w:w w:val="109"/>
          <w:position w:val="2"/>
          <w:sz w:val="19"/>
          <w:szCs w:val="19"/>
        </w:rPr>
        <w:t>o</w:t>
      </w:r>
      <w:r>
        <w:rPr>
          <w:rFonts w:ascii="Calibri" w:cs="Calibri" w:eastAsia="Calibri" w:hAnsi="Calibri"/>
          <w:spacing w:val="-39"/>
          <w:w w:val="109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44"/>
          <w:w w:val="109"/>
          <w:position w:val="2"/>
          <w:sz w:val="19"/>
          <w:szCs w:val="19"/>
        </w:rPr>
        <w:t>m</w:t>
      </w:r>
      <w:r>
        <w:rPr>
          <w:rFonts w:ascii="Calibri" w:cs="Calibri" w:eastAsia="Calibri" w:hAnsi="Calibri"/>
          <w:spacing w:val="3"/>
          <w:w w:val="109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75"/>
          <w:w w:val="109"/>
          <w:position w:val="2"/>
          <w:sz w:val="19"/>
          <w:szCs w:val="19"/>
        </w:rPr>
        <w:t>P</w:t>
      </w:r>
      <w:r>
        <w:rPr>
          <w:rFonts w:ascii="Calibri" w:cs="Calibri" w:eastAsia="Calibri" w:hAnsi="Calibri"/>
          <w:spacing w:val="-58"/>
          <w:w w:val="109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89"/>
          <w:w w:val="109"/>
          <w:position w:val="2"/>
          <w:sz w:val="19"/>
          <w:szCs w:val="19"/>
        </w:rPr>
        <w:t>C</w:t>
      </w:r>
      <w:r>
        <w:rPr>
          <w:rFonts w:ascii="Calibri" w:cs="Calibri" w:eastAsia="Calibri" w:hAnsi="Calibri"/>
          <w:spacing w:val="-69"/>
          <w:w w:val="109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71"/>
          <w:w w:val="109"/>
          <w:position w:val="2"/>
          <w:sz w:val="19"/>
          <w:szCs w:val="19"/>
        </w:rPr>
        <w:t>R</w:t>
      </w:r>
      <w:r>
        <w:rPr>
          <w:rFonts w:ascii="Calibri" w:cs="Calibri" w:eastAsia="Calibri" w:hAnsi="Calibri"/>
          <w:spacing w:val="-76"/>
          <w:w w:val="109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39"/>
          <w:w w:val="109"/>
          <w:position w:val="2"/>
          <w:sz w:val="19"/>
          <w:szCs w:val="19"/>
        </w:rPr>
        <w:t>W</w:t>
      </w:r>
      <w:r>
        <w:rPr>
          <w:rFonts w:ascii="Calibri" w:cs="Calibri" w:eastAsia="Calibri" w:hAnsi="Calibri"/>
          <w:spacing w:val="-82"/>
          <w:w w:val="109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57"/>
          <w:w w:val="109"/>
          <w:position w:val="2"/>
          <w:sz w:val="19"/>
          <w:szCs w:val="19"/>
        </w:rPr>
        <w:t>R</w:t>
      </w:r>
      <w:r>
        <w:rPr>
          <w:rFonts w:ascii="Calibri" w:cs="Calibri" w:eastAsia="Calibri" w:hAnsi="Calibri"/>
          <w:spacing w:val="-36"/>
          <w:w w:val="109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4"/>
          <w:w w:val="109"/>
          <w:position w:val="2"/>
          <w:sz w:val="19"/>
          <w:szCs w:val="19"/>
        </w:rPr>
        <w:t>a</w:t>
      </w:r>
      <w:r>
        <w:rPr>
          <w:rFonts w:ascii="Calibri" w:cs="Calibri" w:eastAsia="Calibri" w:hAnsi="Calibri"/>
          <w:spacing w:val="-95"/>
          <w:w w:val="109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5"/>
          <w:w w:val="109"/>
          <w:position w:val="2"/>
          <w:sz w:val="19"/>
          <w:szCs w:val="19"/>
        </w:rPr>
        <w:t>n</w:t>
      </w:r>
      <w:r>
        <w:rPr>
          <w:rFonts w:ascii="Calibri" w:cs="Calibri" w:eastAsia="Calibri" w:hAnsi="Calibri"/>
          <w:spacing w:val="-102"/>
          <w:w w:val="109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24"/>
          <w:w w:val="109"/>
          <w:position w:val="2"/>
          <w:sz w:val="19"/>
          <w:szCs w:val="19"/>
        </w:rPr>
        <w:t>d</w:t>
      </w:r>
      <w:r>
        <w:rPr>
          <w:rFonts w:ascii="Calibri" w:cs="Calibri" w:eastAsia="Calibri" w:hAnsi="Calibri"/>
          <w:spacing w:val="-57"/>
          <w:w w:val="109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9"/>
          <w:position w:val="2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7"/>
          <w:w w:val="109"/>
          <w:position w:val="2"/>
          <w:sz w:val="19"/>
          <w:szCs w:val="19"/>
        </w:rPr>
        <w:t>t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65"/>
          <w:w w:val="109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3"/>
          <w:w w:val="109"/>
          <w:position w:val="2"/>
          <w:sz w:val="19"/>
          <w:szCs w:val="19"/>
        </w:rPr>
        <w:t>w</w:t>
      </w:r>
      <w:r>
        <w:rPr>
          <w:rFonts w:ascii="Calibri" w:cs="Calibri" w:eastAsia="Calibri" w:hAnsi="Calibri"/>
          <w:spacing w:val="-130"/>
          <w:w w:val="109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1"/>
          <w:w w:val="109"/>
          <w:position w:val="2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62"/>
          <w:w w:val="109"/>
          <w:position w:val="2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86"/>
          <w:w w:val="109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"/>
          <w:w w:val="109"/>
          <w:position w:val="2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11"/>
          <w:w w:val="109"/>
          <w:position w:val="2"/>
          <w:sz w:val="19"/>
          <w:szCs w:val="19"/>
        </w:rPr>
        <w:t>l</w:t>
      </w:r>
      <w:r>
        <w:rPr>
          <w:rFonts w:ascii="Calibri" w:cs="Calibri" w:eastAsia="Calibri" w:hAnsi="Calibri"/>
          <w:spacing w:val="-86"/>
          <w:w w:val="109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14"/>
          <w:w w:val="109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51"/>
          <w:w w:val="109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2"/>
          <w:w w:val="109"/>
          <w:position w:val="2"/>
          <w:sz w:val="19"/>
          <w:szCs w:val="19"/>
        </w:rPr>
        <w:t>a</w:t>
      </w:r>
      <w:r>
        <w:rPr>
          <w:rFonts w:ascii="Calibri" w:cs="Calibri" w:eastAsia="Calibri" w:hAnsi="Calibri"/>
          <w:spacing w:val="-52"/>
          <w:w w:val="109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9"/>
          <w:w w:val="109"/>
          <w:position w:val="2"/>
          <w:sz w:val="19"/>
          <w:szCs w:val="19"/>
        </w:rPr>
        <w:t>n</w:t>
      </w:r>
      <w:r>
        <w:rPr>
          <w:rFonts w:ascii="Calibri" w:cs="Calibri" w:eastAsia="Calibri" w:hAnsi="Calibri"/>
          <w:spacing w:val="-41"/>
          <w:w w:val="109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8"/>
          <w:w w:val="109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70"/>
          <w:w w:val="109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57"/>
          <w:w w:val="109"/>
          <w:position w:val="2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130"/>
          <w:w w:val="109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9"/>
          <w:position w:val="2"/>
          <w:sz w:val="19"/>
          <w:szCs w:val="19"/>
        </w:rPr>
        <w:t>b</w:t>
      </w:r>
      <w:r>
        <w:rPr>
          <w:rFonts w:ascii="Palatino Linotype" w:cs="Palatino Linotype" w:eastAsia="Palatino Linotype" w:hAnsi="Palatino Linotype"/>
          <w:spacing w:val="-46"/>
          <w:w w:val="109"/>
          <w:position w:val="2"/>
          <w:sz w:val="19"/>
          <w:szCs w:val="19"/>
        </w:rPr>
        <w:t>y</w:t>
      </w:r>
      <w:r>
        <w:rPr>
          <w:rFonts w:ascii="Calibri" w:cs="Calibri" w:eastAsia="Calibri" w:hAnsi="Calibri"/>
          <w:spacing w:val="-21"/>
          <w:w w:val="109"/>
          <w:position w:val="0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104"/>
          <w:w w:val="109"/>
          <w:position w:val="2"/>
          <w:sz w:val="19"/>
          <w:szCs w:val="19"/>
        </w:rPr>
        <w:t>p</w:t>
      </w:r>
      <w:r>
        <w:rPr>
          <w:rFonts w:ascii="Calibri" w:cs="Calibri" w:eastAsia="Calibri" w:hAnsi="Calibri"/>
          <w:spacing w:val="-19"/>
          <w:w w:val="109"/>
          <w:position w:val="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26"/>
          <w:w w:val="109"/>
          <w:position w:val="2"/>
          <w:sz w:val="19"/>
          <w:szCs w:val="19"/>
        </w:rPr>
        <w:t>e</w:t>
      </w:r>
      <w:r>
        <w:rPr>
          <w:rFonts w:ascii="Calibri" w:cs="Calibri" w:eastAsia="Calibri" w:hAnsi="Calibri"/>
          <w:spacing w:val="-106"/>
          <w:w w:val="109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0"/>
          <w:w w:val="109"/>
          <w:position w:val="2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46"/>
          <w:w w:val="109"/>
          <w:position w:val="2"/>
          <w:sz w:val="19"/>
          <w:szCs w:val="19"/>
        </w:rPr>
        <w:t>f</w:t>
      </w:r>
      <w:r>
        <w:rPr>
          <w:rFonts w:ascii="Calibri" w:cs="Calibri" w:eastAsia="Calibri" w:hAnsi="Calibri"/>
          <w:spacing w:val="-59"/>
          <w:w w:val="109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53"/>
          <w:w w:val="109"/>
          <w:position w:val="2"/>
          <w:sz w:val="19"/>
          <w:szCs w:val="19"/>
        </w:rPr>
        <w:t>o</w:t>
      </w:r>
      <w:r>
        <w:rPr>
          <w:rFonts w:ascii="Calibri" w:cs="Calibri" w:eastAsia="Calibri" w:hAnsi="Calibri"/>
          <w:spacing w:val="-33"/>
          <w:w w:val="109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9"/>
          <w:w w:val="109"/>
          <w:position w:val="2"/>
          <w:sz w:val="19"/>
          <w:szCs w:val="19"/>
        </w:rPr>
        <w:t>r</w:t>
      </w:r>
      <w:r>
        <w:rPr>
          <w:rFonts w:ascii="Calibri" w:cs="Calibri" w:eastAsia="Calibri" w:hAnsi="Calibri"/>
          <w:spacing w:val="-24"/>
          <w:w w:val="109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159"/>
          <w:w w:val="109"/>
          <w:position w:val="2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50"/>
          <w:w w:val="109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1"/>
          <w:w w:val="109"/>
          <w:position w:val="2"/>
          <w:sz w:val="19"/>
          <w:szCs w:val="19"/>
        </w:rPr>
        <w:t>i</w:t>
      </w:r>
      <w:r>
        <w:rPr>
          <w:rFonts w:ascii="Calibri" w:cs="Calibri" w:eastAsia="Calibri" w:hAnsi="Calibri"/>
          <w:spacing w:val="-183"/>
          <w:w w:val="109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1"/>
          <w:w w:val="109"/>
          <w:position w:val="2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-52"/>
          <w:w w:val="109"/>
          <w:position w:val="2"/>
          <w:sz w:val="19"/>
          <w:szCs w:val="19"/>
        </w:rPr>
        <w:t>g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85"/>
          <w:w w:val="109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9"/>
          <w:w w:val="109"/>
          <w:position w:val="2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g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b</w:t>
      </w:r>
      <w:r>
        <w:rPr>
          <w:rFonts w:ascii="Calibri" w:cs="Calibri" w:eastAsia="Calibri" w:hAnsi="Calibri"/>
          <w:spacing w:val="-25"/>
          <w:w w:val="108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90"/>
          <w:w w:val="108"/>
          <w:position w:val="3"/>
          <w:sz w:val="19"/>
          <w:szCs w:val="19"/>
        </w:rPr>
        <w:t>b</w:t>
      </w:r>
      <w:r>
        <w:rPr>
          <w:rFonts w:ascii="Calibri" w:cs="Calibri" w:eastAsia="Calibri" w:hAnsi="Calibri"/>
          <w:spacing w:val="-23"/>
          <w:w w:val="108"/>
          <w:position w:val="0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-37"/>
          <w:w w:val="108"/>
          <w:position w:val="3"/>
          <w:sz w:val="19"/>
          <w:szCs w:val="19"/>
        </w:rPr>
        <w:t>o</w:t>
      </w:r>
      <w:r>
        <w:rPr>
          <w:rFonts w:ascii="Calibri" w:cs="Calibri" w:eastAsia="Calibri" w:hAnsi="Calibri"/>
          <w:spacing w:val="-94"/>
          <w:w w:val="108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12"/>
          <w:w w:val="108"/>
          <w:position w:val="3"/>
          <w:sz w:val="19"/>
          <w:szCs w:val="19"/>
        </w:rPr>
        <w:t>x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117"/>
          <w:w w:val="108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8"/>
          <w:w w:val="108"/>
          <w:position w:val="3"/>
          <w:sz w:val="19"/>
          <w:szCs w:val="19"/>
        </w:rPr>
        <w:t>p</w:t>
      </w:r>
      <w:r>
        <w:rPr>
          <w:rFonts w:ascii="Calibri" w:cs="Calibri" w:eastAsia="Calibri" w:hAnsi="Calibri"/>
          <w:spacing w:val="-64"/>
          <w:w w:val="108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8"/>
          <w:position w:val="3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55"/>
          <w:w w:val="108"/>
          <w:position w:val="3"/>
          <w:sz w:val="19"/>
          <w:szCs w:val="19"/>
        </w:rPr>
        <w:t>o</w:t>
      </w:r>
      <w:r>
        <w:rPr>
          <w:rFonts w:ascii="Calibri" w:cs="Calibri" w:eastAsia="Calibri" w:hAnsi="Calibri"/>
          <w:spacing w:val="-52"/>
          <w:w w:val="108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5"/>
          <w:w w:val="108"/>
          <w:position w:val="3"/>
          <w:sz w:val="19"/>
          <w:szCs w:val="19"/>
        </w:rPr>
        <w:t>t</w:t>
      </w:r>
      <w:r>
        <w:rPr>
          <w:rFonts w:ascii="Calibri" w:cs="Calibri" w:eastAsia="Calibri" w:hAnsi="Calibri"/>
          <w:spacing w:val="-60"/>
          <w:w w:val="108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42"/>
          <w:w w:val="108"/>
          <w:position w:val="3"/>
          <w:sz w:val="19"/>
          <w:szCs w:val="19"/>
        </w:rPr>
        <w:t>a</w:t>
      </w:r>
      <w:r>
        <w:rPr>
          <w:rFonts w:ascii="Calibri" w:cs="Calibri" w:eastAsia="Calibri" w:hAnsi="Calibri"/>
          <w:spacing w:val="-65"/>
          <w:w w:val="108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5"/>
          <w:w w:val="108"/>
          <w:position w:val="3"/>
          <w:sz w:val="19"/>
          <w:szCs w:val="19"/>
        </w:rPr>
        <w:t>n</w:t>
      </w:r>
      <w:r>
        <w:rPr>
          <w:rFonts w:ascii="Calibri" w:cs="Calibri" w:eastAsia="Calibri" w:hAnsi="Calibri"/>
          <w:spacing w:val="-10"/>
          <w:w w:val="108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93"/>
          <w:w w:val="108"/>
          <w:position w:val="3"/>
          <w:sz w:val="19"/>
          <w:szCs w:val="19"/>
        </w:rPr>
        <w:t>a</w:t>
      </w:r>
      <w:r>
        <w:rPr>
          <w:rFonts w:ascii="Calibri" w:cs="Calibri" w:eastAsia="Calibri" w:hAnsi="Calibri"/>
          <w:spacing w:val="-27"/>
          <w:w w:val="108"/>
          <w:position w:val="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33"/>
          <w:w w:val="108"/>
          <w:position w:val="3"/>
          <w:sz w:val="19"/>
          <w:szCs w:val="19"/>
        </w:rPr>
        <w:t>l</w:t>
      </w:r>
      <w:r>
        <w:rPr>
          <w:rFonts w:ascii="Calibri" w:cs="Calibri" w:eastAsia="Calibri" w:hAnsi="Calibri"/>
          <w:spacing w:val="-59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55"/>
          <w:w w:val="108"/>
          <w:position w:val="3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6"/>
          <w:w w:val="108"/>
          <w:position w:val="0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-27"/>
          <w:w w:val="108"/>
          <w:position w:val="3"/>
          <w:sz w:val="19"/>
          <w:szCs w:val="19"/>
        </w:rPr>
        <w:t>s</w:t>
      </w:r>
      <w:r>
        <w:rPr>
          <w:rFonts w:ascii="Calibri" w:cs="Calibri" w:eastAsia="Calibri" w:hAnsi="Calibri"/>
          <w:spacing w:val="-105"/>
          <w:w w:val="108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8"/>
          <w:position w:val="3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spacing w:val="18"/>
          <w:w w:val="108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24"/>
          <w:w w:val="108"/>
          <w:position w:val="3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31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9"/>
          <w:w w:val="108"/>
          <w:position w:val="3"/>
          <w:sz w:val="19"/>
          <w:szCs w:val="19"/>
        </w:rPr>
        <w:t>i</w:t>
      </w:r>
      <w:r>
        <w:rPr>
          <w:rFonts w:ascii="Calibri" w:cs="Calibri" w:eastAsia="Calibri" w:hAnsi="Calibri"/>
          <w:spacing w:val="-67"/>
          <w:w w:val="108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20"/>
          <w:w w:val="108"/>
          <w:position w:val="3"/>
          <w:sz w:val="19"/>
          <w:szCs w:val="19"/>
        </w:rPr>
        <w:t>s</w:t>
      </w:r>
      <w:r>
        <w:rPr>
          <w:rFonts w:ascii="Calibri" w:cs="Calibri" w:eastAsia="Calibri" w:hAnsi="Calibri"/>
          <w:spacing w:val="-109"/>
          <w:w w:val="108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8"/>
          <w:position w:val="3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105"/>
          <w:w w:val="108"/>
          <w:position w:val="3"/>
          <w:sz w:val="19"/>
          <w:szCs w:val="19"/>
        </w:rPr>
        <w:t>u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ss</w:t>
      </w:r>
      <w:r>
        <w:rPr>
          <w:rFonts w:ascii="Calibri" w:cs="Calibri" w:eastAsia="Calibri" w:hAnsi="Calibri"/>
          <w:spacing w:val="-94"/>
          <w:w w:val="108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8"/>
          <w:position w:val="3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91"/>
          <w:w w:val="108"/>
          <w:position w:val="3"/>
          <w:sz w:val="19"/>
          <w:szCs w:val="19"/>
        </w:rPr>
        <w:t>e</w:t>
      </w:r>
      <w:r>
        <w:rPr>
          <w:rFonts w:ascii="Calibri" w:cs="Calibri" w:eastAsia="Calibri" w:hAnsi="Calibri"/>
          <w:spacing w:val="-42"/>
          <w:w w:val="108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29"/>
          <w:w w:val="108"/>
          <w:position w:val="3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107"/>
          <w:w w:val="108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8"/>
          <w:position w:val="3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9"/>
          <w:w w:val="108"/>
          <w:position w:val="3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7"/>
          <w:w w:val="108"/>
          <w:position w:val="3"/>
          <w:sz w:val="19"/>
          <w:szCs w:val="19"/>
        </w:rPr>
        <w:t>t</w:t>
      </w:r>
      <w:r>
        <w:rPr>
          <w:rFonts w:ascii="Calibri" w:cs="Calibri" w:eastAsia="Calibri" w:hAnsi="Calibri"/>
          <w:spacing w:val="-59"/>
          <w:w w:val="108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60"/>
          <w:w w:val="108"/>
          <w:position w:val="3"/>
          <w:sz w:val="19"/>
          <w:szCs w:val="19"/>
        </w:rPr>
        <w:t>h</w:t>
      </w:r>
      <w:r>
        <w:rPr>
          <w:rFonts w:ascii="Calibri" w:cs="Calibri" w:eastAsia="Calibri" w:hAnsi="Calibri"/>
          <w:spacing w:val="-2"/>
          <w:w w:val="108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58"/>
          <w:w w:val="108"/>
          <w:position w:val="3"/>
          <w:sz w:val="19"/>
          <w:szCs w:val="19"/>
        </w:rPr>
        <w:t>i</w:t>
      </w:r>
      <w:r>
        <w:rPr>
          <w:rFonts w:ascii="Calibri" w:cs="Calibri" w:eastAsia="Calibri" w:hAnsi="Calibri"/>
          <w:spacing w:val="-35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1"/>
          <w:w w:val="108"/>
          <w:position w:val="3"/>
          <w:sz w:val="19"/>
          <w:szCs w:val="19"/>
        </w:rPr>
        <w:t>s</w:t>
      </w:r>
      <w:r>
        <w:rPr>
          <w:rFonts w:ascii="Calibri" w:cs="Calibri" w:eastAsia="Calibri" w:hAnsi="Calibri"/>
          <w:spacing w:val="-40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46"/>
          <w:w w:val="108"/>
          <w:position w:val="3"/>
          <w:sz w:val="19"/>
          <w:szCs w:val="19"/>
        </w:rPr>
        <w:t>s</w:t>
      </w:r>
      <w:r>
        <w:rPr>
          <w:rFonts w:ascii="Calibri" w:cs="Calibri" w:eastAsia="Calibri" w:hAnsi="Calibri"/>
          <w:spacing w:val="-57"/>
          <w:w w:val="108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1"/>
          <w:w w:val="108"/>
          <w:position w:val="3"/>
          <w:sz w:val="19"/>
          <w:szCs w:val="19"/>
        </w:rPr>
        <w:t>e</w:t>
      </w:r>
      <w:r>
        <w:rPr>
          <w:rFonts w:ascii="Calibri" w:cs="Calibri" w:eastAsia="Calibri" w:hAnsi="Calibri"/>
          <w:spacing w:val="-55"/>
          <w:w w:val="108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37"/>
          <w:w w:val="108"/>
          <w:position w:val="3"/>
          <w:sz w:val="19"/>
          <w:szCs w:val="19"/>
        </w:rPr>
        <w:t>c</w:t>
      </w:r>
      <w:r>
        <w:rPr>
          <w:rFonts w:ascii="Calibri" w:cs="Calibri" w:eastAsia="Calibri" w:hAnsi="Calibri"/>
          <w:spacing w:val="-33"/>
          <w:w w:val="108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33"/>
          <w:w w:val="108"/>
          <w:position w:val="3"/>
          <w:sz w:val="19"/>
          <w:szCs w:val="19"/>
        </w:rPr>
        <w:t>t</w:t>
      </w:r>
      <w:r>
        <w:rPr>
          <w:rFonts w:ascii="Calibri" w:cs="Calibri" w:eastAsia="Calibri" w:hAnsi="Calibri"/>
          <w:spacing w:val="-30"/>
          <w:w w:val="108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30"/>
          <w:w w:val="108"/>
          <w:position w:val="3"/>
          <w:sz w:val="19"/>
          <w:szCs w:val="19"/>
        </w:rPr>
        <w:t>i</w:t>
      </w:r>
      <w:r>
        <w:rPr>
          <w:rFonts w:ascii="Calibri" w:cs="Calibri" w:eastAsia="Calibri" w:hAnsi="Calibri"/>
          <w:spacing w:val="-89"/>
          <w:w w:val="108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4"/>
          <w:w w:val="108"/>
          <w:position w:val="3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-37"/>
          <w:w w:val="108"/>
          <w:position w:val="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0"/>
          <w:w w:val="108"/>
          <w:position w:val="3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-8"/>
          <w:w w:val="108"/>
          <w:position w:val="3"/>
          <w:sz w:val="19"/>
          <w:szCs w:val="19"/>
        </w:rPr>
        <w:t> </w:t>
      </w:r>
      <w:r>
        <w:rPr>
          <w:rFonts w:ascii="Calibri" w:cs="Calibri" w:eastAsia="Calibri" w:hAnsi="Calibri"/>
          <w:spacing w:val="-16"/>
          <w:w w:val="134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7"/>
          <w:w w:val="100"/>
          <w:position w:val="3"/>
          <w:sz w:val="19"/>
          <w:szCs w:val="19"/>
        </w:rPr>
        <w:t>f</w:t>
      </w:r>
      <w:r>
        <w:rPr>
          <w:rFonts w:ascii="Calibri" w:cs="Calibri" w:eastAsia="Calibri" w:hAnsi="Calibri"/>
          <w:spacing w:val="-19"/>
          <w:w w:val="109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43"/>
          <w:w w:val="100"/>
          <w:position w:val="3"/>
          <w:sz w:val="19"/>
          <w:szCs w:val="19"/>
        </w:rPr>
        <w:t>t</w:t>
      </w:r>
      <w:r>
        <w:rPr>
          <w:rFonts w:ascii="Calibri" w:cs="Calibri" w:eastAsia="Calibri" w:hAnsi="Calibri"/>
          <w:spacing w:val="-22"/>
          <w:w w:val="9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9"/>
          <w:w w:val="100"/>
          <w:position w:val="3"/>
          <w:sz w:val="19"/>
          <w:szCs w:val="19"/>
        </w:rPr>
        <w:t>e</w:t>
      </w:r>
      <w:r>
        <w:rPr>
          <w:rFonts w:ascii="Calibri" w:cs="Calibri" w:eastAsia="Calibri" w:hAnsi="Calibri"/>
          <w:spacing w:val="-27"/>
          <w:w w:val="9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8"/>
          <w:w w:val="100"/>
          <w:position w:val="3"/>
          <w:sz w:val="19"/>
          <w:szCs w:val="19"/>
        </w:rPr>
        <w:t>r</w:t>
      </w:r>
      <w:r>
        <w:rPr>
          <w:rFonts w:ascii="Calibri" w:cs="Calibri" w:eastAsia="Calibri" w:hAnsi="Calibri"/>
          <w:spacing w:val="17"/>
          <w:w w:val="113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9"/>
          <w:w w:val="100"/>
          <w:position w:val="3"/>
          <w:sz w:val="19"/>
          <w:szCs w:val="19"/>
        </w:rPr>
        <w:t>t</w:t>
      </w:r>
      <w:r>
        <w:rPr>
          <w:rFonts w:ascii="Calibri" w:cs="Calibri" w:eastAsia="Calibri" w:hAnsi="Calibri"/>
          <w:spacing w:val="-36"/>
          <w:w w:val="9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5"/>
          <w:w w:val="100"/>
          <w:position w:val="3"/>
          <w:sz w:val="19"/>
          <w:szCs w:val="19"/>
        </w:rPr>
        <w:t>h</w:t>
      </w:r>
      <w:r>
        <w:rPr>
          <w:rFonts w:ascii="Calibri" w:cs="Calibri" w:eastAsia="Calibri" w:hAnsi="Calibri"/>
          <w:spacing w:val="-42"/>
          <w:w w:val="110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49"/>
          <w:w w:val="100"/>
          <w:position w:val="3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9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7"/>
          <w:w w:val="100"/>
          <w:position w:val="3"/>
          <w:sz w:val="19"/>
          <w:szCs w:val="19"/>
        </w:rPr>
        <w:t>d</w:t>
      </w:r>
      <w:r>
        <w:rPr>
          <w:rFonts w:ascii="Calibri" w:cs="Calibri" w:eastAsia="Calibri" w:hAnsi="Calibri"/>
          <w:spacing w:val="-55"/>
          <w:w w:val="11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40"/>
          <w:w w:val="100"/>
          <w:position w:val="3"/>
          <w:sz w:val="19"/>
          <w:szCs w:val="19"/>
        </w:rPr>
        <w:t>a</w:t>
      </w:r>
      <w:r>
        <w:rPr>
          <w:rFonts w:ascii="Calibri" w:cs="Calibri" w:eastAsia="Calibri" w:hAnsi="Calibri"/>
          <w:spacing w:val="-60"/>
          <w:w w:val="104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"/>
          <w:w w:val="100"/>
          <w:position w:val="3"/>
          <w:sz w:val="19"/>
          <w:szCs w:val="19"/>
        </w:rPr>
        <w:t>t</w:t>
      </w:r>
      <w:r>
        <w:rPr>
          <w:rFonts w:ascii="Calibri" w:cs="Calibri" w:eastAsia="Calibri" w:hAnsi="Calibri"/>
          <w:spacing w:val="-63"/>
          <w:w w:val="9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32"/>
          <w:w w:val="100"/>
          <w:position w:val="3"/>
          <w:sz w:val="19"/>
          <w:szCs w:val="19"/>
        </w:rPr>
        <w:t>a</w:t>
      </w:r>
      <w:r>
        <w:rPr>
          <w:rFonts w:ascii="Calibri" w:cs="Calibri" w:eastAsia="Calibri" w:hAnsi="Calibri"/>
          <w:spacing w:val="-20"/>
          <w:w w:val="104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89"/>
          <w:w w:val="100"/>
          <w:position w:val="3"/>
          <w:sz w:val="19"/>
          <w:szCs w:val="19"/>
        </w:rPr>
        <w:t>w</w:t>
      </w:r>
      <w:r>
        <w:rPr>
          <w:rFonts w:ascii="Calibri" w:cs="Calibri" w:eastAsia="Calibri" w:hAnsi="Calibri"/>
          <w:spacing w:val="-79"/>
          <w:w w:val="116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12"/>
          <w:w w:val="100"/>
          <w:position w:val="3"/>
          <w:sz w:val="19"/>
          <w:szCs w:val="19"/>
        </w:rPr>
        <w:t>e</w:t>
      </w:r>
      <w:r>
        <w:rPr>
          <w:rFonts w:ascii="Calibri" w:cs="Calibri" w:eastAsia="Calibri" w:hAnsi="Calibri"/>
          <w:spacing w:val="-83"/>
          <w:w w:val="9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83"/>
          <w:w w:val="100"/>
          <w:position w:val="3"/>
          <w:sz w:val="19"/>
          <w:szCs w:val="19"/>
        </w:rPr>
        <w:t>e</w:t>
      </w:r>
      <w:r>
        <w:rPr>
          <w:rFonts w:ascii="Calibri" w:cs="Calibri" w:eastAsia="Calibri" w:hAnsi="Calibri"/>
          <w:spacing w:val="-4"/>
          <w:w w:val="113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40"/>
          <w:w w:val="9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49"/>
          <w:w w:val="100"/>
          <w:position w:val="3"/>
          <w:sz w:val="19"/>
          <w:szCs w:val="19"/>
        </w:rPr>
        <w:t>l</w:t>
      </w:r>
      <w:r>
        <w:rPr>
          <w:rFonts w:ascii="Calibri" w:cs="Calibri" w:eastAsia="Calibri" w:hAnsi="Calibri"/>
          <w:spacing w:val="-39"/>
          <w:w w:val="105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52"/>
          <w:w w:val="100"/>
          <w:position w:val="3"/>
          <w:sz w:val="19"/>
          <w:szCs w:val="19"/>
        </w:rPr>
        <w:t>e</w:t>
      </w:r>
      <w:r>
        <w:rPr>
          <w:rFonts w:ascii="Calibri" w:cs="Calibri" w:eastAsia="Calibri" w:hAnsi="Calibri"/>
          <w:spacing w:val="-7"/>
          <w:w w:val="126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88"/>
          <w:w w:val="100"/>
          <w:position w:val="3"/>
          <w:sz w:val="19"/>
          <w:szCs w:val="19"/>
        </w:rPr>
        <w:t>a</w:t>
      </w:r>
      <w:r>
        <w:rPr>
          <w:rFonts w:ascii="Calibri" w:cs="Calibri" w:eastAsia="Calibri" w:hAnsi="Calibri"/>
          <w:spacing w:val="-7"/>
          <w:w w:val="9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04"/>
          <w:w w:val="100"/>
          <w:position w:val="3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112"/>
          <w:w w:val="110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95"/>
          <w:w w:val="100"/>
          <w:position w:val="3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9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7"/>
          <w:w w:val="100"/>
          <w:position w:val="3"/>
          <w:sz w:val="19"/>
          <w:szCs w:val="19"/>
        </w:rPr>
        <w:t>,</w:t>
      </w:r>
      <w:r>
        <w:rPr>
          <w:rFonts w:ascii="Calibri" w:cs="Calibri" w:eastAsia="Calibri" w:hAnsi="Calibri"/>
          <w:spacing w:val="-28"/>
          <w:w w:val="11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34"/>
          <w:w w:val="100"/>
          <w:position w:val="3"/>
          <w:sz w:val="19"/>
          <w:szCs w:val="19"/>
        </w:rPr>
        <w:t>t</w:t>
      </w:r>
      <w:r>
        <w:rPr>
          <w:rFonts w:ascii="Calibri" w:cs="Calibri" w:eastAsia="Calibri" w:hAnsi="Calibri"/>
          <w:spacing w:val="-15"/>
          <w:w w:val="100"/>
          <w:position w:val="0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-46"/>
          <w:w w:val="100"/>
          <w:position w:val="3"/>
          <w:sz w:val="19"/>
          <w:szCs w:val="19"/>
        </w:rPr>
        <w:t>h</w:t>
      </w:r>
      <w:r>
        <w:rPr>
          <w:rFonts w:ascii="Calibri" w:cs="Calibri" w:eastAsia="Calibri" w:hAnsi="Calibri"/>
          <w:spacing w:val="-19"/>
          <w:w w:val="9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2"/>
          <w:w w:val="100"/>
          <w:position w:val="3"/>
          <w:sz w:val="19"/>
          <w:szCs w:val="19"/>
        </w:rPr>
        <w:t>e</w:t>
      </w:r>
      <w:r>
        <w:rPr>
          <w:rFonts w:ascii="Calibri" w:cs="Calibri" w:eastAsia="Calibri" w:hAnsi="Calibri"/>
          <w:spacing w:val="-46"/>
          <w:w w:val="110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60"/>
          <w:w w:val="100"/>
          <w:position w:val="3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96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99"/>
          <w:w w:val="122"/>
          <w:position w:val="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11"/>
          <w:w w:val="100"/>
          <w:position w:val="3"/>
          <w:sz w:val="19"/>
          <w:szCs w:val="19"/>
        </w:rPr>
        <w:t>w</w:t>
      </w:r>
      <w:r>
        <w:rPr>
          <w:rFonts w:ascii="Calibri" w:cs="Calibri" w:eastAsia="Calibri" w:hAnsi="Calibri"/>
          <w:spacing w:val="-157"/>
          <w:w w:val="116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9"/>
          <w:w w:val="100"/>
          <w:position w:val="3"/>
          <w:sz w:val="19"/>
          <w:szCs w:val="19"/>
        </w:rPr>
        <w:t>r</w:t>
      </w:r>
      <w:r>
        <w:rPr>
          <w:rFonts w:ascii="Calibri" w:cs="Calibri" w:eastAsia="Calibri" w:hAnsi="Calibri"/>
          <w:spacing w:val="0"/>
          <w:w w:val="96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26"/>
          <w:w w:val="113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88"/>
          <w:w w:val="100"/>
          <w:position w:val="3"/>
          <w:sz w:val="19"/>
          <w:szCs w:val="19"/>
        </w:rPr>
        <w:t>n</w:t>
      </w:r>
      <w:r>
        <w:rPr>
          <w:rFonts w:ascii="Calibri" w:cs="Calibri" w:eastAsia="Calibri" w:hAnsi="Calibri"/>
          <w:spacing w:val="-7"/>
          <w:w w:val="9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7"/>
          <w:w w:val="100"/>
          <w:position w:val="3"/>
          <w:sz w:val="19"/>
          <w:szCs w:val="19"/>
        </w:rPr>
        <w:t>o</w:t>
      </w:r>
      <w:r>
        <w:rPr>
          <w:rFonts w:ascii="Calibri" w:cs="Calibri" w:eastAsia="Calibri" w:hAnsi="Calibri"/>
          <w:spacing w:val="-69"/>
          <w:w w:val="110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6"/>
          <w:w w:val="100"/>
          <w:position w:val="3"/>
          <w:sz w:val="19"/>
          <w:szCs w:val="19"/>
        </w:rPr>
        <w:t>r</w:t>
      </w:r>
      <w:r>
        <w:rPr>
          <w:rFonts w:ascii="Calibri" w:cs="Calibri" w:eastAsia="Calibri" w:hAnsi="Calibri"/>
          <w:spacing w:val="-103"/>
          <w:w w:val="103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65"/>
          <w:w w:val="100"/>
          <w:position w:val="3"/>
          <w:sz w:val="19"/>
          <w:szCs w:val="19"/>
        </w:rPr>
        <w:t>m</w:t>
      </w:r>
      <w:r>
        <w:rPr>
          <w:rFonts w:ascii="Calibri" w:cs="Calibri" w:eastAsia="Calibri" w:hAnsi="Calibri"/>
          <w:spacing w:val="-15"/>
          <w:w w:val="113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80"/>
          <w:w w:val="100"/>
          <w:position w:val="3"/>
          <w:sz w:val="19"/>
          <w:szCs w:val="19"/>
        </w:rPr>
        <w:t>a</w:t>
      </w:r>
      <w:r>
        <w:rPr>
          <w:rFonts w:ascii="Calibri" w:cs="Calibri" w:eastAsia="Calibri" w:hAnsi="Calibri"/>
          <w:spacing w:val="-96"/>
          <w:w w:val="110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14"/>
          <w:w w:val="100"/>
          <w:position w:val="3"/>
          <w:sz w:val="19"/>
          <w:szCs w:val="19"/>
        </w:rPr>
        <w:t>i</w:t>
      </w:r>
      <w:r>
        <w:rPr>
          <w:rFonts w:ascii="Calibri" w:cs="Calibri" w:eastAsia="Calibri" w:hAnsi="Calibri"/>
          <w:spacing w:val="-86"/>
          <w:w w:val="104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9"/>
          <w:w w:val="100"/>
          <w:position w:val="3"/>
          <w:sz w:val="19"/>
          <w:szCs w:val="19"/>
        </w:rPr>
        <w:t>z</w:t>
      </w:r>
      <w:r>
        <w:rPr>
          <w:rFonts w:ascii="Calibri" w:cs="Calibri" w:eastAsia="Calibri" w:hAnsi="Calibri"/>
          <w:spacing w:val="-49"/>
          <w:w w:val="126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42"/>
          <w:w w:val="100"/>
          <w:position w:val="3"/>
          <w:sz w:val="19"/>
          <w:szCs w:val="19"/>
        </w:rPr>
        <w:t>e</w:t>
      </w:r>
      <w:r>
        <w:rPr>
          <w:rFonts w:ascii="Calibri" w:cs="Calibri" w:eastAsia="Calibri" w:hAnsi="Calibri"/>
          <w:spacing w:val="-17"/>
          <w:w w:val="126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99"/>
          <w:w w:val="100"/>
          <w:position w:val="3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26"/>
          <w:position w:val="0"/>
          <w:sz w:val="20"/>
          <w:szCs w:val="20"/>
        </w:rPr>
        <w:t>z</w:t>
      </w:r>
      <w:r>
        <w:rPr>
          <w:rFonts w:ascii="Calibri" w:cs="Calibri" w:eastAsia="Calibri" w:hAnsi="Calibri"/>
          <w:spacing w:val="-48"/>
          <w:w w:val="9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6"/>
          <w:w w:val="100"/>
          <w:position w:val="3"/>
          <w:sz w:val="19"/>
          <w:szCs w:val="19"/>
        </w:rPr>
        <w:t>u</w:t>
      </w:r>
      <w:r>
        <w:rPr>
          <w:rFonts w:ascii="Calibri" w:cs="Calibri" w:eastAsia="Calibri" w:hAnsi="Calibri"/>
          <w:spacing w:val="-56"/>
          <w:w w:val="11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30"/>
          <w:w w:val="100"/>
          <w:position w:val="3"/>
          <w:sz w:val="19"/>
          <w:szCs w:val="19"/>
        </w:rPr>
        <w:t>i</w:t>
      </w:r>
      <w:r>
        <w:rPr>
          <w:rFonts w:ascii="Calibri" w:cs="Calibri" w:eastAsia="Calibri" w:hAnsi="Calibri"/>
          <w:spacing w:val="-90"/>
          <w:w w:val="114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21"/>
          <w:w w:val="100"/>
          <w:position w:val="3"/>
          <w:sz w:val="19"/>
          <w:szCs w:val="19"/>
        </w:rPr>
        <w:t>n</w:t>
      </w:r>
      <w:r>
        <w:rPr>
          <w:rFonts w:ascii="Calibri" w:cs="Calibri" w:eastAsia="Calibri" w:hAnsi="Calibri"/>
          <w:spacing w:val="-64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42"/>
          <w:w w:val="100"/>
          <w:position w:val="3"/>
          <w:sz w:val="19"/>
          <w:szCs w:val="19"/>
        </w:rPr>
        <w:t>g</w:t>
      </w:r>
      <w:r>
        <w:rPr>
          <w:rFonts w:ascii="Calibri" w:cs="Calibri" w:eastAsia="Calibri" w:hAnsi="Calibri"/>
          <w:spacing w:val="0"/>
          <w:w w:val="116"/>
          <w:position w:val="0"/>
          <w:sz w:val="20"/>
          <w:szCs w:val="20"/>
        </w:rPr>
        <w:t>ing</w:t>
      </w:r>
      <w:r>
        <w:rPr>
          <w:rFonts w:ascii="Calibri" w:cs="Calibri" w:eastAsia="Calibri" w:hAnsi="Calibri"/>
          <w:spacing w:val="0"/>
          <w:w w:val="116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q-</w:t>
      </w:r>
      <w:r>
        <w:rPr>
          <w:rFonts w:ascii="Calibri" w:cs="Calibri" w:eastAsia="Calibri" w:hAnsi="Calibri"/>
          <w:spacing w:val="-96"/>
          <w:w w:val="107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17"/>
          <w:w w:val="107"/>
          <w:position w:val="4"/>
          <w:sz w:val="19"/>
          <w:szCs w:val="19"/>
        </w:rPr>
        <w:t>q</w:t>
      </w:r>
      <w:r>
        <w:rPr>
          <w:rFonts w:ascii="Calibri" w:cs="Calibri" w:eastAsia="Calibri" w:hAnsi="Calibri"/>
          <w:spacing w:val="-90"/>
          <w:w w:val="107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7"/>
          <w:position w:val="4"/>
          <w:sz w:val="19"/>
          <w:szCs w:val="19"/>
        </w:rPr>
        <w:t>-</w:t>
      </w:r>
      <w:r>
        <w:rPr>
          <w:rFonts w:ascii="Palatino Linotype" w:cs="Palatino Linotype" w:eastAsia="Palatino Linotype" w:hAnsi="Palatino Linotype"/>
          <w:spacing w:val="-93"/>
          <w:w w:val="107"/>
          <w:position w:val="4"/>
          <w:sz w:val="19"/>
          <w:szCs w:val="19"/>
        </w:rPr>
        <w:t>v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101"/>
          <w:w w:val="107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2"/>
          <w:w w:val="107"/>
          <w:position w:val="4"/>
          <w:sz w:val="19"/>
          <w:szCs w:val="19"/>
        </w:rPr>
        <w:t>a</w:t>
      </w:r>
      <w:r>
        <w:rPr>
          <w:rFonts w:ascii="Calibri" w:cs="Calibri" w:eastAsia="Calibri" w:hAnsi="Calibri"/>
          <w:spacing w:val="-101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7"/>
          <w:position w:val="4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28"/>
          <w:w w:val="107"/>
          <w:position w:val="4"/>
          <w:sz w:val="19"/>
          <w:szCs w:val="19"/>
        </w:rPr>
        <w:t>u</w:t>
      </w:r>
      <w:r>
        <w:rPr>
          <w:rFonts w:ascii="Calibri" w:cs="Calibri" w:eastAsia="Calibri" w:hAnsi="Calibri"/>
          <w:spacing w:val="-97"/>
          <w:w w:val="107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7"/>
          <w:position w:val="4"/>
          <w:sz w:val="19"/>
          <w:szCs w:val="19"/>
        </w:rPr>
        <w:t>e</w:t>
      </w:r>
      <w:r>
        <w:rPr>
          <w:rFonts w:ascii="Calibri" w:cs="Calibri" w:eastAsia="Calibri" w:hAnsi="Calibri"/>
          <w:spacing w:val="-64"/>
          <w:w w:val="107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5"/>
          <w:w w:val="107"/>
          <w:position w:val="4"/>
          <w:sz w:val="19"/>
          <w:szCs w:val="19"/>
        </w:rPr>
        <w:t>n</w:t>
      </w:r>
      <w:r>
        <w:rPr>
          <w:rFonts w:ascii="Calibri" w:cs="Calibri" w:eastAsia="Calibri" w:hAnsi="Calibri"/>
          <w:spacing w:val="-30"/>
          <w:w w:val="107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81"/>
          <w:w w:val="107"/>
          <w:position w:val="4"/>
          <w:sz w:val="19"/>
          <w:szCs w:val="19"/>
        </w:rPr>
        <w:t>o</w:t>
      </w:r>
      <w:r>
        <w:rPr>
          <w:rFonts w:ascii="Calibri" w:cs="Calibri" w:eastAsia="Calibri" w:hAnsi="Calibri"/>
          <w:spacing w:val="-108"/>
          <w:w w:val="107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7"/>
          <w:position w:val="4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52"/>
          <w:w w:val="107"/>
          <w:position w:val="4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19"/>
          <w:w w:val="107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82"/>
          <w:w w:val="107"/>
          <w:position w:val="4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88"/>
          <w:w w:val="107"/>
          <w:position w:val="0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-1"/>
          <w:w w:val="107"/>
          <w:position w:val="4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30"/>
          <w:w w:val="107"/>
          <w:position w:val="4"/>
          <w:sz w:val="19"/>
          <w:szCs w:val="19"/>
        </w:rPr>
        <w:t>i</w:t>
      </w:r>
      <w:r>
        <w:rPr>
          <w:rFonts w:ascii="Calibri" w:cs="Calibri" w:eastAsia="Calibri" w:hAnsi="Calibri"/>
          <w:spacing w:val="-77"/>
          <w:w w:val="107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6"/>
          <w:w w:val="107"/>
          <w:position w:val="4"/>
          <w:sz w:val="19"/>
          <w:szCs w:val="19"/>
        </w:rPr>
        <w:t>z</w:t>
      </w:r>
      <w:r>
        <w:rPr>
          <w:rFonts w:ascii="Calibri" w:cs="Calibri" w:eastAsia="Calibri" w:hAnsi="Calibri"/>
          <w:spacing w:val="-46"/>
          <w:w w:val="10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7"/>
          <w:w w:val="107"/>
          <w:position w:val="4"/>
          <w:sz w:val="19"/>
          <w:szCs w:val="19"/>
        </w:rPr>
        <w:t>a</w:t>
      </w:r>
      <w:r>
        <w:rPr>
          <w:rFonts w:ascii="Calibri" w:cs="Calibri" w:eastAsia="Calibri" w:hAnsi="Calibri"/>
          <w:spacing w:val="-6"/>
          <w:w w:val="107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60"/>
          <w:w w:val="107"/>
          <w:position w:val="4"/>
          <w:sz w:val="19"/>
          <w:szCs w:val="19"/>
        </w:rPr>
        <w:t>t</w:t>
      </w:r>
      <w:r>
        <w:rPr>
          <w:rFonts w:ascii="Calibri" w:cs="Calibri" w:eastAsia="Calibri" w:hAnsi="Calibri"/>
          <w:spacing w:val="-57"/>
          <w:w w:val="107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"/>
          <w:w w:val="107"/>
          <w:position w:val="4"/>
          <w:sz w:val="19"/>
          <w:szCs w:val="19"/>
        </w:rPr>
        <w:t>i</w:t>
      </w:r>
      <w:r>
        <w:rPr>
          <w:rFonts w:ascii="Calibri" w:cs="Calibri" w:eastAsia="Calibri" w:hAnsi="Calibri"/>
          <w:spacing w:val="-123"/>
          <w:w w:val="107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7"/>
          <w:position w:val="4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-55"/>
          <w:w w:val="107"/>
          <w:position w:val="4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81"/>
          <w:w w:val="107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7"/>
          <w:position w:val="4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44"/>
          <w:w w:val="107"/>
          <w:position w:val="4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spacing w:val="-117"/>
          <w:w w:val="107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"/>
          <w:w w:val="107"/>
          <w:position w:val="4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83"/>
          <w:w w:val="107"/>
          <w:position w:val="4"/>
          <w:sz w:val="19"/>
          <w:szCs w:val="19"/>
        </w:rPr>
        <w:t>o</w:t>
      </w:r>
      <w:r>
        <w:rPr>
          <w:rFonts w:ascii="Calibri" w:cs="Calibri" w:eastAsia="Calibri" w:hAnsi="Calibri"/>
          <w:spacing w:val="-42"/>
          <w:w w:val="107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77"/>
          <w:w w:val="107"/>
          <w:position w:val="4"/>
          <w:sz w:val="19"/>
          <w:szCs w:val="19"/>
        </w:rPr>
        <w:t>n</w:t>
      </w:r>
      <w:r>
        <w:rPr>
          <w:rFonts w:ascii="Calibri" w:cs="Calibri" w:eastAsia="Calibri" w:hAnsi="Calibri"/>
          <w:spacing w:val="-44"/>
          <w:w w:val="107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71"/>
          <w:w w:val="107"/>
          <w:position w:val="4"/>
          <w:sz w:val="19"/>
          <w:szCs w:val="19"/>
        </w:rPr>
        <w:t>v</w:t>
      </w:r>
      <w:r>
        <w:rPr>
          <w:rFonts w:ascii="Calibri" w:cs="Calibri" w:eastAsia="Calibri" w:hAnsi="Calibri"/>
          <w:spacing w:val="-32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5"/>
          <w:w w:val="107"/>
          <w:position w:val="4"/>
          <w:sz w:val="19"/>
          <w:szCs w:val="19"/>
        </w:rPr>
        <w:t>e</w:t>
      </w:r>
      <w:r>
        <w:rPr>
          <w:rFonts w:ascii="Calibri" w:cs="Calibri" w:eastAsia="Calibri" w:hAnsi="Calibri"/>
          <w:spacing w:val="-19"/>
          <w:w w:val="107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61"/>
          <w:w w:val="107"/>
          <w:position w:val="4"/>
          <w:sz w:val="19"/>
          <w:szCs w:val="19"/>
        </w:rPr>
        <w:t>r</w:t>
      </w:r>
      <w:r>
        <w:rPr>
          <w:rFonts w:ascii="Calibri" w:cs="Calibri" w:eastAsia="Calibri" w:hAnsi="Calibri"/>
          <w:spacing w:val="-9"/>
          <w:w w:val="10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4"/>
          <w:w w:val="107"/>
          <w:position w:val="4"/>
          <w:sz w:val="19"/>
          <w:szCs w:val="19"/>
        </w:rPr>
        <w:t>t</w:t>
      </w:r>
      <w:r>
        <w:rPr>
          <w:rFonts w:ascii="Calibri" w:cs="Calibri" w:eastAsia="Calibri" w:hAnsi="Calibri"/>
          <w:spacing w:val="-14"/>
          <w:w w:val="10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2"/>
          <w:w w:val="107"/>
          <w:position w:val="4"/>
          <w:sz w:val="19"/>
          <w:szCs w:val="19"/>
        </w:rPr>
        <w:t>t</w:t>
      </w:r>
      <w:r>
        <w:rPr>
          <w:rFonts w:ascii="Calibri" w:cs="Calibri" w:eastAsia="Calibri" w:hAnsi="Calibri"/>
          <w:spacing w:val="-73"/>
          <w:w w:val="107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46"/>
          <w:w w:val="107"/>
          <w:position w:val="4"/>
          <w:sz w:val="19"/>
          <w:szCs w:val="19"/>
        </w:rPr>
        <w:t>h</w:t>
      </w:r>
      <w:r>
        <w:rPr>
          <w:rFonts w:ascii="Calibri" w:cs="Calibri" w:eastAsia="Calibri" w:hAnsi="Calibri"/>
          <w:spacing w:val="-57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1"/>
          <w:w w:val="107"/>
          <w:position w:val="4"/>
          <w:sz w:val="19"/>
          <w:szCs w:val="19"/>
        </w:rPr>
        <w:t>e</w:t>
      </w:r>
      <w:r>
        <w:rPr>
          <w:rFonts w:ascii="Calibri" w:cs="Calibri" w:eastAsia="Calibri" w:hAnsi="Calibri"/>
          <w:spacing w:val="-149"/>
          <w:w w:val="107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7"/>
          <w:position w:val="4"/>
          <w:sz w:val="19"/>
          <w:szCs w:val="19"/>
        </w:rPr>
        <w:t>m</w:t>
      </w:r>
      <w:r>
        <w:rPr>
          <w:rFonts w:ascii="Palatino Linotype" w:cs="Palatino Linotype" w:eastAsia="Palatino Linotype" w:hAnsi="Palatino Linotype"/>
          <w:spacing w:val="-12"/>
          <w:w w:val="107"/>
          <w:position w:val="4"/>
          <w:sz w:val="19"/>
          <w:szCs w:val="19"/>
        </w:rPr>
        <w:t> </w:t>
      </w:r>
      <w:r>
        <w:rPr>
          <w:rFonts w:ascii="Calibri" w:cs="Calibri" w:eastAsia="Calibri" w:hAnsi="Calibri"/>
          <w:spacing w:val="-38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4"/>
          <w:w w:val="100"/>
          <w:position w:val="4"/>
          <w:sz w:val="19"/>
          <w:szCs w:val="19"/>
        </w:rPr>
        <w:t>t</w:t>
      </w:r>
      <w:r>
        <w:rPr>
          <w:rFonts w:ascii="Calibri" w:cs="Calibri" w:eastAsia="Calibri" w:hAnsi="Calibri"/>
          <w:spacing w:val="-86"/>
          <w:w w:val="100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4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-12"/>
          <w:w w:val="100"/>
          <w:position w:val="4"/>
          <w:sz w:val="19"/>
          <w:szCs w:val="19"/>
        </w:rPr>
        <w:t> </w:t>
      </w:r>
      <w:r>
        <w:rPr>
          <w:rFonts w:ascii="Calibri" w:cs="Calibri" w:eastAsia="Calibri" w:hAnsi="Calibri"/>
          <w:spacing w:val="-49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3"/>
          <w:w w:val="100"/>
          <w:position w:val="4"/>
          <w:sz w:val="19"/>
          <w:szCs w:val="19"/>
        </w:rPr>
        <w:t>t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1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-20"/>
          <w:w w:val="100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71"/>
          <w:w w:val="100"/>
          <w:position w:val="4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16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80"/>
          <w:w w:val="103"/>
          <w:position w:val="4"/>
          <w:sz w:val="19"/>
          <w:szCs w:val="19"/>
        </w:rPr>
        <w:t>o</w:t>
      </w:r>
      <w:r>
        <w:rPr>
          <w:rFonts w:ascii="Calibri" w:cs="Calibri" w:eastAsia="Calibri" w:hAnsi="Calibri"/>
          <w:spacing w:val="-32"/>
          <w:w w:val="103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3"/>
          <w:w w:val="103"/>
          <w:position w:val="4"/>
          <w:sz w:val="19"/>
          <w:szCs w:val="19"/>
        </w:rPr>
        <w:t>f</w:t>
      </w:r>
      <w:r>
        <w:rPr>
          <w:rFonts w:ascii="Calibri" w:cs="Calibri" w:eastAsia="Calibri" w:hAnsi="Calibri"/>
          <w:spacing w:val="14"/>
          <w:w w:val="103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61"/>
          <w:w w:val="103"/>
          <w:position w:val="4"/>
          <w:sz w:val="19"/>
          <w:szCs w:val="19"/>
        </w:rPr>
        <w:t>0</w:t>
      </w:r>
      <w:r>
        <w:rPr>
          <w:rFonts w:ascii="Calibri" w:cs="Calibri" w:eastAsia="Calibri" w:hAnsi="Calibri"/>
          <w:spacing w:val="-42"/>
          <w:w w:val="103"/>
          <w:position w:val="0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56"/>
          <w:w w:val="103"/>
          <w:position w:val="4"/>
          <w:sz w:val="19"/>
          <w:szCs w:val="19"/>
        </w:rPr>
        <w:t>–</w:t>
      </w:r>
      <w:r>
        <w:rPr>
          <w:rFonts w:ascii="Calibri" w:cs="Calibri" w:eastAsia="Calibri" w:hAnsi="Calibri"/>
          <w:spacing w:val="-47"/>
          <w:w w:val="103"/>
          <w:position w:val="0"/>
          <w:sz w:val="20"/>
          <w:szCs w:val="20"/>
        </w:rPr>
        <w:t>–</w:t>
      </w:r>
      <w:r>
        <w:rPr>
          <w:rFonts w:ascii="Palatino Linotype" w:cs="Palatino Linotype" w:eastAsia="Palatino Linotype" w:hAnsi="Palatino Linotype"/>
          <w:spacing w:val="-50"/>
          <w:w w:val="103"/>
          <w:position w:val="4"/>
          <w:sz w:val="19"/>
          <w:szCs w:val="19"/>
        </w:rPr>
        <w:t>1</w:t>
      </w:r>
      <w:r>
        <w:rPr>
          <w:rFonts w:ascii="Calibri" w:cs="Calibri" w:eastAsia="Calibri" w:hAnsi="Calibri"/>
          <w:spacing w:val="-54"/>
          <w:w w:val="103"/>
          <w:position w:val="0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spacing w:val="-44"/>
          <w:w w:val="103"/>
          <w:position w:val="4"/>
          <w:sz w:val="19"/>
          <w:szCs w:val="19"/>
        </w:rPr>
        <w:t>0</w:t>
      </w:r>
      <w:r>
        <w:rPr>
          <w:rFonts w:ascii="Calibri" w:cs="Calibri" w:eastAsia="Calibri" w:hAnsi="Calibri"/>
          <w:spacing w:val="-60"/>
          <w:w w:val="103"/>
          <w:position w:val="0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38"/>
          <w:w w:val="103"/>
          <w:position w:val="4"/>
          <w:sz w:val="19"/>
          <w:szCs w:val="19"/>
        </w:rPr>
        <w:t>0</w:t>
      </w:r>
      <w:r>
        <w:rPr>
          <w:rFonts w:ascii="Calibri" w:cs="Calibri" w:eastAsia="Calibri" w:hAnsi="Calibri"/>
          <w:spacing w:val="-13"/>
          <w:w w:val="103"/>
          <w:position w:val="0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0"/>
          <w:w w:val="103"/>
          <w:position w:val="4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06"/>
          <w:w w:val="103"/>
          <w:position w:val="4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25"/>
          <w:w w:val="103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1"/>
          <w:w w:val="103"/>
          <w:position w:val="4"/>
          <w:sz w:val="19"/>
          <w:szCs w:val="19"/>
        </w:rPr>
        <w:t>c</w:t>
      </w:r>
      <w:r>
        <w:rPr>
          <w:rFonts w:ascii="Calibri" w:cs="Calibri" w:eastAsia="Calibri" w:hAnsi="Calibri"/>
          <w:spacing w:val="-80"/>
          <w:w w:val="103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18"/>
          <w:w w:val="103"/>
          <w:position w:val="4"/>
          <w:sz w:val="19"/>
          <w:szCs w:val="19"/>
        </w:rPr>
        <w:t>a</w:t>
      </w:r>
      <w:r>
        <w:rPr>
          <w:rFonts w:ascii="Calibri" w:cs="Calibri" w:eastAsia="Calibri" w:hAnsi="Calibri"/>
          <w:spacing w:val="-87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3"/>
          <w:position w:val="4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58"/>
          <w:w w:val="103"/>
          <w:position w:val="4"/>
          <w:sz w:val="19"/>
          <w:szCs w:val="19"/>
        </w:rPr>
        <w:t>c</w:t>
      </w:r>
      <w:r>
        <w:rPr>
          <w:rFonts w:ascii="Calibri" w:cs="Calibri" w:eastAsia="Calibri" w:hAnsi="Calibri"/>
          <w:spacing w:val="-4"/>
          <w:w w:val="103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14"/>
          <w:w w:val="103"/>
          <w:position w:val="4"/>
          <w:sz w:val="19"/>
          <w:szCs w:val="19"/>
        </w:rPr>
        <w:t>u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spacing w:val="-102"/>
          <w:w w:val="103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3"/>
          <w:position w:val="4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53"/>
          <w:w w:val="103"/>
          <w:position w:val="4"/>
          <w:sz w:val="19"/>
          <w:szCs w:val="19"/>
        </w:rPr>
        <w:t>a</w:t>
      </w:r>
      <w:r>
        <w:rPr>
          <w:rFonts w:ascii="Calibri" w:cs="Calibri" w:eastAsia="Calibri" w:hAnsi="Calibri"/>
          <w:spacing w:val="-7"/>
          <w:w w:val="103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7"/>
          <w:w w:val="103"/>
          <w:position w:val="4"/>
          <w:sz w:val="19"/>
          <w:szCs w:val="19"/>
        </w:rPr>
        <w:t>t</w:t>
      </w:r>
      <w:r>
        <w:rPr>
          <w:rFonts w:ascii="Calibri" w:cs="Calibri" w:eastAsia="Calibri" w:hAnsi="Calibri"/>
          <w:spacing w:val="-46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7"/>
          <w:w w:val="103"/>
          <w:position w:val="4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70"/>
          <w:w w:val="103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3"/>
          <w:position w:val="4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58"/>
          <w:w w:val="103"/>
          <w:position w:val="4"/>
          <w:sz w:val="19"/>
          <w:szCs w:val="19"/>
        </w:rPr>
        <w:t>h</w:t>
      </w:r>
      <w:r>
        <w:rPr>
          <w:rFonts w:ascii="Calibri" w:cs="Calibri" w:eastAsia="Calibri" w:hAnsi="Calibri"/>
          <w:spacing w:val="-9"/>
          <w:w w:val="103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4"/>
          <w:w w:val="103"/>
          <w:position w:val="4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spacing w:val="-85"/>
          <w:w w:val="103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59"/>
          <w:w w:val="103"/>
          <w:position w:val="4"/>
          <w:sz w:val="19"/>
          <w:szCs w:val="19"/>
        </w:rPr>
        <w:t>W</w:t>
      </w:r>
      <w:r>
        <w:rPr>
          <w:rFonts w:ascii="Calibri" w:cs="Calibri" w:eastAsia="Calibri" w:hAnsi="Calibri"/>
          <w:spacing w:val="-147"/>
          <w:w w:val="103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6"/>
          <w:w w:val="103"/>
          <w:position w:val="4"/>
          <w:sz w:val="19"/>
          <w:szCs w:val="19"/>
        </w:rPr>
        <w:t>Q</w:t>
      </w:r>
      <w:r>
        <w:rPr>
          <w:rFonts w:ascii="Calibri" w:cs="Calibri" w:eastAsia="Calibri" w:hAnsi="Calibri"/>
          <w:spacing w:val="-158"/>
          <w:w w:val="103"/>
          <w:position w:val="0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0"/>
          <w:w w:val="103"/>
          <w:position w:val="4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22"/>
          <w:w w:val="103"/>
          <w:position w:val="4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75"/>
          <w:w w:val="103"/>
          <w:position w:val="4"/>
          <w:sz w:val="19"/>
          <w:szCs w:val="19"/>
        </w:rPr>
        <w:t>u</w:t>
      </w:r>
      <w:r>
        <w:rPr>
          <w:rFonts w:ascii="Calibri" w:cs="Calibri" w:eastAsia="Calibri" w:hAnsi="Calibri"/>
          <w:spacing w:val="8"/>
          <w:w w:val="134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39"/>
          <w:w w:val="100"/>
          <w:position w:val="4"/>
          <w:sz w:val="19"/>
          <w:szCs w:val="19"/>
        </w:rPr>
        <w:t>s</w:t>
      </w:r>
      <w:r>
        <w:rPr>
          <w:rFonts w:ascii="Calibri" w:cs="Calibri" w:eastAsia="Calibri" w:hAnsi="Calibri"/>
          <w:spacing w:val="-82"/>
          <w:w w:val="115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0"/>
          <w:position w:val="4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85"/>
          <w:w w:val="100"/>
          <w:position w:val="4"/>
          <w:sz w:val="19"/>
          <w:szCs w:val="19"/>
        </w:rPr>
        <w:t>n</w:t>
      </w:r>
      <w:r>
        <w:rPr>
          <w:rFonts w:ascii="Calibri" w:cs="Calibri" w:eastAsia="Calibri" w:hAnsi="Calibri"/>
          <w:spacing w:val="-2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04"/>
          <w:w w:val="100"/>
          <w:position w:val="4"/>
          <w:sz w:val="19"/>
          <w:szCs w:val="19"/>
        </w:rPr>
        <w:t>g</w:t>
      </w:r>
      <w:r>
        <w:rPr>
          <w:rFonts w:ascii="Calibri" w:cs="Calibri" w:eastAsia="Calibri" w:hAnsi="Calibri"/>
          <w:spacing w:val="0"/>
          <w:w w:val="127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22"/>
          <w:w w:val="111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59"/>
          <w:w w:val="100"/>
          <w:position w:val="4"/>
          <w:sz w:val="19"/>
          <w:szCs w:val="19"/>
        </w:rPr>
        <w:t>s</w:t>
      </w:r>
      <w:r>
        <w:rPr>
          <w:rFonts w:ascii="Calibri" w:cs="Calibri" w:eastAsia="Calibri" w:hAnsi="Calibri"/>
          <w:spacing w:val="-54"/>
          <w:w w:val="118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0"/>
          <w:position w:val="4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51"/>
          <w:w w:val="100"/>
          <w:position w:val="4"/>
          <w:sz w:val="19"/>
          <w:szCs w:val="19"/>
        </w:rPr>
        <w:t>x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45"/>
          <w:w w:val="127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50"/>
          <w:w w:val="100"/>
          <w:position w:val="4"/>
          <w:sz w:val="19"/>
          <w:szCs w:val="19"/>
        </w:rPr>
        <w:t>a</w:t>
      </w:r>
      <w:r>
        <w:rPr>
          <w:rFonts w:ascii="Calibri" w:cs="Calibri" w:eastAsia="Calibri" w:hAnsi="Calibri"/>
          <w:spacing w:val="-53"/>
          <w:w w:val="119"/>
          <w:position w:val="0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-5"/>
          <w:w w:val="100"/>
          <w:position w:val="4"/>
          <w:sz w:val="19"/>
          <w:szCs w:val="19"/>
        </w:rPr>
        <w:t>v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5"/>
          <w:w w:val="100"/>
          <w:position w:val="4"/>
          <w:sz w:val="19"/>
          <w:szCs w:val="19"/>
        </w:rPr>
        <w:t>i</w:t>
      </w:r>
      <w:r>
        <w:rPr>
          <w:rFonts w:ascii="Calibri" w:cs="Calibri" w:eastAsia="Calibri" w:hAnsi="Calibri"/>
          <w:spacing w:val="-59"/>
          <w:w w:val="125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4"/>
          <w:w w:val="100"/>
          <w:position w:val="4"/>
          <w:sz w:val="19"/>
          <w:szCs w:val="19"/>
        </w:rPr>
        <w:t>l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27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22"/>
          <w:w w:val="127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34"/>
          <w:w w:val="100"/>
          <w:position w:val="4"/>
          <w:sz w:val="19"/>
          <w:szCs w:val="19"/>
        </w:rPr>
        <w:t>l</w:t>
      </w:r>
      <w:r>
        <w:rPr>
          <w:rFonts w:ascii="Calibri" w:cs="Calibri" w:eastAsia="Calibri" w:hAnsi="Calibri"/>
          <w:spacing w:val="-66"/>
          <w:w w:val="104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5"/>
          <w:w w:val="100"/>
          <w:position w:val="4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ble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17"/>
          <w:w w:val="106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04"/>
          <w:w w:val="106"/>
          <w:position w:val="6"/>
          <w:sz w:val="19"/>
          <w:szCs w:val="19"/>
        </w:rPr>
        <w:t>p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170"/>
          <w:w w:val="106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1"/>
          <w:w w:val="106"/>
          <w:position w:val="6"/>
          <w:sz w:val="19"/>
          <w:szCs w:val="19"/>
        </w:rPr>
        <w:t>a</w:t>
      </w:r>
      <w:r>
        <w:rPr>
          <w:rFonts w:ascii="Calibri" w:cs="Calibri" w:eastAsia="Calibri" w:hAnsi="Calibri"/>
          <w:spacing w:val="-90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88"/>
          <w:w w:val="106"/>
          <w:position w:val="6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70"/>
          <w:w w:val="106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93"/>
          <w:w w:val="106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49"/>
          <w:w w:val="106"/>
          <w:position w:val="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-1"/>
          <w:w w:val="106"/>
          <w:position w:val="6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40"/>
          <w:w w:val="106"/>
          <w:position w:val="6"/>
          <w:sz w:val="19"/>
          <w:szCs w:val="19"/>
        </w:rPr>
        <w:t>s</w:t>
      </w:r>
      <w:r>
        <w:rPr>
          <w:rFonts w:ascii="Calibri" w:cs="Calibri" w:eastAsia="Calibri" w:hAnsi="Calibri"/>
          <w:spacing w:val="-125"/>
          <w:w w:val="106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-6"/>
          <w:w w:val="106"/>
          <w:position w:val="6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23"/>
          <w:w w:val="106"/>
          <w:position w:val="6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1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-81"/>
          <w:w w:val="104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30"/>
          <w:w w:val="100"/>
          <w:position w:val="6"/>
          <w:sz w:val="19"/>
          <w:szCs w:val="19"/>
        </w:rPr>
        <w:t>n</w:t>
      </w:r>
      <w:r>
        <w:rPr>
          <w:rFonts w:ascii="Calibri" w:cs="Calibri" w:eastAsia="Calibri" w:hAnsi="Calibri"/>
          <w:spacing w:val="-66"/>
          <w:w w:val="9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6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61"/>
          <w:w w:val="100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97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76"/>
          <w:w w:val="110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6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97"/>
          <w:w w:val="100"/>
          <w:position w:val="6"/>
          <w:sz w:val="19"/>
          <w:szCs w:val="19"/>
        </w:rPr>
        <w:t>h</w:t>
      </w:r>
      <w:r>
        <w:rPr>
          <w:rFonts w:ascii="Calibri" w:cs="Calibri" w:eastAsia="Calibri" w:hAnsi="Calibri"/>
          <w:spacing w:val="2"/>
          <w:w w:val="9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3"/>
          <w:w w:val="100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111"/>
          <w:w w:val="111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79"/>
          <w:w w:val="100"/>
          <w:position w:val="6"/>
          <w:sz w:val="19"/>
          <w:szCs w:val="19"/>
        </w:rPr>
        <w:t>W</w:t>
      </w:r>
      <w:r>
        <w:rPr>
          <w:rFonts w:ascii="Calibri" w:cs="Calibri" w:eastAsia="Calibri" w:hAnsi="Calibri"/>
          <w:spacing w:val="-77"/>
          <w:w w:val="116"/>
          <w:position w:val="0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-73"/>
          <w:w w:val="100"/>
          <w:position w:val="6"/>
          <w:sz w:val="19"/>
          <w:szCs w:val="19"/>
        </w:rPr>
        <w:t>Q</w:t>
      </w:r>
      <w:r>
        <w:rPr>
          <w:rFonts w:ascii="Calibri" w:cs="Calibri" w:eastAsia="Calibri" w:hAnsi="Calibri"/>
          <w:spacing w:val="4"/>
          <w:w w:val="133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8"/>
          <w:w w:val="100"/>
          <w:position w:val="6"/>
          <w:sz w:val="19"/>
          <w:szCs w:val="19"/>
        </w:rPr>
        <w:t>I</w:t>
      </w:r>
      <w:r>
        <w:rPr>
          <w:rFonts w:ascii="Calibri" w:cs="Calibri" w:eastAsia="Calibri" w:hAnsi="Calibri"/>
          <w:spacing w:val="-103"/>
          <w:w w:val="116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55"/>
          <w:w w:val="100"/>
          <w:position w:val="6"/>
          <w:sz w:val="19"/>
          <w:szCs w:val="19"/>
        </w:rPr>
        <w:t>w</w:t>
      </w:r>
      <w:r>
        <w:rPr>
          <w:rFonts w:ascii="Calibri" w:cs="Calibri" w:eastAsia="Calibri" w:hAnsi="Calibri"/>
          <w:spacing w:val="-44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1"/>
          <w:w w:val="100"/>
          <w:position w:val="6"/>
          <w:sz w:val="19"/>
          <w:szCs w:val="19"/>
        </w:rPr>
        <w:t>a</w:t>
      </w:r>
      <w:r>
        <w:rPr>
          <w:rFonts w:ascii="Calibri" w:cs="Calibri" w:eastAsia="Calibri" w:hAnsi="Calibri"/>
          <w:spacing w:val="-33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2"/>
          <w:w w:val="100"/>
          <w:position w:val="6"/>
          <w:sz w:val="19"/>
          <w:szCs w:val="19"/>
        </w:rPr>
        <w:t>s</w:t>
      </w:r>
      <w:r>
        <w:rPr>
          <w:rFonts w:ascii="Calibri" w:cs="Calibri" w:eastAsia="Calibri" w:hAnsi="Calibri"/>
          <w:spacing w:val="-46"/>
          <w:w w:val="104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39"/>
          <w:w w:val="100"/>
          <w:position w:val="6"/>
          <w:sz w:val="19"/>
          <w:szCs w:val="19"/>
        </w:rPr>
        <w:t>c</w:t>
      </w:r>
      <w:r>
        <w:rPr>
          <w:rFonts w:ascii="Calibri" w:cs="Calibri" w:eastAsia="Calibri" w:hAnsi="Calibri"/>
          <w:spacing w:val="-61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34"/>
          <w:w w:val="100"/>
          <w:position w:val="6"/>
          <w:sz w:val="19"/>
          <w:szCs w:val="19"/>
        </w:rPr>
        <w:t>a</w:t>
      </w:r>
      <w:r>
        <w:rPr>
          <w:rFonts w:ascii="Calibri" w:cs="Calibri" w:eastAsia="Calibri" w:hAnsi="Calibri"/>
          <w:spacing w:val="-24"/>
          <w:w w:val="126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31"/>
          <w:w w:val="100"/>
          <w:position w:val="6"/>
          <w:sz w:val="19"/>
          <w:szCs w:val="19"/>
        </w:rPr>
        <w:t>l</w:t>
      </w:r>
      <w:r>
        <w:rPr>
          <w:rFonts w:ascii="Calibri" w:cs="Calibri" w:eastAsia="Calibri" w:hAnsi="Calibri"/>
          <w:spacing w:val="-57"/>
          <w:w w:val="104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27"/>
          <w:w w:val="100"/>
          <w:position w:val="6"/>
          <w:sz w:val="19"/>
          <w:szCs w:val="19"/>
        </w:rPr>
        <w:t>c</w:t>
      </w:r>
      <w:r>
        <w:rPr>
          <w:rFonts w:ascii="Calibri" w:cs="Calibri" w:eastAsia="Calibri" w:hAnsi="Calibri"/>
          <w:spacing w:val="-93"/>
          <w:w w:val="114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22"/>
          <w:w w:val="100"/>
          <w:position w:val="6"/>
          <w:sz w:val="19"/>
          <w:szCs w:val="19"/>
        </w:rPr>
        <w:t>u</w:t>
      </w:r>
      <w:r>
        <w:rPr>
          <w:rFonts w:ascii="Calibri" w:cs="Calibri" w:eastAsia="Calibri" w:hAnsi="Calibri"/>
          <w:spacing w:val="-36"/>
          <w:w w:val="126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9"/>
          <w:w w:val="100"/>
          <w:position w:val="6"/>
          <w:sz w:val="19"/>
          <w:szCs w:val="19"/>
        </w:rPr>
        <w:t>l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50"/>
          <w:w w:val="9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2"/>
          <w:w w:val="100"/>
          <w:position w:val="6"/>
          <w:sz w:val="19"/>
          <w:szCs w:val="19"/>
        </w:rPr>
        <w:t>t</w:t>
      </w:r>
      <w:r>
        <w:rPr>
          <w:rFonts w:ascii="Calibri" w:cs="Calibri" w:eastAsia="Calibri" w:hAnsi="Calibri"/>
          <w:spacing w:val="0"/>
          <w:w w:val="9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15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99"/>
          <w:position w:val="0"/>
          <w:sz w:val="20"/>
          <w:szCs w:val="20"/>
        </w:rPr>
        <w:t>,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ll</w:t>
      </w:r>
      <w:r>
        <w:rPr>
          <w:rFonts w:ascii="Calibri" w:cs="Calibri" w:eastAsia="Calibri" w:hAnsi="Calibri"/>
          <w:spacing w:val="-10"/>
          <w:w w:val="109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90"/>
          <w:w w:val="109"/>
          <w:position w:val="6"/>
          <w:sz w:val="19"/>
          <w:szCs w:val="19"/>
        </w:rPr>
        <w:t>o</w:t>
      </w:r>
      <w:r>
        <w:rPr>
          <w:rFonts w:ascii="Calibri" w:cs="Calibri" w:eastAsia="Calibri" w:hAnsi="Calibri"/>
          <w:spacing w:val="-28"/>
          <w:w w:val="109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4"/>
          <w:w w:val="109"/>
          <w:position w:val="6"/>
          <w:sz w:val="19"/>
          <w:szCs w:val="19"/>
        </w:rPr>
        <w:t>r</w:t>
      </w:r>
      <w:r>
        <w:rPr>
          <w:rFonts w:ascii="Calibri" w:cs="Calibri" w:eastAsia="Calibri" w:hAnsi="Calibri"/>
          <w:spacing w:val="-33"/>
          <w:w w:val="109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7"/>
          <w:w w:val="109"/>
          <w:position w:val="6"/>
          <w:sz w:val="19"/>
          <w:szCs w:val="19"/>
        </w:rPr>
        <w:t>i</w:t>
      </w:r>
      <w:r>
        <w:rPr>
          <w:rFonts w:ascii="Calibri" w:cs="Calibri" w:eastAsia="Calibri" w:hAnsi="Calibri"/>
          <w:spacing w:val="-36"/>
          <w:w w:val="109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80"/>
          <w:w w:val="109"/>
          <w:position w:val="6"/>
          <w:sz w:val="19"/>
          <w:szCs w:val="19"/>
        </w:rPr>
        <w:t>g</w:t>
      </w:r>
      <w:r>
        <w:rPr>
          <w:rFonts w:ascii="Calibri" w:cs="Calibri" w:eastAsia="Calibri" w:hAnsi="Calibri"/>
          <w:spacing w:val="-41"/>
          <w:w w:val="109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19"/>
          <w:w w:val="109"/>
          <w:position w:val="6"/>
          <w:sz w:val="19"/>
          <w:szCs w:val="19"/>
        </w:rPr>
        <w:t>i</w:t>
      </w:r>
      <w:r>
        <w:rPr>
          <w:rFonts w:ascii="Calibri" w:cs="Calibri" w:eastAsia="Calibri" w:hAnsi="Calibri"/>
          <w:spacing w:val="-45"/>
          <w:w w:val="109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76"/>
          <w:w w:val="109"/>
          <w:position w:val="6"/>
          <w:sz w:val="19"/>
          <w:szCs w:val="19"/>
        </w:rPr>
        <w:t>n</w:t>
      </w:r>
      <w:r>
        <w:rPr>
          <w:rFonts w:ascii="Calibri" w:cs="Calibri" w:eastAsia="Calibri" w:hAnsi="Calibri"/>
          <w:spacing w:val="-50"/>
          <w:w w:val="109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53"/>
          <w:w w:val="109"/>
          <w:position w:val="6"/>
          <w:sz w:val="19"/>
          <w:szCs w:val="19"/>
        </w:rPr>
        <w:t>a</w:t>
      </w:r>
      <w:r>
        <w:rPr>
          <w:rFonts w:ascii="Calibri" w:cs="Calibri" w:eastAsia="Calibri" w:hAnsi="Calibri"/>
          <w:spacing w:val="-56"/>
          <w:w w:val="109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"/>
          <w:w w:val="109"/>
          <w:position w:val="6"/>
          <w:sz w:val="19"/>
          <w:szCs w:val="19"/>
        </w:rPr>
        <w:t>l</w:t>
      </w:r>
      <w:r>
        <w:rPr>
          <w:rFonts w:ascii="Calibri" w:cs="Calibri" w:eastAsia="Calibri" w:hAnsi="Calibri"/>
          <w:spacing w:val="-9"/>
          <w:w w:val="109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4"/>
          <w:w w:val="109"/>
          <w:position w:val="6"/>
          <w:sz w:val="19"/>
          <w:szCs w:val="19"/>
        </w:rPr>
        <w:t>v</w:t>
      </w:r>
      <w:r>
        <w:rPr>
          <w:rFonts w:ascii="Calibri" w:cs="Calibri" w:eastAsia="Calibri" w:hAnsi="Calibri"/>
          <w:spacing w:val="-69"/>
          <w:w w:val="109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35"/>
          <w:w w:val="109"/>
          <w:position w:val="6"/>
          <w:sz w:val="19"/>
          <w:szCs w:val="19"/>
        </w:rPr>
        <w:t>a</w:t>
      </w:r>
      <w:r>
        <w:rPr>
          <w:rFonts w:ascii="Calibri" w:cs="Calibri" w:eastAsia="Calibri" w:hAnsi="Calibri"/>
          <w:spacing w:val="-73"/>
          <w:w w:val="109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9"/>
          <w:position w:val="6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112"/>
          <w:w w:val="109"/>
          <w:position w:val="6"/>
          <w:sz w:val="19"/>
          <w:szCs w:val="19"/>
        </w:rPr>
        <w:t>u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82"/>
          <w:w w:val="109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7"/>
          <w:w w:val="109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86"/>
          <w:w w:val="109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"/>
          <w:w w:val="109"/>
          <w:position w:val="6"/>
          <w:sz w:val="19"/>
          <w:szCs w:val="19"/>
        </w:rPr>
        <w:t>s</w:t>
      </w:r>
      <w:r>
        <w:rPr>
          <w:rFonts w:ascii="Calibri" w:cs="Calibri" w:eastAsia="Calibri" w:hAnsi="Calibri"/>
          <w:spacing w:val="-41"/>
          <w:w w:val="109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77"/>
          <w:w w:val="109"/>
          <w:position w:val="6"/>
          <w:sz w:val="19"/>
          <w:szCs w:val="19"/>
        </w:rPr>
        <w:t>w</w:t>
      </w:r>
      <w:r>
        <w:rPr>
          <w:rFonts w:ascii="Calibri" w:cs="Calibri" w:eastAsia="Calibri" w:hAnsi="Calibri"/>
          <w:spacing w:val="-105"/>
          <w:w w:val="109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1"/>
          <w:w w:val="109"/>
          <w:position w:val="6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76"/>
          <w:w w:val="109"/>
          <w:position w:val="6"/>
          <w:sz w:val="19"/>
          <w:szCs w:val="19"/>
        </w:rPr>
        <w:t>r</w:t>
      </w:r>
      <w:r>
        <w:rPr>
          <w:rFonts w:ascii="Calibri" w:cs="Calibri" w:eastAsia="Calibri" w:hAnsi="Calibri"/>
          <w:spacing w:val="-28"/>
          <w:w w:val="109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72"/>
          <w:w w:val="109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4"/>
          <w:w w:val="109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68"/>
          <w:w w:val="109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9"/>
          <w:position w:val="6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-112"/>
          <w:w w:val="109"/>
          <w:position w:val="6"/>
          <w:sz w:val="19"/>
          <w:szCs w:val="19"/>
        </w:rPr>
        <w:t>o</w:t>
      </w:r>
      <w:r>
        <w:rPr>
          <w:rFonts w:ascii="Calibri" w:cs="Calibri" w:eastAsia="Calibri" w:hAnsi="Calibri"/>
          <w:spacing w:val="-14"/>
          <w:w w:val="109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68"/>
          <w:w w:val="109"/>
          <w:position w:val="6"/>
          <w:sz w:val="19"/>
          <w:szCs w:val="19"/>
        </w:rPr>
        <w:t>r</w:t>
      </w:r>
      <w:r>
        <w:rPr>
          <w:rFonts w:ascii="Calibri" w:cs="Calibri" w:eastAsia="Calibri" w:hAnsi="Calibri"/>
          <w:spacing w:val="-50"/>
          <w:w w:val="109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33"/>
          <w:w w:val="109"/>
          <w:position w:val="6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145"/>
          <w:w w:val="109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9"/>
          <w:position w:val="6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20"/>
          <w:w w:val="109"/>
          <w:position w:val="6"/>
          <w:sz w:val="19"/>
          <w:szCs w:val="19"/>
        </w:rPr>
        <w:t>l</w:t>
      </w:r>
      <w:r>
        <w:rPr>
          <w:rFonts w:ascii="Calibri" w:cs="Calibri" w:eastAsia="Calibri" w:hAnsi="Calibri"/>
          <w:spacing w:val="-89"/>
          <w:w w:val="109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9"/>
          <w:position w:val="6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75"/>
          <w:w w:val="109"/>
          <w:position w:val="6"/>
          <w:sz w:val="19"/>
          <w:szCs w:val="19"/>
        </w:rPr>
        <w:t>z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51"/>
          <w:w w:val="109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48"/>
          <w:w w:val="109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60"/>
          <w:w w:val="109"/>
          <w:position w:val="0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-66"/>
          <w:w w:val="109"/>
          <w:position w:val="6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122"/>
          <w:w w:val="109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9"/>
          <w:position w:val="6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37"/>
          <w:w w:val="109"/>
          <w:position w:val="6"/>
          <w:sz w:val="19"/>
          <w:szCs w:val="19"/>
        </w:rPr>
        <w:t>s</w:t>
      </w:r>
      <w:r>
        <w:rPr>
          <w:rFonts w:ascii="Calibri" w:cs="Calibri" w:eastAsia="Calibri" w:hAnsi="Calibri"/>
          <w:spacing w:val="-94"/>
          <w:w w:val="109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9"/>
          <w:position w:val="6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87"/>
          <w:w w:val="109"/>
          <w:position w:val="6"/>
          <w:sz w:val="19"/>
          <w:szCs w:val="19"/>
        </w:rPr>
        <w:t>n</w:t>
      </w:r>
      <w:r>
        <w:rPr>
          <w:rFonts w:ascii="Calibri" w:cs="Calibri" w:eastAsia="Calibri" w:hAnsi="Calibri"/>
          <w:spacing w:val="-4"/>
          <w:w w:val="109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10"/>
          <w:w w:val="109"/>
          <w:position w:val="6"/>
          <w:sz w:val="19"/>
          <w:szCs w:val="19"/>
        </w:rPr>
        <w:t>g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32"/>
          <w:w w:val="109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72"/>
          <w:w w:val="109"/>
          <w:position w:val="6"/>
          <w:sz w:val="19"/>
          <w:szCs w:val="19"/>
        </w:rPr>
        <w:t>z</w:t>
      </w:r>
      <w:r>
        <w:rPr>
          <w:rFonts w:ascii="Calibri" w:cs="Calibri" w:eastAsia="Calibri" w:hAnsi="Calibri"/>
          <w:spacing w:val="-49"/>
          <w:w w:val="109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9"/>
          <w:position w:val="6"/>
          <w:sz w:val="19"/>
          <w:szCs w:val="19"/>
        </w:rPr>
        <w:t>-</w:t>
      </w:r>
      <w:r>
        <w:rPr>
          <w:rFonts w:ascii="Palatino Linotype" w:cs="Palatino Linotype" w:eastAsia="Palatino Linotype" w:hAnsi="Palatino Linotype"/>
          <w:spacing w:val="-54"/>
          <w:w w:val="109"/>
          <w:position w:val="6"/>
          <w:sz w:val="19"/>
          <w:szCs w:val="19"/>
        </w:rPr>
        <w:t>s</w:t>
      </w:r>
      <w:r>
        <w:rPr>
          <w:rFonts w:ascii="Calibri" w:cs="Calibri" w:eastAsia="Calibri" w:hAnsi="Calibri"/>
          <w:spacing w:val="-54"/>
          <w:w w:val="109"/>
          <w:position w:val="0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-38"/>
          <w:w w:val="109"/>
          <w:position w:val="6"/>
          <w:sz w:val="19"/>
          <w:szCs w:val="19"/>
        </w:rPr>
        <w:t>c</w:t>
      </w:r>
      <w:r>
        <w:rPr>
          <w:rFonts w:ascii="Calibri" w:cs="Calibri" w:eastAsia="Calibri" w:hAnsi="Calibri"/>
          <w:spacing w:val="-35"/>
          <w:w w:val="109"/>
          <w:position w:val="0"/>
          <w:sz w:val="20"/>
          <w:szCs w:val="20"/>
        </w:rPr>
        <w:t>-</w:t>
      </w:r>
      <w:r>
        <w:rPr>
          <w:rFonts w:ascii="Palatino Linotype" w:cs="Palatino Linotype" w:eastAsia="Palatino Linotype" w:hAnsi="Palatino Linotype"/>
          <w:spacing w:val="-78"/>
          <w:w w:val="109"/>
          <w:position w:val="6"/>
          <w:sz w:val="19"/>
          <w:szCs w:val="19"/>
        </w:rPr>
        <w:t>o</w:t>
      </w:r>
      <w:r>
        <w:rPr>
          <w:rFonts w:ascii="Calibri" w:cs="Calibri" w:eastAsia="Calibri" w:hAnsi="Calibri"/>
          <w:spacing w:val="-13"/>
          <w:w w:val="109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69"/>
          <w:w w:val="109"/>
          <w:position w:val="6"/>
          <w:sz w:val="19"/>
          <w:szCs w:val="19"/>
        </w:rPr>
        <w:t>r</w:t>
      </w:r>
      <w:r>
        <w:rPr>
          <w:rFonts w:ascii="Calibri" w:cs="Calibri" w:eastAsia="Calibri" w:hAnsi="Calibri"/>
          <w:spacing w:val="-27"/>
          <w:w w:val="109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72"/>
          <w:w w:val="109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47"/>
          <w:w w:val="109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"/>
          <w:w w:val="109"/>
          <w:position w:val="6"/>
          <w:sz w:val="19"/>
          <w:szCs w:val="19"/>
        </w:rPr>
        <w:t>,</w:t>
      </w:r>
      <w:r>
        <w:rPr>
          <w:rFonts w:ascii="Calibri" w:cs="Calibri" w:eastAsia="Calibri" w:hAnsi="Calibri"/>
          <w:spacing w:val="-33"/>
          <w:w w:val="109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60"/>
          <w:w w:val="109"/>
          <w:position w:val="6"/>
          <w:sz w:val="19"/>
          <w:szCs w:val="19"/>
        </w:rPr>
        <w:t>s</w:t>
      </w:r>
      <w:r>
        <w:rPr>
          <w:rFonts w:ascii="Calibri" w:cs="Calibri" w:eastAsia="Calibri" w:hAnsi="Calibri"/>
          <w:spacing w:val="-45"/>
          <w:w w:val="109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9"/>
          <w:w w:val="109"/>
          <w:position w:val="6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,</w:t>
      </w:r>
      <w:r>
        <w:rPr>
          <w:rFonts w:ascii="Calibri" w:cs="Calibri" w:eastAsia="Calibri" w:hAnsi="Calibri"/>
          <w:spacing w:val="-2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77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6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96"/>
          <w:w w:val="100"/>
          <w:position w:val="6"/>
          <w:sz w:val="19"/>
          <w:szCs w:val="19"/>
        </w:rPr>
        <w:t>h</w:t>
      </w:r>
      <w:r>
        <w:rPr>
          <w:rFonts w:ascii="Calibri" w:cs="Calibri" w:eastAsia="Calibri" w:hAnsi="Calibri"/>
          <w:spacing w:val="-12"/>
          <w:w w:val="103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9"/>
          <w:w w:val="100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36"/>
          <w:w w:val="9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0"/>
          <w:w w:val="100"/>
          <w:position w:val="6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hey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spacing w:val="-59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08"/>
          <w:w w:val="105"/>
          <w:position w:val="7"/>
          <w:sz w:val="19"/>
          <w:szCs w:val="19"/>
        </w:rPr>
        <w:t>w</w:t>
      </w:r>
      <w:r>
        <w:rPr>
          <w:rFonts w:ascii="Calibri" w:cs="Calibri" w:eastAsia="Calibri" w:hAnsi="Calibri"/>
          <w:spacing w:val="-4"/>
          <w:w w:val="105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71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5"/>
          <w:position w:val="7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51"/>
          <w:w w:val="105"/>
          <w:position w:val="7"/>
          <w:sz w:val="19"/>
          <w:szCs w:val="19"/>
        </w:rPr>
        <w:t>r</w:t>
      </w:r>
      <w:r>
        <w:rPr>
          <w:rFonts w:ascii="Calibri" w:cs="Calibri" w:eastAsia="Calibri" w:hAnsi="Calibri"/>
          <w:spacing w:val="-63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3"/>
          <w:w w:val="105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-39"/>
          <w:w w:val="105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8"/>
          <w:w w:val="105"/>
          <w:position w:val="7"/>
          <w:sz w:val="19"/>
          <w:szCs w:val="19"/>
        </w:rPr>
        <w:t>o</w:t>
      </w:r>
      <w:r>
        <w:rPr>
          <w:rFonts w:ascii="Calibri" w:cs="Calibri" w:eastAsia="Calibri" w:hAnsi="Calibri"/>
          <w:spacing w:val="-50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6"/>
          <w:w w:val="105"/>
          <w:position w:val="7"/>
          <w:sz w:val="19"/>
          <w:szCs w:val="19"/>
        </w:rPr>
        <w:t>n</w:t>
      </w:r>
      <w:r>
        <w:rPr>
          <w:rFonts w:ascii="Calibri" w:cs="Calibri" w:eastAsia="Calibri" w:hAnsi="Calibri"/>
          <w:spacing w:val="-7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58"/>
          <w:w w:val="105"/>
          <w:position w:val="7"/>
          <w:sz w:val="19"/>
          <w:szCs w:val="19"/>
        </w:rPr>
        <w:t>t</w:t>
      </w:r>
      <w:r>
        <w:rPr>
          <w:rFonts w:ascii="Calibri" w:cs="Calibri" w:eastAsia="Calibri" w:hAnsi="Calibri"/>
          <w:spacing w:val="-42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2"/>
          <w:w w:val="105"/>
          <w:position w:val="7"/>
          <w:sz w:val="19"/>
          <w:szCs w:val="19"/>
        </w:rPr>
        <w:t>h</w:t>
      </w:r>
      <w:r>
        <w:rPr>
          <w:rFonts w:ascii="Calibri" w:cs="Calibri" w:eastAsia="Calibri" w:hAnsi="Calibri"/>
          <w:spacing w:val="-67"/>
          <w:w w:val="105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9"/>
          <w:w w:val="105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-26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8"/>
          <w:w w:val="105"/>
          <w:position w:val="7"/>
          <w:sz w:val="19"/>
          <w:szCs w:val="19"/>
        </w:rPr>
        <w:t>s</w:t>
      </w:r>
      <w:r>
        <w:rPr>
          <w:rFonts w:ascii="Calibri" w:cs="Calibri" w:eastAsia="Calibri" w:hAnsi="Calibri"/>
          <w:spacing w:val="-127"/>
          <w:w w:val="105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5"/>
          <w:position w:val="7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50"/>
          <w:w w:val="105"/>
          <w:position w:val="7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10"/>
          <w:w w:val="105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93"/>
          <w:w w:val="105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38"/>
          <w:w w:val="105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46"/>
          <w:w w:val="105"/>
          <w:position w:val="7"/>
          <w:sz w:val="19"/>
          <w:szCs w:val="19"/>
        </w:rPr>
        <w:t>s</w:t>
      </w:r>
      <w:r>
        <w:rPr>
          <w:rFonts w:ascii="Calibri" w:cs="Calibri" w:eastAsia="Calibri" w:hAnsi="Calibri"/>
          <w:spacing w:val="-58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30"/>
          <w:w w:val="105"/>
          <w:position w:val="7"/>
          <w:sz w:val="19"/>
          <w:szCs w:val="19"/>
        </w:rPr>
        <w:t>c</w:t>
      </w:r>
      <w:r>
        <w:rPr>
          <w:rFonts w:ascii="Calibri" w:cs="Calibri" w:eastAsia="Calibri" w:hAnsi="Calibri"/>
          <w:spacing w:val="-31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68"/>
          <w:w w:val="105"/>
          <w:position w:val="7"/>
          <w:sz w:val="19"/>
          <w:szCs w:val="19"/>
        </w:rPr>
        <w:t>a</w:t>
      </w:r>
      <w:r>
        <w:rPr>
          <w:rFonts w:ascii="Calibri" w:cs="Calibri" w:eastAsia="Calibri" w:hAnsi="Calibri"/>
          <w:spacing w:val="-31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6"/>
          <w:w w:val="105"/>
          <w:position w:val="7"/>
          <w:sz w:val="19"/>
          <w:szCs w:val="19"/>
        </w:rPr>
        <w:t>l</w:t>
      </w:r>
      <w:r>
        <w:rPr>
          <w:rFonts w:ascii="Calibri" w:cs="Calibri" w:eastAsia="Calibri" w:hAnsi="Calibri"/>
          <w:spacing w:val="-26"/>
          <w:w w:val="105"/>
          <w:position w:val="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0"/>
          <w:w w:val="105"/>
          <w:position w:val="7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46"/>
          <w:w w:val="105"/>
          <w:position w:val="7"/>
          <w:sz w:val="19"/>
          <w:szCs w:val="19"/>
        </w:rPr>
        <w:t>.</w:t>
      </w:r>
      <w:r>
        <w:rPr>
          <w:rFonts w:ascii="Calibri" w:cs="Calibri" w:eastAsia="Calibri" w:hAnsi="Calibri"/>
          <w:spacing w:val="-31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91"/>
          <w:w w:val="105"/>
          <w:position w:val="7"/>
          <w:sz w:val="19"/>
          <w:szCs w:val="19"/>
        </w:rPr>
        <w:t>T</w:t>
      </w:r>
      <w:r>
        <w:rPr>
          <w:rFonts w:ascii="Calibri" w:cs="Calibri" w:eastAsia="Calibri" w:hAnsi="Calibri"/>
          <w:spacing w:val="-30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85"/>
          <w:w w:val="105"/>
          <w:position w:val="7"/>
          <w:sz w:val="19"/>
          <w:szCs w:val="19"/>
        </w:rPr>
        <w:t>h</w:t>
      </w:r>
      <w:r>
        <w:rPr>
          <w:rFonts w:ascii="Calibri" w:cs="Calibri" w:eastAsia="Calibri" w:hAnsi="Calibri"/>
          <w:spacing w:val="-16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7"/>
          <w:w w:val="105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-16"/>
          <w:w w:val="105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73"/>
          <w:w w:val="105"/>
          <w:position w:val="7"/>
          <w:sz w:val="19"/>
          <w:szCs w:val="19"/>
        </w:rPr>
        <w:t>c</w:t>
      </w:r>
      <w:r>
        <w:rPr>
          <w:rFonts w:ascii="Calibri" w:cs="Calibri" w:eastAsia="Calibri" w:hAnsi="Calibri"/>
          <w:spacing w:val="-41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68"/>
          <w:w w:val="105"/>
          <w:position w:val="7"/>
          <w:sz w:val="19"/>
          <w:szCs w:val="19"/>
        </w:rPr>
        <w:t>o</w:t>
      </w:r>
      <w:r>
        <w:rPr>
          <w:rFonts w:ascii="Calibri" w:cs="Calibri" w:eastAsia="Calibri" w:hAnsi="Calibri"/>
          <w:spacing w:val="-117"/>
          <w:w w:val="105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60"/>
          <w:w w:val="105"/>
          <w:position w:val="7"/>
          <w:sz w:val="19"/>
          <w:szCs w:val="19"/>
        </w:rPr>
        <w:t>m</w:t>
      </w:r>
      <w:r>
        <w:rPr>
          <w:rFonts w:ascii="Calibri" w:cs="Calibri" w:eastAsia="Calibri" w:hAnsi="Calibri"/>
          <w:spacing w:val="-66"/>
          <w:w w:val="105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55"/>
          <w:w w:val="105"/>
          <w:position w:val="7"/>
          <w:sz w:val="19"/>
          <w:szCs w:val="19"/>
        </w:rPr>
        <w:t>p</w:t>
      </w:r>
      <w:r>
        <w:rPr>
          <w:rFonts w:ascii="Calibri" w:cs="Calibri" w:eastAsia="Calibri" w:hAnsi="Calibri"/>
          <w:spacing w:val="-6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1"/>
          <w:w w:val="105"/>
          <w:position w:val="7"/>
          <w:sz w:val="19"/>
          <w:szCs w:val="19"/>
        </w:rPr>
        <w:t>l</w:t>
      </w:r>
      <w:r>
        <w:rPr>
          <w:rFonts w:ascii="Calibri" w:cs="Calibri" w:eastAsia="Calibri" w:hAnsi="Calibri"/>
          <w:spacing w:val="-48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7"/>
          <w:w w:val="105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-22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43"/>
          <w:w w:val="105"/>
          <w:position w:val="7"/>
          <w:sz w:val="19"/>
          <w:szCs w:val="19"/>
        </w:rPr>
        <w:t>t</w:t>
      </w:r>
      <w:r>
        <w:rPr>
          <w:rFonts w:ascii="Calibri" w:cs="Calibri" w:eastAsia="Calibri" w:hAnsi="Calibri"/>
          <w:spacing w:val="-58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14"/>
          <w:w w:val="105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-89"/>
          <w:w w:val="105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30"/>
          <w:w w:val="105"/>
          <w:position w:val="7"/>
          <w:sz w:val="19"/>
          <w:szCs w:val="19"/>
        </w:rPr>
        <w:t>p</w:t>
      </w:r>
      <w:r>
        <w:rPr>
          <w:rFonts w:ascii="Calibri" w:cs="Calibri" w:eastAsia="Calibri" w:hAnsi="Calibri"/>
          <w:spacing w:val="-53"/>
          <w:w w:val="105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30"/>
          <w:w w:val="105"/>
          <w:position w:val="7"/>
          <w:sz w:val="19"/>
          <w:szCs w:val="19"/>
        </w:rPr>
        <w:t>r</w:t>
      </w:r>
      <w:r>
        <w:rPr>
          <w:rFonts w:ascii="Calibri" w:cs="Calibri" w:eastAsia="Calibri" w:hAnsi="Calibri"/>
          <w:spacing w:val="-85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4"/>
          <w:w w:val="105"/>
          <w:position w:val="7"/>
          <w:sz w:val="19"/>
          <w:szCs w:val="19"/>
        </w:rPr>
        <w:t>o</w:t>
      </w:r>
      <w:r>
        <w:rPr>
          <w:rFonts w:ascii="Calibri" w:cs="Calibri" w:eastAsia="Calibri" w:hAnsi="Calibri"/>
          <w:spacing w:val="-68"/>
          <w:w w:val="105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20"/>
          <w:w w:val="105"/>
          <w:position w:val="7"/>
          <w:sz w:val="19"/>
          <w:szCs w:val="19"/>
        </w:rPr>
        <w:t>c</w:t>
      </w:r>
      <w:r>
        <w:rPr>
          <w:rFonts w:ascii="Calibri" w:cs="Calibri" w:eastAsia="Calibri" w:hAnsi="Calibri"/>
          <w:spacing w:val="-80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6"/>
          <w:w w:val="105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spacing w:val="-4"/>
          <w:w w:val="105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28"/>
          <w:w w:val="105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15"/>
          <w:w w:val="105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-22"/>
          <w:w w:val="9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0"/>
          <w:w w:val="100"/>
          <w:position w:val="7"/>
          <w:sz w:val="19"/>
          <w:szCs w:val="19"/>
        </w:rPr>
        <w:t>t</w:t>
      </w:r>
      <w:r>
        <w:rPr>
          <w:rFonts w:ascii="Calibri" w:cs="Calibri" w:eastAsia="Calibri" w:hAnsi="Calibri"/>
          <w:spacing w:val="-25"/>
          <w:w w:val="9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0"/>
          <w:w w:val="100"/>
          <w:position w:val="7"/>
          <w:sz w:val="19"/>
          <w:szCs w:val="19"/>
        </w:rPr>
        <w:t>a</w:t>
      </w:r>
      <w:r>
        <w:rPr>
          <w:rFonts w:ascii="Calibri" w:cs="Calibri" w:eastAsia="Calibri" w:hAnsi="Calibri"/>
          <w:spacing w:val="-30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6"/>
          <w:w w:val="100"/>
          <w:position w:val="7"/>
          <w:sz w:val="19"/>
          <w:szCs w:val="19"/>
        </w:rPr>
        <w:t>i</w:t>
      </w:r>
      <w:r>
        <w:rPr>
          <w:rFonts w:ascii="Calibri" w:cs="Calibri" w:eastAsia="Calibri" w:hAnsi="Calibri"/>
          <w:spacing w:val="-32"/>
          <w:w w:val="126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23"/>
          <w:w w:val="100"/>
          <w:position w:val="7"/>
          <w:sz w:val="19"/>
          <w:szCs w:val="19"/>
        </w:rPr>
        <w:t>l</w:t>
      </w:r>
      <w:r>
        <w:rPr>
          <w:rFonts w:ascii="Calibri" w:cs="Calibri" w:eastAsia="Calibri" w:hAnsi="Calibri"/>
          <w:spacing w:val="-35"/>
          <w:w w:val="126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6"/>
          <w:w w:val="100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-40"/>
          <w:w w:val="9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76"/>
          <w:w w:val="100"/>
          <w:position w:val="7"/>
          <w:sz w:val="19"/>
          <w:szCs w:val="19"/>
        </w:rPr>
        <w:t>d</w:t>
      </w:r>
      <w:r>
        <w:rPr>
          <w:rFonts w:ascii="Calibri" w:cs="Calibri" w:eastAsia="Calibri" w:hAnsi="Calibri"/>
          <w:spacing w:val="2"/>
          <w:w w:val="115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63"/>
          <w:w w:val="100"/>
          <w:position w:val="7"/>
          <w:sz w:val="19"/>
          <w:szCs w:val="19"/>
        </w:rPr>
        <w:t>n</w:t>
      </w:r>
      <w:r>
        <w:rPr>
          <w:rFonts w:ascii="Calibri" w:cs="Calibri" w:eastAsia="Calibri" w:hAnsi="Calibri"/>
          <w:spacing w:val="-53"/>
          <w:w w:val="110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38"/>
          <w:w w:val="100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-57"/>
          <w:w w:val="9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1"/>
          <w:w w:val="100"/>
          <w:position w:val="7"/>
          <w:sz w:val="19"/>
          <w:szCs w:val="19"/>
        </w:rPr>
        <w:t>x</w:t>
      </w:r>
      <w:r>
        <w:rPr>
          <w:rFonts w:ascii="Calibri" w:cs="Calibri" w:eastAsia="Calibri" w:hAnsi="Calibri"/>
          <w:spacing w:val="-63"/>
          <w:w w:val="118"/>
          <w:position w:val="0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1"/>
          <w:w w:val="100"/>
          <w:position w:val="7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47"/>
          <w:w w:val="100"/>
          <w:position w:val="7"/>
          <w:sz w:val="19"/>
          <w:szCs w:val="19"/>
        </w:rPr>
        <w:t>.</w:t>
      </w:r>
      <w:r>
        <w:rPr>
          <w:rFonts w:ascii="Calibri" w:cs="Calibri" w:eastAsia="Calibri" w:hAnsi="Calibri"/>
          <w:spacing w:val="0"/>
          <w:w w:val="97"/>
          <w:position w:val="0"/>
          <w:sz w:val="20"/>
          <w:szCs w:val="20"/>
        </w:rPr>
        <w:t>t.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both"/>
        <w:ind w:left="111" w:right="7229"/>
      </w:pP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3.</w:t>
      </w:r>
      <w:r>
        <w:rPr>
          <w:rFonts w:ascii="Times New Roman" w:cs="Times New Roman" w:eastAsia="Times New Roman" w:hAnsi="Times New Roman"/>
          <w:spacing w:val="-52"/>
          <w:w w:val="100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i/>
          <w:spacing w:val="-43"/>
          <w:w w:val="100"/>
          <w:position w:val="5"/>
          <w:sz w:val="19"/>
          <w:szCs w:val="19"/>
        </w:rPr>
        <w:t>3</w:t>
      </w:r>
      <w:r>
        <w:rPr>
          <w:rFonts w:ascii="Times New Roman" w:cs="Times New Roman" w:eastAsia="Times New Roman" w:hAnsi="Times New Roman"/>
          <w:spacing w:val="-6"/>
          <w:w w:val="100"/>
          <w:position w:val="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i/>
          <w:spacing w:val="-1"/>
          <w:w w:val="100"/>
          <w:position w:val="5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i/>
          <w:spacing w:val="-66"/>
          <w:w w:val="100"/>
          <w:position w:val="5"/>
          <w:sz w:val="19"/>
          <w:szCs w:val="19"/>
        </w:rPr>
        <w:t>1</w:t>
      </w:r>
      <w:r>
        <w:rPr>
          <w:rFonts w:ascii="Times New Roman" w:cs="Times New Roman" w:eastAsia="Times New Roman" w:hAnsi="Times New Roman"/>
          <w:spacing w:val="-88"/>
          <w:w w:val="100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5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5"/>
          <w:sz w:val="19"/>
          <w:szCs w:val="19"/>
        </w:rPr>
        <w:t> </w:t>
      </w:r>
      <w:r>
        <w:rPr>
          <w:rFonts w:ascii="Times New Roman" w:cs="Times New Roman" w:eastAsia="Times New Roman" w:hAnsi="Times New Roman"/>
          <w:spacing w:val="-82"/>
          <w:w w:val="100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i/>
          <w:spacing w:val="-66"/>
          <w:w w:val="100"/>
          <w:position w:val="5"/>
          <w:sz w:val="19"/>
          <w:szCs w:val="19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100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5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i/>
          <w:spacing w:val="-8"/>
          <w:w w:val="100"/>
          <w:position w:val="5"/>
          <w:sz w:val="19"/>
          <w:szCs w:val="19"/>
        </w:rPr>
        <w:t> </w:t>
      </w:r>
      <w:r>
        <w:rPr>
          <w:rFonts w:ascii="Times New Roman" w:cs="Times New Roman" w:eastAsia="Times New Roman" w:hAnsi="Times New Roman"/>
          <w:spacing w:val="-81"/>
          <w:w w:val="100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i/>
          <w:spacing w:val="-46"/>
          <w:w w:val="100"/>
          <w:position w:val="5"/>
          <w:sz w:val="19"/>
          <w:szCs w:val="19"/>
        </w:rPr>
        <w:t>C</w:t>
      </w:r>
      <w:r>
        <w:rPr>
          <w:rFonts w:ascii="Times New Roman" w:cs="Times New Roman" w:eastAsia="Times New Roman" w:hAnsi="Times New Roman"/>
          <w:spacing w:val="-10"/>
          <w:w w:val="100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i/>
          <w:spacing w:val="-75"/>
          <w:w w:val="100"/>
          <w:position w:val="5"/>
          <w:sz w:val="19"/>
          <w:szCs w:val="19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spacing w:val="-58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5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i/>
          <w:spacing w:val="-47"/>
          <w:w w:val="100"/>
          <w:position w:val="5"/>
          <w:sz w:val="19"/>
          <w:szCs w:val="19"/>
        </w:rPr>
        <w:t>l</w:t>
      </w:r>
      <w:r>
        <w:rPr>
          <w:rFonts w:ascii="Times New Roman" w:cs="Times New Roman" w:eastAsia="Times New Roman" w:hAnsi="Times New Roman"/>
          <w:spacing w:val="-34"/>
          <w:w w:val="100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i/>
          <w:spacing w:val="-40"/>
          <w:w w:val="100"/>
          <w:position w:val="5"/>
          <w:sz w:val="19"/>
          <w:szCs w:val="19"/>
        </w:rPr>
        <w:t>e</w:t>
      </w:r>
      <w:r>
        <w:rPr>
          <w:rFonts w:ascii="Times New Roman" w:cs="Times New Roman" w:eastAsia="Times New Roman" w:hAnsi="Times New Roman"/>
          <w:spacing w:val="-27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i/>
          <w:spacing w:val="-51"/>
          <w:w w:val="100"/>
          <w:position w:val="5"/>
          <w:sz w:val="19"/>
          <w:szCs w:val="19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i/>
          <w:spacing w:val="-59"/>
          <w:w w:val="100"/>
          <w:position w:val="5"/>
          <w:sz w:val="19"/>
          <w:szCs w:val="19"/>
        </w:rPr>
        <w:t>t</w:t>
      </w:r>
      <w:r>
        <w:rPr>
          <w:rFonts w:ascii="Times New Roman" w:cs="Times New Roman" w:eastAsia="Times New Roman" w:hAnsi="Times New Roman"/>
          <w:spacing w:val="-30"/>
          <w:w w:val="100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i/>
          <w:spacing w:val="-23"/>
          <w:w w:val="100"/>
          <w:position w:val="5"/>
          <w:sz w:val="19"/>
          <w:szCs w:val="19"/>
        </w:rPr>
        <w:t>i</w:t>
      </w:r>
      <w:r>
        <w:rPr>
          <w:rFonts w:ascii="Times New Roman" w:cs="Times New Roman" w:eastAsia="Times New Roman" w:hAnsi="Times New Roman"/>
          <w:spacing w:val="-88"/>
          <w:w w:val="100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5"/>
          <w:sz w:val="19"/>
          <w:szCs w:val="19"/>
        </w:rPr>
        <w:t>on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before="74" w:line="320" w:lineRule="exact"/>
        <w:ind w:left="491" w:right="106"/>
      </w:pPr>
      <w:r>
        <w:rPr>
          <w:rFonts w:ascii="Calibri" w:cs="Calibri" w:eastAsia="Calibri" w:hAnsi="Calibri"/>
          <w:spacing w:val="0"/>
          <w:w w:val="109"/>
          <w:position w:val="-1"/>
          <w:sz w:val="20"/>
          <w:szCs w:val="20"/>
        </w:rPr>
        <w:t>T</w:t>
      </w:r>
      <w:r>
        <w:rPr>
          <w:rFonts w:ascii="Calibri" w:cs="Calibri" w:eastAsia="Calibri" w:hAnsi="Calibri"/>
          <w:spacing w:val="-73"/>
          <w:w w:val="109"/>
          <w:position w:val="-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53"/>
          <w:w w:val="109"/>
          <w:position w:val="6"/>
          <w:sz w:val="19"/>
          <w:szCs w:val="19"/>
        </w:rPr>
        <w:t>T</w:t>
      </w:r>
      <w:r>
        <w:rPr>
          <w:rFonts w:ascii="Calibri" w:cs="Calibri" w:eastAsia="Calibri" w:hAnsi="Calibri"/>
          <w:spacing w:val="-53"/>
          <w:w w:val="109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7"/>
          <w:w w:val="109"/>
          <w:position w:val="6"/>
          <w:sz w:val="19"/>
          <w:szCs w:val="19"/>
        </w:rPr>
        <w:t>h</w:t>
      </w:r>
      <w:r>
        <w:rPr>
          <w:rFonts w:ascii="Calibri" w:cs="Calibri" w:eastAsia="Calibri" w:hAnsi="Calibri"/>
          <w:spacing w:val="-130"/>
          <w:w w:val="109"/>
          <w:position w:val="-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9"/>
          <w:position w:val="6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23"/>
          <w:w w:val="109"/>
          <w:position w:val="6"/>
          <w:sz w:val="19"/>
          <w:szCs w:val="19"/>
        </w:rPr>
        <w:t> </w:t>
      </w:r>
      <w:r>
        <w:rPr>
          <w:rFonts w:ascii="Calibri" w:cs="Calibri" w:eastAsia="Calibri" w:hAnsi="Calibri"/>
          <w:spacing w:val="-75"/>
          <w:w w:val="109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1"/>
          <w:w w:val="109"/>
          <w:position w:val="6"/>
          <w:sz w:val="19"/>
          <w:szCs w:val="19"/>
        </w:rPr>
        <w:t>d</w:t>
      </w:r>
      <w:r>
        <w:rPr>
          <w:rFonts w:ascii="Calibri" w:cs="Calibri" w:eastAsia="Calibri" w:hAnsi="Calibri"/>
          <w:spacing w:val="-22"/>
          <w:w w:val="109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2"/>
          <w:w w:val="109"/>
          <w:position w:val="6"/>
          <w:sz w:val="19"/>
          <w:szCs w:val="19"/>
        </w:rPr>
        <w:t>a</w:t>
      </w:r>
      <w:r>
        <w:rPr>
          <w:rFonts w:ascii="Calibri" w:cs="Calibri" w:eastAsia="Calibri" w:hAnsi="Calibri"/>
          <w:spacing w:val="-29"/>
          <w:w w:val="109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38"/>
          <w:w w:val="109"/>
          <w:position w:val="6"/>
          <w:sz w:val="19"/>
          <w:szCs w:val="19"/>
        </w:rPr>
        <w:t>t</w:t>
      </w:r>
      <w:r>
        <w:rPr>
          <w:rFonts w:ascii="Calibri" w:cs="Calibri" w:eastAsia="Calibri" w:hAnsi="Calibri"/>
          <w:spacing w:val="-56"/>
          <w:w w:val="109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48"/>
          <w:w w:val="109"/>
          <w:position w:val="6"/>
          <w:sz w:val="19"/>
          <w:szCs w:val="19"/>
        </w:rPr>
        <w:t>a</w:t>
      </w:r>
      <w:r>
        <w:rPr>
          <w:rFonts w:ascii="Calibri" w:cs="Calibri" w:eastAsia="Calibri" w:hAnsi="Calibri"/>
          <w:spacing w:val="-58"/>
          <w:w w:val="109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0"/>
          <w:w w:val="109"/>
          <w:position w:val="6"/>
          <w:sz w:val="19"/>
          <w:szCs w:val="19"/>
        </w:rPr>
        <w:t>s</w:t>
      </w:r>
      <w:r>
        <w:rPr>
          <w:rFonts w:ascii="Calibri" w:cs="Calibri" w:eastAsia="Calibri" w:hAnsi="Calibri"/>
          <w:spacing w:val="-42"/>
          <w:w w:val="109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9"/>
          <w:position w:val="6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63"/>
          <w:w w:val="109"/>
          <w:position w:val="6"/>
          <w:sz w:val="19"/>
          <w:szCs w:val="19"/>
        </w:rPr>
        <w:t>t</w:t>
      </w:r>
      <w:r>
        <w:rPr>
          <w:rFonts w:ascii="Calibri" w:cs="Calibri" w:eastAsia="Calibri" w:hAnsi="Calibri"/>
          <w:spacing w:val="0"/>
          <w:w w:val="109"/>
          <w:position w:val="-1"/>
          <w:sz w:val="20"/>
          <w:szCs w:val="20"/>
        </w:rPr>
        <w:t>c</w:t>
      </w:r>
      <w:r>
        <w:rPr>
          <w:rFonts w:ascii="Calibri" w:cs="Calibri" w:eastAsia="Calibri" w:hAnsi="Calibri"/>
          <w:spacing w:val="-89"/>
          <w:w w:val="109"/>
          <w:position w:val="-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"/>
          <w:w w:val="109"/>
          <w:position w:val="6"/>
          <w:sz w:val="19"/>
          <w:szCs w:val="19"/>
        </w:rPr>
        <w:t>c</w:t>
      </w:r>
      <w:r>
        <w:rPr>
          <w:rFonts w:ascii="Calibri" w:cs="Calibri" w:eastAsia="Calibri" w:hAnsi="Calibri"/>
          <w:spacing w:val="-63"/>
          <w:w w:val="109"/>
          <w:position w:val="-1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0"/>
          <w:w w:val="109"/>
          <w:position w:val="6"/>
          <w:sz w:val="19"/>
          <w:szCs w:val="19"/>
        </w:rPr>
        <w:t>o</w:t>
      </w:r>
      <w:r>
        <w:rPr>
          <w:rFonts w:ascii="Calibri" w:cs="Calibri" w:eastAsia="Calibri" w:hAnsi="Calibri"/>
          <w:spacing w:val="-14"/>
          <w:w w:val="109"/>
          <w:position w:val="-1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46"/>
          <w:w w:val="109"/>
          <w:position w:val="6"/>
          <w:sz w:val="19"/>
          <w:szCs w:val="19"/>
        </w:rPr>
        <w:t>l</w:t>
      </w:r>
      <w:r>
        <w:rPr>
          <w:rFonts w:ascii="Calibri" w:cs="Calibri" w:eastAsia="Calibri" w:hAnsi="Calibri"/>
          <w:spacing w:val="-60"/>
          <w:w w:val="109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9"/>
          <w:position w:val="6"/>
          <w:sz w:val="19"/>
          <w:szCs w:val="19"/>
        </w:rPr>
        <w:t>l</w:t>
      </w:r>
      <w:r>
        <w:rPr>
          <w:rFonts w:ascii="Calibri" w:cs="Calibri" w:eastAsia="Calibri" w:hAnsi="Calibri"/>
          <w:spacing w:val="-97"/>
          <w:w w:val="109"/>
          <w:position w:val="-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2"/>
          <w:w w:val="109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70"/>
          <w:w w:val="109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2"/>
          <w:w w:val="109"/>
          <w:position w:val="6"/>
          <w:sz w:val="19"/>
          <w:szCs w:val="19"/>
        </w:rPr>
        <w:t>c</w:t>
      </w:r>
      <w:r>
        <w:rPr>
          <w:rFonts w:ascii="Calibri" w:cs="Calibri" w:eastAsia="Calibri" w:hAnsi="Calibri"/>
          <w:spacing w:val="-85"/>
          <w:w w:val="109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1"/>
          <w:w w:val="109"/>
          <w:position w:val="6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83"/>
          <w:w w:val="109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52"/>
          <w:w w:val="109"/>
          <w:position w:val="-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3"/>
          <w:w w:val="109"/>
          <w:position w:val="6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9"/>
          <w:position w:val="-1"/>
          <w:sz w:val="20"/>
          <w:szCs w:val="20"/>
        </w:rPr>
        <w:t>f</w:t>
      </w:r>
      <w:r>
        <w:rPr>
          <w:rFonts w:ascii="Calibri" w:cs="Calibri" w:eastAsia="Calibri" w:hAnsi="Calibri"/>
          <w:spacing w:val="-83"/>
          <w:w w:val="109"/>
          <w:position w:val="-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9"/>
          <w:position w:val="6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-72"/>
          <w:w w:val="109"/>
          <w:position w:val="6"/>
          <w:sz w:val="19"/>
          <w:szCs w:val="19"/>
        </w:rPr>
        <w:t>r</w:t>
      </w:r>
      <w:r>
        <w:rPr>
          <w:rFonts w:ascii="Calibri" w:cs="Calibri" w:eastAsia="Calibri" w:hAnsi="Calibri"/>
          <w:spacing w:val="-49"/>
          <w:w w:val="109"/>
          <w:position w:val="-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64"/>
          <w:w w:val="109"/>
          <w:position w:val="6"/>
          <w:sz w:val="19"/>
          <w:szCs w:val="19"/>
        </w:rPr>
        <w:t>o</w:t>
      </w:r>
      <w:r>
        <w:rPr>
          <w:rFonts w:ascii="Calibri" w:cs="Calibri" w:eastAsia="Calibri" w:hAnsi="Calibri"/>
          <w:spacing w:val="-132"/>
          <w:w w:val="109"/>
          <w:position w:val="-1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10"/>
          <w:w w:val="109"/>
          <w:position w:val="6"/>
          <w:sz w:val="19"/>
          <w:szCs w:val="19"/>
        </w:rPr>
        <w:t>m</w:t>
      </w:r>
      <w:r>
        <w:rPr>
          <w:rFonts w:ascii="Calibri" w:cs="Calibri" w:eastAsia="Calibri" w:hAnsi="Calibri"/>
          <w:spacing w:val="-80"/>
          <w:w w:val="109"/>
          <w:position w:val="-1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46"/>
          <w:w w:val="109"/>
          <w:position w:val="6"/>
          <w:sz w:val="19"/>
          <w:szCs w:val="19"/>
        </w:rPr>
        <w:t>P</w:t>
      </w:r>
      <w:r>
        <w:rPr>
          <w:rFonts w:ascii="Calibri" w:cs="Calibri" w:eastAsia="Calibri" w:hAnsi="Calibri"/>
          <w:spacing w:val="-111"/>
          <w:w w:val="109"/>
          <w:position w:val="-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35"/>
          <w:w w:val="109"/>
          <w:position w:val="6"/>
          <w:sz w:val="19"/>
          <w:szCs w:val="19"/>
        </w:rPr>
        <w:t>C</w:t>
      </w:r>
      <w:r>
        <w:rPr>
          <w:rFonts w:ascii="Calibri" w:cs="Calibri" w:eastAsia="Calibri" w:hAnsi="Calibri"/>
          <w:spacing w:val="-113"/>
          <w:w w:val="109"/>
          <w:position w:val="-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34"/>
          <w:w w:val="109"/>
          <w:position w:val="6"/>
          <w:sz w:val="19"/>
          <w:szCs w:val="19"/>
        </w:rPr>
        <w:t>R</w:t>
      </w:r>
      <w:r>
        <w:rPr>
          <w:rFonts w:ascii="Calibri" w:cs="Calibri" w:eastAsia="Calibri" w:hAnsi="Calibri"/>
          <w:spacing w:val="0"/>
          <w:w w:val="109"/>
          <w:position w:val="-1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9"/>
          <w:position w:val="-1"/>
          <w:sz w:val="20"/>
          <w:szCs w:val="20"/>
        </w:rPr>
        <w:t>R</w:t>
      </w:r>
      <w:r>
        <w:rPr>
          <w:rFonts w:ascii="Calibri" w:cs="Calibri" w:eastAsia="Calibri" w:hAnsi="Calibri"/>
          <w:spacing w:val="12"/>
          <w:w w:val="109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position w:val="-1"/>
          <w:sz w:val="20"/>
          <w:szCs w:val="20"/>
        </w:rPr>
        <w:t>c</w:t>
      </w:r>
      <w:r>
        <w:rPr>
          <w:rFonts w:ascii="Calibri" w:cs="Calibri" w:eastAsia="Calibri" w:hAnsi="Calibri"/>
          <w:spacing w:val="0"/>
          <w:w w:val="106"/>
          <w:position w:val="-1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06"/>
          <w:position w:val="-1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106"/>
          <w:position w:val="-1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6"/>
          <w:position w:val="-1"/>
          <w:sz w:val="20"/>
          <w:szCs w:val="20"/>
        </w:rPr>
        <w:t>a</w:t>
      </w:r>
      <w:r>
        <w:rPr>
          <w:rFonts w:ascii="Calibri" w:cs="Calibri" w:eastAsia="Calibri" w:hAnsi="Calibri"/>
          <w:spacing w:val="-25"/>
          <w:w w:val="106"/>
          <w:position w:val="-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92"/>
          <w:w w:val="106"/>
          <w:position w:val="6"/>
          <w:sz w:val="19"/>
          <w:szCs w:val="19"/>
        </w:rPr>
        <w:t>n</w:t>
      </w:r>
      <w:r>
        <w:rPr>
          <w:rFonts w:ascii="Calibri" w:cs="Calibri" w:eastAsia="Calibri" w:hAnsi="Calibri"/>
          <w:spacing w:val="-34"/>
          <w:w w:val="106"/>
          <w:position w:val="-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64"/>
          <w:w w:val="106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40"/>
          <w:w w:val="106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83"/>
          <w:w w:val="106"/>
          <w:position w:val="6"/>
          <w:sz w:val="19"/>
          <w:szCs w:val="19"/>
        </w:rPr>
        <w:t>d</w:t>
      </w:r>
      <w:r>
        <w:rPr>
          <w:rFonts w:ascii="Calibri" w:cs="Calibri" w:eastAsia="Calibri" w:hAnsi="Calibri"/>
          <w:spacing w:val="15"/>
          <w:w w:val="106"/>
          <w:position w:val="-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56"/>
          <w:w w:val="106"/>
          <w:position w:val="6"/>
          <w:sz w:val="19"/>
          <w:szCs w:val="19"/>
        </w:rPr>
        <w:t>6</w:t>
      </w:r>
      <w:r>
        <w:rPr>
          <w:rFonts w:ascii="Calibri" w:cs="Calibri" w:eastAsia="Calibri" w:hAnsi="Calibri"/>
          <w:spacing w:val="-52"/>
          <w:w w:val="106"/>
          <w:position w:val="-1"/>
          <w:sz w:val="20"/>
          <w:szCs w:val="20"/>
        </w:rPr>
        <w:t>6</w:t>
      </w:r>
      <w:r>
        <w:rPr>
          <w:rFonts w:ascii="Palatino Linotype" w:cs="Palatino Linotype" w:eastAsia="Palatino Linotype" w:hAnsi="Palatino Linotype"/>
          <w:spacing w:val="-49"/>
          <w:w w:val="106"/>
          <w:position w:val="6"/>
          <w:sz w:val="19"/>
          <w:szCs w:val="19"/>
        </w:rPr>
        <w:t>6</w:t>
      </w:r>
      <w:r>
        <w:rPr>
          <w:rFonts w:ascii="Calibri" w:cs="Calibri" w:eastAsia="Calibri" w:hAnsi="Calibri"/>
          <w:spacing w:val="-59"/>
          <w:w w:val="106"/>
          <w:position w:val="-1"/>
          <w:sz w:val="20"/>
          <w:szCs w:val="20"/>
        </w:rPr>
        <w:t>6</w:t>
      </w:r>
      <w:r>
        <w:rPr>
          <w:rFonts w:ascii="Palatino Linotype" w:cs="Palatino Linotype" w:eastAsia="Palatino Linotype" w:hAnsi="Palatino Linotype"/>
          <w:spacing w:val="-41"/>
          <w:w w:val="106"/>
          <w:position w:val="6"/>
          <w:sz w:val="19"/>
          <w:szCs w:val="19"/>
        </w:rPr>
        <w:t>3</w:t>
      </w:r>
      <w:r>
        <w:rPr>
          <w:rFonts w:ascii="Calibri" w:cs="Calibri" w:eastAsia="Calibri" w:hAnsi="Calibri"/>
          <w:spacing w:val="-1"/>
          <w:w w:val="106"/>
          <w:position w:val="-1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spacing w:val="-25"/>
          <w:w w:val="106"/>
          <w:position w:val="6"/>
          <w:sz w:val="19"/>
          <w:szCs w:val="19"/>
        </w:rPr>
        <w:t>s</w:t>
      </w:r>
      <w:r>
        <w:rPr>
          <w:rFonts w:ascii="Calibri" w:cs="Calibri" w:eastAsia="Calibri" w:hAnsi="Calibri"/>
          <w:spacing w:val="-66"/>
          <w:w w:val="106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35"/>
          <w:w w:val="106"/>
          <w:position w:val="6"/>
          <w:sz w:val="19"/>
          <w:szCs w:val="19"/>
        </w:rPr>
        <w:t>a</w:t>
      </w:r>
      <w:r>
        <w:rPr>
          <w:rFonts w:ascii="Calibri" w:cs="Calibri" w:eastAsia="Calibri" w:hAnsi="Calibri"/>
          <w:spacing w:val="-73"/>
          <w:w w:val="106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05"/>
          <w:w w:val="106"/>
          <w:position w:val="6"/>
          <w:sz w:val="19"/>
          <w:szCs w:val="19"/>
        </w:rPr>
        <w:t>m</w:t>
      </w:r>
      <w:r>
        <w:rPr>
          <w:rFonts w:ascii="Calibri" w:cs="Calibri" w:eastAsia="Calibri" w:hAnsi="Calibri"/>
          <w:spacing w:val="-85"/>
          <w:w w:val="106"/>
          <w:position w:val="-1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36"/>
          <w:w w:val="106"/>
          <w:position w:val="6"/>
          <w:sz w:val="19"/>
          <w:szCs w:val="19"/>
        </w:rPr>
        <w:t>p</w:t>
      </w:r>
      <w:r>
        <w:rPr>
          <w:rFonts w:ascii="Calibri" w:cs="Calibri" w:eastAsia="Calibri" w:hAnsi="Calibri"/>
          <w:spacing w:val="-93"/>
          <w:w w:val="106"/>
          <w:position w:val="-1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63"/>
          <w:w w:val="106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1"/>
          <w:w w:val="106"/>
          <w:position w:val="-1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85"/>
          <w:w w:val="106"/>
          <w:position w:val="6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6"/>
          <w:position w:val="-1"/>
          <w:sz w:val="20"/>
          <w:szCs w:val="20"/>
        </w:rPr>
        <w:t>e</w:t>
      </w:r>
      <w:r>
        <w:rPr>
          <w:rFonts w:ascii="Calibri" w:cs="Calibri" w:eastAsia="Calibri" w:hAnsi="Calibri"/>
          <w:spacing w:val="-47"/>
          <w:w w:val="106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-40"/>
          <w:w w:val="106"/>
          <w:position w:val="6"/>
          <w:sz w:val="19"/>
          <w:szCs w:val="19"/>
        </w:rPr>
        <w:t>r</w:t>
      </w:r>
      <w:r>
        <w:rPr>
          <w:rFonts w:ascii="Calibri" w:cs="Calibri" w:eastAsia="Calibri" w:hAnsi="Calibri"/>
          <w:spacing w:val="-32"/>
          <w:w w:val="106"/>
          <w:position w:val="-1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78"/>
          <w:w w:val="106"/>
          <w:position w:val="6"/>
          <w:sz w:val="19"/>
          <w:szCs w:val="19"/>
        </w:rPr>
        <w:t>o</w:t>
      </w:r>
      <w:r>
        <w:rPr>
          <w:rFonts w:ascii="Calibri" w:cs="Calibri" w:eastAsia="Calibri" w:hAnsi="Calibri"/>
          <w:spacing w:val="-6"/>
          <w:w w:val="106"/>
          <w:position w:val="-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76"/>
          <w:w w:val="106"/>
          <w:position w:val="6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6"/>
          <w:position w:val="-1"/>
          <w:sz w:val="20"/>
          <w:szCs w:val="20"/>
        </w:rPr>
        <w:t>o</w:t>
      </w:r>
      <w:r>
        <w:rPr>
          <w:rFonts w:ascii="Calibri" w:cs="Calibri" w:eastAsia="Calibri" w:hAnsi="Calibri"/>
          <w:spacing w:val="-69"/>
          <w:w w:val="106"/>
          <w:position w:val="-1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spacing w:val="-73"/>
          <w:w w:val="106"/>
          <w:position w:val="6"/>
          <w:sz w:val="19"/>
          <w:szCs w:val="19"/>
        </w:rPr>
        <w:t>3</w:t>
      </w:r>
      <w:r>
        <w:rPr>
          <w:rFonts w:ascii="Calibri" w:cs="Calibri" w:eastAsia="Calibri" w:hAnsi="Calibri"/>
          <w:spacing w:val="0"/>
          <w:w w:val="106"/>
          <w:position w:val="-1"/>
          <w:sz w:val="20"/>
          <w:szCs w:val="20"/>
        </w:rPr>
        <w:t>1</w:t>
      </w:r>
      <w:r>
        <w:rPr>
          <w:rFonts w:ascii="Calibri" w:cs="Calibri" w:eastAsia="Calibri" w:hAnsi="Calibri"/>
          <w:spacing w:val="-78"/>
          <w:w w:val="106"/>
          <w:position w:val="-1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spacing w:val="-1"/>
          <w:w w:val="106"/>
          <w:position w:val="6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-42"/>
          <w:w w:val="106"/>
          <w:position w:val="6"/>
          <w:sz w:val="19"/>
          <w:szCs w:val="19"/>
        </w:rPr>
        <w:t>i</w:t>
      </w:r>
      <w:r>
        <w:rPr>
          <w:rFonts w:ascii="Calibri" w:cs="Calibri" w:eastAsia="Calibri" w:hAnsi="Calibri"/>
          <w:spacing w:val="-89"/>
          <w:w w:val="106"/>
          <w:position w:val="-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-46"/>
          <w:w w:val="106"/>
          <w:position w:val="6"/>
          <w:sz w:val="19"/>
          <w:szCs w:val="19"/>
        </w:rPr>
        <w:t>f</w:t>
      </w:r>
      <w:r>
        <w:rPr>
          <w:rFonts w:ascii="Calibri" w:cs="Calibri" w:eastAsia="Calibri" w:hAnsi="Calibri"/>
          <w:spacing w:val="-17"/>
          <w:w w:val="106"/>
          <w:position w:val="-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79"/>
          <w:w w:val="106"/>
          <w:position w:val="6"/>
          <w:sz w:val="19"/>
          <w:szCs w:val="19"/>
        </w:rPr>
        <w:t>e</w:t>
      </w:r>
      <w:r>
        <w:rPr>
          <w:rFonts w:ascii="Times New Roman" w:cs="Times New Roman" w:eastAsia="Times New Roman" w:hAnsi="Times New Roman"/>
          <w:spacing w:val="-52"/>
          <w:w w:val="106"/>
          <w:position w:val="-1"/>
          <w:sz w:val="20"/>
          <w:szCs w:val="20"/>
        </w:rPr>
        <w:t>ff</w:t>
      </w:r>
      <w:r>
        <w:rPr>
          <w:rFonts w:ascii="Palatino Linotype" w:cs="Palatino Linotype" w:eastAsia="Palatino Linotype" w:hAnsi="Palatino Linotype"/>
          <w:spacing w:val="-29"/>
          <w:w w:val="106"/>
          <w:position w:val="6"/>
          <w:sz w:val="19"/>
          <w:szCs w:val="19"/>
        </w:rPr>
        <w:t>r</w:t>
      </w:r>
      <w:r>
        <w:rPr>
          <w:rFonts w:ascii="Calibri" w:cs="Calibri" w:eastAsia="Calibri" w:hAnsi="Calibri"/>
          <w:spacing w:val="-75"/>
          <w:w w:val="106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1"/>
          <w:w w:val="106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64"/>
          <w:w w:val="106"/>
          <w:position w:val="-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58"/>
          <w:w w:val="106"/>
          <w:position w:val="6"/>
          <w:sz w:val="19"/>
          <w:szCs w:val="19"/>
        </w:rPr>
        <w:t>n</w:t>
      </w:r>
      <w:r>
        <w:rPr>
          <w:rFonts w:ascii="Calibri" w:cs="Calibri" w:eastAsia="Calibri" w:hAnsi="Calibri"/>
          <w:spacing w:val="-47"/>
          <w:w w:val="106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9"/>
          <w:w w:val="106"/>
          <w:position w:val="6"/>
          <w:sz w:val="19"/>
          <w:szCs w:val="19"/>
        </w:rPr>
        <w:t>t</w:t>
      </w:r>
      <w:r>
        <w:rPr>
          <w:rFonts w:ascii="Calibri" w:cs="Calibri" w:eastAsia="Calibri" w:hAnsi="Calibri"/>
          <w:spacing w:val="-43"/>
          <w:w w:val="106"/>
          <w:position w:val="-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42"/>
          <w:w w:val="106"/>
          <w:position w:val="6"/>
          <w:sz w:val="19"/>
          <w:szCs w:val="19"/>
        </w:rPr>
        <w:t>s</w:t>
      </w:r>
      <w:r>
        <w:rPr>
          <w:rFonts w:ascii="Calibri" w:cs="Calibri" w:eastAsia="Calibri" w:hAnsi="Calibri"/>
          <w:spacing w:val="-29"/>
          <w:w w:val="106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2"/>
          <w:w w:val="106"/>
          <w:position w:val="6"/>
          <w:sz w:val="19"/>
          <w:szCs w:val="19"/>
        </w:rPr>
        <w:t>o</w:t>
      </w:r>
      <w:r>
        <w:rPr>
          <w:rFonts w:ascii="Calibri" w:cs="Calibri" w:eastAsia="Calibri" w:hAnsi="Calibri"/>
          <w:spacing w:val="-71"/>
          <w:w w:val="106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51"/>
          <w:w w:val="106"/>
          <w:position w:val="6"/>
          <w:sz w:val="19"/>
          <w:szCs w:val="19"/>
        </w:rPr>
        <w:t>u</w:t>
      </w:r>
      <w:r>
        <w:rPr>
          <w:rFonts w:ascii="Calibri" w:cs="Calibri" w:eastAsia="Calibri" w:hAnsi="Calibri"/>
          <w:spacing w:val="-67"/>
          <w:w w:val="106"/>
          <w:position w:val="-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3"/>
          <w:w w:val="106"/>
          <w:position w:val="6"/>
          <w:sz w:val="19"/>
          <w:szCs w:val="19"/>
        </w:rPr>
        <w:t>r</w:t>
      </w:r>
      <w:r>
        <w:rPr>
          <w:rFonts w:ascii="Calibri" w:cs="Calibri" w:eastAsia="Calibri" w:hAnsi="Calibri"/>
          <w:spacing w:val="-117"/>
          <w:w w:val="106"/>
          <w:position w:val="-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69"/>
          <w:w w:val="106"/>
          <w:position w:val="6"/>
          <w:sz w:val="19"/>
          <w:szCs w:val="19"/>
        </w:rPr>
        <w:t>e</w:t>
      </w:r>
      <w:r>
        <w:rPr>
          <w:rFonts w:ascii="Calibri" w:cs="Calibri" w:eastAsia="Calibri" w:hAnsi="Calibri"/>
          <w:spacing w:val="-16"/>
          <w:w w:val="106"/>
          <w:position w:val="-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73"/>
          <w:w w:val="106"/>
          <w:position w:val="6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6"/>
          <w:position w:val="-1"/>
          <w:sz w:val="20"/>
          <w:szCs w:val="20"/>
        </w:rPr>
        <w:t>c</w:t>
      </w:r>
      <w:r>
        <w:rPr>
          <w:rFonts w:ascii="Calibri" w:cs="Calibri" w:eastAsia="Calibri" w:hAnsi="Calibri"/>
          <w:spacing w:val="-61"/>
          <w:w w:val="106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9"/>
          <w:w w:val="106"/>
          <w:position w:val="6"/>
          <w:sz w:val="19"/>
          <w:szCs w:val="19"/>
        </w:rPr>
        <w:t>o</w:t>
      </w:r>
      <w:r>
        <w:rPr>
          <w:rFonts w:ascii="Calibri" w:cs="Calibri" w:eastAsia="Calibri" w:hAnsi="Calibri"/>
          <w:spacing w:val="-42"/>
          <w:w w:val="106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3"/>
          <w:w w:val="106"/>
          <w:position w:val="6"/>
          <w:sz w:val="19"/>
          <w:szCs w:val="19"/>
        </w:rPr>
        <w:t> </w:t>
      </w:r>
      <w:r>
        <w:rPr>
          <w:rFonts w:ascii="Calibri" w:cs="Calibri" w:eastAsia="Calibri" w:hAnsi="Calibri"/>
          <w:spacing w:val="-95"/>
          <w:w w:val="113"/>
          <w:position w:val="-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0"/>
          <w:w w:val="113"/>
          <w:position w:val="6"/>
          <w:sz w:val="19"/>
          <w:szCs w:val="19"/>
        </w:rPr>
        <w:t>R</w:t>
      </w:r>
      <w:r>
        <w:rPr>
          <w:rFonts w:ascii="Calibri" w:cs="Calibri" w:eastAsia="Calibri" w:hAnsi="Calibri"/>
          <w:spacing w:val="-27"/>
          <w:w w:val="113"/>
          <w:position w:val="-1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17"/>
          <w:w w:val="113"/>
          <w:position w:val="6"/>
          <w:sz w:val="19"/>
          <w:szCs w:val="19"/>
        </w:rPr>
        <w:t>a</w:t>
      </w:r>
      <w:r>
        <w:rPr>
          <w:rFonts w:ascii="Calibri" w:cs="Calibri" w:eastAsia="Calibri" w:hAnsi="Calibri"/>
          <w:spacing w:val="-137"/>
          <w:w w:val="113"/>
          <w:position w:val="-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3"/>
          <w:w w:val="113"/>
          <w:position w:val="6"/>
          <w:sz w:val="19"/>
          <w:szCs w:val="19"/>
        </w:rPr>
        <w:t>w</w:t>
      </w:r>
      <w:r>
        <w:rPr>
          <w:rFonts w:ascii="Calibri" w:cs="Calibri" w:eastAsia="Calibri" w:hAnsi="Calibri"/>
          <w:spacing w:val="-73"/>
          <w:w w:val="113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34"/>
          <w:w w:val="113"/>
          <w:position w:val="6"/>
          <w:sz w:val="19"/>
          <w:szCs w:val="19"/>
        </w:rPr>
        <w:t>a</w:t>
      </w:r>
      <w:r>
        <w:rPr>
          <w:rFonts w:ascii="Calibri" w:cs="Calibri" w:eastAsia="Calibri" w:hAnsi="Calibri"/>
          <w:spacing w:val="-157"/>
          <w:w w:val="113"/>
          <w:position w:val="-1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13"/>
          <w:position w:val="6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22"/>
          <w:w w:val="113"/>
          <w:position w:val="6"/>
          <w:sz w:val="19"/>
          <w:szCs w:val="19"/>
        </w:rPr>
        <w:t> </w:t>
      </w:r>
      <w:r>
        <w:rPr>
          <w:rFonts w:ascii="Calibri" w:cs="Calibri" w:eastAsia="Calibri" w:hAnsi="Calibri"/>
          <w:spacing w:val="0"/>
          <w:w w:val="113"/>
          <w:position w:val="-1"/>
          <w:sz w:val="20"/>
          <w:szCs w:val="20"/>
        </w:rPr>
        <w:t>al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60" w:lineRule="exact"/>
        <w:ind w:left="61" w:right="111"/>
      </w:pPr>
      <w:r>
        <w:rPr>
          <w:rFonts w:ascii="Calibri" w:cs="Calibri" w:eastAsia="Calibri" w:hAnsi="Calibri"/>
          <w:spacing w:val="-18"/>
          <w:w w:val="114"/>
          <w:position w:val="-1"/>
          <w:sz w:val="20"/>
          <w:szCs w:val="20"/>
        </w:rPr>
        <w:t>W</w:t>
      </w:r>
      <w:r>
        <w:rPr>
          <w:rFonts w:ascii="Calibri" w:cs="Calibri" w:eastAsia="Calibri" w:hAnsi="Calibri"/>
          <w:spacing w:val="-80"/>
          <w:w w:val="106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11"/>
          <w:w w:val="100"/>
          <w:position w:val="7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99"/>
          <w:position w:val="-1"/>
          <w:sz w:val="20"/>
          <w:szCs w:val="20"/>
        </w:rPr>
        <w:t>t</w:t>
      </w:r>
      <w:r>
        <w:rPr>
          <w:rFonts w:ascii="Calibri" w:cs="Calibri" w:eastAsia="Calibri" w:hAnsi="Calibri"/>
          <w:spacing w:val="-53"/>
          <w:w w:val="97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2"/>
          <w:w w:val="100"/>
          <w:position w:val="7"/>
          <w:sz w:val="19"/>
          <w:szCs w:val="19"/>
        </w:rPr>
        <w:t>a</w:t>
      </w:r>
      <w:r>
        <w:rPr>
          <w:rFonts w:ascii="Calibri" w:cs="Calibri" w:eastAsia="Calibri" w:hAnsi="Calibri"/>
          <w:spacing w:val="-39"/>
          <w:w w:val="115"/>
          <w:position w:val="-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position w:val="7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51"/>
          <w:w w:val="100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-73"/>
          <w:w w:val="147"/>
          <w:position w:val="-1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2"/>
          <w:w w:val="100"/>
          <w:position w:val="7"/>
          <w:sz w:val="19"/>
          <w:szCs w:val="19"/>
        </w:rPr>
        <w:t>r</w:t>
      </w:r>
      <w:r>
        <w:rPr>
          <w:rFonts w:ascii="Calibri" w:cs="Calibri" w:eastAsia="Calibri" w:hAnsi="Calibri"/>
          <w:spacing w:val="-47"/>
          <w:w w:val="106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70"/>
          <w:w w:val="100"/>
          <w:position w:val="7"/>
          <w:sz w:val="19"/>
          <w:szCs w:val="19"/>
        </w:rPr>
        <w:t>L</w:t>
      </w:r>
      <w:r>
        <w:rPr>
          <w:rFonts w:ascii="Calibri" w:cs="Calibri" w:eastAsia="Calibri" w:hAnsi="Calibri"/>
          <w:spacing w:val="-44"/>
          <w:w w:val="124"/>
          <w:position w:val="-1"/>
          <w:sz w:val="20"/>
          <w:szCs w:val="20"/>
        </w:rPr>
        <w:t>k</w:t>
      </w:r>
      <w:r>
        <w:rPr>
          <w:rFonts w:ascii="Palatino Linotype" w:cs="Palatino Linotype" w:eastAsia="Palatino Linotype" w:hAnsi="Palatino Linotype"/>
          <w:spacing w:val="-52"/>
          <w:w w:val="100"/>
          <w:position w:val="7"/>
          <w:sz w:val="19"/>
          <w:szCs w:val="19"/>
        </w:rPr>
        <w:t>a</w:t>
      </w:r>
      <w:r>
        <w:rPr>
          <w:rFonts w:ascii="Calibri" w:cs="Calibri" w:eastAsia="Calibri" w:hAnsi="Calibri"/>
          <w:spacing w:val="-45"/>
          <w:w w:val="97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k</w:t>
      </w:r>
      <w:r>
        <w:rPr>
          <w:rFonts w:ascii="Palatino Linotype" w:cs="Palatino Linotype" w:eastAsia="Palatino Linotype" w:hAnsi="Palatino Linotype"/>
          <w:spacing w:val="-87"/>
          <w:w w:val="100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6"/>
          <w:position w:val="-1"/>
          <w:sz w:val="20"/>
          <w:szCs w:val="20"/>
        </w:rPr>
        <w:t>c</w:t>
      </w:r>
      <w:r>
        <w:rPr>
          <w:rFonts w:ascii="Calibri" w:cs="Calibri" w:eastAsia="Calibri" w:hAnsi="Calibri"/>
          <w:spacing w:val="-61"/>
          <w:w w:val="105"/>
          <w:position w:val="-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3"/>
          <w:w w:val="100"/>
          <w:position w:val="7"/>
          <w:sz w:val="19"/>
          <w:szCs w:val="19"/>
        </w:rPr>
        <w:t>c</w:t>
      </w:r>
      <w:r>
        <w:rPr>
          <w:rFonts w:ascii="Calibri" w:cs="Calibri" w:eastAsia="Calibri" w:hAnsi="Calibri"/>
          <w:spacing w:val="-36"/>
          <w:w w:val="129"/>
          <w:position w:val="-1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68"/>
          <w:w w:val="100"/>
          <w:position w:val="7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29"/>
          <w:position w:val="-1"/>
          <w:sz w:val="20"/>
          <w:szCs w:val="20"/>
        </w:rPr>
        <w:t>l</w:t>
      </w:r>
      <w:r>
        <w:rPr>
          <w:rFonts w:ascii="Calibri" w:cs="Calibri" w:eastAsia="Calibri" w:hAnsi="Calibri"/>
          <w:spacing w:val="-89"/>
          <w:w w:val="97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1"/>
          <w:w w:val="100"/>
          <w:position w:val="7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22"/>
          <w:w w:val="100"/>
          <w:position w:val="7"/>
          <w:sz w:val="19"/>
          <w:szCs w:val="19"/>
        </w:rPr>
        <w:t>l</w:t>
      </w:r>
      <w:r>
        <w:rPr>
          <w:rFonts w:ascii="Calibri" w:cs="Calibri" w:eastAsia="Calibri" w:hAnsi="Calibri"/>
          <w:spacing w:val="-68"/>
          <w:w w:val="106"/>
          <w:position w:val="-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24"/>
          <w:w w:val="100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-43"/>
          <w:w w:val="99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42"/>
          <w:w w:val="100"/>
          <w:position w:val="7"/>
          <w:sz w:val="19"/>
          <w:szCs w:val="19"/>
        </w:rPr>
        <w:t>c</w:t>
      </w:r>
      <w:r>
        <w:rPr>
          <w:rFonts w:ascii="Calibri" w:cs="Calibri" w:eastAsia="Calibri" w:hAnsi="Calibri"/>
          <w:spacing w:val="-56"/>
          <w:w w:val="97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"/>
          <w:w w:val="100"/>
          <w:position w:val="7"/>
          <w:sz w:val="19"/>
          <w:szCs w:val="19"/>
        </w:rPr>
        <w:t>t</w:t>
      </w:r>
      <w:r>
        <w:rPr>
          <w:rFonts w:ascii="Calibri" w:cs="Calibri" w:eastAsia="Calibri" w:hAnsi="Calibri"/>
          <w:spacing w:val="-117"/>
          <w:w w:val="118"/>
          <w:position w:val="-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25"/>
          <w:w w:val="100"/>
          <w:position w:val="7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99"/>
          <w:position w:val="-1"/>
          <w:sz w:val="20"/>
          <w:szCs w:val="20"/>
        </w:rPr>
        <w:t>t</w:t>
      </w:r>
      <w:r>
        <w:rPr>
          <w:rFonts w:ascii="Calibri" w:cs="Calibri" w:eastAsia="Calibri" w:hAnsi="Calibri"/>
          <w:spacing w:val="-107"/>
          <w:w w:val="112"/>
          <w:position w:val="-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1"/>
          <w:w w:val="100"/>
          <w:position w:val="7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66"/>
          <w:w w:val="100"/>
          <w:position w:val="7"/>
          <w:sz w:val="19"/>
          <w:szCs w:val="19"/>
        </w:rPr>
        <w:t>h</w:t>
      </w:r>
      <w:r>
        <w:rPr>
          <w:rFonts w:ascii="Calibri" w:cs="Calibri" w:eastAsia="Calibri" w:hAnsi="Calibri"/>
          <w:spacing w:val="-14"/>
          <w:w w:val="115"/>
          <w:position w:val="-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65"/>
          <w:w w:val="100"/>
          <w:position w:val="7"/>
          <w:sz w:val="19"/>
          <w:szCs w:val="19"/>
        </w:rPr>
        <w:t>r</w:t>
      </w:r>
      <w:r>
        <w:rPr>
          <w:rFonts w:ascii="Calibri" w:cs="Calibri" w:eastAsia="Calibri" w:hAnsi="Calibri"/>
          <w:spacing w:val="-47"/>
          <w:w w:val="105"/>
          <w:position w:val="-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7"/>
          <w:w w:val="100"/>
          <w:position w:val="7"/>
          <w:sz w:val="19"/>
          <w:szCs w:val="19"/>
        </w:rPr>
        <w:t>o</w:t>
      </w:r>
      <w:r>
        <w:rPr>
          <w:rFonts w:ascii="Calibri" w:cs="Calibri" w:eastAsia="Calibri" w:hAnsi="Calibri"/>
          <w:spacing w:val="-66"/>
          <w:w w:val="116"/>
          <w:position w:val="-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49"/>
          <w:w w:val="100"/>
          <w:position w:val="7"/>
          <w:sz w:val="19"/>
          <w:szCs w:val="19"/>
        </w:rPr>
        <w:t>u</w:t>
      </w:r>
      <w:r>
        <w:rPr>
          <w:rFonts w:ascii="Calibri" w:cs="Calibri" w:eastAsia="Calibri" w:hAnsi="Calibri"/>
          <w:spacing w:val="-64"/>
          <w:w w:val="120"/>
          <w:position w:val="-1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42"/>
          <w:w w:val="100"/>
          <w:position w:val="7"/>
          <w:sz w:val="19"/>
          <w:szCs w:val="19"/>
        </w:rPr>
        <w:t>g</w:t>
      </w:r>
      <w:r>
        <w:rPr>
          <w:rFonts w:ascii="Calibri" w:cs="Calibri" w:eastAsia="Calibri" w:hAnsi="Calibri"/>
          <w:spacing w:val="-77"/>
          <w:w w:val="112"/>
          <w:position w:val="-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34"/>
          <w:w w:val="100"/>
          <w:position w:val="7"/>
          <w:sz w:val="19"/>
          <w:szCs w:val="19"/>
        </w:rPr>
        <w:t>h</w:t>
      </w:r>
      <w:r>
        <w:rPr>
          <w:rFonts w:ascii="Calibri" w:cs="Calibri" w:eastAsia="Calibri" w:hAnsi="Calibri"/>
          <w:spacing w:val="-78"/>
          <w:w w:val="105"/>
          <w:position w:val="-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6"/>
          <w:w w:val="100"/>
          <w:position w:val="7"/>
          <w:sz w:val="19"/>
          <w:szCs w:val="19"/>
        </w:rPr>
        <w:t>o</w:t>
      </w:r>
      <w:r>
        <w:rPr>
          <w:rFonts w:ascii="Calibri" w:cs="Calibri" w:eastAsia="Calibri" w:hAnsi="Calibri"/>
          <w:spacing w:val="-97"/>
          <w:w w:val="116"/>
          <w:position w:val="-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8"/>
          <w:w w:val="100"/>
          <w:position w:val="7"/>
          <w:sz w:val="19"/>
          <w:szCs w:val="19"/>
        </w:rPr>
        <w:t>u</w:t>
      </w:r>
      <w:r>
        <w:rPr>
          <w:rFonts w:ascii="Calibri" w:cs="Calibri" w:eastAsia="Calibri" w:hAnsi="Calibri"/>
          <w:spacing w:val="-48"/>
          <w:w w:val="99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3"/>
          <w:w w:val="100"/>
          <w:position w:val="7"/>
          <w:sz w:val="19"/>
          <w:szCs w:val="19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2009</w:t>
      </w:r>
      <w:r>
        <w:rPr>
          <w:rFonts w:ascii="Calibri" w:cs="Calibri" w:eastAsia="Calibri" w:hAnsi="Calibri"/>
          <w:spacing w:val="-15"/>
          <w:w w:val="100"/>
          <w:position w:val="-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28"/>
          <w:w w:val="100"/>
          <w:position w:val="7"/>
          <w:sz w:val="19"/>
          <w:szCs w:val="19"/>
        </w:rPr>
        <w:t>t</w:t>
      </w:r>
      <w:r>
        <w:rPr>
          <w:rFonts w:ascii="Calibri" w:cs="Calibri" w:eastAsia="Calibri" w:hAnsi="Calibri"/>
          <w:spacing w:val="-39"/>
          <w:w w:val="100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5"/>
          <w:w w:val="100"/>
          <w:position w:val="7"/>
          <w:sz w:val="19"/>
          <w:szCs w:val="19"/>
        </w:rPr>
        <w:t>o</w:t>
      </w:r>
      <w:r>
        <w:rPr>
          <w:rFonts w:ascii="Calibri" w:cs="Calibri" w:eastAsia="Calibri" w:hAnsi="Calibri"/>
          <w:spacing w:val="8"/>
          <w:w w:val="100"/>
          <w:position w:val="-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8"/>
          <w:w w:val="100"/>
          <w:position w:val="7"/>
          <w:sz w:val="19"/>
          <w:szCs w:val="19"/>
        </w:rPr>
        <w:t>2</w:t>
      </w:r>
      <w:r>
        <w:rPr>
          <w:rFonts w:ascii="Calibri" w:cs="Calibri" w:eastAsia="Calibri" w:hAnsi="Calibri"/>
          <w:spacing w:val="-63"/>
          <w:w w:val="100"/>
          <w:position w:val="-1"/>
          <w:sz w:val="20"/>
          <w:szCs w:val="20"/>
        </w:rPr>
        <w:t>2</w:t>
      </w:r>
      <w:r>
        <w:rPr>
          <w:rFonts w:ascii="Palatino Linotype" w:cs="Palatino Linotype" w:eastAsia="Palatino Linotype" w:hAnsi="Palatino Linotype"/>
          <w:spacing w:val="-33"/>
          <w:w w:val="100"/>
          <w:position w:val="7"/>
          <w:sz w:val="19"/>
          <w:szCs w:val="19"/>
        </w:rPr>
        <w:t>0</w:t>
      </w:r>
      <w:r>
        <w:rPr>
          <w:rFonts w:ascii="Calibri" w:cs="Calibri" w:eastAsia="Calibri" w:hAnsi="Calibri"/>
          <w:spacing w:val="-69"/>
          <w:w w:val="100"/>
          <w:position w:val="-1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26"/>
          <w:w w:val="100"/>
          <w:position w:val="7"/>
          <w:sz w:val="19"/>
          <w:szCs w:val="19"/>
        </w:rPr>
        <w:t>1</w:t>
      </w:r>
      <w:r>
        <w:rPr>
          <w:rFonts w:ascii="Calibri" w:cs="Calibri" w:eastAsia="Calibri" w:hAnsi="Calibri"/>
          <w:spacing w:val="-76"/>
          <w:w w:val="100"/>
          <w:position w:val="-1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spacing w:val="-19"/>
          <w:w w:val="100"/>
          <w:position w:val="7"/>
          <w:sz w:val="19"/>
          <w:szCs w:val="19"/>
        </w:rPr>
        <w:t>2</w:t>
      </w:r>
      <w:r>
        <w:rPr>
          <w:rFonts w:ascii="Calibri" w:cs="Calibri" w:eastAsia="Calibri" w:hAnsi="Calibri"/>
          <w:spacing w:val="-82"/>
          <w:w w:val="100"/>
          <w:position w:val="-1"/>
          <w:sz w:val="20"/>
          <w:szCs w:val="20"/>
        </w:rPr>
        <w:t>2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-8"/>
          <w:w w:val="100"/>
          <w:position w:val="7"/>
          <w:sz w:val="19"/>
          <w:szCs w:val="19"/>
        </w:rPr>
        <w:t> </w:t>
      </w:r>
      <w:r>
        <w:rPr>
          <w:rFonts w:ascii="Calibri" w:cs="Calibri" w:eastAsia="Calibri" w:hAnsi="Calibri"/>
          <w:spacing w:val="-32"/>
          <w:w w:val="100"/>
          <w:position w:val="-1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It</w:t>
      </w:r>
      <w:r>
        <w:rPr>
          <w:rFonts w:ascii="Palatino Linotype" w:cs="Palatino Linotype" w:eastAsia="Palatino Linotype" w:hAnsi="Palatino Linotype"/>
          <w:spacing w:val="-27"/>
          <w:w w:val="100"/>
          <w:position w:val="7"/>
          <w:sz w:val="19"/>
          <w:szCs w:val="19"/>
        </w:rPr>
        <w:t> </w:t>
      </w:r>
      <w:r>
        <w:rPr>
          <w:rFonts w:ascii="Calibri" w:cs="Calibri" w:eastAsia="Calibri" w:hAnsi="Calibri"/>
          <w:spacing w:val="-35"/>
          <w:w w:val="136"/>
          <w:position w:val="-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50"/>
          <w:w w:val="100"/>
          <w:position w:val="7"/>
          <w:sz w:val="19"/>
          <w:szCs w:val="19"/>
        </w:rPr>
        <w:t>c</w:t>
      </w:r>
      <w:r>
        <w:rPr>
          <w:rFonts w:ascii="Calibri" w:cs="Calibri" w:eastAsia="Calibri" w:hAnsi="Calibri"/>
          <w:spacing w:val="-17"/>
          <w:w w:val="99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3"/>
          <w:w w:val="100"/>
          <w:position w:val="7"/>
          <w:sz w:val="19"/>
          <w:szCs w:val="19"/>
        </w:rPr>
        <w:t>o</w:t>
      </w:r>
      <w:r>
        <w:rPr>
          <w:rFonts w:ascii="Calibri" w:cs="Calibri" w:eastAsia="Calibri" w:hAnsi="Calibri"/>
          <w:spacing w:val="-68"/>
          <w:w w:val="106"/>
          <w:position w:val="-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43"/>
          <w:w w:val="100"/>
          <w:position w:val="7"/>
          <w:sz w:val="19"/>
          <w:szCs w:val="19"/>
        </w:rPr>
        <w:t>n</w:t>
      </w:r>
      <w:r>
        <w:rPr>
          <w:rFonts w:ascii="Calibri" w:cs="Calibri" w:eastAsia="Calibri" w:hAnsi="Calibri"/>
          <w:spacing w:val="-68"/>
          <w:w w:val="105"/>
          <w:position w:val="-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1"/>
          <w:w w:val="100"/>
          <w:position w:val="7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90"/>
          <w:w w:val="100"/>
          <w:position w:val="7"/>
          <w:sz w:val="19"/>
          <w:szCs w:val="19"/>
        </w:rPr>
        <w:t>a</w:t>
      </w:r>
      <w:r>
        <w:rPr>
          <w:rFonts w:ascii="Calibri" w:cs="Calibri" w:eastAsia="Calibri" w:hAnsi="Calibri"/>
          <w:spacing w:val="-29"/>
          <w:w w:val="112"/>
          <w:position w:val="-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26"/>
          <w:w w:val="100"/>
          <w:position w:val="7"/>
          <w:sz w:val="19"/>
          <w:szCs w:val="19"/>
        </w:rPr>
        <w:t>i</w:t>
      </w:r>
      <w:r>
        <w:rPr>
          <w:rFonts w:ascii="Calibri" w:cs="Calibri" w:eastAsia="Calibri" w:hAnsi="Calibri"/>
          <w:spacing w:val="-39"/>
          <w:w w:val="99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1"/>
          <w:w w:val="100"/>
          <w:position w:val="7"/>
          <w:sz w:val="19"/>
          <w:szCs w:val="19"/>
        </w:rPr>
        <w:t>n</w:t>
      </w:r>
      <w:r>
        <w:rPr>
          <w:rFonts w:ascii="Calibri" w:cs="Calibri" w:eastAsia="Calibri" w:hAnsi="Calibri"/>
          <w:spacing w:val="-31"/>
          <w:w w:val="106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61"/>
          <w:w w:val="100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29"/>
          <w:position w:val="-1"/>
          <w:sz w:val="20"/>
          <w:szCs w:val="20"/>
        </w:rPr>
        <w:t>i</w:t>
      </w:r>
      <w:r>
        <w:rPr>
          <w:rFonts w:ascii="Calibri" w:cs="Calibri" w:eastAsia="Calibri" w:hAnsi="Calibri"/>
          <w:spacing w:val="-117"/>
          <w:w w:val="112"/>
          <w:position w:val="-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1"/>
          <w:w w:val="100"/>
          <w:position w:val="7"/>
          <w:sz w:val="19"/>
          <w:szCs w:val="19"/>
        </w:rPr>
        <w:t>d</w:t>
      </w:r>
      <w:r>
        <w:rPr>
          <w:rFonts w:ascii="Calibri" w:cs="Calibri" w:eastAsia="Calibri" w:hAnsi="Calibri"/>
          <w:spacing w:val="-46"/>
          <w:w w:val="97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9"/>
          <w:w w:val="100"/>
          <w:position w:val="7"/>
          <w:sz w:val="19"/>
          <w:szCs w:val="19"/>
        </w:rPr>
        <w:t>5</w:t>
      </w:r>
      <w:r>
        <w:rPr>
          <w:rFonts w:ascii="Calibri" w:cs="Calibri" w:eastAsia="Calibri" w:hAnsi="Calibri"/>
          <w:spacing w:val="-75"/>
          <w:w w:val="118"/>
          <w:position w:val="-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spacing w:val="-4"/>
          <w:w w:val="100"/>
          <w:position w:val="7"/>
          <w:sz w:val="19"/>
          <w:szCs w:val="19"/>
        </w:rPr>
        <w:t> </w:t>
      </w:r>
      <w:r>
        <w:rPr>
          <w:rFonts w:ascii="Calibri" w:cs="Calibri" w:eastAsia="Calibri" w:hAnsi="Calibri"/>
          <w:spacing w:val="-92"/>
          <w:w w:val="100"/>
          <w:position w:val="-1"/>
          <w:sz w:val="20"/>
          <w:szCs w:val="20"/>
        </w:rPr>
        <w:t>5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83"/>
          <w:w w:val="100"/>
          <w:position w:val="7"/>
          <w:sz w:val="19"/>
          <w:szCs w:val="19"/>
        </w:rPr>
        <w:t>a</w:t>
      </w:r>
      <w:r>
        <w:rPr>
          <w:rFonts w:ascii="Calibri" w:cs="Calibri" w:eastAsia="Calibri" w:hAnsi="Calibri"/>
          <w:spacing w:val="-19"/>
          <w:w w:val="100"/>
          <w:position w:val="-1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spacing w:val="-85"/>
          <w:w w:val="100"/>
          <w:position w:val="7"/>
          <w:sz w:val="19"/>
          <w:szCs w:val="19"/>
        </w:rPr>
        <w:t>m</w:t>
      </w:r>
      <w:r>
        <w:rPr>
          <w:rFonts w:ascii="Calibri" w:cs="Calibri" w:eastAsia="Calibri" w:hAnsi="Calibri"/>
          <w:spacing w:val="-2"/>
          <w:w w:val="110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13"/>
          <w:w w:val="100"/>
          <w:position w:val="7"/>
          <w:sz w:val="19"/>
          <w:szCs w:val="19"/>
        </w:rPr>
        <w:t>p</w:t>
      </w:r>
      <w:r>
        <w:rPr>
          <w:rFonts w:ascii="Calibri" w:cs="Calibri" w:eastAsia="Calibri" w:hAnsi="Calibri"/>
          <w:spacing w:val="0"/>
          <w:w w:val="106"/>
          <w:position w:val="-1"/>
          <w:sz w:val="20"/>
          <w:szCs w:val="20"/>
        </w:rPr>
        <w:t>a</w:t>
      </w:r>
      <w:r>
        <w:rPr>
          <w:rFonts w:ascii="Calibri" w:cs="Calibri" w:eastAsia="Calibri" w:hAnsi="Calibri"/>
          <w:spacing w:val="-169"/>
          <w:w w:val="112"/>
          <w:position w:val="-1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1"/>
          <w:w w:val="100"/>
          <w:position w:val="7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59"/>
          <w:w w:val="100"/>
          <w:position w:val="7"/>
          <w:sz w:val="19"/>
          <w:szCs w:val="19"/>
        </w:rPr>
        <w:t>s</w:t>
      </w:r>
      <w:r>
        <w:rPr>
          <w:rFonts w:ascii="Calibri" w:cs="Calibri" w:eastAsia="Calibri" w:hAnsi="Calibri"/>
          <w:spacing w:val="-10"/>
          <w:w w:val="116"/>
          <w:position w:val="-1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53"/>
          <w:w w:val="100"/>
          <w:position w:val="7"/>
          <w:sz w:val="19"/>
          <w:szCs w:val="19"/>
        </w:rPr>
        <w:t>f</w:t>
      </w:r>
      <w:r>
        <w:rPr>
          <w:rFonts w:ascii="Calibri" w:cs="Calibri" w:eastAsia="Calibri" w:hAnsi="Calibri"/>
          <w:spacing w:val="-5"/>
          <w:w w:val="129"/>
          <w:position w:val="-1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70"/>
          <w:w w:val="100"/>
          <w:position w:val="7"/>
          <w:sz w:val="19"/>
          <w:szCs w:val="19"/>
        </w:rPr>
        <w:t>r</w:t>
      </w:r>
      <w:r>
        <w:rPr>
          <w:rFonts w:ascii="Calibri" w:cs="Calibri" w:eastAsia="Calibri" w:hAnsi="Calibri"/>
          <w:spacing w:val="-28"/>
          <w:w w:val="97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76"/>
          <w:w w:val="100"/>
          <w:position w:val="7"/>
          <w:sz w:val="19"/>
          <w:szCs w:val="19"/>
        </w:rPr>
        <w:t>o</w:t>
      </w:r>
      <w:r>
        <w:rPr>
          <w:rFonts w:ascii="Calibri" w:cs="Calibri" w:eastAsia="Calibri" w:hAnsi="Calibri"/>
          <w:spacing w:val="-10"/>
          <w:w w:val="110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94"/>
          <w:w w:val="100"/>
          <w:position w:val="7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13"/>
          <w:position w:val="-1"/>
          <w:sz w:val="20"/>
          <w:szCs w:val="20"/>
        </w:rPr>
        <w:t>f</w:t>
      </w:r>
      <w:r>
        <w:rPr>
          <w:rFonts w:ascii="Calibri" w:cs="Calibri" w:eastAsia="Calibri" w:hAnsi="Calibri"/>
          <w:spacing w:val="-3"/>
          <w:w w:val="113"/>
          <w:position w:val="-1"/>
          <w:sz w:val="20"/>
          <w:szCs w:val="20"/>
        </w:rPr>
        <w:t>r</w:t>
      </w:r>
      <w:r>
        <w:rPr>
          <w:rFonts w:ascii="Calibri" w:cs="Calibri" w:eastAsia="Calibri" w:hAnsi="Calibri"/>
          <w:spacing w:val="-109"/>
          <w:w w:val="105"/>
          <w:position w:val="-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77"/>
          <w:w w:val="100"/>
          <w:position w:val="7"/>
          <w:sz w:val="19"/>
          <w:szCs w:val="19"/>
        </w:rPr>
        <w:t>a</w:t>
      </w:r>
      <w:r>
        <w:rPr>
          <w:rFonts w:ascii="Calibri" w:cs="Calibri" w:eastAsia="Calibri" w:hAnsi="Calibri"/>
          <w:spacing w:val="-102"/>
          <w:w w:val="112"/>
          <w:position w:val="-1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29"/>
          <w:w w:val="100"/>
          <w:position w:val="7"/>
          <w:sz w:val="19"/>
          <w:szCs w:val="19"/>
        </w:rPr>
        <w:t>h</w:t>
      </w:r>
      <w:r>
        <w:rPr>
          <w:rFonts w:ascii="Calibri" w:cs="Calibri" w:eastAsia="Calibri" w:hAnsi="Calibri"/>
          <w:spacing w:val="-15"/>
          <w:w w:val="97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6"/>
          <w:w w:val="100"/>
          <w:position w:val="7"/>
          <w:sz w:val="19"/>
          <w:szCs w:val="19"/>
        </w:rPr>
        <w:t>s</w:t>
      </w:r>
      <w:r>
        <w:rPr>
          <w:rFonts w:ascii="Calibri" w:cs="Calibri" w:eastAsia="Calibri" w:hAnsi="Calibri"/>
          <w:spacing w:val="-36"/>
          <w:w w:val="106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68"/>
          <w:w w:val="100"/>
          <w:position w:val="7"/>
          <w:sz w:val="19"/>
          <w:szCs w:val="19"/>
        </w:rPr>
        <w:t>o</w:t>
      </w:r>
      <w:r>
        <w:rPr>
          <w:rFonts w:ascii="Calibri" w:cs="Calibri" w:eastAsia="Calibri" w:hAnsi="Calibri"/>
          <w:spacing w:val="-23"/>
          <w:w w:val="106"/>
          <w:position w:val="-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92"/>
          <w:w w:val="100"/>
          <w:position w:val="7"/>
          <w:sz w:val="19"/>
          <w:szCs w:val="19"/>
        </w:rPr>
        <w:t>u</w:t>
      </w:r>
      <w:r>
        <w:rPr>
          <w:rFonts w:ascii="Calibri" w:cs="Calibri" w:eastAsia="Calibri" w:hAnsi="Calibri"/>
          <w:spacing w:val="-27"/>
          <w:w w:val="112"/>
          <w:position w:val="-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68"/>
          <w:w w:val="100"/>
          <w:position w:val="7"/>
          <w:sz w:val="19"/>
          <w:szCs w:val="19"/>
        </w:rPr>
        <w:t>c</w:t>
      </w:r>
      <w:r>
        <w:rPr>
          <w:rFonts w:ascii="Calibri" w:cs="Calibri" w:eastAsia="Calibri" w:hAnsi="Calibri"/>
          <w:spacing w:val="-19"/>
          <w:w w:val="110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72"/>
          <w:w w:val="100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5"/>
          <w:position w:val="-1"/>
          <w:sz w:val="20"/>
          <w:szCs w:val="20"/>
        </w:rPr>
        <w:t>o</w:t>
      </w:r>
      <w:r>
        <w:rPr>
          <w:rFonts w:ascii="Calibri" w:cs="Calibri" w:eastAsia="Calibri" w:hAnsi="Calibri"/>
          <w:spacing w:val="-108"/>
          <w:w w:val="116"/>
          <w:position w:val="-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1"/>
          <w:w w:val="100"/>
          <w:position w:val="7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99"/>
          <w:w w:val="100"/>
          <w:position w:val="7"/>
          <w:sz w:val="19"/>
          <w:szCs w:val="19"/>
        </w:rPr>
        <w:t>n</w:t>
      </w:r>
      <w:r>
        <w:rPr>
          <w:rFonts w:ascii="Calibri" w:cs="Calibri" w:eastAsia="Calibri" w:hAnsi="Calibri"/>
          <w:spacing w:val="-4"/>
          <w:w w:val="115"/>
          <w:position w:val="-1"/>
          <w:sz w:val="20"/>
          <w:szCs w:val="20"/>
        </w:rPr>
        <w:t>r</w:t>
      </w:r>
      <w:r>
        <w:rPr>
          <w:rFonts w:ascii="Calibri" w:cs="Calibri" w:eastAsia="Calibri" w:hAnsi="Calibri"/>
          <w:spacing w:val="-69"/>
          <w:w w:val="106"/>
          <w:position w:val="-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47"/>
          <w:w w:val="100"/>
          <w:position w:val="7"/>
          <w:sz w:val="19"/>
          <w:szCs w:val="19"/>
        </w:rPr>
        <w:t>d</w:t>
      </w:r>
      <w:r>
        <w:rPr>
          <w:rFonts w:ascii="Calibri" w:cs="Calibri" w:eastAsia="Calibri" w:hAnsi="Calibri"/>
          <w:spacing w:val="3"/>
          <w:w w:val="97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t</w:t>
      </w:r>
      <w:r>
        <w:rPr>
          <w:rFonts w:ascii="Calibri" w:cs="Calibri" w:eastAsia="Calibri" w:hAnsi="Calibri"/>
          <w:spacing w:val="-101"/>
          <w:w w:val="106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0"/>
          <w:w w:val="100"/>
          <w:position w:val="7"/>
          <w:sz w:val="19"/>
          <w:szCs w:val="19"/>
        </w:rPr>
        <w:t>h</w:t>
      </w:r>
      <w:r>
        <w:rPr>
          <w:rFonts w:ascii="Calibri" w:cs="Calibri" w:eastAsia="Calibri" w:hAnsi="Calibri"/>
          <w:spacing w:val="-109"/>
          <w:w w:val="112"/>
          <w:position w:val="-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17"/>
          <w:w w:val="100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spacing w:val="-90"/>
          <w:w w:val="118"/>
          <w:position w:val="-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spacing w:val="-36"/>
          <w:w w:val="100"/>
          <w:position w:val="7"/>
          <w:sz w:val="19"/>
          <w:szCs w:val="19"/>
        </w:rPr>
        <w:t>2</w:t>
      </w:r>
      <w:r>
        <w:rPr>
          <w:rFonts w:ascii="Calibri" w:cs="Calibri" w:eastAsia="Calibri" w:hAnsi="Calibri"/>
          <w:spacing w:val="0"/>
          <w:w w:val="103"/>
          <w:position w:val="-1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0" w:lineRule="exact"/>
        <w:ind w:left="101" w:right="6249"/>
        <w:sectPr>
          <w:pgMar w:bottom="280" w:footer="0" w:header="849" w:left="1420" w:right="1380" w:top="1040"/>
          <w:pgSz w:h="16840" w:w="11920"/>
        </w:sectPr>
      </w:pPr>
      <w:r>
        <w:rPr>
          <w:rFonts w:ascii="Calibri" w:cs="Calibri" w:eastAsia="Calibri" w:hAnsi="Calibri"/>
          <w:w w:val="98"/>
          <w:position w:val="-1"/>
          <w:sz w:val="20"/>
          <w:szCs w:val="20"/>
        </w:rPr>
        <w:t>1</w:t>
      </w:r>
      <w:r>
        <w:rPr>
          <w:rFonts w:ascii="Calibri" w:cs="Calibri" w:eastAsia="Calibri" w:hAnsi="Calibri"/>
          <w:spacing w:val="8"/>
          <w:w w:val="98"/>
          <w:position w:val="-1"/>
          <w:sz w:val="20"/>
          <w:szCs w:val="20"/>
        </w:rPr>
        <w:t>2</w:t>
      </w:r>
      <w:r>
        <w:rPr>
          <w:rFonts w:ascii="Palatino Linotype" w:cs="Palatino Linotype" w:eastAsia="Palatino Linotype" w:hAnsi="Palatino Linotype"/>
          <w:spacing w:val="-72"/>
          <w:w w:val="100"/>
          <w:position w:val="9"/>
          <w:sz w:val="19"/>
          <w:szCs w:val="19"/>
        </w:rPr>
        <w:t>p</w:t>
      </w:r>
      <w:r>
        <w:rPr>
          <w:rFonts w:ascii="Calibri" w:cs="Calibri" w:eastAsia="Calibri" w:hAnsi="Calibri"/>
          <w:spacing w:val="-47"/>
          <w:w w:val="114"/>
          <w:position w:val="-1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48"/>
          <w:w w:val="100"/>
          <w:position w:val="9"/>
          <w:sz w:val="19"/>
          <w:szCs w:val="19"/>
        </w:rPr>
        <w:t>a</w:t>
      </w:r>
      <w:r>
        <w:rPr>
          <w:rFonts w:ascii="Calibri" w:cs="Calibri" w:eastAsia="Calibri" w:hAnsi="Calibri"/>
          <w:spacing w:val="-52"/>
          <w:w w:val="103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3"/>
          <w:w w:val="100"/>
          <w:position w:val="9"/>
          <w:sz w:val="19"/>
          <w:szCs w:val="19"/>
        </w:rPr>
        <w:t>r</w:t>
      </w:r>
      <w:r>
        <w:rPr>
          <w:rFonts w:ascii="Calibri" w:cs="Calibri" w:eastAsia="Calibri" w:hAnsi="Calibri"/>
          <w:spacing w:val="-55"/>
          <w:w w:val="113"/>
          <w:position w:val="-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0"/>
          <w:w w:val="100"/>
          <w:position w:val="9"/>
          <w:sz w:val="19"/>
          <w:szCs w:val="19"/>
        </w:rPr>
        <w:t>a</w:t>
      </w:r>
      <w:r>
        <w:rPr>
          <w:rFonts w:ascii="Calibri" w:cs="Calibri" w:eastAsia="Calibri" w:hAnsi="Calibri"/>
          <w:spacing w:val="-60"/>
          <w:w w:val="103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08"/>
          <w:w w:val="100"/>
          <w:position w:val="9"/>
          <w:sz w:val="19"/>
          <w:szCs w:val="19"/>
        </w:rPr>
        <w:t>m</w:t>
      </w:r>
      <w:r>
        <w:rPr>
          <w:rFonts w:ascii="Calibri" w:cs="Calibri" w:eastAsia="Calibri" w:hAnsi="Calibri"/>
          <w:spacing w:val="-68"/>
          <w:w w:val="110"/>
          <w:position w:val="-1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24"/>
          <w:w w:val="100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spacing w:val="-73"/>
          <w:w w:val="96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9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80"/>
          <w:w w:val="100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97"/>
          <w:position w:val="-1"/>
          <w:sz w:val="20"/>
          <w:szCs w:val="20"/>
        </w:rPr>
        <w:t>t</w:t>
      </w:r>
      <w:r>
        <w:rPr>
          <w:rFonts w:ascii="Calibri" w:cs="Calibri" w:eastAsia="Calibri" w:hAnsi="Calibri"/>
          <w:spacing w:val="-80"/>
          <w:w w:val="96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0"/>
          <w:position w:val="9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75"/>
          <w:w w:val="100"/>
          <w:position w:val="9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13"/>
          <w:position w:val="-1"/>
          <w:sz w:val="20"/>
          <w:szCs w:val="20"/>
        </w:rPr>
        <w:t>r</w:t>
      </w:r>
      <w:r>
        <w:rPr>
          <w:rFonts w:ascii="Calibri" w:cs="Calibri" w:eastAsia="Calibri" w:hAnsi="Calibri"/>
          <w:spacing w:val="-41"/>
          <w:w w:val="108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9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20"/>
          <w:w w:val="100"/>
          <w:position w:val="9"/>
          <w:sz w:val="19"/>
          <w:szCs w:val="19"/>
        </w:rPr>
        <w:t>i</w:t>
      </w:r>
      <w:r>
        <w:rPr>
          <w:rFonts w:ascii="Calibri" w:cs="Calibri" w:eastAsia="Calibri" w:hAnsi="Calibri"/>
          <w:spacing w:val="-38"/>
          <w:w w:val="126"/>
          <w:position w:val="-1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42"/>
          <w:w w:val="100"/>
          <w:position w:val="9"/>
          <w:sz w:val="19"/>
          <w:szCs w:val="19"/>
        </w:rPr>
        <w:t>s</w:t>
      </w:r>
      <w:r>
        <w:rPr>
          <w:rFonts w:ascii="Calibri" w:cs="Calibri" w:eastAsia="Calibri" w:hAnsi="Calibri"/>
          <w:spacing w:val="-16"/>
          <w:w w:val="126"/>
          <w:position w:val="-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46"/>
          <w:w w:val="100"/>
          <w:position w:val="9"/>
          <w:sz w:val="19"/>
          <w:szCs w:val="19"/>
        </w:rPr>
        <w:t>t</w:t>
      </w:r>
      <w:r>
        <w:rPr>
          <w:rFonts w:ascii="Calibri" w:cs="Calibri" w:eastAsia="Calibri" w:hAnsi="Calibri"/>
          <w:spacing w:val="-38"/>
          <w:w w:val="108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53"/>
          <w:w w:val="100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spacing w:val="-12"/>
          <w:w w:val="97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05"/>
          <w:w w:val="100"/>
          <w:position w:val="9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96"/>
          <w:position w:val="-1"/>
          <w:sz w:val="20"/>
          <w:szCs w:val="20"/>
        </w:rPr>
        <w:t>e</w:t>
      </w:r>
      <w:r>
        <w:rPr>
          <w:rFonts w:ascii="Calibri" w:cs="Calibri" w:eastAsia="Calibri" w:hAnsi="Calibri"/>
          <w:spacing w:val="-66"/>
          <w:w w:val="115"/>
          <w:position w:val="-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9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51"/>
          <w:w w:val="100"/>
          <w:position w:val="9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26"/>
          <w:position w:val="-1"/>
          <w:sz w:val="20"/>
          <w:szCs w:val="20"/>
        </w:rPr>
        <w:t>i</w:t>
      </w:r>
      <w:r>
        <w:rPr>
          <w:rFonts w:ascii="Calibri" w:cs="Calibri" w:eastAsia="Calibri" w:hAnsi="Calibri"/>
          <w:spacing w:val="-77"/>
          <w:w w:val="110"/>
          <w:position w:val="-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9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85"/>
          <w:w w:val="100"/>
          <w:position w:val="9"/>
          <w:sz w:val="19"/>
          <w:szCs w:val="19"/>
        </w:rPr>
        <w:t>a</w:t>
      </w:r>
      <w:r>
        <w:rPr>
          <w:rFonts w:ascii="Calibri" w:cs="Calibri" w:eastAsia="Calibri" w:hAnsi="Calibri"/>
          <w:spacing w:val="-37"/>
          <w:w w:val="125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7"/>
          <w:w w:val="100"/>
          <w:position w:val="9"/>
          <w:sz w:val="19"/>
          <w:szCs w:val="19"/>
        </w:rPr>
        <w:t>b</w:t>
      </w:r>
      <w:r>
        <w:rPr>
          <w:rFonts w:ascii="Calibri" w:cs="Calibri" w:eastAsia="Calibri" w:hAnsi="Calibri"/>
          <w:spacing w:val="-13"/>
          <w:w w:val="103"/>
          <w:position w:val="-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3"/>
          <w:w w:val="100"/>
          <w:position w:val="9"/>
          <w:sz w:val="19"/>
          <w:szCs w:val="19"/>
        </w:rPr>
        <w:t>l</w:t>
      </w:r>
      <w:r>
        <w:rPr>
          <w:rFonts w:ascii="Calibri" w:cs="Calibri" w:eastAsia="Calibri" w:hAnsi="Calibri"/>
          <w:spacing w:val="-68"/>
          <w:w w:val="104"/>
          <w:position w:val="-1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24"/>
          <w:w w:val="100"/>
          <w:position w:val="9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26"/>
          <w:position w:val="-1"/>
          <w:sz w:val="20"/>
          <w:szCs w:val="20"/>
        </w:rPr>
        <w:t>l</w:t>
      </w:r>
      <w:r>
        <w:rPr>
          <w:rFonts w:ascii="Calibri" w:cs="Calibri" w:eastAsia="Calibri" w:hAnsi="Calibri"/>
          <w:spacing w:val="-83"/>
          <w:w w:val="96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9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spacing w:val="-10"/>
          <w:w w:val="100"/>
          <w:position w:val="9"/>
          <w:sz w:val="19"/>
          <w:szCs w:val="19"/>
        </w:rPr>
        <w:t>.</w:t>
      </w:r>
      <w:r>
        <w:rPr>
          <w:rFonts w:ascii="Calibri" w:cs="Calibri" w:eastAsia="Calibri" w:hAnsi="Calibri"/>
          <w:color w:val="0774B7"/>
          <w:spacing w:val="0"/>
          <w:w w:val="98"/>
          <w:position w:val="-1"/>
          <w:sz w:val="20"/>
          <w:szCs w:val="20"/>
        </w:rPr>
        <w:t>1</w:t>
      </w:r>
      <w:r>
        <w:rPr>
          <w:rFonts w:ascii="Calibri" w:cs="Calibri" w:eastAsia="Calibri" w:hAnsi="Calibri"/>
          <w:color w:val="000000"/>
          <w:spacing w:val="0"/>
          <w:w w:val="98"/>
          <w:position w:val="-1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6"/>
          <w:szCs w:val="16"/>
        </w:rPr>
        <w:jc w:val="center"/>
        <w:spacing w:before="50"/>
        <w:ind w:left="88" w:right="170"/>
      </w:pPr>
      <w:r>
        <w:rPr>
          <w:rFonts w:ascii="Palatino Linotype" w:cs="Palatino Linotype" w:eastAsia="Palatino Linotype" w:hAnsi="Palatino Linotype"/>
          <w:i/>
          <w:spacing w:val="0"/>
          <w:w w:val="100"/>
          <w:sz w:val="16"/>
          <w:szCs w:val="16"/>
        </w:rPr>
        <w:t>Water</w:t>
      </w:r>
      <w:r>
        <w:rPr>
          <w:rFonts w:ascii="Palatino Linotype" w:cs="Palatino Linotype" w:eastAsia="Palatino Linotype" w:hAnsi="Palatino Linotype"/>
          <w:i/>
          <w:spacing w:val="-4"/>
          <w:w w:val="100"/>
          <w:sz w:val="16"/>
          <w:szCs w:val="16"/>
        </w:rPr>
        <w:t> </w:t>
      </w:r>
      <w:r>
        <w:rPr>
          <w:rFonts w:ascii="Palatino Linotype" w:cs="Palatino Linotype" w:eastAsia="Palatino Linotype" w:hAnsi="Palatino Linotype"/>
          <w:b/>
          <w:spacing w:val="1"/>
          <w:w w:val="100"/>
          <w:sz w:val="16"/>
          <w:szCs w:val="16"/>
        </w:rPr>
        <w:t>2019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,</w:t>
      </w:r>
      <w:r>
        <w:rPr>
          <w:rFonts w:ascii="Palatino Linotype" w:cs="Palatino Linotype" w:eastAsia="Palatino Linotype" w:hAnsi="Palatino Linotype"/>
          <w:spacing w:val="-5"/>
          <w:w w:val="100"/>
          <w:sz w:val="16"/>
          <w:szCs w:val="16"/>
        </w:rPr>
        <w:t> </w:t>
      </w:r>
      <w:r>
        <w:rPr>
          <w:rFonts w:ascii="Palatino Linotype" w:cs="Palatino Linotype" w:eastAsia="Palatino Linotype" w:hAnsi="Palatino Linotype"/>
          <w:i/>
          <w:spacing w:val="1"/>
          <w:w w:val="100"/>
          <w:sz w:val="16"/>
          <w:szCs w:val="16"/>
        </w:rPr>
        <w:t>11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,</w:t>
      </w:r>
      <w:r>
        <w:rPr>
          <w:rFonts w:ascii="Palatino Linotype" w:cs="Palatino Linotype" w:eastAsia="Palatino Linotype" w:hAnsi="Palatino Linotype"/>
          <w:spacing w:val="-2"/>
          <w:w w:val="100"/>
          <w:sz w:val="16"/>
          <w:szCs w:val="16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x</w:t>
      </w:r>
      <w:r>
        <w:rPr>
          <w:rFonts w:ascii="Palatino Linotype" w:cs="Palatino Linotype" w:eastAsia="Palatino Linotype" w:hAnsi="Palatino Linotype"/>
          <w:spacing w:val="-1"/>
          <w:w w:val="100"/>
          <w:sz w:val="16"/>
          <w:szCs w:val="16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F</w:t>
      </w:r>
      <w:r>
        <w:rPr>
          <w:rFonts w:ascii="Palatino Linotype" w:cs="Palatino Linotype" w:eastAsia="Palatino Linotype" w:hAnsi="Palatino Linotype"/>
          <w:spacing w:val="1"/>
          <w:w w:val="100"/>
          <w:sz w:val="16"/>
          <w:szCs w:val="16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R</w:t>
      </w:r>
      <w:r>
        <w:rPr>
          <w:rFonts w:ascii="Palatino Linotype" w:cs="Palatino Linotype" w:eastAsia="Palatino Linotype" w:hAnsi="Palatino Linotype"/>
          <w:spacing w:val="-3"/>
          <w:w w:val="100"/>
          <w:sz w:val="16"/>
          <w:szCs w:val="16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sz w:val="16"/>
          <w:szCs w:val="16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ER</w:t>
      </w:r>
      <w:r>
        <w:rPr>
          <w:rFonts w:ascii="Palatino Linotype" w:cs="Palatino Linotype" w:eastAsia="Palatino Linotype" w:hAnsi="Palatino Linotype"/>
          <w:spacing w:val="-4"/>
          <w:w w:val="100"/>
          <w:sz w:val="16"/>
          <w:szCs w:val="16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16"/>
          <w:szCs w:val="16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EV</w:t>
      </w:r>
      <w:r>
        <w:rPr>
          <w:rFonts w:ascii="Palatino Linotype" w:cs="Palatino Linotype" w:eastAsia="Palatino Linotype" w:hAnsi="Palatino Linotype"/>
          <w:spacing w:val="1"/>
          <w:w w:val="100"/>
          <w:sz w:val="16"/>
          <w:szCs w:val="16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EW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</w:t>
      </w:r>
      <w:r>
        <w:rPr>
          <w:rFonts w:ascii="Palatino Linotype" w:cs="Palatino Linotype" w:eastAsia="Palatino Linotype" w:hAnsi="Palatino Linotype"/>
          <w:spacing w:val="1"/>
          <w:w w:val="100"/>
          <w:sz w:val="16"/>
          <w:szCs w:val="16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4</w:t>
      </w:r>
      <w:r>
        <w:rPr>
          <w:rFonts w:ascii="Palatino Linotype" w:cs="Palatino Linotype" w:eastAsia="Palatino Linotype" w:hAnsi="Palatino Linotype"/>
          <w:spacing w:val="30"/>
          <w:w w:val="100"/>
          <w:sz w:val="16"/>
          <w:szCs w:val="16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16"/>
          <w:szCs w:val="16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  <w:t>f</w:t>
      </w:r>
      <w:r>
        <w:rPr>
          <w:rFonts w:ascii="Palatino Linotype" w:cs="Palatino Linotype" w:eastAsia="Palatino Linotype" w:hAnsi="Palatino Linotype"/>
          <w:spacing w:val="29"/>
          <w:w w:val="100"/>
          <w:sz w:val="16"/>
          <w:szCs w:val="16"/>
        </w:rPr>
        <w:t> </w:t>
      </w:r>
      <w:r>
        <w:rPr>
          <w:rFonts w:ascii="Palatino Linotype" w:cs="Palatino Linotype" w:eastAsia="Palatino Linotype" w:hAnsi="Palatino Linotype"/>
          <w:spacing w:val="1"/>
          <w:w w:val="99"/>
          <w:sz w:val="16"/>
          <w:szCs w:val="16"/>
        </w:rPr>
        <w:t>14</w:t>
      </w:r>
      <w:r>
        <w:rPr>
          <w:rFonts w:ascii="Palatino Linotype" w:cs="Palatino Linotype" w:eastAsia="Palatino Linotype" w:hAnsi="Palatino Linotype"/>
          <w:spacing w:val="0"/>
          <w:w w:val="100"/>
          <w:sz w:val="16"/>
          <w:szCs w:val="16"/>
        </w:rPr>
      </w:r>
    </w:p>
    <w:p>
      <w:pPr>
        <w:rPr>
          <w:rFonts w:ascii="Calibri" w:cs="Calibri" w:eastAsia="Calibri" w:hAnsi="Calibri"/>
          <w:sz w:val="16"/>
          <w:szCs w:val="16"/>
        </w:rPr>
        <w:jc w:val="center"/>
        <w:spacing w:line="160" w:lineRule="exact"/>
        <w:ind w:left="71" w:right="179"/>
      </w:pPr>
      <w:r>
        <w:rPr>
          <w:rFonts w:ascii="Times New Roman" w:cs="Times New Roman" w:eastAsia="Times New Roman" w:hAnsi="Times New Roman"/>
          <w:spacing w:val="-3"/>
          <w:w w:val="100"/>
          <w:sz w:val="16"/>
          <w:szCs w:val="16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ater</w:t>
      </w:r>
      <w:r>
        <w:rPr>
          <w:rFonts w:ascii="Times New Roman" w:cs="Times New Roman" w:eastAsia="Times New Roman" w:hAnsi="Times New Roman"/>
          <w:spacing w:val="6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6"/>
          <w:szCs w:val="16"/>
        </w:rPr>
        <w:t>2019</w:t>
      </w:r>
      <w:r>
        <w:rPr>
          <w:rFonts w:ascii="Calibri" w:cs="Calibri" w:eastAsia="Calibri" w:hAnsi="Calibri"/>
          <w:spacing w:val="0"/>
          <w:w w:val="100"/>
          <w:sz w:val="16"/>
          <w:szCs w:val="16"/>
        </w:rPr>
        <w:t>,</w:t>
      </w:r>
      <w:r>
        <w:rPr>
          <w:rFonts w:ascii="Calibri" w:cs="Calibri" w:eastAsia="Calibri" w:hAnsi="Calibri"/>
          <w:spacing w:val="1"/>
          <w:w w:val="100"/>
          <w:sz w:val="16"/>
          <w:szCs w:val="16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6"/>
          <w:szCs w:val="16"/>
        </w:rPr>
        <w:t>11</w:t>
      </w:r>
      <w:r>
        <w:rPr>
          <w:rFonts w:ascii="Calibri" w:cs="Calibri" w:eastAsia="Calibri" w:hAnsi="Calibri"/>
          <w:spacing w:val="0"/>
          <w:w w:val="100"/>
          <w:sz w:val="16"/>
          <w:szCs w:val="16"/>
        </w:rPr>
        <w:t>,</w:t>
      </w:r>
      <w:r>
        <w:rPr>
          <w:rFonts w:ascii="Calibri" w:cs="Calibri" w:eastAsia="Calibri" w:hAnsi="Calibri"/>
          <w:spacing w:val="2"/>
          <w:w w:val="100"/>
          <w:sz w:val="16"/>
          <w:szCs w:val="16"/>
        </w:rPr>
        <w:t> </w:t>
      </w:r>
      <w:r>
        <w:rPr>
          <w:rFonts w:ascii="Calibri" w:cs="Calibri" w:eastAsia="Calibri" w:hAnsi="Calibri"/>
          <w:spacing w:val="0"/>
          <w:w w:val="100"/>
          <w:sz w:val="16"/>
          <w:szCs w:val="16"/>
        </w:rPr>
        <w:t>2210</w:t>
      </w:r>
      <w:r>
        <w:rPr>
          <w:rFonts w:ascii="Calibri" w:cs="Calibri" w:eastAsia="Calibri" w:hAnsi="Calibri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16"/>
          <w:w w:val="100"/>
          <w:sz w:val="16"/>
          <w:szCs w:val="16"/>
        </w:rPr>
        <w:t> </w:t>
      </w:r>
      <w:r>
        <w:rPr>
          <w:rFonts w:ascii="Calibri" w:cs="Calibri" w:eastAsia="Calibri" w:hAnsi="Calibri"/>
          <w:spacing w:val="0"/>
          <w:w w:val="100"/>
          <w:sz w:val="16"/>
          <w:szCs w:val="16"/>
        </w:rPr>
        <w:t>4</w:t>
      </w:r>
      <w:r>
        <w:rPr>
          <w:rFonts w:ascii="Calibri" w:cs="Calibri" w:eastAsia="Calibri" w:hAnsi="Calibri"/>
          <w:spacing w:val="2"/>
          <w:w w:val="100"/>
          <w:sz w:val="16"/>
          <w:szCs w:val="16"/>
        </w:rPr>
        <w:t> </w:t>
      </w:r>
      <w:r>
        <w:rPr>
          <w:rFonts w:ascii="Calibri" w:cs="Calibri" w:eastAsia="Calibri" w:hAnsi="Calibri"/>
          <w:spacing w:val="0"/>
          <w:w w:val="100"/>
          <w:sz w:val="16"/>
          <w:szCs w:val="16"/>
        </w:rPr>
        <w:t>of</w:t>
      </w:r>
      <w:r>
        <w:rPr>
          <w:rFonts w:ascii="Calibri" w:cs="Calibri" w:eastAsia="Calibri" w:hAnsi="Calibri"/>
          <w:spacing w:val="11"/>
          <w:w w:val="100"/>
          <w:sz w:val="16"/>
          <w:szCs w:val="16"/>
        </w:rPr>
        <w:t> </w:t>
      </w:r>
      <w:r>
        <w:rPr>
          <w:rFonts w:ascii="Calibri" w:cs="Calibri" w:eastAsia="Calibri" w:hAnsi="Calibri"/>
          <w:spacing w:val="0"/>
          <w:w w:val="98"/>
          <w:sz w:val="16"/>
          <w:szCs w:val="16"/>
        </w:rPr>
        <w:t>14</w:t>
      </w:r>
      <w:r>
        <w:rPr>
          <w:rFonts w:ascii="Calibri" w:cs="Calibri" w:eastAsia="Calibri" w:hAnsi="Calibri"/>
          <w:spacing w:val="0"/>
          <w:w w:val="100"/>
          <w:sz w:val="16"/>
          <w:szCs w:val="16"/>
        </w:rPr>
      </w:r>
    </w:p>
    <w:p>
      <w:pPr>
        <w:rPr>
          <w:rFonts w:ascii="Palatino Linotype" w:cs="Palatino Linotype" w:eastAsia="Palatino Linotype" w:hAnsi="Palatino Linotype"/>
          <w:sz w:val="18"/>
          <w:szCs w:val="18"/>
        </w:rPr>
        <w:jc w:val="center"/>
        <w:spacing w:before="82"/>
        <w:ind w:left="1884" w:right="1966"/>
      </w:pPr>
      <w:r>
        <w:rPr>
          <w:rFonts w:ascii="Palatino Linotype" w:cs="Palatino Linotype" w:eastAsia="Palatino Linotype" w:hAnsi="Palatino Linotype"/>
          <w:b/>
          <w:spacing w:val="0"/>
          <w:w w:val="100"/>
          <w:sz w:val="18"/>
          <w:szCs w:val="18"/>
        </w:rPr>
        <w:t>Table</w:t>
      </w:r>
      <w:r>
        <w:rPr>
          <w:rFonts w:ascii="Palatino Linotype" w:cs="Palatino Linotype" w:eastAsia="Palatino Linotype" w:hAnsi="Palatino Linotype"/>
          <w:b/>
          <w:spacing w:val="1"/>
          <w:w w:val="100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b/>
          <w:spacing w:val="0"/>
          <w:w w:val="100"/>
          <w:sz w:val="18"/>
          <w:szCs w:val="18"/>
        </w:rPr>
        <w:t>1.</w:t>
      </w:r>
      <w:r>
        <w:rPr>
          <w:rFonts w:ascii="Palatino Linotype" w:cs="Palatino Linotype" w:eastAsia="Palatino Linotype" w:hAnsi="Palatino Linotype"/>
          <w:b/>
          <w:spacing w:val="0"/>
          <w:w w:val="100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  <w:t>Para</w:t>
      </w:r>
      <w:r>
        <w:rPr>
          <w:rFonts w:ascii="Palatino Linotype" w:cs="Palatino Linotype" w:eastAsia="Palatino Linotype" w:hAnsi="Palatino Linotype"/>
          <w:spacing w:val="-2"/>
          <w:w w:val="100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  <w:t>ters</w:t>
      </w:r>
      <w:r>
        <w:rPr>
          <w:rFonts w:ascii="Palatino Linotype" w:cs="Palatino Linotype" w:eastAsia="Palatino Linotype" w:hAnsi="Palatino Linotype"/>
          <w:spacing w:val="-5"/>
          <w:w w:val="100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  <w:t>along</w:t>
      </w:r>
      <w:r>
        <w:rPr>
          <w:rFonts w:ascii="Palatino Linotype" w:cs="Palatino Linotype" w:eastAsia="Palatino Linotype" w:hAnsi="Palatino Linotype"/>
          <w:spacing w:val="1"/>
          <w:w w:val="100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  <w:t>wi</w:t>
      </w:r>
      <w:r>
        <w:rPr>
          <w:rFonts w:ascii="Palatino Linotype" w:cs="Palatino Linotype" w:eastAsia="Palatino Linotype" w:hAnsi="Palatino Linotype"/>
          <w:spacing w:val="-1"/>
          <w:w w:val="100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  <w:t>h</w:t>
      </w:r>
      <w:r>
        <w:rPr>
          <w:rFonts w:ascii="Palatino Linotype" w:cs="Palatino Linotype" w:eastAsia="Palatino Linotype" w:hAnsi="Palatino Linotype"/>
          <w:spacing w:val="-1"/>
          <w:w w:val="100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  <w:t>their</w:t>
      </w:r>
      <w:r>
        <w:rPr>
          <w:rFonts w:ascii="Palatino Linotype" w:cs="Palatino Linotype" w:eastAsia="Palatino Linotype" w:hAnsi="Palatino Linotype"/>
          <w:spacing w:val="-3"/>
          <w:w w:val="100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  <w:t>“WHO”</w:t>
      </w:r>
      <w:r>
        <w:rPr>
          <w:rFonts w:ascii="Palatino Linotype" w:cs="Palatino Linotype" w:eastAsia="Palatino Linotype" w:hAnsi="Palatino Linotype"/>
          <w:spacing w:val="-8"/>
          <w:w w:val="100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  <w:t>standard</w:t>
      </w:r>
      <w:r>
        <w:rPr>
          <w:rFonts w:ascii="Palatino Linotype" w:cs="Palatino Linotype" w:eastAsia="Palatino Linotype" w:hAnsi="Palatino Linotype"/>
          <w:spacing w:val="1"/>
          <w:w w:val="100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  <w:t>limi</w:t>
      </w:r>
      <w:r>
        <w:rPr>
          <w:rFonts w:ascii="Palatino Linotype" w:cs="Palatino Linotype" w:eastAsia="Palatino Linotype" w:hAnsi="Palatino Linotype"/>
          <w:spacing w:val="-1"/>
          <w:w w:val="100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1"/>
          <w:w w:val="100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spacing w:val="0"/>
          <w:w w:val="99"/>
          <w:sz w:val="18"/>
          <w:szCs w:val="18"/>
        </w:rPr>
        <w:t>[11</w:t>
      </w:r>
      <w:r>
        <w:rPr>
          <w:rFonts w:ascii="Palatino Linotype" w:cs="Palatino Linotype" w:eastAsia="Palatino Linotype" w:hAnsi="Palatino Linotype"/>
          <w:spacing w:val="-1"/>
          <w:w w:val="99"/>
          <w:sz w:val="18"/>
          <w:szCs w:val="18"/>
        </w:rPr>
        <w:t>]</w:t>
      </w:r>
      <w:r>
        <w:rPr>
          <w:rFonts w:ascii="Palatino Linotype" w:cs="Palatino Linotype" w:eastAsia="Palatino Linotype" w:hAnsi="Palatino Linotype"/>
          <w:spacing w:val="0"/>
          <w:w w:val="99"/>
          <w:sz w:val="18"/>
          <w:szCs w:val="18"/>
        </w:rPr>
        <w:t>.</w:t>
      </w:r>
      <w:r>
        <w:rPr>
          <w:rFonts w:ascii="Palatino Linotype" w:cs="Palatino Linotype" w:eastAsia="Palatino Linotype" w:hAnsi="Palatino Linotype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ind w:left="1880" w:right="1986"/>
      </w:pPr>
      <w:r>
        <w:pict>
          <v:group coordorigin="3848,-6" coordsize="4225,0" style="position:absolute;margin-left:192.42pt;margin-top:-0.275652pt;width:211.26pt;height:0pt;mso-position-horizontal-relative:page;mso-position-vertical-relative:paragraph;z-index:-1634">
            <v:shape coordorigin="3848,-6" coordsize="4225,0" filled="f" path="m3848,-6l8074,-6e" strokecolor="#000000" stroked="t" strokeweight="1.05996pt" style="position:absolute;left:3848;top:-6;width:4225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b/>
          <w:spacing w:val="-2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able</w:t>
      </w:r>
      <w:r>
        <w:rPr>
          <w:rFonts w:ascii="Times New Roman" w:cs="Times New Roman" w:eastAsia="Times New Roman" w:hAnsi="Times New Roman"/>
          <w:b/>
          <w:spacing w:val="2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1.</w:t>
      </w:r>
      <w:r>
        <w:rPr>
          <w:rFonts w:ascii="Times New Roman" w:cs="Times New Roman" w:eastAsia="Times New Roman" w:hAnsi="Times New Roman"/>
          <w:b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Para</w:t>
      </w:r>
      <w:r>
        <w:rPr>
          <w:rFonts w:ascii="Calibri" w:cs="Calibri" w:eastAsia="Calibri" w:hAnsi="Calibri"/>
          <w:spacing w:val="-67"/>
          <w:w w:val="106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b/>
          <w:spacing w:val="-64"/>
          <w:w w:val="106"/>
          <w:position w:val="-4"/>
          <w:sz w:val="20"/>
          <w:szCs w:val="20"/>
        </w:rPr>
        <w:t>P</w:t>
      </w:r>
      <w:r>
        <w:rPr>
          <w:rFonts w:ascii="Calibri" w:cs="Calibri" w:eastAsia="Calibri" w:hAnsi="Calibri"/>
          <w:spacing w:val="-28"/>
          <w:w w:val="106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b/>
          <w:spacing w:val="-78"/>
          <w:w w:val="106"/>
          <w:position w:val="-4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6"/>
          <w:position w:val="0"/>
          <w:sz w:val="18"/>
          <w:szCs w:val="18"/>
        </w:rPr>
        <w:t>t</w:t>
      </w:r>
      <w:r>
        <w:rPr>
          <w:rFonts w:ascii="Calibri" w:cs="Calibri" w:eastAsia="Calibri" w:hAnsi="Calibri"/>
          <w:spacing w:val="-74"/>
          <w:w w:val="106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b/>
          <w:spacing w:val="-8"/>
          <w:w w:val="106"/>
          <w:position w:val="-4"/>
          <w:sz w:val="20"/>
          <w:szCs w:val="20"/>
        </w:rPr>
        <w:t>r</w:t>
      </w:r>
      <w:r>
        <w:rPr>
          <w:rFonts w:ascii="Calibri" w:cs="Calibri" w:eastAsia="Calibri" w:hAnsi="Calibri"/>
          <w:spacing w:val="-68"/>
          <w:w w:val="106"/>
          <w:position w:val="0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b/>
          <w:spacing w:val="-38"/>
          <w:w w:val="106"/>
          <w:position w:val="-4"/>
          <w:sz w:val="20"/>
          <w:szCs w:val="20"/>
        </w:rPr>
        <w:t>a</w:t>
      </w:r>
      <w:r>
        <w:rPr>
          <w:rFonts w:ascii="Calibri" w:cs="Calibri" w:eastAsia="Calibri" w:hAnsi="Calibri"/>
          <w:spacing w:val="-42"/>
          <w:w w:val="106"/>
          <w:position w:val="0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b/>
          <w:spacing w:val="-99"/>
          <w:w w:val="106"/>
          <w:position w:val="-4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6"/>
          <w:position w:val="0"/>
          <w:sz w:val="18"/>
          <w:szCs w:val="18"/>
        </w:rPr>
        <w:t>a</w:t>
      </w:r>
      <w:r>
        <w:rPr>
          <w:rFonts w:ascii="Calibri" w:cs="Calibri" w:eastAsia="Calibri" w:hAnsi="Calibri"/>
          <w:spacing w:val="-52"/>
          <w:w w:val="106"/>
          <w:position w:val="0"/>
          <w:sz w:val="18"/>
          <w:szCs w:val="18"/>
        </w:rPr>
        <w:t>l</w:t>
      </w:r>
      <w:r>
        <w:rPr>
          <w:rFonts w:ascii="Palatino Linotype" w:cs="Palatino Linotype" w:eastAsia="Palatino Linotype" w:hAnsi="Palatino Linotype"/>
          <w:b/>
          <w:spacing w:val="-55"/>
          <w:w w:val="106"/>
          <w:position w:val="-4"/>
          <w:sz w:val="20"/>
          <w:szCs w:val="20"/>
        </w:rPr>
        <w:t>e</w:t>
      </w:r>
      <w:r>
        <w:rPr>
          <w:rFonts w:ascii="Calibri" w:cs="Calibri" w:eastAsia="Calibri" w:hAnsi="Calibri"/>
          <w:spacing w:val="-50"/>
          <w:w w:val="106"/>
          <w:position w:val="0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b/>
          <w:spacing w:val="-21"/>
          <w:w w:val="106"/>
          <w:position w:val="-4"/>
          <w:sz w:val="20"/>
          <w:szCs w:val="20"/>
        </w:rPr>
        <w:t>t</w:t>
      </w:r>
      <w:r>
        <w:rPr>
          <w:rFonts w:ascii="Calibri" w:cs="Calibri" w:eastAsia="Calibri" w:hAnsi="Calibri"/>
          <w:spacing w:val="-89"/>
          <w:w w:val="106"/>
          <w:position w:val="0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b/>
          <w:spacing w:val="-17"/>
          <w:w w:val="106"/>
          <w:position w:val="-4"/>
          <w:sz w:val="20"/>
          <w:szCs w:val="20"/>
        </w:rPr>
        <w:t>e</w:t>
      </w:r>
      <w:r>
        <w:rPr>
          <w:rFonts w:ascii="Calibri" w:cs="Calibri" w:eastAsia="Calibri" w:hAnsi="Calibri"/>
          <w:spacing w:val="-89"/>
          <w:w w:val="106"/>
          <w:position w:val="0"/>
          <w:sz w:val="18"/>
          <w:szCs w:val="18"/>
        </w:rPr>
        <w:t>g</w:t>
      </w:r>
      <w:r>
        <w:rPr>
          <w:rFonts w:ascii="Palatino Linotype" w:cs="Palatino Linotype" w:eastAsia="Palatino Linotype" w:hAnsi="Palatino Linotype"/>
          <w:b/>
          <w:spacing w:val="0"/>
          <w:w w:val="106"/>
          <w:position w:val="-4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b/>
          <w:spacing w:val="0"/>
          <w:w w:val="106"/>
          <w:position w:val="-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with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their</w:t>
      </w:r>
      <w:r>
        <w:rPr>
          <w:rFonts w:ascii="Calibri" w:cs="Calibri" w:eastAsia="Calibri" w:hAnsi="Calibri"/>
          <w:spacing w:val="25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position w:val="0"/>
          <w:sz w:val="18"/>
          <w:szCs w:val="18"/>
        </w:rPr>
        <w:t>“</w:t>
      </w:r>
      <w:r>
        <w:rPr>
          <w:rFonts w:ascii="Calibri" w:cs="Calibri" w:eastAsia="Calibri" w:hAnsi="Calibri"/>
          <w:spacing w:val="-89"/>
          <w:w w:val="111"/>
          <w:position w:val="0"/>
          <w:sz w:val="18"/>
          <w:szCs w:val="18"/>
        </w:rPr>
        <w:t>W</w:t>
      </w:r>
      <w:r>
        <w:rPr>
          <w:rFonts w:ascii="Palatino Linotype" w:cs="Palatino Linotype" w:eastAsia="Palatino Linotype" w:hAnsi="Palatino Linotype"/>
          <w:b/>
          <w:spacing w:val="-133"/>
          <w:w w:val="111"/>
          <w:position w:val="-4"/>
          <w:sz w:val="20"/>
          <w:szCs w:val="20"/>
        </w:rPr>
        <w:t>W</w:t>
      </w:r>
      <w:r>
        <w:rPr>
          <w:rFonts w:ascii="Calibri" w:cs="Calibri" w:eastAsia="Calibri" w:hAnsi="Calibri"/>
          <w:spacing w:val="-32"/>
          <w:w w:val="111"/>
          <w:position w:val="0"/>
          <w:sz w:val="18"/>
          <w:szCs w:val="18"/>
        </w:rPr>
        <w:t>H</w:t>
      </w:r>
      <w:r>
        <w:rPr>
          <w:rFonts w:ascii="Palatino Linotype" w:cs="Palatino Linotype" w:eastAsia="Palatino Linotype" w:hAnsi="Palatino Linotype"/>
          <w:b/>
          <w:spacing w:val="-153"/>
          <w:w w:val="111"/>
          <w:position w:val="-4"/>
          <w:sz w:val="20"/>
          <w:szCs w:val="20"/>
        </w:rPr>
        <w:t>H</w:t>
      </w:r>
      <w:r>
        <w:rPr>
          <w:rFonts w:ascii="Calibri" w:cs="Calibri" w:eastAsia="Calibri" w:hAnsi="Calibri"/>
          <w:spacing w:val="-3"/>
          <w:w w:val="111"/>
          <w:position w:val="0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b/>
          <w:spacing w:val="-182"/>
          <w:w w:val="111"/>
          <w:position w:val="-4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11"/>
          <w:position w:val="0"/>
          <w:sz w:val="18"/>
          <w:szCs w:val="18"/>
        </w:rPr>
        <w:t>”</w:t>
      </w:r>
      <w:r>
        <w:rPr>
          <w:rFonts w:ascii="Calibri" w:cs="Calibri" w:eastAsia="Calibri" w:hAnsi="Calibri"/>
          <w:spacing w:val="0"/>
          <w:w w:val="111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11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position w:val="0"/>
          <w:sz w:val="18"/>
          <w:szCs w:val="18"/>
        </w:rPr>
        <w:t>s</w:t>
      </w:r>
      <w:r>
        <w:rPr>
          <w:rFonts w:ascii="Calibri" w:cs="Calibri" w:eastAsia="Calibri" w:hAnsi="Calibri"/>
          <w:spacing w:val="-60"/>
          <w:w w:val="111"/>
          <w:position w:val="0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b/>
          <w:spacing w:val="-74"/>
          <w:w w:val="111"/>
          <w:position w:val="-4"/>
          <w:sz w:val="20"/>
          <w:szCs w:val="20"/>
        </w:rPr>
        <w:t>L</w:t>
      </w:r>
      <w:r>
        <w:rPr>
          <w:rFonts w:ascii="Calibri" w:cs="Calibri" w:eastAsia="Calibri" w:hAnsi="Calibri"/>
          <w:spacing w:val="-27"/>
          <w:w w:val="111"/>
          <w:position w:val="0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b/>
          <w:spacing w:val="-48"/>
          <w:w w:val="111"/>
          <w:position w:val="-4"/>
          <w:sz w:val="20"/>
          <w:szCs w:val="20"/>
        </w:rPr>
        <w:t>i</w:t>
      </w:r>
      <w:r>
        <w:rPr>
          <w:rFonts w:ascii="Calibri" w:cs="Calibri" w:eastAsia="Calibri" w:hAnsi="Calibri"/>
          <w:spacing w:val="-68"/>
          <w:w w:val="111"/>
          <w:position w:val="0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b/>
          <w:spacing w:val="-130"/>
          <w:w w:val="111"/>
          <w:position w:val="-4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11"/>
          <w:position w:val="0"/>
          <w:sz w:val="18"/>
          <w:szCs w:val="18"/>
        </w:rPr>
        <w:t>d</w:t>
      </w:r>
      <w:r>
        <w:rPr>
          <w:rFonts w:ascii="Calibri" w:cs="Calibri" w:eastAsia="Calibri" w:hAnsi="Calibri"/>
          <w:spacing w:val="-92"/>
          <w:w w:val="111"/>
          <w:position w:val="0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b/>
          <w:spacing w:val="0"/>
          <w:w w:val="111"/>
          <w:position w:val="-4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b/>
          <w:spacing w:val="-57"/>
          <w:w w:val="111"/>
          <w:position w:val="-4"/>
          <w:sz w:val="20"/>
          <w:szCs w:val="20"/>
        </w:rPr>
        <w:t>t</w:t>
      </w:r>
      <w:r>
        <w:rPr>
          <w:rFonts w:ascii="Calibri" w:cs="Calibri" w:eastAsia="Calibri" w:hAnsi="Calibri"/>
          <w:spacing w:val="-21"/>
          <w:w w:val="111"/>
          <w:position w:val="0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b/>
          <w:spacing w:val="-81"/>
          <w:w w:val="111"/>
          <w:position w:val="-4"/>
          <w:sz w:val="20"/>
          <w:szCs w:val="20"/>
        </w:rPr>
        <w:t>s</w:t>
      </w:r>
      <w:r>
        <w:rPr>
          <w:rFonts w:ascii="Calibri" w:cs="Calibri" w:eastAsia="Calibri" w:hAnsi="Calibri"/>
          <w:spacing w:val="0"/>
          <w:w w:val="111"/>
          <w:position w:val="0"/>
          <w:sz w:val="18"/>
          <w:szCs w:val="18"/>
        </w:rPr>
        <w:t>d</w:t>
      </w:r>
      <w:r>
        <w:rPr>
          <w:rFonts w:ascii="Calibri" w:cs="Calibri" w:eastAsia="Calibri" w:hAnsi="Calibri"/>
          <w:spacing w:val="-16"/>
          <w:w w:val="111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limits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11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position w:val="0"/>
          <w:sz w:val="18"/>
          <w:szCs w:val="18"/>
        </w:rPr>
        <w:t>11</w:t>
      </w:r>
      <w:r>
        <w:rPr>
          <w:rFonts w:ascii="Calibri" w:cs="Calibri" w:eastAsia="Calibri" w:hAnsi="Calibri"/>
          <w:color w:val="000000"/>
          <w:spacing w:val="0"/>
          <w:w w:val="104"/>
          <w:position w:val="0"/>
          <w:sz w:val="18"/>
          <w:szCs w:val="18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center"/>
        <w:spacing w:before="9" w:line="220" w:lineRule="exact"/>
        <w:ind w:left="3041" w:right="3081"/>
      </w:pPr>
      <w:r>
        <w:pict>
          <v:group coordorigin="3691,107" coordsize="4524,0" style="position:absolute;margin-left:184.535pt;margin-top:5.37471pt;width:226.205pt;height:0pt;mso-position-horizontal-relative:page;mso-position-vertical-relative:paragraph;z-index:-1635">
            <v:shape coordorigin="3691,107" coordsize="4524,0" filled="f" path="m3691,107l8215,107e" strokecolor="#000000" stroked="t" strokeweight="0.797pt" style="position:absolute;left:3691;top:107;width:4524;height:0">
              <v:path arrowok="t"/>
            </v:shape>
            <w10:wrap type="none"/>
          </v:group>
        </w:pict>
      </w:r>
      <w:r>
        <w:pict>
          <v:group coordorigin="3848,7" coordsize="4225,0" style="position:absolute;margin-left:192.42pt;margin-top:0.359694pt;width:211.26pt;height:0pt;mso-position-horizontal-relative:page;mso-position-vertical-relative:paragraph;z-index:-1633">
            <v:shape coordorigin="3848,7" coordsize="4225,0" filled="f" path="m3848,7l8074,7e" strokecolor="#000000" stroked="t" strokeweight="0.58004pt" style="position:absolute;left:3848;top:7;width:4225;height:0">
              <v:path arrowok="t"/>
            </v:shape>
            <w10:wrap type="none"/>
          </v:group>
        </w:pic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Al</w:t>
      </w:r>
      <w:r>
        <w:rPr>
          <w:rFonts w:ascii="Palatino Linotype" w:cs="Palatino Linotype" w:eastAsia="Palatino Linotype" w:hAnsi="Palatino Linotype"/>
          <w:spacing w:val="-1"/>
          <w:w w:val="100"/>
          <w:position w:val="-3"/>
          <w:sz w:val="20"/>
          <w:szCs w:val="20"/>
        </w:rPr>
        <w:t>k</w:t>
      </w:r>
      <w:r>
        <w:rPr>
          <w:rFonts w:ascii="Palatino Linotype" w:cs="Palatino Linotype" w:eastAsia="Palatino Linotype" w:hAnsi="Palatino Linotype"/>
          <w:spacing w:val="1"/>
          <w:w w:val="100"/>
          <w:position w:val="-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-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in</w:t>
      </w:r>
      <w:r>
        <w:rPr>
          <w:rFonts w:ascii="Palatino Linotype" w:cs="Palatino Linotype" w:eastAsia="Palatino Linotype" w:hAnsi="Palatino Linotype"/>
          <w:spacing w:val="-1"/>
          <w:w w:val="100"/>
          <w:position w:val="-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ty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                        </w:t>
      </w:r>
      <w:r>
        <w:rPr>
          <w:rFonts w:ascii="Palatino Linotype" w:cs="Palatino Linotype" w:eastAsia="Palatino Linotype" w:hAnsi="Palatino Linotype"/>
          <w:spacing w:val="3"/>
          <w:w w:val="100"/>
          <w:position w:val="-3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5</w:t>
      </w:r>
      <w:r>
        <w:rPr>
          <w:rFonts w:ascii="Palatino Linotype" w:cs="Palatino Linotype" w:eastAsia="Palatino Linotype" w:hAnsi="Palatino Linotype"/>
          <w:spacing w:val="-1"/>
          <w:w w:val="100"/>
          <w:position w:val="-3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1"/>
          <w:w w:val="100"/>
          <w:position w:val="-3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position w:val="-3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g/L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line="120" w:lineRule="exact"/>
        <w:ind w:left="2955" w:right="2943"/>
      </w:pPr>
      <w:r>
        <w:rPr>
          <w:rFonts w:ascii="Times New Roman" w:cs="Times New Roman" w:eastAsia="Times New Roman" w:hAnsi="Times New Roman"/>
          <w:b/>
          <w:spacing w:val="0"/>
          <w:w w:val="100"/>
          <w:position w:val="1"/>
          <w:sz w:val="18"/>
          <w:szCs w:val="18"/>
        </w:rPr>
        <w:t>Parameter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1"/>
          <w:sz w:val="18"/>
          <w:szCs w:val="18"/>
        </w:rPr>
        <w:t>                            </w:t>
      </w:r>
      <w:r>
        <w:rPr>
          <w:rFonts w:ascii="Times New Roman" w:cs="Times New Roman" w:eastAsia="Times New Roman" w:hAnsi="Times New Roman"/>
          <w:b/>
          <w:spacing w:val="26"/>
          <w:w w:val="100"/>
          <w:position w:val="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1"/>
          <w:sz w:val="18"/>
          <w:szCs w:val="18"/>
        </w:rPr>
        <w:t>WHO</w:t>
      </w:r>
      <w:r>
        <w:rPr>
          <w:rFonts w:ascii="Times New Roman" w:cs="Times New Roman" w:eastAsia="Times New Roman" w:hAnsi="Times New Roman"/>
          <w:b/>
          <w:spacing w:val="14"/>
          <w:w w:val="100"/>
          <w:position w:val="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5"/>
          <w:position w:val="1"/>
          <w:sz w:val="18"/>
          <w:szCs w:val="18"/>
        </w:rPr>
        <w:t>Limits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tabs>
          <w:tab w:pos="6740" w:val="left"/>
        </w:tabs>
        <w:jc w:val="center"/>
        <w:spacing w:line="160" w:lineRule="exact"/>
        <w:ind w:left="2236" w:right="2336"/>
      </w:pPr>
      <w:r>
        <w:rPr>
          <w:rFonts w:ascii="Palatino Linotype" w:cs="Palatino Linotype" w:eastAsia="Palatino Linotype" w:hAnsi="Palatino Linotype"/>
          <w:sz w:val="20"/>
          <w:szCs w:val="20"/>
        </w:rPr>
      </w:r>
      <w:r>
        <w:rPr>
          <w:rFonts w:ascii="Palatino Linotype" w:cs="Palatino Linotype" w:eastAsia="Palatino Linotype" w:hAnsi="Palatino Linotype"/>
          <w:strike/>
          <w:sz w:val="20"/>
          <w:szCs w:val="20"/>
        </w:rPr>
        <w:t>             </w:t>
      </w:r>
      <w:r>
        <w:rPr>
          <w:rFonts w:ascii="Palatino Linotype" w:cs="Palatino Linotype" w:eastAsia="Palatino Linotype" w:hAnsi="Palatino Linotype"/>
          <w:strike/>
          <w:spacing w:val="1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trike/>
          <w:spacing w:val="17"/>
          <w:sz w:val="20"/>
          <w:szCs w:val="20"/>
        </w:rPr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  <w:t>Ap</w:t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trike/>
          <w:spacing w:val="-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trike/>
          <w:spacing w:val="-1"/>
          <w:sz w:val="20"/>
          <w:szCs w:val="20"/>
        </w:rPr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  <w:t>ance</w:t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  <w:t>                          </w:t>
      </w:r>
      <w:r>
        <w:rPr>
          <w:rFonts w:ascii="Palatino Linotype" w:cs="Palatino Linotype" w:eastAsia="Palatino Linotype" w:hAnsi="Palatino Linotype"/>
          <w:strike/>
          <w:spacing w:val="-1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trike/>
          <w:spacing w:val="-12"/>
          <w:sz w:val="20"/>
          <w:szCs w:val="20"/>
        </w:rPr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  <w:t>ear</w:t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  <w:tab/>
      </w:r>
      <w:r>
        <w:rPr>
          <w:rFonts w:ascii="Palatino Linotype" w:cs="Palatino Linotype" w:eastAsia="Palatino Linotype" w:hAnsi="Palatino Linotype"/>
          <w:strike/>
          <w:spacing w:val="0"/>
          <w:sz w:val="20"/>
          <w:szCs w:val="20"/>
        </w:rPr>
      </w:r>
      <w:r>
        <w:rPr>
          <w:rFonts w:ascii="Palatino Linotype" w:cs="Palatino Linotype" w:eastAsia="Palatino Linotype" w:hAnsi="Palatino Linotype"/>
          <w:spacing w:val="0"/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line="120" w:lineRule="exact"/>
        <w:ind w:left="2961" w:right="3095"/>
      </w:pPr>
      <w:r>
        <w:rPr>
          <w:rFonts w:ascii="Calibri" w:cs="Calibri" w:eastAsia="Calibri" w:hAnsi="Calibri"/>
          <w:spacing w:val="0"/>
          <w:w w:val="118"/>
          <w:position w:val="-2"/>
          <w:sz w:val="18"/>
          <w:szCs w:val="18"/>
        </w:rPr>
        <w:t>Alkalinity</w:t>
      </w:r>
      <w:r>
        <w:rPr>
          <w:rFonts w:ascii="Calibri" w:cs="Calibri" w:eastAsia="Calibri" w:hAnsi="Calibri"/>
          <w:spacing w:val="0"/>
          <w:w w:val="118"/>
          <w:position w:val="-2"/>
          <w:sz w:val="18"/>
          <w:szCs w:val="18"/>
        </w:rPr>
        <w:t>                              </w:t>
      </w:r>
      <w:r>
        <w:rPr>
          <w:rFonts w:ascii="Calibri" w:cs="Calibri" w:eastAsia="Calibri" w:hAnsi="Calibri"/>
          <w:spacing w:val="7"/>
          <w:w w:val="118"/>
          <w:position w:val="-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18"/>
          <w:szCs w:val="18"/>
        </w:rPr>
        <w:t>500</w:t>
      </w:r>
      <w:r>
        <w:rPr>
          <w:rFonts w:ascii="Calibri" w:cs="Calibri" w:eastAsia="Calibri" w:hAnsi="Calibri"/>
          <w:spacing w:val="-1"/>
          <w:w w:val="100"/>
          <w:position w:val="-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position w:val="-2"/>
          <w:sz w:val="18"/>
          <w:szCs w:val="18"/>
        </w:rPr>
        <w:t>mg</w:t>
      </w:r>
      <w:r>
        <w:rPr>
          <w:rFonts w:ascii="Times New Roman" w:cs="Times New Roman" w:eastAsia="Times New Roman" w:hAnsi="Times New Roman"/>
          <w:spacing w:val="0"/>
          <w:w w:val="103"/>
          <w:position w:val="-2"/>
          <w:sz w:val="18"/>
          <w:szCs w:val="18"/>
        </w:rPr>
        <w:t>/</w:t>
      </w:r>
      <w:r>
        <w:rPr>
          <w:rFonts w:ascii="Calibri" w:cs="Calibri" w:eastAsia="Calibri" w:hAnsi="Calibri"/>
          <w:spacing w:val="0"/>
          <w:w w:val="144"/>
          <w:position w:val="-2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center"/>
        <w:spacing w:line="120" w:lineRule="exact"/>
        <w:ind w:left="3116" w:right="3081"/>
      </w:pP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20"/>
          <w:szCs w:val="20"/>
        </w:rPr>
        <w:t>al</w:t>
      </w:r>
      <w:r>
        <w:rPr>
          <w:rFonts w:ascii="Palatino Linotype" w:cs="Palatino Linotype" w:eastAsia="Palatino Linotype" w:hAnsi="Palatino Linotype"/>
          <w:spacing w:val="-1"/>
          <w:w w:val="100"/>
          <w:position w:val="-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20"/>
          <w:szCs w:val="20"/>
        </w:rPr>
        <w:t>iu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                         </w:t>
      </w:r>
      <w:r>
        <w:rPr>
          <w:rFonts w:ascii="Palatino Linotype" w:cs="Palatino Linotype" w:eastAsia="Palatino Linotype" w:hAnsi="Palatino Linotype"/>
          <w:spacing w:val="27"/>
          <w:w w:val="100"/>
          <w:position w:val="-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20"/>
          <w:szCs w:val="20"/>
        </w:rPr>
        <w:t>2</w:t>
      </w:r>
      <w:r>
        <w:rPr>
          <w:rFonts w:ascii="Palatino Linotype" w:cs="Palatino Linotype" w:eastAsia="Palatino Linotype" w:hAnsi="Palatino Linotype"/>
          <w:spacing w:val="-1"/>
          <w:w w:val="100"/>
          <w:position w:val="-1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position w:val="-1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20"/>
          <w:szCs w:val="20"/>
        </w:rPr>
        <w:t>/L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120" w:lineRule="exact"/>
        <w:ind w:left="2921"/>
      </w:pPr>
      <w:r>
        <w:rPr>
          <w:rFonts w:ascii="Calibri" w:cs="Calibri" w:eastAsia="Calibri" w:hAnsi="Calibri"/>
          <w:spacing w:val="0"/>
          <w:w w:val="113"/>
          <w:position w:val="1"/>
          <w:sz w:val="18"/>
          <w:szCs w:val="18"/>
        </w:rPr>
        <w:t>Appearance</w:t>
      </w:r>
      <w:r>
        <w:rPr>
          <w:rFonts w:ascii="Calibri" w:cs="Calibri" w:eastAsia="Calibri" w:hAnsi="Calibri"/>
          <w:spacing w:val="0"/>
          <w:w w:val="113"/>
          <w:position w:val="1"/>
          <w:sz w:val="18"/>
          <w:szCs w:val="18"/>
        </w:rPr>
        <w:t>                                </w:t>
      </w:r>
      <w:r>
        <w:rPr>
          <w:rFonts w:ascii="Calibri" w:cs="Calibri" w:eastAsia="Calibri" w:hAnsi="Calibri"/>
          <w:spacing w:val="16"/>
          <w:w w:val="113"/>
          <w:position w:val="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position w:val="1"/>
          <w:sz w:val="18"/>
          <w:szCs w:val="18"/>
        </w:rPr>
        <w:t>Clear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center"/>
        <w:spacing w:line="220" w:lineRule="exact"/>
        <w:ind w:left="3052" w:right="3078"/>
      </w:pP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68"/>
          <w:w w:val="106"/>
          <w:position w:val="6"/>
          <w:sz w:val="20"/>
          <w:szCs w:val="20"/>
        </w:rPr>
        <w:t>h</w:t>
      </w:r>
      <w:r>
        <w:rPr>
          <w:rFonts w:ascii="Calibri" w:cs="Calibri" w:eastAsia="Calibri" w:hAnsi="Calibri"/>
          <w:spacing w:val="0"/>
          <w:w w:val="106"/>
          <w:position w:val="0"/>
          <w:sz w:val="18"/>
          <w:szCs w:val="18"/>
        </w:rPr>
        <w:t>l</w:t>
      </w:r>
      <w:r>
        <w:rPr>
          <w:rFonts w:ascii="Calibri" w:cs="Calibri" w:eastAsia="Calibri" w:hAnsi="Calibri"/>
          <w:spacing w:val="-72"/>
          <w:w w:val="106"/>
          <w:position w:val="0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06"/>
          <w:w w:val="106"/>
          <w:position w:val="6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06"/>
          <w:position w:val="0"/>
          <w:sz w:val="18"/>
          <w:szCs w:val="18"/>
        </w:rPr>
        <w:t>i</w:t>
      </w:r>
      <w:r>
        <w:rPr>
          <w:rFonts w:ascii="Calibri" w:cs="Calibri" w:eastAsia="Calibri" w:hAnsi="Calibri"/>
          <w:spacing w:val="-64"/>
          <w:w w:val="106"/>
          <w:position w:val="0"/>
          <w:sz w:val="18"/>
          <w:szCs w:val="18"/>
        </w:rPr>
        <w:t>u</w:t>
      </w:r>
      <w:r>
        <w:rPr>
          <w:rFonts w:ascii="Palatino Linotype" w:cs="Palatino Linotype" w:eastAsia="Palatino Linotype" w:hAnsi="Palatino Linotype"/>
          <w:spacing w:val="-20"/>
          <w:w w:val="106"/>
          <w:position w:val="6"/>
          <w:sz w:val="20"/>
          <w:szCs w:val="20"/>
        </w:rPr>
        <w:t>r</w:t>
      </w:r>
      <w:r>
        <w:rPr>
          <w:rFonts w:ascii="Calibri" w:cs="Calibri" w:eastAsia="Calibri" w:hAnsi="Calibri"/>
          <w:spacing w:val="-147"/>
          <w:w w:val="106"/>
          <w:position w:val="0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20"/>
          <w:szCs w:val="20"/>
        </w:rPr>
        <w:t>id</w:t>
      </w:r>
      <w:r>
        <w:rPr>
          <w:rFonts w:ascii="Palatino Linotype" w:cs="Palatino Linotype" w:eastAsia="Palatino Linotype" w:hAnsi="Palatino Linotype"/>
          <w:spacing w:val="-1"/>
          <w:w w:val="106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6"/>
          <w:position w:val="6"/>
          <w:sz w:val="20"/>
          <w:szCs w:val="20"/>
        </w:rPr>
        <w:t>                      </w:t>
      </w:r>
      <w:r>
        <w:rPr>
          <w:rFonts w:ascii="Palatino Linotype" w:cs="Palatino Linotype" w:eastAsia="Palatino Linotype" w:hAnsi="Palatino Linotype"/>
          <w:spacing w:val="50"/>
          <w:w w:val="106"/>
          <w:position w:val="6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27"/>
          <w:w w:val="106"/>
          <w:position w:val="6"/>
          <w:sz w:val="20"/>
          <w:szCs w:val="20"/>
        </w:rPr>
        <w:t>2</w:t>
      </w:r>
      <w:r>
        <w:rPr>
          <w:rFonts w:ascii="Calibri" w:cs="Calibri" w:eastAsia="Calibri" w:hAnsi="Calibri"/>
          <w:spacing w:val="-62"/>
          <w:w w:val="98"/>
          <w:position w:val="0"/>
          <w:sz w:val="18"/>
          <w:szCs w:val="18"/>
        </w:rPr>
        <w:t>2</w:t>
      </w:r>
      <w:r>
        <w:rPr>
          <w:rFonts w:ascii="Palatino Linotype" w:cs="Palatino Linotype" w:eastAsia="Palatino Linotype" w:hAnsi="Palatino Linotype"/>
          <w:spacing w:val="-38"/>
          <w:w w:val="100"/>
          <w:position w:val="6"/>
          <w:sz w:val="20"/>
          <w:szCs w:val="20"/>
        </w:rPr>
        <w:t>0</w:t>
      </w:r>
      <w:r>
        <w:rPr>
          <w:rFonts w:ascii="Calibri" w:cs="Calibri" w:eastAsia="Calibri" w:hAnsi="Calibri"/>
          <w:spacing w:val="-52"/>
          <w:w w:val="98"/>
          <w:position w:val="0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48"/>
          <w:w w:val="100"/>
          <w:position w:val="6"/>
          <w:sz w:val="20"/>
          <w:szCs w:val="20"/>
        </w:rPr>
        <w:t>0</w:t>
      </w:r>
      <w:r>
        <w:rPr>
          <w:rFonts w:ascii="Calibri" w:cs="Calibri" w:eastAsia="Calibri" w:hAnsi="Calibri"/>
          <w:spacing w:val="9"/>
          <w:w w:val="98"/>
          <w:position w:val="0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141"/>
          <w:w w:val="100"/>
          <w:position w:val="6"/>
          <w:sz w:val="20"/>
          <w:szCs w:val="20"/>
        </w:rPr>
        <w:t>m</w:t>
      </w:r>
      <w:r>
        <w:rPr>
          <w:rFonts w:ascii="Calibri" w:cs="Calibri" w:eastAsia="Calibri" w:hAnsi="Calibri"/>
          <w:spacing w:val="-19"/>
          <w:w w:val="110"/>
          <w:position w:val="0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6"/>
          <w:sz w:val="20"/>
          <w:szCs w:val="20"/>
        </w:rPr>
        <w:t>g/L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center"/>
        <w:spacing w:line="220" w:lineRule="exact"/>
        <w:ind w:left="2905" w:right="2987"/>
      </w:pPr>
      <w:r>
        <w:rPr>
          <w:rFonts w:ascii="Palatino Linotype" w:cs="Palatino Linotype" w:eastAsia="Palatino Linotype" w:hAnsi="Palatino Linotype"/>
          <w:spacing w:val="-74"/>
          <w:w w:val="108"/>
          <w:position w:val="2"/>
          <w:sz w:val="20"/>
          <w:szCs w:val="20"/>
        </w:rPr>
        <w:t>C</w:t>
      </w:r>
      <w:r>
        <w:rPr>
          <w:rFonts w:ascii="Calibri" w:cs="Calibri" w:eastAsia="Calibri" w:hAnsi="Calibri"/>
          <w:spacing w:val="-63"/>
          <w:w w:val="108"/>
          <w:position w:val="0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55"/>
          <w:w w:val="108"/>
          <w:position w:val="2"/>
          <w:sz w:val="20"/>
          <w:szCs w:val="20"/>
        </w:rPr>
        <w:t>o</w:t>
      </w:r>
      <w:r>
        <w:rPr>
          <w:rFonts w:ascii="Calibri" w:cs="Calibri" w:eastAsia="Calibri" w:hAnsi="Calibri"/>
          <w:spacing w:val="-57"/>
          <w:w w:val="108"/>
          <w:position w:val="0"/>
          <w:sz w:val="18"/>
          <w:szCs w:val="18"/>
        </w:rPr>
        <w:t>h</w:t>
      </w:r>
      <w:r>
        <w:rPr>
          <w:rFonts w:ascii="Palatino Linotype" w:cs="Palatino Linotype" w:eastAsia="Palatino Linotype" w:hAnsi="Palatino Linotype"/>
          <w:spacing w:val="-68"/>
          <w:w w:val="108"/>
          <w:position w:val="2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l</w:t>
      </w:r>
      <w:r>
        <w:rPr>
          <w:rFonts w:ascii="Calibri" w:cs="Calibri" w:eastAsia="Calibri" w:hAnsi="Calibri"/>
          <w:spacing w:val="-94"/>
          <w:w w:val="108"/>
          <w:position w:val="0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38"/>
          <w:w w:val="108"/>
          <w:position w:val="2"/>
          <w:sz w:val="20"/>
          <w:szCs w:val="20"/>
        </w:rPr>
        <w:t>d</w:t>
      </w:r>
      <w:r>
        <w:rPr>
          <w:rFonts w:ascii="Calibri" w:cs="Calibri" w:eastAsia="Calibri" w:hAnsi="Calibri"/>
          <w:spacing w:val="-38"/>
          <w:w w:val="108"/>
          <w:position w:val="0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spacing w:val="-92"/>
          <w:w w:val="108"/>
          <w:position w:val="2"/>
          <w:sz w:val="20"/>
          <w:szCs w:val="20"/>
        </w:rPr>
        <w:t>u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i</w:t>
      </w:r>
      <w:r>
        <w:rPr>
          <w:rFonts w:ascii="Calibri" w:cs="Calibri" w:eastAsia="Calibri" w:hAnsi="Calibri"/>
          <w:spacing w:val="-83"/>
          <w:w w:val="108"/>
          <w:position w:val="0"/>
          <w:sz w:val="18"/>
          <w:szCs w:val="18"/>
        </w:rPr>
        <w:t>d</w:t>
      </w:r>
      <w:r>
        <w:rPr>
          <w:rFonts w:ascii="Palatino Linotype" w:cs="Palatino Linotype" w:eastAsia="Palatino Linotype" w:hAnsi="Palatino Linotype"/>
          <w:spacing w:val="-13"/>
          <w:w w:val="108"/>
          <w:position w:val="2"/>
          <w:sz w:val="20"/>
          <w:szCs w:val="20"/>
        </w:rPr>
        <w:t>c</w:t>
      </w:r>
      <w:r>
        <w:rPr>
          <w:rFonts w:ascii="Calibri" w:cs="Calibri" w:eastAsia="Calibri" w:hAnsi="Calibri"/>
          <w:spacing w:val="-80"/>
          <w:w w:val="108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0"/>
          <w:w w:val="108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99"/>
          <w:w w:val="108"/>
          <w:position w:val="2"/>
          <w:sz w:val="20"/>
          <w:szCs w:val="20"/>
        </w:rPr>
        <w:t>a</w:t>
      </w:r>
      <w:r>
        <w:rPr>
          <w:rFonts w:ascii="Calibri" w:cs="Calibri" w:eastAsia="Calibri" w:hAnsi="Calibri"/>
          <w:spacing w:val="16"/>
          <w:w w:val="108"/>
          <w:position w:val="0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0"/>
          <w:w w:val="108"/>
          <w:position w:val="2"/>
          <w:sz w:val="20"/>
          <w:szCs w:val="20"/>
        </w:rPr>
        <w:t>nce</w:t>
      </w:r>
      <w:r>
        <w:rPr>
          <w:rFonts w:ascii="Palatino Linotype" w:cs="Palatino Linotype" w:eastAsia="Palatino Linotype" w:hAnsi="Palatino Linotype"/>
          <w:spacing w:val="0"/>
          <w:w w:val="108"/>
          <w:position w:val="2"/>
          <w:sz w:val="20"/>
          <w:szCs w:val="20"/>
        </w:rPr>
        <w:t>                 </w:t>
      </w:r>
      <w:r>
        <w:rPr>
          <w:rFonts w:ascii="Palatino Linotype" w:cs="Palatino Linotype" w:eastAsia="Palatino Linotype" w:hAnsi="Palatino Linotype"/>
          <w:spacing w:val="53"/>
          <w:w w:val="108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8"/>
          <w:position w:val="2"/>
          <w:sz w:val="20"/>
          <w:szCs w:val="20"/>
        </w:rPr>
        <w:t>2</w:t>
      </w:r>
      <w:r>
        <w:rPr>
          <w:rFonts w:ascii="Palatino Linotype" w:cs="Palatino Linotype" w:eastAsia="Palatino Linotype" w:hAnsi="Palatino Linotype"/>
          <w:spacing w:val="-32"/>
          <w:w w:val="108"/>
          <w:position w:val="2"/>
          <w:sz w:val="20"/>
          <w:szCs w:val="20"/>
        </w:rPr>
        <w:t>0</w:t>
      </w:r>
      <w:r>
        <w:rPr>
          <w:rFonts w:ascii="Calibri" w:cs="Calibri" w:eastAsia="Calibri" w:hAnsi="Calibri"/>
          <w:spacing w:val="-58"/>
          <w:w w:val="98"/>
          <w:position w:val="0"/>
          <w:sz w:val="18"/>
          <w:szCs w:val="18"/>
        </w:rPr>
        <w:t>2</w:t>
      </w:r>
      <w:r>
        <w:rPr>
          <w:rFonts w:ascii="Palatino Linotype" w:cs="Palatino Linotype" w:eastAsia="Palatino Linotype" w:hAnsi="Palatino Linotype"/>
          <w:spacing w:val="-42"/>
          <w:w w:val="100"/>
          <w:position w:val="2"/>
          <w:sz w:val="20"/>
          <w:szCs w:val="20"/>
        </w:rPr>
        <w:t>0</w:t>
      </w:r>
      <w:r>
        <w:rPr>
          <w:rFonts w:ascii="Calibri" w:cs="Calibri" w:eastAsia="Calibri" w:hAnsi="Calibri"/>
          <w:spacing w:val="-48"/>
          <w:w w:val="98"/>
          <w:position w:val="0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52"/>
          <w:w w:val="100"/>
          <w:position w:val="2"/>
          <w:sz w:val="20"/>
          <w:szCs w:val="20"/>
        </w:rPr>
        <w:t>0</w:t>
      </w:r>
      <w:r>
        <w:rPr>
          <w:rFonts w:ascii="Calibri" w:cs="Calibri" w:eastAsia="Calibri" w:hAnsi="Calibri"/>
          <w:spacing w:val="13"/>
          <w:w w:val="98"/>
          <w:position w:val="0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98"/>
          <w:w w:val="100"/>
          <w:position w:val="2"/>
          <w:sz w:val="20"/>
          <w:szCs w:val="20"/>
        </w:rPr>
        <w:t>µ</w:t>
      </w:r>
      <w:r>
        <w:rPr>
          <w:rFonts w:ascii="Calibri" w:cs="Calibri" w:eastAsia="Calibri" w:hAnsi="Calibri"/>
          <w:spacing w:val="-61"/>
          <w:w w:val="110"/>
          <w:position w:val="0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spacing w:val="-44"/>
          <w:w w:val="100"/>
          <w:position w:val="2"/>
          <w:sz w:val="20"/>
          <w:szCs w:val="20"/>
        </w:rPr>
        <w:t>S</w:t>
      </w:r>
      <w:r>
        <w:rPr>
          <w:rFonts w:ascii="Calibri" w:cs="Calibri" w:eastAsia="Calibri" w:hAnsi="Calibri"/>
          <w:spacing w:val="-55"/>
          <w:w w:val="117"/>
          <w:position w:val="0"/>
          <w:sz w:val="18"/>
          <w:szCs w:val="18"/>
        </w:rPr>
        <w:t>g</w:t>
      </w:r>
      <w:r>
        <w:rPr>
          <w:rFonts w:ascii="Palatino Linotype" w:cs="Palatino Linotype" w:eastAsia="Palatino Linotype" w:hAnsi="Palatino Linotype"/>
          <w:spacing w:val="-9"/>
          <w:w w:val="100"/>
          <w:position w:val="2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spacing w:val="-43"/>
          <w:w w:val="103"/>
          <w:position w:val="0"/>
          <w:sz w:val="18"/>
          <w:szCs w:val="18"/>
        </w:rPr>
        <w:t>/</w:t>
      </w:r>
      <w:r>
        <w:rPr>
          <w:rFonts w:ascii="Palatino Linotype" w:cs="Palatino Linotype" w:eastAsia="Palatino Linotype" w:hAnsi="Palatino Linotype"/>
          <w:spacing w:val="-46"/>
          <w:w w:val="100"/>
          <w:position w:val="2"/>
          <w:sz w:val="20"/>
          <w:szCs w:val="20"/>
        </w:rPr>
        <w:t>c</w:t>
      </w:r>
      <w:r>
        <w:rPr>
          <w:rFonts w:ascii="Calibri" w:cs="Calibri" w:eastAsia="Calibri" w:hAnsi="Calibri"/>
          <w:spacing w:val="-64"/>
          <w:w w:val="144"/>
          <w:position w:val="0"/>
          <w:sz w:val="18"/>
          <w:szCs w:val="18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center"/>
        <w:spacing w:line="260" w:lineRule="exact"/>
        <w:ind w:left="2792" w:right="2582"/>
        <w:sectPr>
          <w:pgMar w:bottom="280" w:footer="0" w:header="0" w:left="1420" w:right="1320" w:top="840"/>
          <w:headerReference r:id="rId21" w:type="default"/>
          <w:pgSz w:h="16840" w:w="11920"/>
        </w:sectPr>
      </w:pPr>
      <w:r>
        <w:rPr>
          <w:rFonts w:ascii="Palatino Linotype" w:cs="Palatino Linotype" w:eastAsia="Palatino Linotype" w:hAnsi="Palatino Linotype"/>
          <w:spacing w:val="-70"/>
          <w:w w:val="114"/>
          <w:sz w:val="20"/>
          <w:szCs w:val="20"/>
        </w:rPr>
        <w:t>F</w:t>
      </w:r>
      <w:r>
        <w:rPr>
          <w:rFonts w:ascii="Calibri" w:cs="Calibri" w:eastAsia="Calibri" w:hAnsi="Calibri"/>
          <w:spacing w:val="-75"/>
          <w:w w:val="114"/>
          <w:position w:val="3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34"/>
          <w:w w:val="114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78"/>
          <w:w w:val="114"/>
          <w:position w:val="3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24"/>
          <w:w w:val="114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spacing w:val="-95"/>
          <w:w w:val="114"/>
          <w:position w:val="3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spacing w:val="-19"/>
          <w:w w:val="114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106"/>
          <w:w w:val="114"/>
          <w:position w:val="3"/>
          <w:sz w:val="18"/>
          <w:szCs w:val="18"/>
        </w:rPr>
        <w:t>d</w:t>
      </w:r>
      <w:r>
        <w:rPr>
          <w:rFonts w:ascii="Palatino Linotype" w:cs="Palatino Linotype" w:eastAsia="Palatino Linotype" w:hAnsi="Palatino Linotype"/>
          <w:spacing w:val="0"/>
          <w:w w:val="114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20"/>
          <w:w w:val="11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92"/>
          <w:w w:val="100"/>
          <w:position w:val="3"/>
          <w:sz w:val="18"/>
          <w:szCs w:val="18"/>
        </w:rPr>
        <w:t>u</w:t>
      </w:r>
      <w:r>
        <w:rPr>
          <w:rFonts w:ascii="Palatino Linotype" w:cs="Palatino Linotype" w:eastAsia="Palatino Linotype" w:hAnsi="Palatino Linotype"/>
          <w:spacing w:val="-50"/>
          <w:w w:val="100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spacing w:val="-30"/>
          <w:w w:val="100"/>
          <w:position w:val="3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80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00"/>
          <w:position w:val="3"/>
          <w:sz w:val="18"/>
          <w:szCs w:val="18"/>
        </w:rPr>
        <w:t>t</w:t>
      </w:r>
      <w:r>
        <w:rPr>
          <w:rFonts w:ascii="Calibri" w:cs="Calibri" w:eastAsia="Calibri" w:hAnsi="Calibri"/>
          <w:spacing w:val="-68"/>
          <w:w w:val="100"/>
          <w:position w:val="3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47"/>
          <w:w w:val="100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57"/>
          <w:w w:val="100"/>
          <w:position w:val="3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spacing w:val="-10"/>
          <w:w w:val="100"/>
          <w:position w:val="0"/>
          <w:sz w:val="20"/>
          <w:szCs w:val="20"/>
        </w:rPr>
        <w:t>f</w:t>
      </w:r>
      <w:r>
        <w:rPr>
          <w:rFonts w:ascii="Calibri" w:cs="Calibri" w:eastAsia="Calibri" w:hAnsi="Calibri"/>
          <w:spacing w:val="-70"/>
          <w:w w:val="100"/>
          <w:position w:val="3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40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48"/>
          <w:w w:val="100"/>
          <w:position w:val="3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ms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         </w:t>
      </w:r>
      <w:r>
        <w:rPr>
          <w:rFonts w:ascii="Palatino Linotype" w:cs="Palatino Linotype" w:eastAsia="Palatino Linotype" w:hAnsi="Palatino Linotype"/>
          <w:spacing w:val="36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Nil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96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98"/>
          <w:position w:val="3"/>
          <w:sz w:val="18"/>
          <w:szCs w:val="18"/>
        </w:rPr>
        <w:t>2</w:t>
      </w:r>
      <w:r>
        <w:rPr>
          <w:rFonts w:ascii="Calibri" w:cs="Calibri" w:eastAsia="Calibri" w:hAnsi="Calibri"/>
          <w:spacing w:val="-84"/>
          <w:w w:val="98"/>
          <w:position w:val="3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84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5"/>
          <w:w w:val="98"/>
          <w:position w:val="3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111"/>
          <w:w w:val="10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98"/>
          <w:position w:val="3"/>
          <w:sz w:val="18"/>
          <w:szCs w:val="18"/>
        </w:rPr>
        <w:t>0</w:t>
      </w:r>
      <w:r>
        <w:rPr>
          <w:rFonts w:ascii="Calibri" w:cs="Calibri" w:eastAsia="Calibri" w:hAnsi="Calibri"/>
          <w:spacing w:val="-21"/>
          <w:w w:val="100"/>
          <w:position w:val="3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spacing w:val="-34"/>
          <w:w w:val="100"/>
          <w:position w:val="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77"/>
          <w:w w:val="100"/>
          <w:position w:val="3"/>
          <w:sz w:val="18"/>
          <w:szCs w:val="18"/>
        </w:rPr>
        <w:t>µ</w:t>
      </w:r>
      <w:r>
        <w:rPr>
          <w:rFonts w:ascii="Palatino Linotype" w:cs="Palatino Linotype" w:eastAsia="Palatino Linotype" w:hAnsi="Palatino Linotype"/>
          <w:spacing w:val="-19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75"/>
          <w:w w:val="100"/>
          <w:position w:val="3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2"/>
          <w:w w:val="100"/>
          <w:position w:val="0"/>
          <w:sz w:val="20"/>
          <w:szCs w:val="20"/>
        </w:rPr>
        <w:t>/</w:t>
      </w:r>
      <w:r>
        <w:rPr>
          <w:rFonts w:ascii="Calibri" w:cs="Calibri" w:eastAsia="Calibri" w:hAnsi="Calibri"/>
          <w:spacing w:val="-58"/>
          <w:w w:val="100"/>
          <w:position w:val="3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42"/>
          <w:w w:val="100"/>
          <w:position w:val="0"/>
          <w:sz w:val="20"/>
          <w:szCs w:val="20"/>
        </w:rPr>
        <w:t>1</w:t>
      </w:r>
      <w:r>
        <w:rPr>
          <w:rFonts w:ascii="Calibri" w:cs="Calibri" w:eastAsia="Calibri" w:hAnsi="Calibri"/>
          <w:spacing w:val="-116"/>
          <w:w w:val="100"/>
          <w:position w:val="3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35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mL</w:t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220" w:lineRule="exact"/>
        <w:ind w:left="2636" w:right="-61"/>
      </w:pPr>
      <w:r>
        <w:rPr>
          <w:rFonts w:ascii="Palatino Linotype" w:cs="Palatino Linotype" w:eastAsia="Palatino Linotype" w:hAnsi="Palatino Linotype"/>
          <w:spacing w:val="-24"/>
          <w:w w:val="105"/>
          <w:position w:val="-4"/>
          <w:sz w:val="20"/>
          <w:szCs w:val="20"/>
        </w:rPr>
        <w:t>H</w:t>
      </w:r>
      <w:r>
        <w:rPr>
          <w:rFonts w:ascii="Calibri" w:cs="Calibri" w:eastAsia="Calibri" w:hAnsi="Calibri"/>
          <w:spacing w:val="-80"/>
          <w:w w:val="105"/>
          <w:position w:val="4"/>
          <w:sz w:val="18"/>
          <w:szCs w:val="18"/>
        </w:rPr>
        <w:t>F</w:t>
      </w:r>
      <w:r>
        <w:rPr>
          <w:rFonts w:ascii="Palatino Linotype" w:cs="Palatino Linotype" w:eastAsia="Palatino Linotype" w:hAnsi="Palatino Linotype"/>
          <w:spacing w:val="-25"/>
          <w:w w:val="105"/>
          <w:position w:val="-4"/>
          <w:sz w:val="20"/>
          <w:szCs w:val="20"/>
        </w:rPr>
        <w:t>a</w:t>
      </w:r>
      <w:r>
        <w:rPr>
          <w:rFonts w:ascii="Calibri" w:cs="Calibri" w:eastAsia="Calibri" w:hAnsi="Calibri"/>
          <w:spacing w:val="-65"/>
          <w:w w:val="105"/>
          <w:position w:val="4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19"/>
          <w:w w:val="105"/>
          <w:position w:val="-4"/>
          <w:sz w:val="20"/>
          <w:szCs w:val="20"/>
        </w:rPr>
        <w:t>r</w:t>
      </w:r>
      <w:r>
        <w:rPr>
          <w:rFonts w:ascii="Calibri" w:cs="Calibri" w:eastAsia="Calibri" w:hAnsi="Calibri"/>
          <w:spacing w:val="-65"/>
          <w:w w:val="105"/>
          <w:position w:val="4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64"/>
          <w:w w:val="105"/>
          <w:position w:val="-4"/>
          <w:sz w:val="20"/>
          <w:szCs w:val="20"/>
        </w:rPr>
        <w:t>d</w:t>
      </w:r>
      <w:r>
        <w:rPr>
          <w:rFonts w:ascii="Calibri" w:cs="Calibri" w:eastAsia="Calibri" w:hAnsi="Calibri"/>
          <w:spacing w:val="-29"/>
          <w:w w:val="105"/>
          <w:position w:val="4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92"/>
          <w:w w:val="105"/>
          <w:position w:val="-4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105"/>
          <w:position w:val="4"/>
          <w:sz w:val="18"/>
          <w:szCs w:val="18"/>
        </w:rPr>
        <w:t>l</w:t>
      </w:r>
      <w:r>
        <w:rPr>
          <w:rFonts w:ascii="Calibri" w:cs="Calibri" w:eastAsia="Calibri" w:hAnsi="Calibri"/>
          <w:spacing w:val="-5"/>
          <w:w w:val="105"/>
          <w:position w:val="4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spacing w:val="-86"/>
          <w:w w:val="105"/>
          <w:position w:val="-4"/>
          <w:sz w:val="20"/>
          <w:szCs w:val="20"/>
        </w:rPr>
        <w:t>e</w:t>
      </w:r>
      <w:r>
        <w:rPr>
          <w:rFonts w:ascii="Calibri" w:cs="Calibri" w:eastAsia="Calibri" w:hAnsi="Calibri"/>
          <w:spacing w:val="-41"/>
          <w:w w:val="132"/>
          <w:position w:val="4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44"/>
          <w:w w:val="100"/>
          <w:position w:val="-4"/>
          <w:sz w:val="20"/>
          <w:szCs w:val="20"/>
        </w:rPr>
        <w:t>s</w:t>
      </w:r>
      <w:r>
        <w:rPr>
          <w:rFonts w:ascii="Calibri" w:cs="Calibri" w:eastAsia="Calibri" w:hAnsi="Calibri"/>
          <w:spacing w:val="-54"/>
          <w:w w:val="103"/>
          <w:position w:val="4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31"/>
          <w:w w:val="100"/>
          <w:position w:val="-4"/>
          <w:sz w:val="20"/>
          <w:szCs w:val="20"/>
        </w:rPr>
        <w:t>s</w:t>
      </w:r>
      <w:r>
        <w:rPr>
          <w:rFonts w:ascii="Calibri" w:cs="Calibri" w:eastAsia="Calibri" w:hAnsi="Calibri"/>
          <w:spacing w:val="0"/>
          <w:w w:val="126"/>
          <w:position w:val="4"/>
          <w:sz w:val="18"/>
          <w:szCs w:val="18"/>
        </w:rPr>
        <w:t>l</w:t>
      </w:r>
      <w:r>
        <w:rPr>
          <w:rFonts w:ascii="Calibri" w:cs="Calibri" w:eastAsia="Calibri" w:hAnsi="Calibri"/>
          <w:spacing w:val="-24"/>
          <w:w w:val="126"/>
          <w:position w:val="4"/>
          <w:sz w:val="18"/>
          <w:szCs w:val="18"/>
        </w:rPr>
        <w:t>i</w:t>
      </w:r>
      <w:r>
        <w:rPr>
          <w:rFonts w:ascii="Palatino Linotype" w:cs="Palatino Linotype" w:eastAsia="Palatino Linotype" w:hAnsi="Palatino Linotype"/>
          <w:spacing w:val="-76"/>
          <w:w w:val="100"/>
          <w:position w:val="-4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8"/>
          <w:position w:val="4"/>
          <w:sz w:val="18"/>
          <w:szCs w:val="18"/>
        </w:rPr>
        <w:t>f</w:t>
      </w:r>
      <w:r>
        <w:rPr>
          <w:rFonts w:ascii="Calibri" w:cs="Calibri" w:eastAsia="Calibri" w:hAnsi="Calibri"/>
          <w:spacing w:val="-82"/>
          <w:w w:val="103"/>
          <w:position w:val="4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3"/>
          <w:w w:val="100"/>
          <w:position w:val="-4"/>
          <w:sz w:val="20"/>
          <w:szCs w:val="20"/>
        </w:rPr>
        <w:t>s</w:t>
      </w:r>
      <w:r>
        <w:rPr>
          <w:rFonts w:ascii="Calibri" w:cs="Calibri" w:eastAsia="Calibri" w:hAnsi="Calibri"/>
          <w:spacing w:val="-18"/>
          <w:w w:val="113"/>
          <w:position w:val="4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spacing w:val="-124"/>
          <w:w w:val="100"/>
          <w:position w:val="-4"/>
          <w:sz w:val="20"/>
          <w:szCs w:val="20"/>
        </w:rPr>
        <w:t>C</w:t>
      </w:r>
      <w:r>
        <w:rPr>
          <w:rFonts w:ascii="Calibri" w:cs="Calibri" w:eastAsia="Calibri" w:hAnsi="Calibri"/>
          <w:spacing w:val="-35"/>
          <w:w w:val="110"/>
          <w:position w:val="4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spacing w:val="-65"/>
          <w:w w:val="100"/>
          <w:position w:val="-4"/>
          <w:sz w:val="20"/>
          <w:szCs w:val="20"/>
        </w:rPr>
        <w:t>a</w:t>
      </w:r>
      <w:r>
        <w:rPr>
          <w:rFonts w:ascii="Calibri" w:cs="Calibri" w:eastAsia="Calibri" w:hAnsi="Calibri"/>
          <w:spacing w:val="-10"/>
          <w:w w:val="108"/>
          <w:position w:val="4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-4"/>
          <w:sz w:val="20"/>
          <w:szCs w:val="20"/>
        </w:rPr>
        <w:t>CO3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20" w:lineRule="exact"/>
        <w:sectPr>
          <w:type w:val="continuous"/>
          <w:pgSz w:h="16840" w:w="11920"/>
          <w:pgMar w:bottom="280" w:left="1420" w:right="1320" w:top="860"/>
          <w:cols w:equalWidth="off" w:num="2">
            <w:col w:space="438" w:w="4413"/>
            <w:col w:w="4329"/>
          </w:cols>
        </w:sectPr>
      </w:pPr>
      <w:r>
        <w:br w:type="column"/>
      </w:r>
      <w:r>
        <w:rPr>
          <w:rFonts w:ascii="Calibri" w:cs="Calibri" w:eastAsia="Calibri" w:hAnsi="Calibri"/>
          <w:spacing w:val="0"/>
          <w:w w:val="109"/>
          <w:position w:val="4"/>
          <w:sz w:val="18"/>
          <w:szCs w:val="18"/>
        </w:rPr>
        <w:t>Nil</w:t>
      </w:r>
      <w:r>
        <w:rPr>
          <w:rFonts w:ascii="Calibri" w:cs="Calibri" w:eastAsia="Calibri" w:hAnsi="Calibri"/>
          <w:spacing w:val="36"/>
          <w:w w:val="109"/>
          <w:position w:val="4"/>
          <w:sz w:val="18"/>
          <w:szCs w:val="18"/>
        </w:rPr>
        <w:t> </w:t>
      </w:r>
      <w:r>
        <w:rPr>
          <w:rFonts w:ascii="Calibri" w:cs="Calibri" w:eastAsia="Calibri" w:hAnsi="Calibri"/>
          <w:spacing w:val="-57"/>
          <w:w w:val="109"/>
          <w:position w:val="4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52"/>
          <w:w w:val="109"/>
          <w:position w:val="-4"/>
          <w:sz w:val="20"/>
          <w:szCs w:val="20"/>
        </w:rPr>
        <w:t>5</w:t>
      </w:r>
      <w:r>
        <w:rPr>
          <w:rFonts w:ascii="Calibri" w:cs="Calibri" w:eastAsia="Calibri" w:hAnsi="Calibri"/>
          <w:spacing w:val="-54"/>
          <w:w w:val="109"/>
          <w:position w:val="4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56"/>
          <w:w w:val="109"/>
          <w:position w:val="-4"/>
          <w:sz w:val="20"/>
          <w:szCs w:val="20"/>
        </w:rPr>
        <w:t>0</w:t>
      </w:r>
      <w:r>
        <w:rPr>
          <w:rFonts w:ascii="Calibri" w:cs="Calibri" w:eastAsia="Calibri" w:hAnsi="Calibri"/>
          <w:spacing w:val="-2"/>
          <w:w w:val="109"/>
          <w:position w:val="4"/>
          <w:sz w:val="18"/>
          <w:szCs w:val="18"/>
        </w:rPr>
        <w:t>l</w:t>
      </w:r>
      <w:r>
        <w:rPr>
          <w:rFonts w:ascii="Palatino Linotype" w:cs="Palatino Linotype" w:eastAsia="Palatino Linotype" w:hAnsi="Palatino Linotype"/>
          <w:spacing w:val="-107"/>
          <w:w w:val="109"/>
          <w:position w:val="-4"/>
          <w:sz w:val="20"/>
          <w:szCs w:val="20"/>
        </w:rPr>
        <w:t>0</w:t>
      </w:r>
      <w:r>
        <w:rPr>
          <w:rFonts w:ascii="Calibri" w:cs="Calibri" w:eastAsia="Calibri" w:hAnsi="Calibri"/>
          <w:spacing w:val="0"/>
          <w:w w:val="109"/>
          <w:position w:val="4"/>
          <w:sz w:val="18"/>
          <w:szCs w:val="18"/>
        </w:rPr>
        <w:t>o</w:t>
      </w:r>
      <w:r>
        <w:rPr>
          <w:rFonts w:ascii="Calibri" w:cs="Calibri" w:eastAsia="Calibri" w:hAnsi="Calibri"/>
          <w:spacing w:val="-58"/>
          <w:w w:val="109"/>
          <w:position w:val="4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spacing w:val="-134"/>
          <w:w w:val="109"/>
          <w:position w:val="-4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9"/>
          <w:position w:val="4"/>
          <w:sz w:val="18"/>
          <w:szCs w:val="18"/>
        </w:rPr>
        <w:t>i</w:t>
      </w:r>
      <w:r>
        <w:rPr>
          <w:rFonts w:ascii="Calibri" w:cs="Calibri" w:eastAsia="Calibri" w:hAnsi="Calibri"/>
          <w:spacing w:val="-17"/>
          <w:w w:val="109"/>
          <w:position w:val="4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104"/>
          <w:w w:val="109"/>
          <w:position w:val="-4"/>
          <w:sz w:val="20"/>
          <w:szCs w:val="20"/>
        </w:rPr>
        <w:t>g</w:t>
      </w:r>
      <w:r>
        <w:rPr>
          <w:rFonts w:ascii="Calibri" w:cs="Calibri" w:eastAsia="Calibri" w:hAnsi="Calibri"/>
          <w:spacing w:val="0"/>
          <w:w w:val="109"/>
          <w:position w:val="4"/>
          <w:sz w:val="18"/>
          <w:szCs w:val="18"/>
        </w:rPr>
        <w:t>s</w:t>
      </w:r>
      <w:r>
        <w:rPr>
          <w:rFonts w:ascii="Times New Roman" w:cs="Times New Roman" w:eastAsia="Times New Roman" w:hAnsi="Times New Roman"/>
          <w:spacing w:val="-35"/>
          <w:w w:val="109"/>
          <w:position w:val="4"/>
          <w:sz w:val="18"/>
          <w:szCs w:val="18"/>
        </w:rPr>
        <w:t>/</w:t>
      </w:r>
      <w:r>
        <w:rPr>
          <w:rFonts w:ascii="Palatino Linotype" w:cs="Palatino Linotype" w:eastAsia="Palatino Linotype" w:hAnsi="Palatino Linotype"/>
          <w:spacing w:val="-35"/>
          <w:w w:val="109"/>
          <w:position w:val="-4"/>
          <w:sz w:val="20"/>
          <w:szCs w:val="20"/>
        </w:rPr>
        <w:t>/</w:t>
      </w:r>
      <w:r>
        <w:rPr>
          <w:rFonts w:ascii="Calibri" w:cs="Calibri" w:eastAsia="Calibri" w:hAnsi="Calibri"/>
          <w:spacing w:val="-62"/>
          <w:w w:val="109"/>
          <w:position w:val="4"/>
          <w:sz w:val="18"/>
          <w:szCs w:val="18"/>
        </w:rPr>
        <w:t>1</w:t>
      </w:r>
      <w:r>
        <w:rPr>
          <w:rFonts w:ascii="Palatino Linotype" w:cs="Palatino Linotype" w:eastAsia="Palatino Linotype" w:hAnsi="Palatino Linotype"/>
          <w:spacing w:val="-71"/>
          <w:w w:val="109"/>
          <w:position w:val="-4"/>
          <w:sz w:val="20"/>
          <w:szCs w:val="20"/>
        </w:rPr>
        <w:t>L</w:t>
      </w:r>
      <w:r>
        <w:rPr>
          <w:rFonts w:ascii="Calibri" w:cs="Calibri" w:eastAsia="Calibri" w:hAnsi="Calibri"/>
          <w:spacing w:val="0"/>
          <w:w w:val="109"/>
          <w:position w:val="4"/>
          <w:sz w:val="18"/>
          <w:szCs w:val="18"/>
        </w:rPr>
        <w:t>00</w:t>
      </w:r>
      <w:r>
        <w:rPr>
          <w:rFonts w:ascii="Calibri" w:cs="Calibri" w:eastAsia="Calibri" w:hAnsi="Calibri"/>
          <w:spacing w:val="-19"/>
          <w:w w:val="109"/>
          <w:position w:val="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2"/>
          <w:position w:val="4"/>
          <w:sz w:val="18"/>
          <w:szCs w:val="18"/>
        </w:rPr>
        <w:t>mL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before="79" w:line="81" w:lineRule="auto"/>
        <w:ind w:hanging="161" w:left="2774" w:right="3082"/>
      </w:pPr>
      <w:r>
        <w:pict>
          <v:shape filled="f" stroked="f" style="position:absolute;margin-left:263.321pt;margin-top:11.509pt;width:102.228pt;height:9.99266pt;mso-position-horizontal-relative:page;mso-position-vertical-relative:paragraph;z-index:-1631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jc w:val="left"/>
                    <w:spacing w:line="200" w:lineRule="exact"/>
                    <w:ind w:right="-50"/>
                  </w:pPr>
                  <w:r>
                    <w:rPr>
                      <w:rFonts w:ascii="Calibri" w:cs="Calibri" w:eastAsia="Calibri" w:hAnsi="Calibri"/>
                      <w:spacing w:val="10"/>
                      <w:w w:val="100"/>
                      <w:position w:val="-1"/>
                      <w:sz w:val="14"/>
                      <w:szCs w:val="14"/>
                    </w:rPr>
                    <w:t>2</w:t>
                  </w:r>
                  <w:r>
                    <w:rPr>
                      <w:rFonts w:ascii="Cambria" w:cs="Cambria" w:eastAsia="Cambria" w:hAnsi="Cambria"/>
                      <w:spacing w:val="0"/>
                      <w:w w:val="100"/>
                      <w:position w:val="9"/>
                      <w:sz w:val="14"/>
                      <w:szCs w:val="14"/>
                    </w:rPr>
                    <w:t>−</w:t>
                  </w:r>
                  <w:r>
                    <w:rPr>
                      <w:rFonts w:ascii="Cambria" w:cs="Cambria" w:eastAsia="Cambria" w:hAnsi="Cambria"/>
                      <w:spacing w:val="0"/>
                      <w:w w:val="100"/>
                      <w:position w:val="9"/>
                      <w:sz w:val="14"/>
                      <w:szCs w:val="14"/>
                    </w:rPr>
                    <w:t>                                         </w:t>
                  </w:r>
                  <w:r>
                    <w:rPr>
                      <w:rFonts w:ascii="Cambria" w:cs="Cambria" w:eastAsia="Cambria" w:hAnsi="Cambria"/>
                      <w:spacing w:val="28"/>
                      <w:w w:val="100"/>
                      <w:position w:val="9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cs="Times New Roman" w:eastAsia="Times New Roman" w:hAnsi="Times New Roman"/>
                      <w:spacing w:val="0"/>
                      <w:w w:val="100"/>
                      <w:position w:val="3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cs="Times New Roman" w:eastAsia="Times New Roman" w:hAnsi="Times New Roman"/>
                      <w:spacing w:val="0"/>
                      <w:w w:val="100"/>
                      <w:position w:val="3"/>
                      <w:sz w:val="18"/>
                      <w:szCs w:val="18"/>
                    </w:rPr>
                    <w:t>        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w w:val="100"/>
                      <w:position w:val="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cs="Times New Roman" w:eastAsia="Times New Roman" w:hAnsi="Times New Roman"/>
                      <w:spacing w:val="0"/>
                      <w:w w:val="103"/>
                      <w:position w:val="3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cs="Times New Roman" w:eastAsia="Times New Roman" w:hAnsi="Times New Roman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Ha</w:t>
      </w:r>
      <w:r>
        <w:rPr>
          <w:rFonts w:ascii="Calibri" w:cs="Calibri" w:eastAsia="Calibri" w:hAnsi="Calibri"/>
          <w:spacing w:val="-3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dness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as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2"/>
          <w:sz w:val="18"/>
          <w:szCs w:val="18"/>
        </w:rPr>
        <w:t>CaCO</w:t>
      </w:r>
      <w:r>
        <w:rPr>
          <w:rFonts w:ascii="Calibri" w:cs="Calibri" w:eastAsia="Calibri" w:hAnsi="Calibri"/>
          <w:spacing w:val="0"/>
          <w:w w:val="98"/>
          <w:position w:val="-4"/>
          <w:sz w:val="14"/>
          <w:szCs w:val="14"/>
        </w:rPr>
        <w:t>3</w:t>
      </w:r>
      <w:r>
        <w:rPr>
          <w:rFonts w:ascii="Calibri" w:cs="Calibri" w:eastAsia="Calibri" w:hAnsi="Calibri"/>
          <w:spacing w:val="0"/>
          <w:w w:val="100"/>
          <w:position w:val="-4"/>
          <w:sz w:val="14"/>
          <w:szCs w:val="14"/>
        </w:rPr>
        <w:t>                                  </w:t>
      </w:r>
      <w:r>
        <w:rPr>
          <w:rFonts w:ascii="Calibri" w:cs="Calibri" w:eastAsia="Calibri" w:hAnsi="Calibri"/>
          <w:spacing w:val="9"/>
          <w:w w:val="100"/>
          <w:position w:val="-4"/>
          <w:sz w:val="14"/>
          <w:szCs w:val="14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500</w:t>
      </w:r>
      <w:r>
        <w:rPr>
          <w:rFonts w:ascii="Calibri" w:cs="Calibri" w:eastAsia="Calibri" w:hAnsi="Calibri"/>
          <w:spacing w:val="-1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mg</w:t>
      </w:r>
      <w:r>
        <w:rPr>
          <w:rFonts w:ascii="Times New Roman" w:cs="Times New Roman" w:eastAsia="Times New Roman" w:hAnsi="Times New Roman"/>
          <w:spacing w:val="0"/>
          <w:w w:val="103"/>
          <w:position w:val="0"/>
          <w:sz w:val="18"/>
          <w:szCs w:val="18"/>
        </w:rPr>
        <w:t>/</w:t>
      </w:r>
      <w:r>
        <w:rPr>
          <w:rFonts w:ascii="Calibri" w:cs="Calibri" w:eastAsia="Calibri" w:hAnsi="Calibri"/>
          <w:spacing w:val="0"/>
          <w:w w:val="144"/>
          <w:position w:val="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44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-107"/>
          <w:w w:val="108"/>
          <w:position w:val="-10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spacing w:val="-73"/>
          <w:w w:val="108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108"/>
          <w:position w:val="-10"/>
          <w:sz w:val="18"/>
          <w:szCs w:val="18"/>
        </w:rPr>
        <w:t>i</w:t>
      </w:r>
      <w:r>
        <w:rPr>
          <w:rFonts w:ascii="Calibri" w:cs="Calibri" w:eastAsia="Calibri" w:hAnsi="Calibri"/>
          <w:spacing w:val="-46"/>
          <w:w w:val="108"/>
          <w:position w:val="-10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-17"/>
          <w:w w:val="108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60"/>
          <w:w w:val="108"/>
          <w:position w:val="-10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spacing w:val="-11"/>
          <w:w w:val="108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45"/>
          <w:w w:val="108"/>
          <w:position w:val="-10"/>
          <w:sz w:val="18"/>
          <w:szCs w:val="18"/>
        </w:rPr>
        <w:t>i</w:t>
      </w:r>
      <w:r>
        <w:rPr>
          <w:rFonts w:ascii="Palatino Linotype" w:cs="Palatino Linotype" w:eastAsia="Palatino Linotype" w:hAnsi="Palatino Linotype"/>
          <w:spacing w:val="-40"/>
          <w:w w:val="108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23"/>
          <w:w w:val="108"/>
          <w:position w:val="-10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-40"/>
          <w:w w:val="108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54"/>
          <w:w w:val="108"/>
          <w:position w:val="-1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1"/>
          <w:w w:val="108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2"/>
          <w:w w:val="108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8"/>
          <w:position w:val="-10"/>
          <w:sz w:val="18"/>
          <w:szCs w:val="18"/>
        </w:rPr>
        <w:t>a</w:t>
      </w:r>
      <w:r>
        <w:rPr>
          <w:rFonts w:ascii="Calibri" w:cs="Calibri" w:eastAsia="Calibri" w:hAnsi="Calibri"/>
          <w:spacing w:val="-53"/>
          <w:w w:val="108"/>
          <w:position w:val="-10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-8"/>
          <w:w w:val="108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153"/>
          <w:w w:val="108"/>
          <w:position w:val="-10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59"/>
          <w:w w:val="10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18"/>
          <w:w w:val="100"/>
          <w:position w:val="-10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2"/>
          <w:w w:val="100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20"/>
          <w:szCs w:val="20"/>
        </w:rPr>
        <w:t>2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−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                    </w:t>
      </w:r>
      <w:r>
        <w:rPr>
          <w:rFonts w:ascii="Palatino Linotype" w:cs="Palatino Linotype" w:eastAsia="Palatino Linotype" w:hAnsi="Palatino Linotype"/>
          <w:spacing w:val="23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20"/>
          <w:szCs w:val="20"/>
        </w:rPr>
        <w:t>&lt;</w:t>
      </w:r>
      <w:r>
        <w:rPr>
          <w:rFonts w:ascii="Palatino Linotype" w:cs="Palatino Linotype" w:eastAsia="Palatino Linotype" w:hAnsi="Palatino Linotype"/>
          <w:spacing w:val="-27"/>
          <w:w w:val="100"/>
          <w:position w:val="0"/>
          <w:sz w:val="20"/>
          <w:szCs w:val="20"/>
        </w:rPr>
        <w:t>1</w:t>
      </w:r>
      <w:r>
        <w:rPr>
          <w:rFonts w:ascii="Calibri" w:cs="Calibri" w:eastAsia="Calibri" w:hAnsi="Calibri"/>
          <w:spacing w:val="-12"/>
          <w:w w:val="98"/>
          <w:position w:val="-10"/>
          <w:sz w:val="18"/>
          <w:szCs w:val="18"/>
        </w:rPr>
        <w:t>1</w:t>
      </w:r>
      <w:r>
        <w:rPr>
          <w:rFonts w:ascii="Palatino Linotype" w:cs="Palatino Linotype" w:eastAsia="Palatino Linotype" w:hAnsi="Palatino Linotype"/>
          <w:spacing w:val="-120"/>
          <w:w w:val="100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spacing w:val="-39"/>
          <w:w w:val="110"/>
          <w:position w:val="-10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spacing w:val="-72"/>
          <w:w w:val="100"/>
          <w:position w:val="0"/>
          <w:sz w:val="20"/>
          <w:szCs w:val="20"/>
        </w:rPr>
        <w:t>g</w:t>
      </w:r>
      <w:r>
        <w:rPr>
          <w:rFonts w:ascii="Calibri" w:cs="Calibri" w:eastAsia="Calibri" w:hAnsi="Calibri"/>
          <w:spacing w:val="-27"/>
          <w:w w:val="117"/>
          <w:position w:val="-10"/>
          <w:sz w:val="18"/>
          <w:szCs w:val="18"/>
        </w:rPr>
        <w:t>g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/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L</w:t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center"/>
        <w:spacing w:before="8"/>
        <w:ind w:left="3235" w:right="3191"/>
      </w:pPr>
      <w:r>
        <w:rPr>
          <w:rFonts w:ascii="Calibri" w:cs="Calibri" w:eastAsia="Calibri" w:hAnsi="Calibri"/>
          <w:spacing w:val="-1"/>
          <w:w w:val="114"/>
          <w:position w:val="-6"/>
          <w:sz w:val="18"/>
          <w:szCs w:val="18"/>
        </w:rPr>
        <w:t>p</w:t>
      </w:r>
      <w:r>
        <w:rPr>
          <w:rFonts w:ascii="Palatino Linotype" w:cs="Palatino Linotype" w:eastAsia="Palatino Linotype" w:hAnsi="Palatino Linotype"/>
          <w:spacing w:val="-136"/>
          <w:w w:val="114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34"/>
          <w:w w:val="114"/>
          <w:position w:val="-6"/>
          <w:sz w:val="18"/>
          <w:szCs w:val="18"/>
        </w:rPr>
        <w:t>H</w:t>
      </w:r>
      <w:r>
        <w:rPr>
          <w:rFonts w:ascii="Palatino Linotype" w:cs="Palatino Linotype" w:eastAsia="Palatino Linotype" w:hAnsi="Palatino Linotype"/>
          <w:spacing w:val="0"/>
          <w:w w:val="114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14"/>
          <w:position w:val="0"/>
          <w:sz w:val="20"/>
          <w:szCs w:val="20"/>
        </w:rPr>
        <w:t>                            </w:t>
      </w:r>
      <w:r>
        <w:rPr>
          <w:rFonts w:ascii="Palatino Linotype" w:cs="Palatino Linotype" w:eastAsia="Palatino Linotype" w:hAnsi="Palatino Linotype"/>
          <w:spacing w:val="18"/>
          <w:w w:val="114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41"/>
          <w:w w:val="114"/>
          <w:position w:val="0"/>
          <w:sz w:val="20"/>
          <w:szCs w:val="20"/>
        </w:rPr>
        <w:t>6</w:t>
      </w:r>
      <w:r>
        <w:rPr>
          <w:rFonts w:ascii="Calibri" w:cs="Calibri" w:eastAsia="Calibri" w:hAnsi="Calibri"/>
          <w:spacing w:val="-48"/>
          <w:w w:val="98"/>
          <w:position w:val="-6"/>
          <w:sz w:val="18"/>
          <w:szCs w:val="18"/>
        </w:rPr>
        <w:t>6</w:t>
      </w:r>
      <w:r>
        <w:rPr>
          <w:rFonts w:ascii="Palatino Linotype" w:cs="Palatino Linotype" w:eastAsia="Palatino Linotype" w:hAnsi="Palatino Linotype"/>
          <w:spacing w:val="-2"/>
          <w:w w:val="100"/>
          <w:position w:val="0"/>
          <w:sz w:val="20"/>
          <w:szCs w:val="20"/>
        </w:rPr>
        <w:t>.</w:t>
      </w:r>
      <w:r>
        <w:rPr>
          <w:rFonts w:ascii="Calibri" w:cs="Calibri" w:eastAsia="Calibri" w:hAnsi="Calibri"/>
          <w:spacing w:val="-43"/>
          <w:w w:val="98"/>
          <w:position w:val="-6"/>
          <w:sz w:val="18"/>
          <w:szCs w:val="18"/>
        </w:rPr>
        <w:t>.</w:t>
      </w:r>
      <w:r>
        <w:rPr>
          <w:rFonts w:ascii="Palatino Linotype" w:cs="Palatino Linotype" w:eastAsia="Palatino Linotype" w:hAnsi="Palatino Linotype"/>
          <w:spacing w:val="-57"/>
          <w:w w:val="100"/>
          <w:position w:val="0"/>
          <w:sz w:val="20"/>
          <w:szCs w:val="20"/>
        </w:rPr>
        <w:t>5</w:t>
      </w:r>
      <w:r>
        <w:rPr>
          <w:rFonts w:ascii="Calibri" w:cs="Calibri" w:eastAsia="Calibri" w:hAnsi="Calibri"/>
          <w:spacing w:val="-32"/>
          <w:w w:val="98"/>
          <w:position w:val="-6"/>
          <w:sz w:val="18"/>
          <w:szCs w:val="18"/>
        </w:rPr>
        <w:t>5</w:t>
      </w:r>
      <w:r>
        <w:rPr>
          <w:rFonts w:ascii="Palatino Linotype" w:cs="Palatino Linotype" w:eastAsia="Palatino Linotype" w:hAnsi="Palatino Linotype"/>
          <w:spacing w:val="-68"/>
          <w:w w:val="100"/>
          <w:position w:val="0"/>
          <w:sz w:val="20"/>
          <w:szCs w:val="20"/>
        </w:rPr>
        <w:t>–</w:t>
      </w:r>
      <w:r>
        <w:rPr>
          <w:rFonts w:ascii="Calibri" w:cs="Calibri" w:eastAsia="Calibri" w:hAnsi="Calibri"/>
          <w:spacing w:val="-22"/>
          <w:w w:val="100"/>
          <w:position w:val="-6"/>
          <w:sz w:val="18"/>
          <w:szCs w:val="18"/>
        </w:rPr>
        <w:t>–</w:t>
      </w:r>
      <w:r>
        <w:rPr>
          <w:rFonts w:ascii="Palatino Linotype" w:cs="Palatino Linotype" w:eastAsia="Palatino Linotype" w:hAnsi="Palatino Linotype"/>
          <w:spacing w:val="-78"/>
          <w:w w:val="100"/>
          <w:position w:val="0"/>
          <w:sz w:val="20"/>
          <w:szCs w:val="20"/>
        </w:rPr>
        <w:t>8</w:t>
      </w:r>
      <w:r>
        <w:rPr>
          <w:rFonts w:ascii="Calibri" w:cs="Calibri" w:eastAsia="Calibri" w:hAnsi="Calibri"/>
          <w:spacing w:val="-11"/>
          <w:w w:val="98"/>
          <w:position w:val="-6"/>
          <w:sz w:val="18"/>
          <w:szCs w:val="18"/>
        </w:rPr>
        <w:t>8</w:t>
      </w:r>
      <w:r>
        <w:rPr>
          <w:rFonts w:ascii="Palatino Linotype" w:cs="Palatino Linotype" w:eastAsia="Palatino Linotype" w:hAnsi="Palatino Linotype"/>
          <w:spacing w:val="-39"/>
          <w:w w:val="100"/>
          <w:position w:val="0"/>
          <w:sz w:val="20"/>
          <w:szCs w:val="20"/>
        </w:rPr>
        <w:t>.</w:t>
      </w:r>
      <w:r>
        <w:rPr>
          <w:rFonts w:ascii="Calibri" w:cs="Calibri" w:eastAsia="Calibri" w:hAnsi="Calibri"/>
          <w:spacing w:val="-7"/>
          <w:w w:val="98"/>
          <w:position w:val="-6"/>
          <w:sz w:val="18"/>
          <w:szCs w:val="18"/>
        </w:rPr>
        <w:t>.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5</w:t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line="220" w:lineRule="exact"/>
        <w:ind w:left="2861" w:right="3362"/>
      </w:pPr>
      <w:r>
        <w:rPr>
          <w:rFonts w:ascii="Calibri" w:cs="Calibri" w:eastAsia="Calibri" w:hAnsi="Calibri"/>
          <w:spacing w:val="-61"/>
          <w:w w:val="106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-87"/>
          <w:w w:val="106"/>
          <w:position w:val="1"/>
          <w:sz w:val="20"/>
          <w:szCs w:val="20"/>
        </w:rPr>
        <w:t>T</w:t>
      </w:r>
      <w:r>
        <w:rPr>
          <w:rFonts w:ascii="Calibri" w:cs="Calibri" w:eastAsia="Calibri" w:hAnsi="Calibri"/>
          <w:spacing w:val="-5"/>
          <w:w w:val="106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96"/>
          <w:w w:val="106"/>
          <w:position w:val="1"/>
          <w:sz w:val="20"/>
          <w:szCs w:val="20"/>
        </w:rPr>
        <w:t>e</w:t>
      </w:r>
      <w:r>
        <w:rPr>
          <w:rFonts w:ascii="Calibri" w:cs="Calibri" w:eastAsia="Calibri" w:hAnsi="Calibri"/>
          <w:spacing w:val="-71"/>
          <w:w w:val="106"/>
          <w:position w:val="0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spacing w:val="-117"/>
          <w:w w:val="106"/>
          <w:position w:val="1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6"/>
          <w:position w:val="0"/>
          <w:sz w:val="18"/>
          <w:szCs w:val="18"/>
        </w:rPr>
        <w:t>p</w:t>
      </w:r>
      <w:r>
        <w:rPr>
          <w:rFonts w:ascii="Calibri" w:cs="Calibri" w:eastAsia="Calibri" w:hAnsi="Calibri"/>
          <w:spacing w:val="-89"/>
          <w:w w:val="106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38"/>
          <w:w w:val="106"/>
          <w:position w:val="1"/>
          <w:sz w:val="20"/>
          <w:szCs w:val="20"/>
        </w:rPr>
        <w:t>p</w:t>
      </w:r>
      <w:r>
        <w:rPr>
          <w:rFonts w:ascii="Calibri" w:cs="Calibri" w:eastAsia="Calibri" w:hAnsi="Calibri"/>
          <w:spacing w:val="-37"/>
          <w:w w:val="106"/>
          <w:position w:val="0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spacing w:val="-65"/>
          <w:w w:val="106"/>
          <w:position w:val="1"/>
          <w:sz w:val="20"/>
          <w:szCs w:val="20"/>
        </w:rPr>
        <w:t>e</w:t>
      </w:r>
      <w:r>
        <w:rPr>
          <w:rFonts w:ascii="Calibri" w:cs="Calibri" w:eastAsia="Calibri" w:hAnsi="Calibri"/>
          <w:spacing w:val="-31"/>
          <w:w w:val="106"/>
          <w:position w:val="0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53"/>
          <w:w w:val="106"/>
          <w:position w:val="1"/>
          <w:sz w:val="20"/>
          <w:szCs w:val="20"/>
        </w:rPr>
        <w:t>r</w:t>
      </w:r>
      <w:r>
        <w:rPr>
          <w:rFonts w:ascii="Calibri" w:cs="Calibri" w:eastAsia="Calibri" w:hAnsi="Calibri"/>
          <w:spacing w:val="-8"/>
          <w:w w:val="106"/>
          <w:position w:val="0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-98"/>
          <w:w w:val="106"/>
          <w:position w:val="1"/>
          <w:sz w:val="20"/>
          <w:szCs w:val="20"/>
        </w:rPr>
        <w:t>a</w:t>
      </w:r>
      <w:r>
        <w:rPr>
          <w:rFonts w:ascii="Calibri" w:cs="Calibri" w:eastAsia="Calibri" w:hAnsi="Calibri"/>
          <w:spacing w:val="-17"/>
          <w:w w:val="106"/>
          <w:position w:val="0"/>
          <w:sz w:val="18"/>
          <w:szCs w:val="18"/>
        </w:rPr>
        <w:t>u</w:t>
      </w:r>
      <w:r>
        <w:rPr>
          <w:rFonts w:ascii="Palatino Linotype" w:cs="Palatino Linotype" w:eastAsia="Palatino Linotype" w:hAnsi="Palatino Linotype"/>
          <w:spacing w:val="-52"/>
          <w:w w:val="106"/>
          <w:position w:val="1"/>
          <w:sz w:val="20"/>
          <w:szCs w:val="20"/>
        </w:rPr>
        <w:t>t</w:t>
      </w:r>
      <w:r>
        <w:rPr>
          <w:rFonts w:ascii="Calibri" w:cs="Calibri" w:eastAsia="Calibri" w:hAnsi="Calibri"/>
          <w:spacing w:val="-23"/>
          <w:w w:val="106"/>
          <w:position w:val="0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spacing w:val="-108"/>
          <w:w w:val="106"/>
          <w:position w:val="1"/>
          <w:sz w:val="20"/>
          <w:szCs w:val="20"/>
        </w:rPr>
        <w:t>u</w:t>
      </w:r>
      <w:r>
        <w:rPr>
          <w:rFonts w:ascii="Calibri" w:cs="Calibri" w:eastAsia="Calibri" w:hAnsi="Calibri"/>
          <w:spacing w:val="17"/>
          <w:w w:val="106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0"/>
          <w:w w:val="106"/>
          <w:position w:val="1"/>
          <w:sz w:val="20"/>
          <w:szCs w:val="20"/>
        </w:rPr>
        <w:t>re</w:t>
      </w:r>
      <w:r>
        <w:rPr>
          <w:rFonts w:ascii="Palatino Linotype" w:cs="Palatino Linotype" w:eastAsia="Palatino Linotype" w:hAnsi="Palatino Linotype"/>
          <w:spacing w:val="0"/>
          <w:w w:val="106"/>
          <w:position w:val="1"/>
          <w:sz w:val="20"/>
          <w:szCs w:val="20"/>
        </w:rPr>
        <w:t>                         </w:t>
      </w:r>
      <w:r>
        <w:rPr>
          <w:rFonts w:ascii="Palatino Linotype" w:cs="Palatino Linotype" w:eastAsia="Palatino Linotype" w:hAnsi="Palatino Linotype"/>
          <w:spacing w:val="48"/>
          <w:w w:val="106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45"/>
          <w:w w:val="106"/>
          <w:position w:val="1"/>
          <w:sz w:val="20"/>
          <w:szCs w:val="20"/>
        </w:rPr>
        <w:t>°</w:t>
      </w:r>
      <w:r>
        <w:rPr>
          <w:rFonts w:ascii="Cambria" w:cs="Cambria" w:eastAsia="Cambria" w:hAnsi="Cambria"/>
          <w:spacing w:val="-28"/>
          <w:w w:val="62"/>
          <w:position w:val="7"/>
          <w:sz w:val="14"/>
          <w:szCs w:val="14"/>
        </w:rPr>
        <w:t>◦</w:t>
      </w:r>
      <w:r>
        <w:rPr>
          <w:rFonts w:ascii="Palatino Linotype" w:cs="Palatino Linotype" w:eastAsia="Palatino Linotype" w:hAnsi="Palatino Linotype"/>
          <w:spacing w:val="-104"/>
          <w:w w:val="100"/>
          <w:position w:val="1"/>
          <w:sz w:val="20"/>
          <w:szCs w:val="20"/>
        </w:rPr>
        <w:t>C</w:t>
      </w:r>
      <w:r>
        <w:rPr>
          <w:rFonts w:ascii="Calibri" w:cs="Calibri" w:eastAsia="Calibri" w:hAnsi="Calibri"/>
          <w:spacing w:val="0"/>
          <w:w w:val="132"/>
          <w:position w:val="0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center"/>
        <w:spacing w:line="260" w:lineRule="exact"/>
        <w:ind w:left="2499" w:right="3028"/>
      </w:pPr>
      <w:r>
        <w:rPr>
          <w:rFonts w:ascii="Palatino Linotype" w:cs="Palatino Linotype" w:eastAsia="Palatino Linotype" w:hAnsi="Palatino Linotype"/>
          <w:spacing w:val="-44"/>
          <w:w w:val="108"/>
          <w:sz w:val="20"/>
          <w:szCs w:val="20"/>
        </w:rPr>
        <w:t>T</w:t>
      </w:r>
      <w:r>
        <w:rPr>
          <w:rFonts w:ascii="Calibri" w:cs="Calibri" w:eastAsia="Calibri" w:hAnsi="Calibri"/>
          <w:spacing w:val="-62"/>
          <w:w w:val="108"/>
          <w:position w:val="4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56"/>
          <w:w w:val="108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6"/>
          <w:w w:val="108"/>
          <w:position w:val="4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-65"/>
          <w:w w:val="108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32"/>
          <w:w w:val="108"/>
          <w:position w:val="4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76"/>
          <w:w w:val="108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19"/>
          <w:w w:val="108"/>
          <w:position w:val="4"/>
          <w:sz w:val="18"/>
          <w:szCs w:val="18"/>
        </w:rPr>
        <w:t>l</w:t>
      </w:r>
      <w:r>
        <w:rPr>
          <w:rFonts w:ascii="Palatino Linotype" w:cs="Palatino Linotype" w:eastAsia="Palatino Linotype" w:hAnsi="Palatino Linotype"/>
          <w:spacing w:val="-33"/>
          <w:w w:val="108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62"/>
          <w:w w:val="108"/>
          <w:position w:val="4"/>
          <w:sz w:val="18"/>
          <w:szCs w:val="18"/>
        </w:rPr>
        <w:t>D</w:t>
      </w:r>
      <w:r>
        <w:rPr>
          <w:rFonts w:ascii="Palatino Linotype" w:cs="Palatino Linotype" w:eastAsia="Palatino Linotype" w:hAnsi="Palatino Linotype"/>
          <w:spacing w:val="-106"/>
          <w:w w:val="108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108"/>
          <w:position w:val="4"/>
          <w:sz w:val="18"/>
          <w:szCs w:val="18"/>
        </w:rPr>
        <w:t>i</w:t>
      </w:r>
      <w:r>
        <w:rPr>
          <w:rFonts w:ascii="Calibri" w:cs="Calibri" w:eastAsia="Calibri" w:hAnsi="Calibri"/>
          <w:spacing w:val="-35"/>
          <w:w w:val="108"/>
          <w:position w:val="4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-29"/>
          <w:w w:val="108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53"/>
          <w:w w:val="108"/>
          <w:position w:val="4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-39"/>
          <w:w w:val="108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67"/>
          <w:w w:val="108"/>
          <w:position w:val="4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25"/>
          <w:w w:val="108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30"/>
          <w:w w:val="108"/>
          <w:position w:val="4"/>
          <w:sz w:val="18"/>
          <w:szCs w:val="18"/>
        </w:rPr>
        <w:t>l</w:t>
      </w:r>
      <w:r>
        <w:rPr>
          <w:rFonts w:ascii="Palatino Linotype" w:cs="Palatino Linotype" w:eastAsia="Palatino Linotype" w:hAnsi="Palatino Linotype"/>
          <w:spacing w:val="-87"/>
          <w:w w:val="108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24"/>
          <w:w w:val="108"/>
          <w:position w:val="4"/>
          <w:sz w:val="18"/>
          <w:szCs w:val="18"/>
        </w:rPr>
        <w:t>v</w:t>
      </w:r>
      <w:r>
        <w:rPr>
          <w:rFonts w:ascii="Palatino Linotype" w:cs="Palatino Linotype" w:eastAsia="Palatino Linotype" w:hAnsi="Palatino Linotype"/>
          <w:spacing w:val="-39"/>
          <w:w w:val="108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53"/>
          <w:w w:val="108"/>
          <w:position w:val="4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69"/>
          <w:w w:val="108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spacing w:val="-51"/>
          <w:w w:val="108"/>
          <w:position w:val="4"/>
          <w:sz w:val="18"/>
          <w:szCs w:val="18"/>
        </w:rPr>
        <w:t>d</w:t>
      </w:r>
      <w:r>
        <w:rPr>
          <w:rFonts w:ascii="Palatino Linotype" w:cs="Palatino Linotype" w:eastAsia="Palatino Linotype" w:hAnsi="Palatino Linotype"/>
          <w:spacing w:val="-4"/>
          <w:w w:val="108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97"/>
          <w:w w:val="108"/>
          <w:position w:val="4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-36"/>
          <w:w w:val="108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-16"/>
          <w:w w:val="108"/>
          <w:position w:val="4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98"/>
          <w:w w:val="108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0"/>
          <w:w w:val="108"/>
          <w:position w:val="4"/>
          <w:sz w:val="18"/>
          <w:szCs w:val="18"/>
        </w:rPr>
        <w:t>l</w:t>
      </w:r>
      <w:r>
        <w:rPr>
          <w:rFonts w:ascii="Calibri" w:cs="Calibri" w:eastAsia="Calibri" w:hAnsi="Calibri"/>
          <w:spacing w:val="-15"/>
          <w:w w:val="108"/>
          <w:position w:val="4"/>
          <w:sz w:val="18"/>
          <w:szCs w:val="18"/>
        </w:rPr>
        <w:t>i</w:t>
      </w:r>
      <w:r>
        <w:rPr>
          <w:rFonts w:ascii="Palatino Linotype" w:cs="Palatino Linotype" w:eastAsia="Palatino Linotype" w:hAnsi="Palatino Linotype"/>
          <w:spacing w:val="-104"/>
          <w:w w:val="108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16"/>
          <w:w w:val="108"/>
          <w:position w:val="4"/>
          <w:sz w:val="18"/>
          <w:szCs w:val="18"/>
        </w:rPr>
        <w:t>d</w:t>
      </w:r>
      <w:r>
        <w:rPr>
          <w:rFonts w:ascii="Palatino Linotype" w:cs="Palatino Linotype" w:eastAsia="Palatino Linotype" w:hAnsi="Palatino Linotype"/>
          <w:spacing w:val="-46"/>
          <w:w w:val="108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35"/>
          <w:w w:val="108"/>
          <w:position w:val="4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"/>
          <w:w w:val="108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           </w:t>
      </w:r>
      <w:r>
        <w:rPr>
          <w:rFonts w:ascii="Palatino Linotype" w:cs="Palatino Linotype" w:eastAsia="Palatino Linotype" w:hAnsi="Palatino Linotype"/>
          <w:spacing w:val="27"/>
          <w:w w:val="108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22"/>
          <w:w w:val="108"/>
          <w:position w:val="0"/>
          <w:sz w:val="20"/>
          <w:szCs w:val="20"/>
        </w:rPr>
        <w:t>1</w:t>
      </w:r>
      <w:r>
        <w:rPr>
          <w:rFonts w:ascii="Calibri" w:cs="Calibri" w:eastAsia="Calibri" w:hAnsi="Calibri"/>
          <w:spacing w:val="-67"/>
          <w:w w:val="98"/>
          <w:position w:val="4"/>
          <w:sz w:val="18"/>
          <w:szCs w:val="18"/>
        </w:rPr>
        <w:t>1</w:t>
      </w:r>
      <w:r>
        <w:rPr>
          <w:rFonts w:ascii="Palatino Linotype" w:cs="Palatino Linotype" w:eastAsia="Palatino Linotype" w:hAnsi="Palatino Linotype"/>
          <w:spacing w:val="-33"/>
          <w:w w:val="100"/>
          <w:position w:val="0"/>
          <w:sz w:val="20"/>
          <w:szCs w:val="20"/>
        </w:rPr>
        <w:t>0</w:t>
      </w:r>
      <w:r>
        <w:rPr>
          <w:rFonts w:ascii="Calibri" w:cs="Calibri" w:eastAsia="Calibri" w:hAnsi="Calibri"/>
          <w:spacing w:val="-57"/>
          <w:w w:val="98"/>
          <w:position w:val="4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43"/>
          <w:w w:val="100"/>
          <w:position w:val="0"/>
          <w:sz w:val="20"/>
          <w:szCs w:val="20"/>
        </w:rPr>
        <w:t>0</w:t>
      </w:r>
      <w:r>
        <w:rPr>
          <w:rFonts w:ascii="Calibri" w:cs="Calibri" w:eastAsia="Calibri" w:hAnsi="Calibri"/>
          <w:spacing w:val="-47"/>
          <w:w w:val="98"/>
          <w:position w:val="4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53"/>
          <w:w w:val="100"/>
          <w:position w:val="0"/>
          <w:sz w:val="20"/>
          <w:szCs w:val="20"/>
        </w:rPr>
        <w:t>0</w:t>
      </w:r>
      <w:r>
        <w:rPr>
          <w:rFonts w:ascii="Calibri" w:cs="Calibri" w:eastAsia="Calibri" w:hAnsi="Calibri"/>
          <w:spacing w:val="14"/>
          <w:w w:val="98"/>
          <w:position w:val="4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/L</w:t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tabs>
          <w:tab w:pos="6740" w:val="left"/>
        </w:tabs>
        <w:jc w:val="center"/>
        <w:spacing w:line="260" w:lineRule="exact"/>
        <w:ind w:left="2230" w:right="2330"/>
      </w:pPr>
      <w:r>
        <w:pict>
          <v:group coordorigin="3823,276" coordsize="4261,21" style="position:absolute;margin-left:191.17pt;margin-top:13.7989pt;width:213.04pt;height:1.05996pt;mso-position-horizontal-relative:page;mso-position-vertical-relative:paragraph;z-index:-1632">
            <v:shape coordorigin="3834,287" coordsize="2204,0" filled="f" path="m3834,287l6038,287e" strokecolor="#000000" stroked="t" strokeweight="1.05996pt" style="position:absolute;left:3834;top:287;width:2204;height:0">
              <v:path arrowok="t"/>
            </v:shape>
            <v:shape coordorigin="6024,287" coordsize="2050,0" filled="f" path="m6024,287l8074,287e" strokecolor="#000000" stroked="t" strokeweight="1.05996pt" style="position:absolute;left:6024;top:287;width:205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w w:val="110"/>
          <w:position w:val="8"/>
          <w:sz w:val="18"/>
          <w:szCs w:val="18"/>
        </w:rPr>
      </w:r>
      <w:r>
        <w:rPr>
          <w:rFonts w:ascii="Calibri" w:cs="Calibri" w:eastAsia="Calibri" w:hAnsi="Calibri"/>
          <w:w w:val="110"/>
          <w:position w:val="8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w w:val="100"/>
          <w:position w:val="8"/>
          <w:sz w:val="18"/>
          <w:szCs w:val="18"/>
          <w:u w:color="000000" w:val="single"/>
        </w:rPr>
        <w:t>                 </w:t>
      </w:r>
      <w:r>
        <w:rPr>
          <w:rFonts w:ascii="Calibri" w:cs="Calibri" w:eastAsia="Calibri" w:hAnsi="Calibri"/>
          <w:spacing w:val="-18"/>
          <w:w w:val="100"/>
          <w:position w:val="8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18"/>
          <w:w w:val="100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40"/>
          <w:w w:val="125"/>
          <w:position w:val="8"/>
          <w:sz w:val="18"/>
          <w:szCs w:val="18"/>
          <w:u w:color="000000" w:val="single"/>
        </w:rPr>
        <w:t>T</w:t>
      </w:r>
      <w:r>
        <w:rPr>
          <w:rFonts w:ascii="Calibri" w:cs="Calibri" w:eastAsia="Calibri" w:hAnsi="Calibri"/>
          <w:spacing w:val="-40"/>
          <w:w w:val="125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40"/>
          <w:w w:val="125"/>
          <w:position w:val="8"/>
          <w:sz w:val="18"/>
          <w:szCs w:val="18"/>
          <w:u w:color="000000" w:val="single"/>
        </w:rPr>
      </w:r>
      <w:r>
        <w:rPr>
          <w:rFonts w:ascii="Palatino Linotype" w:cs="Palatino Linotype" w:eastAsia="Palatino Linotype" w:hAnsi="Palatino Linotype"/>
          <w:spacing w:val="-98"/>
          <w:w w:val="100"/>
          <w:position w:val="0"/>
          <w:sz w:val="20"/>
          <w:szCs w:val="20"/>
          <w:u w:color="000000" w:val="single"/>
        </w:rPr>
        <w:t>T</w:t>
      </w:r>
      <w:r>
        <w:rPr>
          <w:rFonts w:ascii="Palatino Linotype" w:cs="Palatino Linotype" w:eastAsia="Palatino Linotype" w:hAnsi="Palatino Linotype"/>
          <w:spacing w:val="-98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-98"/>
          <w:w w:val="100"/>
          <w:position w:val="0"/>
          <w:sz w:val="20"/>
          <w:szCs w:val="20"/>
          <w:u w:color="000000" w:val="single"/>
        </w:rPr>
      </w:r>
      <w:r>
        <w:rPr>
          <w:rFonts w:ascii="Calibri" w:cs="Calibri" w:eastAsia="Calibri" w:hAnsi="Calibri"/>
          <w:spacing w:val="-9"/>
          <w:w w:val="114"/>
          <w:position w:val="8"/>
          <w:sz w:val="18"/>
          <w:szCs w:val="18"/>
          <w:u w:color="000000" w:val="single"/>
        </w:rPr>
        <w:t>u</w:t>
      </w:r>
      <w:r>
        <w:rPr>
          <w:rFonts w:ascii="Calibri" w:cs="Calibri" w:eastAsia="Calibri" w:hAnsi="Calibri"/>
          <w:spacing w:val="-9"/>
          <w:w w:val="114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9"/>
          <w:w w:val="114"/>
          <w:position w:val="8"/>
          <w:sz w:val="18"/>
          <w:szCs w:val="18"/>
          <w:u w:color="000000" w:val="single"/>
        </w:rPr>
      </w:r>
      <w:r>
        <w:rPr>
          <w:rFonts w:ascii="Palatino Linotype" w:cs="Palatino Linotype" w:eastAsia="Palatino Linotype" w:hAnsi="Palatino Linotype"/>
          <w:spacing w:val="-111"/>
          <w:w w:val="100"/>
          <w:position w:val="0"/>
          <w:sz w:val="20"/>
          <w:szCs w:val="20"/>
          <w:u w:color="000000" w:val="single"/>
        </w:rPr>
        <w:t>u</w:t>
      </w:r>
      <w:r>
        <w:rPr>
          <w:rFonts w:ascii="Palatino Linotype" w:cs="Palatino Linotype" w:eastAsia="Palatino Linotype" w:hAnsi="Palatino Linotype"/>
          <w:spacing w:val="-111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-111"/>
          <w:w w:val="100"/>
          <w:position w:val="0"/>
          <w:sz w:val="20"/>
          <w:szCs w:val="20"/>
          <w:u w:color="000000" w:val="single"/>
        </w:rPr>
      </w:r>
      <w:r>
        <w:rPr>
          <w:rFonts w:ascii="Calibri" w:cs="Calibri" w:eastAsia="Calibri" w:hAnsi="Calibri"/>
          <w:spacing w:val="0"/>
          <w:w w:val="113"/>
          <w:position w:val="8"/>
          <w:sz w:val="18"/>
          <w:szCs w:val="18"/>
          <w:u w:color="000000" w:val="single"/>
        </w:rPr>
        <w:t>r</w:t>
      </w:r>
      <w:r>
        <w:rPr>
          <w:rFonts w:ascii="Calibri" w:cs="Calibri" w:eastAsia="Calibri" w:hAnsi="Calibri"/>
          <w:spacing w:val="0"/>
          <w:w w:val="113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58"/>
          <w:w w:val="104"/>
          <w:position w:val="8"/>
          <w:sz w:val="18"/>
          <w:szCs w:val="18"/>
          <w:u w:color="000000" w:val="single"/>
        </w:rPr>
        <w:t>b</w:t>
      </w:r>
      <w:r>
        <w:rPr>
          <w:rFonts w:ascii="Calibri" w:cs="Calibri" w:eastAsia="Calibri" w:hAnsi="Calibri"/>
          <w:spacing w:val="-58"/>
          <w:w w:val="104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58"/>
          <w:w w:val="104"/>
          <w:position w:val="8"/>
          <w:sz w:val="18"/>
          <w:szCs w:val="18"/>
          <w:u w:color="000000" w:val="single"/>
        </w:rPr>
      </w:r>
      <w:r>
        <w:rPr>
          <w:rFonts w:ascii="Palatino Linotype" w:cs="Palatino Linotype" w:eastAsia="Palatino Linotype" w:hAnsi="Palatino Linotype"/>
          <w:spacing w:val="-21"/>
          <w:w w:val="100"/>
          <w:position w:val="0"/>
          <w:sz w:val="20"/>
          <w:szCs w:val="20"/>
          <w:u w:color="000000" w:val="single"/>
        </w:rPr>
        <w:t>r</w:t>
      </w:r>
      <w:r>
        <w:rPr>
          <w:rFonts w:ascii="Palatino Linotype" w:cs="Palatino Linotype" w:eastAsia="Palatino Linotype" w:hAnsi="Palatino Linotype"/>
          <w:spacing w:val="-21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-21"/>
          <w:w w:val="100"/>
          <w:position w:val="0"/>
          <w:sz w:val="20"/>
          <w:szCs w:val="20"/>
          <w:u w:color="000000" w:val="single"/>
        </w:rPr>
      </w:r>
      <w:r>
        <w:rPr>
          <w:rFonts w:ascii="Calibri" w:cs="Calibri" w:eastAsia="Calibri" w:hAnsi="Calibri"/>
          <w:spacing w:val="-31"/>
          <w:w w:val="126"/>
          <w:position w:val="8"/>
          <w:sz w:val="18"/>
          <w:szCs w:val="18"/>
          <w:u w:color="000000" w:val="single"/>
        </w:rPr>
        <w:t>i</w:t>
      </w:r>
      <w:r>
        <w:rPr>
          <w:rFonts w:ascii="Calibri" w:cs="Calibri" w:eastAsia="Calibri" w:hAnsi="Calibri"/>
          <w:spacing w:val="-31"/>
          <w:w w:val="126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31"/>
          <w:w w:val="126"/>
          <w:position w:val="8"/>
          <w:sz w:val="18"/>
          <w:szCs w:val="18"/>
          <w:u w:color="000000" w:val="single"/>
        </w:rPr>
      </w:r>
      <w:r>
        <w:rPr>
          <w:rFonts w:ascii="Palatino Linotype" w:cs="Palatino Linotype" w:eastAsia="Palatino Linotype" w:hAnsi="Palatino Linotype"/>
          <w:spacing w:val="-80"/>
          <w:w w:val="100"/>
          <w:position w:val="0"/>
          <w:sz w:val="20"/>
          <w:szCs w:val="20"/>
          <w:u w:color="000000" w:val="single"/>
        </w:rPr>
        <w:t>b</w:t>
      </w:r>
      <w:r>
        <w:rPr>
          <w:rFonts w:ascii="Palatino Linotype" w:cs="Palatino Linotype" w:eastAsia="Palatino Linotype" w:hAnsi="Palatino Linotype"/>
          <w:spacing w:val="-80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-80"/>
          <w:w w:val="100"/>
          <w:position w:val="0"/>
          <w:sz w:val="20"/>
          <w:szCs w:val="20"/>
          <w:u w:color="000000" w:val="single"/>
        </w:rPr>
      </w:r>
      <w:r>
        <w:rPr>
          <w:rFonts w:ascii="Calibri" w:cs="Calibri" w:eastAsia="Calibri" w:hAnsi="Calibri"/>
          <w:spacing w:val="-30"/>
          <w:w w:val="115"/>
          <w:position w:val="8"/>
          <w:sz w:val="18"/>
          <w:szCs w:val="18"/>
          <w:u w:color="000000" w:val="single"/>
        </w:rPr>
        <w:t>d</w:t>
      </w:r>
      <w:r>
        <w:rPr>
          <w:rFonts w:ascii="Calibri" w:cs="Calibri" w:eastAsia="Calibri" w:hAnsi="Calibri"/>
          <w:spacing w:val="-30"/>
          <w:w w:val="115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30"/>
          <w:w w:val="115"/>
          <w:position w:val="8"/>
          <w:sz w:val="18"/>
          <w:szCs w:val="18"/>
          <w:u w:color="000000" w:val="single"/>
        </w:rPr>
      </w:r>
      <w:r>
        <w:rPr>
          <w:rFonts w:ascii="Palatino Linotype" w:cs="Palatino Linotype" w:eastAsia="Palatino Linotype" w:hAnsi="Palatino Linotype"/>
          <w:spacing w:val="-29"/>
          <w:w w:val="100"/>
          <w:position w:val="0"/>
          <w:sz w:val="20"/>
          <w:szCs w:val="20"/>
          <w:u w:color="000000" w:val="single"/>
        </w:rPr>
        <w:t>i</w:t>
      </w:r>
      <w:r>
        <w:rPr>
          <w:rFonts w:ascii="Palatino Linotype" w:cs="Palatino Linotype" w:eastAsia="Palatino Linotype" w:hAnsi="Palatino Linotype"/>
          <w:spacing w:val="-29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-29"/>
          <w:w w:val="100"/>
          <w:position w:val="0"/>
          <w:sz w:val="20"/>
          <w:szCs w:val="20"/>
          <w:u w:color="000000" w:val="single"/>
        </w:rPr>
      </w:r>
      <w:r>
        <w:rPr>
          <w:rFonts w:ascii="Calibri" w:cs="Calibri" w:eastAsia="Calibri" w:hAnsi="Calibri"/>
          <w:spacing w:val="-23"/>
          <w:w w:val="126"/>
          <w:position w:val="8"/>
          <w:sz w:val="18"/>
          <w:szCs w:val="18"/>
          <w:u w:color="000000" w:val="single"/>
        </w:rPr>
        <w:t>i</w:t>
      </w:r>
      <w:r>
        <w:rPr>
          <w:rFonts w:ascii="Calibri" w:cs="Calibri" w:eastAsia="Calibri" w:hAnsi="Calibri"/>
          <w:spacing w:val="-23"/>
          <w:w w:val="126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23"/>
          <w:w w:val="126"/>
          <w:position w:val="8"/>
          <w:sz w:val="18"/>
          <w:szCs w:val="18"/>
          <w:u w:color="000000" w:val="single"/>
        </w:rPr>
      </w:r>
      <w:r>
        <w:rPr>
          <w:rFonts w:ascii="Palatino Linotype" w:cs="Palatino Linotype" w:eastAsia="Palatino Linotype" w:hAnsi="Palatino Linotype"/>
          <w:spacing w:val="-99"/>
          <w:w w:val="100"/>
          <w:position w:val="0"/>
          <w:sz w:val="20"/>
          <w:szCs w:val="20"/>
          <w:u w:color="000000" w:val="single"/>
        </w:rPr>
        <w:t>d</w:t>
      </w:r>
      <w:r>
        <w:rPr>
          <w:rFonts w:ascii="Palatino Linotype" w:cs="Palatino Linotype" w:eastAsia="Palatino Linotype" w:hAnsi="Palatino Linotype"/>
          <w:spacing w:val="-99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-99"/>
          <w:w w:val="100"/>
          <w:position w:val="0"/>
          <w:sz w:val="20"/>
          <w:szCs w:val="20"/>
          <w:u w:color="000000" w:val="single"/>
        </w:rPr>
      </w:r>
      <w:r>
        <w:rPr>
          <w:rFonts w:ascii="Calibri" w:cs="Calibri" w:eastAsia="Calibri" w:hAnsi="Calibri"/>
          <w:spacing w:val="0"/>
          <w:w w:val="97"/>
          <w:position w:val="8"/>
          <w:sz w:val="18"/>
          <w:szCs w:val="18"/>
          <w:u w:color="000000" w:val="single"/>
        </w:rPr>
        <w:t>t</w:t>
      </w:r>
      <w:r>
        <w:rPr>
          <w:rFonts w:ascii="Calibri" w:cs="Calibri" w:eastAsia="Calibri" w:hAnsi="Calibri"/>
          <w:spacing w:val="0"/>
          <w:w w:val="97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60"/>
          <w:w w:val="122"/>
          <w:position w:val="8"/>
          <w:sz w:val="18"/>
          <w:szCs w:val="18"/>
          <w:u w:color="000000" w:val="single"/>
        </w:rPr>
        <w:t>y</w:t>
      </w:r>
      <w:r>
        <w:rPr>
          <w:rFonts w:ascii="Calibri" w:cs="Calibri" w:eastAsia="Calibri" w:hAnsi="Calibri"/>
          <w:spacing w:val="-60"/>
          <w:w w:val="122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60"/>
          <w:w w:val="122"/>
          <w:position w:val="8"/>
          <w:sz w:val="18"/>
          <w:szCs w:val="18"/>
          <w:u w:color="000000" w:val="single"/>
        </w:rPr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  <w:u w:color="000000" w:val="single"/>
        </w:rPr>
        <w:t>ity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  <w:u w:color="000000" w:val="single"/>
        </w:rPr>
        <w:t>                           </w:t>
      </w:r>
      <w:r>
        <w:rPr>
          <w:rFonts w:ascii="Palatino Linotype" w:cs="Palatino Linotype" w:eastAsia="Palatino Linotype" w:hAnsi="Palatino Linotype"/>
          <w:spacing w:val="-11"/>
          <w:w w:val="100"/>
          <w:position w:val="0"/>
          <w:sz w:val="20"/>
          <w:szCs w:val="20"/>
          <w:u w:color="000000" w:val="single"/>
        </w:rPr>
        <w:t> </w:t>
      </w:r>
      <w:r>
        <w:rPr>
          <w:rFonts w:ascii="Palatino Linotype" w:cs="Palatino Linotype" w:eastAsia="Palatino Linotype" w:hAnsi="Palatino Linotype"/>
          <w:spacing w:val="-11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-42"/>
          <w:w w:val="100"/>
          <w:position w:val="0"/>
          <w:sz w:val="20"/>
          <w:szCs w:val="20"/>
          <w:u w:color="000000" w:val="single"/>
        </w:rPr>
        <w:t>5</w:t>
      </w:r>
      <w:r>
        <w:rPr>
          <w:rFonts w:ascii="Palatino Linotype" w:cs="Palatino Linotype" w:eastAsia="Palatino Linotype" w:hAnsi="Palatino Linotype"/>
          <w:spacing w:val="-42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-42"/>
          <w:w w:val="100"/>
          <w:position w:val="0"/>
          <w:sz w:val="20"/>
          <w:szCs w:val="20"/>
          <w:u w:color="000000" w:val="single"/>
        </w:rPr>
      </w:r>
      <w:r>
        <w:rPr>
          <w:rFonts w:ascii="Calibri" w:cs="Calibri" w:eastAsia="Calibri" w:hAnsi="Calibri"/>
          <w:spacing w:val="1"/>
          <w:w w:val="98"/>
          <w:position w:val="8"/>
          <w:sz w:val="18"/>
          <w:szCs w:val="18"/>
          <w:u w:color="000000" w:val="single"/>
        </w:rPr>
        <w:t>5</w:t>
      </w:r>
      <w:r>
        <w:rPr>
          <w:rFonts w:ascii="Calibri" w:cs="Calibri" w:eastAsia="Calibri" w:hAnsi="Calibri"/>
          <w:spacing w:val="1"/>
          <w:w w:val="98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1"/>
          <w:w w:val="98"/>
          <w:position w:val="8"/>
          <w:sz w:val="18"/>
          <w:szCs w:val="18"/>
          <w:u w:color="000000" w:val="single"/>
        </w:rPr>
      </w:r>
      <w:r>
        <w:rPr>
          <w:rFonts w:ascii="Palatino Linotype" w:cs="Palatino Linotype" w:eastAsia="Palatino Linotype" w:hAnsi="Palatino Linotype"/>
          <w:spacing w:val="-123"/>
          <w:w w:val="100"/>
          <w:position w:val="0"/>
          <w:sz w:val="20"/>
          <w:szCs w:val="20"/>
          <w:u w:color="000000" w:val="single"/>
        </w:rPr>
        <w:t>N</w:t>
      </w:r>
      <w:r>
        <w:rPr>
          <w:rFonts w:ascii="Palatino Linotype" w:cs="Palatino Linotype" w:eastAsia="Palatino Linotype" w:hAnsi="Palatino Linotype"/>
          <w:spacing w:val="-123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-123"/>
          <w:w w:val="100"/>
          <w:position w:val="0"/>
          <w:sz w:val="20"/>
          <w:szCs w:val="20"/>
          <w:u w:color="000000" w:val="single"/>
        </w:rPr>
      </w:r>
      <w:r>
        <w:rPr>
          <w:rFonts w:ascii="Calibri" w:cs="Calibri" w:eastAsia="Calibri" w:hAnsi="Calibri"/>
          <w:spacing w:val="-26"/>
          <w:w w:val="128"/>
          <w:position w:val="8"/>
          <w:sz w:val="18"/>
          <w:szCs w:val="18"/>
          <w:u w:color="000000" w:val="single"/>
        </w:rPr>
        <w:t>N</w:t>
      </w:r>
      <w:r>
        <w:rPr>
          <w:rFonts w:ascii="Calibri" w:cs="Calibri" w:eastAsia="Calibri" w:hAnsi="Calibri"/>
          <w:spacing w:val="-26"/>
          <w:w w:val="128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26"/>
          <w:w w:val="128"/>
          <w:position w:val="8"/>
          <w:sz w:val="18"/>
          <w:szCs w:val="18"/>
          <w:u w:color="000000" w:val="single"/>
        </w:rPr>
      </w:r>
      <w:r>
        <w:rPr>
          <w:rFonts w:ascii="Palatino Linotype" w:cs="Palatino Linotype" w:eastAsia="Palatino Linotype" w:hAnsi="Palatino Linotype"/>
          <w:spacing w:val="-97"/>
          <w:w w:val="100"/>
          <w:position w:val="0"/>
          <w:sz w:val="20"/>
          <w:szCs w:val="20"/>
          <w:u w:color="000000" w:val="single"/>
        </w:rPr>
        <w:t>T</w:t>
      </w:r>
      <w:r>
        <w:rPr>
          <w:rFonts w:ascii="Palatino Linotype" w:cs="Palatino Linotype" w:eastAsia="Palatino Linotype" w:hAnsi="Palatino Linotype"/>
          <w:spacing w:val="-97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-97"/>
          <w:w w:val="100"/>
          <w:position w:val="0"/>
          <w:sz w:val="20"/>
          <w:szCs w:val="20"/>
          <w:u w:color="000000" w:val="single"/>
        </w:rPr>
      </w:r>
      <w:r>
        <w:rPr>
          <w:rFonts w:ascii="Calibri" w:cs="Calibri" w:eastAsia="Calibri" w:hAnsi="Calibri"/>
          <w:spacing w:val="-13"/>
          <w:w w:val="125"/>
          <w:position w:val="8"/>
          <w:sz w:val="18"/>
          <w:szCs w:val="18"/>
          <w:u w:color="000000" w:val="single"/>
        </w:rPr>
        <w:t>T</w:t>
      </w:r>
      <w:r>
        <w:rPr>
          <w:rFonts w:ascii="Calibri" w:cs="Calibri" w:eastAsia="Calibri" w:hAnsi="Calibri"/>
          <w:spacing w:val="-13"/>
          <w:w w:val="125"/>
          <w:position w:val="8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13"/>
          <w:w w:val="125"/>
          <w:position w:val="8"/>
          <w:sz w:val="18"/>
          <w:szCs w:val="18"/>
          <w:u w:color="000000" w:val="single"/>
        </w:rPr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  <w:u w:color="000000" w:val="single"/>
        </w:rPr>
        <w:t>U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  <w:u w:color="000000" w:val="single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  <w:u w:color="000000" w:val="single"/>
        </w:rPr>
        <w:tab/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  <w:u w:color="000000" w:val="single"/>
        </w:rPr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="260" w:lineRule="exact"/>
      </w:pPr>
      <w:r>
        <w:rPr>
          <w:sz w:val="26"/>
          <w:szCs w:val="26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260" w:lineRule="exact"/>
        <w:ind w:left="120"/>
      </w:pP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i/>
          <w:spacing w:val="-1"/>
          <w:w w:val="10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2.</w:t>
      </w:r>
      <w:r>
        <w:rPr>
          <w:rFonts w:ascii="Palatino Linotype" w:cs="Palatino Linotype" w:eastAsia="Palatino Linotype" w:hAnsi="Palatino Linotype"/>
          <w:i/>
          <w:spacing w:val="-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Bo</w:t>
      </w:r>
      <w:r>
        <w:rPr>
          <w:rFonts w:ascii="Palatino Linotype" w:cs="Palatino Linotype" w:eastAsia="Palatino Linotype" w:hAnsi="Palatino Linotype"/>
          <w:i/>
          <w:spacing w:val="-1"/>
          <w:w w:val="100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i/>
          <w:spacing w:val="1"/>
          <w:w w:val="10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lot</w:t>
      </w:r>
      <w:r>
        <w:rPr>
          <w:rFonts w:ascii="Palatino Linotype" w:cs="Palatino Linotype" w:eastAsia="Palatino Linotype" w:hAnsi="Palatino Linotype"/>
          <w:i/>
          <w:spacing w:val="-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i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nalysis</w:t>
      </w: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i/>
          <w:spacing w:val="-1"/>
          <w:w w:val="10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i/>
          <w:spacing w:val="-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i/>
          <w:spacing w:val="-1"/>
          <w:w w:val="10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utlier</w:t>
      </w:r>
      <w:r>
        <w:rPr>
          <w:rFonts w:ascii="Palatino Linotype" w:cs="Palatino Linotype" w:eastAsia="Palatino Linotype" w:hAnsi="Palatino Linotype"/>
          <w:i/>
          <w:spacing w:val="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i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te</w:t>
      </w:r>
      <w:r>
        <w:rPr>
          <w:rFonts w:ascii="Palatino Linotype" w:cs="Palatino Linotype" w:eastAsia="Palatino Linotype" w:hAnsi="Palatino Linotype"/>
          <w:i/>
          <w:spacing w:val="-1"/>
          <w:w w:val="10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i/>
          <w:spacing w:val="0"/>
          <w:w w:val="100"/>
          <w:sz w:val="20"/>
          <w:szCs w:val="20"/>
        </w:rPr>
        <w:t>tion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="100" w:lineRule="exact"/>
      </w:pPr>
      <w:r>
        <w:rPr>
          <w:sz w:val="11"/>
          <w:szCs w:val="11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both"/>
        <w:spacing w:line="235" w:lineRule="auto"/>
        <w:ind w:firstLine="440" w:left="105" w:right="157"/>
      </w:pPr>
      <w:r>
        <w:rPr>
          <w:rFonts w:ascii="Palatino Linotype" w:cs="Palatino Linotype" w:eastAsia="Palatino Linotype" w:hAnsi="Palatino Linotype"/>
          <w:spacing w:val="-24"/>
          <w:sz w:val="20"/>
          <w:szCs w:val="20"/>
        </w:rPr>
        <w:t>W</w:t>
      </w:r>
      <w:r>
        <w:rPr>
          <w:rFonts w:ascii="Calibri" w:cs="Calibri" w:eastAsia="Calibri" w:hAnsi="Calibri"/>
          <w:spacing w:val="-73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59"/>
          <w:w w:val="100"/>
          <w:position w:val="3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30"/>
          <w:w w:val="100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spacing w:val="-89"/>
          <w:w w:val="100"/>
          <w:position w:val="3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28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spacing w:val="-83"/>
          <w:w w:val="100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6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60"/>
          <w:w w:val="100"/>
          <w:position w:val="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5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72"/>
          <w:w w:val="100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88"/>
          <w:w w:val="110"/>
          <w:position w:val="3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34"/>
          <w:w w:val="110"/>
          <w:position w:val="0"/>
          <w:sz w:val="20"/>
          <w:szCs w:val="20"/>
        </w:rPr>
        <w:t>b</w:t>
      </w:r>
      <w:r>
        <w:rPr>
          <w:rFonts w:ascii="Calibri" w:cs="Calibri" w:eastAsia="Calibri" w:hAnsi="Calibri"/>
          <w:spacing w:val="-88"/>
          <w:w w:val="110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2"/>
          <w:w w:val="11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85"/>
          <w:w w:val="110"/>
          <w:position w:val="3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-29"/>
          <w:w w:val="110"/>
          <w:position w:val="0"/>
          <w:sz w:val="20"/>
          <w:szCs w:val="20"/>
        </w:rPr>
        <w:t>x</w:t>
      </w:r>
      <w:r>
        <w:rPr>
          <w:rFonts w:ascii="Calibri" w:cs="Calibri" w:eastAsia="Calibri" w:hAnsi="Calibri"/>
          <w:spacing w:val="-106"/>
          <w:w w:val="110"/>
          <w:position w:val="3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26"/>
          <w:w w:val="11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38"/>
          <w:w w:val="110"/>
          <w:position w:val="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26"/>
          <w:w w:val="110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96"/>
          <w:w w:val="110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4"/>
          <w:w w:val="11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48"/>
          <w:w w:val="110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5"/>
          <w:w w:val="11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80"/>
          <w:w w:val="110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30"/>
          <w:w w:val="11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100"/>
          <w:w w:val="110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28"/>
          <w:w w:val="11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-84"/>
          <w:w w:val="110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6"/>
          <w:w w:val="11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38"/>
          <w:w w:val="110"/>
          <w:position w:val="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25"/>
          <w:w w:val="110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99"/>
          <w:w w:val="110"/>
          <w:position w:val="3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23"/>
          <w:w w:val="110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spacing w:val="-73"/>
          <w:w w:val="110"/>
          <w:position w:val="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1"/>
          <w:w w:val="11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44"/>
          <w:w w:val="110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20"/>
          <w:w w:val="110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75"/>
          <w:w w:val="110"/>
          <w:position w:val="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1"/>
          <w:w w:val="11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42"/>
          <w:w w:val="100"/>
          <w:position w:val="3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24"/>
          <w:w w:val="100"/>
          <w:position w:val="0"/>
          <w:sz w:val="20"/>
          <w:szCs w:val="20"/>
        </w:rPr>
        <w:t>f</w:t>
      </w:r>
      <w:r>
        <w:rPr>
          <w:rFonts w:ascii="Calibri" w:cs="Calibri" w:eastAsia="Calibri" w:hAnsi="Calibri"/>
          <w:spacing w:val="-86"/>
          <w:w w:val="100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3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57"/>
          <w:w w:val="100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88"/>
          <w:w w:val="109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2"/>
          <w:w w:val="109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104"/>
          <w:w w:val="109"/>
          <w:position w:val="3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27"/>
          <w:w w:val="109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spacing w:val="-44"/>
          <w:w w:val="109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7"/>
          <w:w w:val="109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37"/>
          <w:w w:val="109"/>
          <w:position w:val="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26"/>
          <w:w w:val="109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38"/>
          <w:w w:val="109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25"/>
          <w:w w:val="109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81"/>
          <w:w w:val="109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4"/>
          <w:w w:val="109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65"/>
          <w:w w:val="109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8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96"/>
          <w:w w:val="118"/>
          <w:position w:val="3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26"/>
          <w:w w:val="100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-72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4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43"/>
          <w:w w:val="99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3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75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1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69"/>
          <w:w w:val="106"/>
          <w:position w:val="3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20"/>
          <w:w w:val="100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spacing w:val="-47"/>
          <w:w w:val="99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8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41"/>
          <w:w w:val="129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ion</w:t>
      </w:r>
      <w:r>
        <w:rPr>
          <w:rFonts w:ascii="Palatino Linotype" w:cs="Palatino Linotype" w:eastAsia="Palatino Linotype" w:hAnsi="Palatino Linotype"/>
          <w:spacing w:val="-1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90"/>
          <w:w w:val="100"/>
          <w:position w:val="3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21"/>
          <w:w w:val="100"/>
          <w:position w:val="0"/>
          <w:sz w:val="20"/>
          <w:szCs w:val="20"/>
        </w:rPr>
        <w:t>b</w:t>
      </w:r>
      <w:r>
        <w:rPr>
          <w:rFonts w:ascii="Calibri" w:cs="Calibri" w:eastAsia="Calibri" w:hAnsi="Calibri"/>
          <w:spacing w:val="-76"/>
          <w:w w:val="100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70"/>
          <w:w w:val="100"/>
          <w:position w:val="3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use</w:t>
      </w:r>
      <w:r>
        <w:rPr>
          <w:rFonts w:ascii="Palatino Linotype" w:cs="Palatino Linotype" w:eastAsia="Palatino Linotype" w:hAnsi="Palatino Linotype"/>
          <w:spacing w:val="18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most</w:t>
      </w:r>
      <w:r>
        <w:rPr>
          <w:rFonts w:ascii="Palatino Linotype" w:cs="Palatino Linotype" w:eastAsia="Palatino Linotype" w:hAnsi="Palatino Linotype"/>
          <w:spacing w:val="9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17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41"/>
          <w:w w:val="100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4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94"/>
          <w:w w:val="100"/>
          <w:position w:val="3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22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spacing w:val="-75"/>
          <w:w w:val="100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93"/>
          <w:w w:val="100"/>
          <w:position w:val="3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28"/>
          <w:w w:val="10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74"/>
          <w:w w:val="100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6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54"/>
          <w:w w:val="100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5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78"/>
          <w:w w:val="100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19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47"/>
          <w:w w:val="100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te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47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20"/>
          <w:w w:val="104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63"/>
          <w:w w:val="104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9"/>
          <w:w w:val="104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44"/>
          <w:w w:val="104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1"/>
          <w:w w:val="104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20"/>
          <w:szCs w:val="20"/>
        </w:rPr>
        <w:t>ed</w:t>
      </w:r>
      <w:r>
        <w:rPr>
          <w:rFonts w:ascii="Palatino Linotype" w:cs="Palatino Linotype" w:eastAsia="Palatino Linotype" w:hAnsi="Palatino Linotype"/>
          <w:spacing w:val="-13"/>
          <w:w w:val="10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76"/>
          <w:w w:val="100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en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gh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and</w:t>
      </w:r>
      <w:r>
        <w:rPr>
          <w:rFonts w:ascii="Palatino Linotype" w:cs="Palatino Linotype" w:eastAsia="Palatino Linotype" w:hAnsi="Palatino Linotype"/>
          <w:spacing w:val="8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were</w:t>
      </w:r>
      <w:r>
        <w:rPr>
          <w:rFonts w:ascii="Palatino Linotype" w:cs="Palatino Linotype" w:eastAsia="Palatino Linotype" w:hAnsi="Palatino Linotype"/>
          <w:spacing w:val="8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on</w:t>
      </w:r>
      <w:r>
        <w:rPr>
          <w:rFonts w:ascii="Palatino Linotype" w:cs="Palatino Linotype" w:eastAsia="Palatino Linotype" w:hAnsi="Palatino Linotype"/>
          <w:spacing w:val="-1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48"/>
          <w:w w:val="100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7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hig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er</w:t>
      </w:r>
      <w:r>
        <w:rPr>
          <w:rFonts w:ascii="Palatino Linotype" w:cs="Palatino Linotype" w:eastAsia="Palatino Linotype" w:hAnsi="Palatino Linotype"/>
          <w:spacing w:val="8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9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spacing w:val="-1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41"/>
          <w:w w:val="100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4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94"/>
          <w:w w:val="100"/>
          <w:position w:val="3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22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spacing w:val="-75"/>
          <w:w w:val="100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94"/>
          <w:w w:val="108"/>
          <w:position w:val="3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28"/>
          <w:w w:val="108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spacing w:val="-81"/>
          <w:w w:val="108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7"/>
          <w:w w:val="108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37"/>
          <w:w w:val="108"/>
          <w:position w:val="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lu</w:t>
      </w:r>
      <w:r>
        <w:rPr>
          <w:rFonts w:ascii="Palatino Linotype" w:cs="Palatino Linotype" w:eastAsia="Palatino Linotype" w:hAnsi="Palatino Linotype"/>
          <w:spacing w:val="-23"/>
          <w:w w:val="108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70"/>
          <w:w w:val="108"/>
          <w:position w:val="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0"/>
          <w:w w:val="108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33"/>
          <w:w w:val="108"/>
          <w:position w:val="3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-18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75"/>
          <w:w w:val="100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6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93"/>
          <w:w w:val="100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74"/>
          <w:w w:val="106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78"/>
          <w:w w:val="107"/>
          <w:position w:val="3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33"/>
          <w:w w:val="100"/>
          <w:position w:val="0"/>
          <w:sz w:val="20"/>
          <w:szCs w:val="20"/>
        </w:rPr>
        <w:t>b</w:t>
      </w:r>
      <w:r>
        <w:rPr>
          <w:rFonts w:ascii="Calibri" w:cs="Calibri" w:eastAsia="Calibri" w:hAnsi="Calibri"/>
          <w:spacing w:val="-78"/>
          <w:w w:val="105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2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73"/>
          <w:w w:val="121"/>
          <w:position w:val="3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-31"/>
          <w:w w:val="100"/>
          <w:position w:val="0"/>
          <w:sz w:val="20"/>
          <w:szCs w:val="20"/>
        </w:rPr>
        <w:t>x</w:t>
      </w:r>
      <w:r>
        <w:rPr>
          <w:rFonts w:ascii="Calibri" w:cs="Calibri" w:eastAsia="Calibri" w:hAnsi="Calibri"/>
          <w:spacing w:val="-93"/>
          <w:w w:val="116"/>
          <w:position w:val="3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28"/>
          <w:w w:val="10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32"/>
          <w:w w:val="129"/>
          <w:position w:val="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26"/>
          <w:w w:val="100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84"/>
          <w:w w:val="105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5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41"/>
          <w:w w:val="99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90"/>
          <w:w w:val="116"/>
          <w:position w:val="3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30"/>
          <w:w w:val="10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50"/>
          <w:w w:val="115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33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78"/>
          <w:w w:val="105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2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83"/>
          <w:w w:val="127"/>
          <w:position w:val="3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30"/>
          <w:w w:val="100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spacing w:val="-29"/>
          <w:w w:val="129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29"/>
          <w:w w:val="100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95"/>
          <w:w w:val="118"/>
          <w:position w:val="3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28"/>
          <w:w w:val="100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-69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7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61"/>
          <w:w w:val="110"/>
          <w:position w:val="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29"/>
          <w:w w:val="108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33"/>
          <w:w w:val="108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94"/>
          <w:w w:val="108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31"/>
          <w:w w:val="108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-63"/>
          <w:w w:val="108"/>
          <w:position w:val="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9"/>
          <w:w w:val="108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35"/>
          <w:w w:val="108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28"/>
          <w:w w:val="108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94"/>
          <w:w w:val="108"/>
          <w:position w:val="3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27"/>
          <w:w w:val="108"/>
          <w:position w:val="0"/>
          <w:sz w:val="20"/>
          <w:szCs w:val="20"/>
        </w:rPr>
        <w:t>g</w:t>
      </w:r>
      <w:r>
        <w:rPr>
          <w:rFonts w:ascii="Calibri" w:cs="Calibri" w:eastAsia="Calibri" w:hAnsi="Calibri"/>
          <w:spacing w:val="-101"/>
          <w:w w:val="108"/>
          <w:position w:val="3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25"/>
          <w:w w:val="108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spacing w:val="-49"/>
          <w:w w:val="108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3"/>
          <w:w w:val="108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52"/>
          <w:w w:val="108"/>
          <w:position w:val="3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1"/>
          <w:w w:val="108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1"/>
          <w:w w:val="108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96"/>
          <w:w w:val="108"/>
          <w:position w:val="3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26"/>
          <w:w w:val="108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spacing w:val="-40"/>
          <w:w w:val="108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23"/>
          <w:w w:val="108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69"/>
          <w:w w:val="108"/>
          <w:position w:val="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8"/>
          <w:w w:val="108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46"/>
          <w:w w:val="108"/>
          <w:position w:val="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6"/>
          <w:w w:val="108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46"/>
          <w:w w:val="108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"/>
          <w:w w:val="108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"/>
          <w:w w:val="108"/>
          <w:position w:val="0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"/>
          <w:w w:val="108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20"/>
          <w:szCs w:val="20"/>
        </w:rPr>
        <w:t>ion</w:t>
      </w:r>
      <w:r>
        <w:rPr>
          <w:rFonts w:ascii="Palatino Linotype" w:cs="Palatino Linotype" w:eastAsia="Palatino Linotype" w:hAnsi="Palatino Linotype"/>
          <w:spacing w:val="-11"/>
          <w:w w:val="108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to</w:t>
      </w:r>
      <w:r>
        <w:rPr>
          <w:rFonts w:ascii="Palatino Linotype" w:cs="Palatino Linotype" w:eastAsia="Palatino Linotype" w:hAnsi="Palatino Linotype"/>
          <w:spacing w:val="6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decide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5"/>
          <w:w w:val="100"/>
          <w:position w:val="-3"/>
          <w:sz w:val="20"/>
          <w:szCs w:val="20"/>
        </w:rPr>
        <w:t>u</w:t>
      </w:r>
      <w:r>
        <w:rPr>
          <w:rFonts w:ascii="Calibri" w:cs="Calibri" w:eastAsia="Calibri" w:hAnsi="Calibri"/>
          <w:spacing w:val="-49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6"/>
          <w:w w:val="100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40"/>
          <w:w w:val="100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8"/>
          <w:w w:val="100"/>
          <w:position w:val="-3"/>
          <w:sz w:val="20"/>
          <w:szCs w:val="20"/>
        </w:rPr>
        <w:t>l</w:t>
      </w:r>
      <w:r>
        <w:rPr>
          <w:rFonts w:ascii="Calibri" w:cs="Calibri" w:eastAsia="Calibri" w:hAnsi="Calibri"/>
          <w:spacing w:val="-39"/>
          <w:w w:val="100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9"/>
          <w:w w:val="100"/>
          <w:position w:val="-3"/>
          <w:sz w:val="20"/>
          <w:szCs w:val="20"/>
        </w:rPr>
        <w:t>i</w:t>
      </w:r>
      <w:r>
        <w:rPr>
          <w:rFonts w:ascii="Calibri" w:cs="Calibri" w:eastAsia="Calibri" w:hAnsi="Calibri"/>
          <w:spacing w:val="-74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2"/>
          <w:w w:val="100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55"/>
          <w:w w:val="100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5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-81"/>
          <w:w w:val="104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47"/>
          <w:w w:val="104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-51"/>
          <w:w w:val="10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9"/>
          <w:w w:val="104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18"/>
          <w:w w:val="104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1"/>
          <w:w w:val="104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47"/>
          <w:w w:val="10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53"/>
          <w:w w:val="104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37"/>
          <w:w w:val="104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55"/>
          <w:w w:val="104"/>
          <w:position w:val="-3"/>
          <w:sz w:val="20"/>
          <w:szCs w:val="20"/>
        </w:rPr>
        <w:t>c</w:t>
      </w:r>
      <w:r>
        <w:rPr>
          <w:rFonts w:ascii="Calibri" w:cs="Calibri" w:eastAsia="Calibri" w:hAnsi="Calibri"/>
          <w:spacing w:val="-10"/>
          <w:w w:val="104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7"/>
          <w:w w:val="104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2"/>
          <w:w w:val="104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58"/>
          <w:w w:val="104"/>
          <w:position w:val="-3"/>
          <w:sz w:val="20"/>
          <w:szCs w:val="20"/>
        </w:rPr>
        <w:t>i</w:t>
      </w:r>
      <w:r>
        <w:rPr>
          <w:rFonts w:ascii="Calibri" w:cs="Calibri" w:eastAsia="Calibri" w:hAnsi="Calibri"/>
          <w:spacing w:val="-52"/>
          <w:w w:val="104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61"/>
          <w:w w:val="104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-56"/>
          <w:w w:val="104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5"/>
          <w:w w:val="104"/>
          <w:position w:val="-3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100"/>
          <w:w w:val="104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9"/>
          <w:w w:val="104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4"/>
          <w:w w:val="104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84"/>
          <w:w w:val="10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98"/>
          <w:w w:val="104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108"/>
          <w:w w:val="104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02"/>
          <w:w w:val="104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9"/>
          <w:w w:val="104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05"/>
          <w:w w:val="104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79"/>
          <w:w w:val="104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9"/>
          <w:w w:val="104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spacing w:val="-88"/>
          <w:w w:val="104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9"/>
          <w:w w:val="104"/>
          <w:position w:val="-3"/>
          <w:sz w:val="20"/>
          <w:szCs w:val="20"/>
        </w:rPr>
        <w:t>v</w:t>
      </w:r>
      <w:r>
        <w:rPr>
          <w:rFonts w:ascii="Calibri" w:cs="Calibri" w:eastAsia="Calibri" w:hAnsi="Calibri"/>
          <w:spacing w:val="-30"/>
          <w:w w:val="104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74"/>
          <w:w w:val="104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48"/>
          <w:w w:val="104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2"/>
          <w:w w:val="104"/>
          <w:position w:val="-3"/>
          <w:sz w:val="20"/>
          <w:szCs w:val="20"/>
        </w:rPr>
        <w:t>l</w:t>
      </w:r>
      <w:r>
        <w:rPr>
          <w:rFonts w:ascii="Calibri" w:cs="Calibri" w:eastAsia="Calibri" w:hAnsi="Calibri"/>
          <w:spacing w:val="-85"/>
          <w:w w:val="10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1"/>
          <w:w w:val="104"/>
          <w:position w:val="-3"/>
          <w:sz w:val="20"/>
          <w:szCs w:val="20"/>
        </w:rPr>
        <w:t>u</w:t>
      </w:r>
      <w:r>
        <w:rPr>
          <w:rFonts w:ascii="Calibri" w:cs="Calibri" w:eastAsia="Calibri" w:hAnsi="Calibri"/>
          <w:spacing w:val="-46"/>
          <w:w w:val="104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4"/>
          <w:w w:val="104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120"/>
          <w:w w:val="104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6"/>
          <w:w w:val="104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-59"/>
          <w:w w:val="10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9"/>
          <w:w w:val="104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-53"/>
          <w:w w:val="104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46"/>
          <w:w w:val="104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51"/>
          <w:w w:val="10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74"/>
          <w:w w:val="104"/>
          <w:position w:val="-3"/>
          <w:sz w:val="20"/>
          <w:szCs w:val="20"/>
        </w:rPr>
        <w:t>p</w:t>
      </w:r>
      <w:r>
        <w:rPr>
          <w:rFonts w:ascii="Calibri" w:cs="Calibri" w:eastAsia="Calibri" w:hAnsi="Calibri"/>
          <w:spacing w:val="-44"/>
          <w:w w:val="104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56"/>
          <w:w w:val="104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70"/>
          <w:w w:val="104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52"/>
          <w:w w:val="104"/>
          <w:position w:val="-3"/>
          <w:sz w:val="20"/>
          <w:szCs w:val="20"/>
        </w:rPr>
        <w:t>n</w:t>
      </w:r>
      <w:r>
        <w:rPr>
          <w:rFonts w:ascii="Calibri" w:cs="Calibri" w:eastAsia="Calibri" w:hAnsi="Calibri"/>
          <w:spacing w:val="-7"/>
          <w:w w:val="104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20"/>
          <w:w w:val="104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-111"/>
          <w:w w:val="104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20"/>
          <w:w w:val="104"/>
          <w:position w:val="-3"/>
          <w:sz w:val="20"/>
          <w:szCs w:val="20"/>
        </w:rPr>
        <w:t>n</w:t>
      </w:r>
      <w:r>
        <w:rPr>
          <w:rFonts w:ascii="Calibri" w:cs="Calibri" w:eastAsia="Calibri" w:hAnsi="Calibri"/>
          <w:spacing w:val="-102"/>
          <w:w w:val="104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3"/>
          <w:w w:val="104"/>
          <w:position w:val="-3"/>
          <w:sz w:val="20"/>
          <w:szCs w:val="20"/>
        </w:rPr>
        <w:t>g</w:t>
      </w:r>
      <w:r>
        <w:rPr>
          <w:rFonts w:ascii="Calibri" w:cs="Calibri" w:eastAsia="Calibri" w:hAnsi="Calibri"/>
          <w:spacing w:val="-38"/>
          <w:w w:val="104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87"/>
          <w:w w:val="104"/>
          <w:position w:val="-3"/>
          <w:sz w:val="20"/>
          <w:szCs w:val="20"/>
        </w:rPr>
        <w:t>u</w:t>
      </w:r>
      <w:r>
        <w:rPr>
          <w:rFonts w:ascii="Calibri" w:cs="Calibri" w:eastAsia="Calibri" w:hAnsi="Calibri"/>
          <w:spacing w:val="-24"/>
          <w:w w:val="104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02"/>
          <w:w w:val="104"/>
          <w:position w:val="-3"/>
          <w:sz w:val="20"/>
          <w:szCs w:val="20"/>
        </w:rPr>
        <w:t>p</w:t>
      </w:r>
      <w:r>
        <w:rPr>
          <w:rFonts w:ascii="Calibri" w:cs="Calibri" w:eastAsia="Calibri" w:hAnsi="Calibri"/>
          <w:spacing w:val="-17"/>
          <w:w w:val="104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47"/>
          <w:w w:val="104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-20"/>
          <w:w w:val="104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02"/>
          <w:w w:val="104"/>
          <w:position w:val="-3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spacing w:val="-45"/>
          <w:w w:val="10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95"/>
          <w:w w:val="104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28"/>
          <w:w w:val="104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72"/>
          <w:w w:val="104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4"/>
          <w:w w:val="104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46"/>
          <w:w w:val="104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80"/>
          <w:w w:val="104"/>
          <w:position w:val="-3"/>
          <w:sz w:val="20"/>
          <w:szCs w:val="20"/>
        </w:rPr>
        <w:t>p</w:t>
      </w:r>
      <w:r>
        <w:rPr>
          <w:rFonts w:ascii="Calibri" w:cs="Calibri" w:eastAsia="Calibri" w:hAnsi="Calibri"/>
          <w:spacing w:val="-32"/>
          <w:w w:val="104"/>
          <w:position w:val="0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50"/>
          <w:w w:val="104"/>
          <w:position w:val="-3"/>
          <w:sz w:val="20"/>
          <w:szCs w:val="20"/>
        </w:rPr>
        <w:t>r</w:t>
      </w:r>
      <w:r>
        <w:rPr>
          <w:rFonts w:ascii="Calibri" w:cs="Calibri" w:eastAsia="Calibri" w:hAnsi="Calibri"/>
          <w:spacing w:val="-9"/>
          <w:w w:val="104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04"/>
          <w:w w:val="104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173"/>
          <w:w w:val="104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20"/>
          <w:szCs w:val="20"/>
        </w:rPr>
        <w:t>bl</w:t>
      </w:r>
      <w:r>
        <w:rPr>
          <w:rFonts w:ascii="Palatino Linotype" w:cs="Palatino Linotype" w:eastAsia="Palatino Linotype" w:hAnsi="Palatino Linotype"/>
          <w:spacing w:val="-53"/>
          <w:w w:val="104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71"/>
          <w:w w:val="104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13"/>
          <w:w w:val="104"/>
          <w:position w:val="-3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107"/>
          <w:w w:val="104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20"/>
          <w:w w:val="104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-81"/>
          <w:w w:val="104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32"/>
          <w:w w:val="104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-27"/>
          <w:w w:val="104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57"/>
          <w:w w:val="104"/>
          <w:position w:val="-3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-11"/>
          <w:w w:val="104"/>
          <w:position w:val="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-21"/>
          <w:w w:val="104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104"/>
          <w:w w:val="104"/>
          <w:position w:val="0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78"/>
          <w:w w:val="104"/>
          <w:position w:val="-3"/>
          <w:sz w:val="20"/>
          <w:szCs w:val="20"/>
        </w:rPr>
        <w:t>n</w:t>
      </w:r>
      <w:r>
        <w:rPr>
          <w:rFonts w:ascii="Calibri" w:cs="Calibri" w:eastAsia="Calibri" w:hAnsi="Calibri"/>
          <w:spacing w:val="-32"/>
          <w:w w:val="104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0"/>
          <w:w w:val="104"/>
          <w:position w:val="-3"/>
          <w:sz w:val="20"/>
          <w:szCs w:val="20"/>
        </w:rPr>
        <w:t>.</w:t>
      </w:r>
      <w:r>
        <w:rPr>
          <w:rFonts w:ascii="Calibri" w:cs="Calibri" w:eastAsia="Calibri" w:hAnsi="Calibri"/>
          <w:spacing w:val="-16"/>
          <w:w w:val="104"/>
          <w:position w:val="0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-112"/>
          <w:w w:val="104"/>
          <w:position w:val="-3"/>
          <w:sz w:val="20"/>
          <w:szCs w:val="20"/>
        </w:rPr>
        <w:t>B</w:t>
      </w:r>
      <w:r>
        <w:rPr>
          <w:rFonts w:ascii="Calibri" w:cs="Calibri" w:eastAsia="Calibri" w:hAnsi="Calibri"/>
          <w:spacing w:val="-10"/>
          <w:w w:val="104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104"/>
          <w:w w:val="104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67"/>
          <w:w w:val="104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42"/>
          <w:w w:val="104"/>
          <w:position w:val="-3"/>
          <w:sz w:val="20"/>
          <w:szCs w:val="20"/>
        </w:rPr>
        <w:t>x</w:t>
      </w:r>
      <w:r>
        <w:rPr>
          <w:rFonts w:ascii="Calibri" w:cs="Calibri" w:eastAsia="Calibri" w:hAnsi="Calibri"/>
          <w:spacing w:val="-25"/>
          <w:w w:val="104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0"/>
          <w:w w:val="104"/>
          <w:position w:val="-3"/>
          <w:sz w:val="20"/>
          <w:szCs w:val="20"/>
        </w:rPr>
        <w:t>p</w:t>
      </w:r>
      <w:r>
        <w:rPr>
          <w:rFonts w:ascii="Calibri" w:cs="Calibri" w:eastAsia="Calibri" w:hAnsi="Calibri"/>
          <w:spacing w:val="-53"/>
          <w:w w:val="104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7"/>
          <w:w w:val="104"/>
          <w:position w:val="-3"/>
          <w:sz w:val="20"/>
          <w:szCs w:val="20"/>
        </w:rPr>
        <w:t>l</w:t>
      </w:r>
      <w:r>
        <w:rPr>
          <w:rFonts w:ascii="Calibri" w:cs="Calibri" w:eastAsia="Calibri" w:hAnsi="Calibri"/>
          <w:spacing w:val="-111"/>
          <w:w w:val="104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3"/>
          <w:w w:val="104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-99"/>
          <w:w w:val="104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24"/>
          <w:w w:val="104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-19"/>
          <w:w w:val="124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81"/>
          <w:w w:val="100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28"/>
          <w:w w:val="120"/>
          <w:position w:val="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89"/>
          <w:w w:val="100"/>
          <w:position w:val="-3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52"/>
          <w:w w:val="124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48"/>
          <w:w w:val="100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35"/>
          <w:w w:val="105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87"/>
          <w:w w:val="100"/>
          <w:position w:val="-3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110"/>
          <w:w w:val="108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34"/>
          <w:w w:val="100"/>
          <w:position w:val="-3"/>
          <w:sz w:val="20"/>
          <w:szCs w:val="20"/>
        </w:rPr>
        <w:t>i</w:t>
      </w:r>
      <w:r>
        <w:rPr>
          <w:rFonts w:ascii="Calibri" w:cs="Calibri" w:eastAsia="Calibri" w:hAnsi="Calibri"/>
          <w:spacing w:val="-73"/>
          <w:w w:val="101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2"/>
          <w:w w:val="100"/>
          <w:position w:val="-3"/>
          <w:sz w:val="20"/>
          <w:szCs w:val="20"/>
        </w:rPr>
        <w:t>s</w:t>
      </w:r>
      <w:r>
        <w:rPr>
          <w:rFonts w:ascii="Calibri" w:cs="Calibri" w:eastAsia="Calibri" w:hAnsi="Calibri"/>
          <w:spacing w:val="-84"/>
          <w:w w:val="114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1"/>
          <w:w w:val="100"/>
          <w:position w:val="-3"/>
          <w:sz w:val="20"/>
          <w:szCs w:val="20"/>
        </w:rPr>
        <w:t>s</w:t>
      </w:r>
      <w:r>
        <w:rPr>
          <w:rFonts w:ascii="Calibri" w:cs="Calibri" w:eastAsia="Calibri" w:hAnsi="Calibri"/>
          <w:spacing w:val="-92"/>
          <w:w w:val="9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4"/>
          <w:w w:val="100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96"/>
          <w:w w:val="113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32"/>
          <w:w w:val="100"/>
          <w:position w:val="-3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9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46"/>
          <w:w w:val="108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50"/>
          <w:w w:val="100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47"/>
          <w:w w:val="101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75"/>
          <w:w w:val="100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9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95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166"/>
          <w:w w:val="100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6"/>
          <w:w w:val="100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93"/>
          <w:w w:val="100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7"/>
          <w:w w:val="100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77"/>
          <w:w w:val="100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11"/>
          <w:w w:val="100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6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21"/>
          <w:w w:val="100"/>
          <w:position w:val="-3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98"/>
          <w:w w:val="100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1"/>
          <w:w w:val="100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-67"/>
          <w:w w:val="100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8"/>
          <w:w w:val="100"/>
          <w:position w:val="-3"/>
          <w:sz w:val="20"/>
          <w:szCs w:val="20"/>
        </w:rPr>
        <w:t>s</w:t>
      </w:r>
      <w:r>
        <w:rPr>
          <w:rFonts w:ascii="Calibri" w:cs="Calibri" w:eastAsia="Calibri" w:hAnsi="Calibri"/>
          <w:spacing w:val="-81"/>
          <w:w w:val="100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16"/>
          <w:w w:val="100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121"/>
          <w:w w:val="100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99"/>
          <w:w w:val="100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6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9"/>
          <w:w w:val="100"/>
          <w:position w:val="-3"/>
          <w:sz w:val="20"/>
          <w:szCs w:val="20"/>
        </w:rPr>
        <w:t>r</w:t>
      </w:r>
      <w:r>
        <w:rPr>
          <w:rFonts w:ascii="Calibri" w:cs="Calibri" w:eastAsia="Calibri" w:hAnsi="Calibri"/>
          <w:spacing w:val="-78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3"/>
          <w:w w:val="100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55"/>
          <w:w w:val="100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22"/>
          <w:w w:val="100"/>
          <w:position w:val="-3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89"/>
          <w:w w:val="106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34"/>
          <w:w w:val="106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35"/>
          <w:w w:val="106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66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6"/>
          <w:w w:val="106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92"/>
          <w:w w:val="10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6"/>
          <w:position w:val="-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30"/>
          <w:w w:val="106"/>
          <w:position w:val="-3"/>
          <w:sz w:val="20"/>
          <w:szCs w:val="20"/>
        </w:rPr>
        <w:t>s</w:t>
      </w:r>
      <w:r>
        <w:rPr>
          <w:rFonts w:ascii="Calibri" w:cs="Calibri" w:eastAsia="Calibri" w:hAnsi="Calibri"/>
          <w:spacing w:val="-13"/>
          <w:w w:val="106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49"/>
          <w:w w:val="106"/>
          <w:position w:val="-3"/>
          <w:sz w:val="20"/>
          <w:szCs w:val="20"/>
        </w:rPr>
        <w:t>l</w:t>
      </w:r>
      <w:r>
        <w:rPr>
          <w:rFonts w:ascii="Calibri" w:cs="Calibri" w:eastAsia="Calibri" w:hAnsi="Calibri"/>
          <w:spacing w:val="-78"/>
          <w:w w:val="106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6"/>
          <w:position w:val="-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86"/>
          <w:w w:val="106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72"/>
          <w:w w:val="106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57"/>
          <w:w w:val="106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59"/>
          <w:w w:val="10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56"/>
          <w:w w:val="106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-45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1"/>
          <w:w w:val="106"/>
          <w:position w:val="-3"/>
          <w:sz w:val="20"/>
          <w:szCs w:val="20"/>
        </w:rPr>
        <w:t>u</w:t>
      </w:r>
      <w:r>
        <w:rPr>
          <w:rFonts w:ascii="Calibri" w:cs="Calibri" w:eastAsia="Calibri" w:hAnsi="Calibri"/>
          <w:spacing w:val="-38"/>
          <w:w w:val="106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32"/>
          <w:w w:val="106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91"/>
          <w:w w:val="106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6"/>
          <w:position w:val="-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60"/>
          <w:w w:val="106"/>
          <w:position w:val="-3"/>
          <w:sz w:val="20"/>
          <w:szCs w:val="20"/>
        </w:rPr>
        <w:t>i</w:t>
      </w:r>
      <w:r>
        <w:rPr>
          <w:rFonts w:ascii="Calibri" w:cs="Calibri" w:eastAsia="Calibri" w:hAnsi="Calibri"/>
          <w:spacing w:val="-40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7"/>
          <w:w w:val="106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-79"/>
          <w:w w:val="106"/>
          <w:position w:val="0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22"/>
          <w:w w:val="106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20"/>
          <w:w w:val="106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49"/>
          <w:w w:val="106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59"/>
          <w:w w:val="106"/>
          <w:position w:val="0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-65"/>
          <w:w w:val="106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12"/>
          <w:w w:val="106"/>
          <w:position w:val="0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-60"/>
          <w:w w:val="106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-95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2"/>
          <w:w w:val="106"/>
          <w:position w:val="-3"/>
          <w:sz w:val="20"/>
          <w:szCs w:val="20"/>
        </w:rPr>
        <w:t>b</w:t>
      </w:r>
      <w:r>
        <w:rPr>
          <w:rFonts w:ascii="Calibri" w:cs="Calibri" w:eastAsia="Calibri" w:hAnsi="Calibri"/>
          <w:spacing w:val="-79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6"/>
          <w:w w:val="106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-149"/>
          <w:w w:val="106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6"/>
          <w:position w:val="-3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-13"/>
          <w:w w:val="106"/>
          <w:position w:val="-3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98"/>
          <w:w w:val="106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33"/>
          <w:w w:val="106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-84"/>
          <w:w w:val="106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6"/>
          <w:position w:val="-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7"/>
          <w:w w:val="106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49"/>
          <w:w w:val="106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39"/>
          <w:w w:val="106"/>
          <w:position w:val="-3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spacing w:val="-56"/>
          <w:w w:val="106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"/>
          <w:w w:val="106"/>
          <w:position w:val="-3"/>
          <w:sz w:val="20"/>
          <w:szCs w:val="20"/>
        </w:rPr>
        <w:t>i</w:t>
      </w:r>
      <w:r>
        <w:rPr>
          <w:rFonts w:ascii="Calibri" w:cs="Calibri" w:eastAsia="Calibri" w:hAnsi="Calibri"/>
          <w:spacing w:val="-56"/>
          <w:w w:val="106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68"/>
          <w:w w:val="106"/>
          <w:position w:val="-3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96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2"/>
          <w:w w:val="106"/>
          <w:position w:val="-3"/>
          <w:sz w:val="20"/>
          <w:szCs w:val="20"/>
        </w:rPr>
        <w:t>g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77"/>
          <w:w w:val="106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6"/>
          <w:position w:val="-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13"/>
          <w:w w:val="106"/>
          <w:position w:val="-3"/>
          <w:sz w:val="20"/>
          <w:szCs w:val="20"/>
        </w:rPr>
        <w:t>u</w:t>
      </w:r>
      <w:r>
        <w:rPr>
          <w:rFonts w:ascii="Calibri" w:cs="Calibri" w:eastAsia="Calibri" w:hAnsi="Calibri"/>
          <w:spacing w:val="-8"/>
          <w:w w:val="106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60"/>
          <w:w w:val="106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54"/>
          <w:w w:val="106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7"/>
          <w:w w:val="106"/>
          <w:position w:val="-3"/>
          <w:sz w:val="20"/>
          <w:szCs w:val="20"/>
        </w:rPr>
        <w:t>l</w:t>
      </w:r>
      <w:r>
        <w:rPr>
          <w:rFonts w:ascii="Calibri" w:cs="Calibri" w:eastAsia="Calibri" w:hAnsi="Calibri"/>
          <w:spacing w:val="-75"/>
          <w:w w:val="106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6"/>
          <w:position w:val="-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88"/>
          <w:w w:val="106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98"/>
          <w:w w:val="106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1"/>
          <w:w w:val="106"/>
          <w:position w:val="-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75"/>
          <w:w w:val="106"/>
          <w:position w:val="-3"/>
          <w:sz w:val="20"/>
          <w:szCs w:val="20"/>
        </w:rPr>
        <w:t>s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17"/>
          <w:w w:val="106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06"/>
          <w:w w:val="106"/>
          <w:position w:val="-3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,</w:t>
      </w:r>
      <w:r>
        <w:rPr>
          <w:rFonts w:ascii="Calibri" w:cs="Calibri" w:eastAsia="Calibri" w:hAnsi="Calibri"/>
          <w:spacing w:val="20"/>
          <w:w w:val="106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84"/>
          <w:w w:val="100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6"/>
          <w:w w:val="100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-83"/>
          <w:w w:val="100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23"/>
          <w:w w:val="100"/>
          <w:position w:val="-3"/>
          <w:sz w:val="20"/>
          <w:szCs w:val="20"/>
        </w:rPr>
        <w:t>m</w:t>
      </w:r>
      <w:r>
        <w:rPr>
          <w:rFonts w:ascii="Calibri" w:cs="Calibri" w:eastAsia="Calibri" w:hAnsi="Calibri"/>
          <w:spacing w:val="-44"/>
          <w:w w:val="100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57"/>
          <w:w w:val="100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39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20"/>
          <w:w w:val="100"/>
          <w:position w:val="-3"/>
          <w:sz w:val="20"/>
          <w:szCs w:val="20"/>
        </w:rPr>
        <w:t>,</w:t>
      </w:r>
      <w:r>
        <w:rPr>
          <w:rFonts w:ascii="Calibri" w:cs="Calibri" w:eastAsia="Calibri" w:hAnsi="Calibri"/>
          <w:spacing w:val="-10"/>
          <w:w w:val="100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75"/>
          <w:w w:val="100"/>
          <w:position w:val="-3"/>
          <w:sz w:val="20"/>
          <w:szCs w:val="20"/>
        </w:rPr>
        <w:t>s</w:t>
      </w:r>
      <w:r>
        <w:rPr>
          <w:rFonts w:ascii="Calibri" w:cs="Calibri" w:eastAsia="Calibri" w:hAnsi="Calibri"/>
          <w:spacing w:val="-46"/>
          <w:w w:val="100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63"/>
          <w:w w:val="100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85"/>
          <w:w w:val="100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82"/>
          <w:w w:val="100"/>
          <w:position w:val="-3"/>
          <w:sz w:val="20"/>
          <w:szCs w:val="20"/>
        </w:rPr>
        <w:t>w</w:t>
      </w:r>
      <w:r>
        <w:rPr>
          <w:rFonts w:ascii="Calibri" w:cs="Calibri" w:eastAsia="Calibri" w:hAnsi="Calibri"/>
          <w:spacing w:val="17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18"/>
          <w:w w:val="100"/>
          <w:position w:val="-3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5"/>
          <w:w w:val="100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84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38"/>
          <w:w w:val="100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-78"/>
          <w:w w:val="110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92"/>
          <w:w w:val="100"/>
          <w:position w:val="-3"/>
          <w:sz w:val="20"/>
          <w:szCs w:val="20"/>
        </w:rPr>
        <w:t>p</w:t>
      </w:r>
      <w:r>
        <w:rPr>
          <w:rFonts w:ascii="Calibri" w:cs="Calibri" w:eastAsia="Calibri" w:hAnsi="Calibri"/>
          <w:spacing w:val="-27"/>
          <w:w w:val="113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38"/>
          <w:w w:val="100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81"/>
          <w:w w:val="113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15"/>
          <w:w w:val="100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104"/>
          <w:w w:val="113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18"/>
          <w:w w:val="100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-7"/>
          <w:w w:val="9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93"/>
          <w:w w:val="100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14"/>
          <w:w w:val="112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81"/>
          <w:w w:val="100"/>
          <w:position w:val="-3"/>
          <w:sz w:val="20"/>
          <w:szCs w:val="20"/>
        </w:rPr>
        <w:t>n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spacing w:val="-38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83"/>
          <w:w w:val="100"/>
          <w:position w:val="-3"/>
          <w:sz w:val="20"/>
          <w:szCs w:val="20"/>
        </w:rPr>
        <w:t>u</w:t>
      </w:r>
      <w:r>
        <w:rPr>
          <w:rFonts w:ascii="Calibri" w:cs="Calibri" w:eastAsia="Calibri" w:hAnsi="Calibri"/>
          <w:spacing w:val="-36"/>
          <w:w w:val="113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34"/>
          <w:w w:val="100"/>
          <w:position w:val="-3"/>
          <w:sz w:val="20"/>
          <w:szCs w:val="20"/>
        </w:rPr>
        <w:t>p</w:t>
      </w:r>
      <w:r>
        <w:rPr>
          <w:rFonts w:ascii="Calibri" w:cs="Calibri" w:eastAsia="Calibri" w:hAnsi="Calibri"/>
          <w:spacing w:val="-50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70"/>
          <w:w w:val="100"/>
          <w:position w:val="-3"/>
          <w:sz w:val="20"/>
          <w:szCs w:val="20"/>
        </w:rPr>
        <w:t>p</w:t>
      </w:r>
      <w:r>
        <w:rPr>
          <w:rFonts w:ascii="Calibri" w:cs="Calibri" w:eastAsia="Calibri" w:hAnsi="Calibri"/>
          <w:spacing w:val="0"/>
          <w:w w:val="96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73"/>
          <w:w w:val="112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3"/>
          <w:w w:val="100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77"/>
          <w:w w:val="103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"/>
          <w:w w:val="100"/>
          <w:position w:val="-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6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88"/>
          <w:w w:val="9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0"/>
          <w:position w:val="-3"/>
          <w:sz w:val="20"/>
          <w:szCs w:val="20"/>
        </w:rPr>
        <w:t>c</w:t>
      </w:r>
      <w:r>
        <w:rPr>
          <w:rFonts w:ascii="Calibri" w:cs="Calibri" w:eastAsia="Calibri" w:hAnsi="Calibri"/>
          <w:spacing w:val="-110"/>
          <w:w w:val="117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11"/>
          <w:w w:val="100"/>
          <w:position w:val="-3"/>
          <w:sz w:val="20"/>
          <w:szCs w:val="20"/>
        </w:rPr>
        <w:t>p</w:t>
      </w:r>
      <w:r>
        <w:rPr>
          <w:rFonts w:ascii="Calibri" w:cs="Calibri" w:eastAsia="Calibri" w:hAnsi="Calibri"/>
          <w:spacing w:val="0"/>
          <w:w w:val="122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22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59"/>
          <w:w w:val="104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9"/>
          <w:w w:val="104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85"/>
          <w:w w:val="104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3"/>
          <w:w w:val="104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114"/>
          <w:w w:val="104"/>
          <w:position w:val="3"/>
          <w:sz w:val="20"/>
          <w:szCs w:val="20"/>
        </w:rPr>
        <w:t>fi</w:t>
      </w:r>
      <w:r>
        <w:rPr>
          <w:rFonts w:ascii="Palatino Linotype" w:cs="Palatino Linotype" w:eastAsia="Palatino Linotype" w:hAnsi="Palatino Linotype"/>
          <w:spacing w:val="1"/>
          <w:w w:val="104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8"/>
          <w:w w:val="104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3"/>
          <w:w w:val="104"/>
          <w:position w:val="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97"/>
          <w:w w:val="104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4"/>
          <w:position w:val="3"/>
          <w:sz w:val="20"/>
          <w:szCs w:val="20"/>
        </w:rPr>
        <w:t>t</w:t>
      </w:r>
      <w:r>
        <w:rPr>
          <w:rFonts w:ascii="Calibri" w:cs="Calibri" w:eastAsia="Calibri" w:hAnsi="Calibri"/>
          <w:spacing w:val="-72"/>
          <w:w w:val="10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4"/>
          <w:w w:val="104"/>
          <w:position w:val="0"/>
          <w:sz w:val="20"/>
          <w:szCs w:val="20"/>
        </w:rPr>
        <w:t>g</w:t>
      </w:r>
      <w:r>
        <w:rPr>
          <w:rFonts w:ascii="Calibri" w:cs="Calibri" w:eastAsia="Calibri" w:hAnsi="Calibri"/>
          <w:spacing w:val="-38"/>
          <w:w w:val="104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6"/>
          <w:w w:val="104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spacing w:val="-45"/>
          <w:w w:val="104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3"/>
          <w:w w:val="104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103"/>
          <w:w w:val="104"/>
          <w:position w:val="3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0"/>
          <w:w w:val="104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16"/>
          <w:w w:val="104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"/>
          <w:w w:val="104"/>
          <w:position w:val="0"/>
          <w:sz w:val="20"/>
          <w:szCs w:val="20"/>
        </w:rPr>
        <w:t>f</w:t>
      </w:r>
      <w:r>
        <w:rPr>
          <w:rFonts w:ascii="Calibri" w:cs="Calibri" w:eastAsia="Calibri" w:hAnsi="Calibri"/>
          <w:spacing w:val="-112"/>
          <w:w w:val="104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"/>
          <w:w w:val="104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8"/>
          <w:w w:val="104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118"/>
          <w:w w:val="104"/>
          <w:position w:val="3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4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0"/>
          <w:w w:val="104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19"/>
          <w:w w:val="104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3"/>
          <w:w w:val="104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4"/>
          <w:position w:val="3"/>
          <w:sz w:val="20"/>
          <w:szCs w:val="20"/>
        </w:rPr>
        <w:t>l</w:t>
      </w:r>
      <w:r>
        <w:rPr>
          <w:rFonts w:ascii="Calibri" w:cs="Calibri" w:eastAsia="Calibri" w:hAnsi="Calibri"/>
          <w:spacing w:val="-12"/>
          <w:w w:val="104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01"/>
          <w:w w:val="104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04"/>
          <w:position w:val="3"/>
          <w:sz w:val="20"/>
          <w:szCs w:val="20"/>
        </w:rPr>
        <w:t>e</w:t>
      </w:r>
      <w:r>
        <w:rPr>
          <w:rFonts w:ascii="Calibri" w:cs="Calibri" w:eastAsia="Calibri" w:hAnsi="Calibri"/>
          <w:spacing w:val="-82"/>
          <w:w w:val="104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4"/>
          <w:w w:val="104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spacing w:val="-46"/>
          <w:w w:val="104"/>
          <w:position w:val="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22"/>
          <w:w w:val="104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13"/>
          <w:w w:val="104"/>
          <w:position w:val="3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-55"/>
          <w:w w:val="104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154"/>
          <w:w w:val="104"/>
          <w:position w:val="3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1"/>
          <w:w w:val="104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57"/>
          <w:w w:val="104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43"/>
          <w:w w:val="10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4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26"/>
          <w:w w:val="104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56"/>
          <w:w w:val="104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7"/>
          <w:w w:val="104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53"/>
          <w:w w:val="10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9"/>
          <w:w w:val="104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63"/>
          <w:w w:val="104"/>
          <w:position w:val="3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25"/>
          <w:w w:val="104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90"/>
          <w:w w:val="104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105"/>
          <w:w w:val="119"/>
          <w:position w:val="3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95"/>
          <w:w w:val="100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spacing w:val="-22"/>
          <w:w w:val="111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74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27"/>
          <w:position w:val="3"/>
          <w:sz w:val="20"/>
          <w:szCs w:val="20"/>
        </w:rPr>
        <w:t>i</w:t>
      </w:r>
      <w:r>
        <w:rPr>
          <w:rFonts w:ascii="Calibri" w:cs="Calibri" w:eastAsia="Calibri" w:hAnsi="Calibri"/>
          <w:spacing w:val="-43"/>
          <w:w w:val="127"/>
          <w:position w:val="3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-36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60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6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87"/>
          <w:w w:val="117"/>
          <w:position w:val="3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61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6"/>
          <w:w w:val="98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05"/>
          <w:w w:val="100"/>
          <w:position w:val="0"/>
          <w:sz w:val="20"/>
          <w:szCs w:val="20"/>
        </w:rPr>
        <w:t>g</w:t>
      </w:r>
      <w:r>
        <w:rPr>
          <w:rFonts w:ascii="Calibri" w:cs="Calibri" w:eastAsia="Calibri" w:hAnsi="Calibri"/>
          <w:spacing w:val="-12"/>
          <w:w w:val="111"/>
          <w:position w:val="3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105"/>
          <w:w w:val="10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8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7"/>
          <w:w w:val="100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104"/>
          <w:w w:val="115"/>
          <w:position w:val="3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-92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9"/>
          <w:w w:val="105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13"/>
          <w:w w:val="100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114"/>
          <w:position w:val="3"/>
          <w:sz w:val="20"/>
          <w:szCs w:val="20"/>
        </w:rPr>
        <w:t>r</w:t>
      </w:r>
      <w:r>
        <w:rPr>
          <w:rFonts w:ascii="Calibri" w:cs="Calibri" w:eastAsia="Calibri" w:hAnsi="Calibri"/>
          <w:spacing w:val="-25"/>
          <w:w w:val="105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1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137"/>
          <w:w w:val="111"/>
          <w:position w:val="3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75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97"/>
          <w:position w:val="3"/>
          <w:sz w:val="20"/>
          <w:szCs w:val="20"/>
        </w:rPr>
        <w:t>e</w:t>
      </w:r>
      <w:r>
        <w:rPr>
          <w:rFonts w:ascii="Calibri" w:cs="Calibri" w:eastAsia="Calibri" w:hAnsi="Calibri"/>
          <w:spacing w:val="-44"/>
          <w:w w:val="98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7"/>
          <w:w w:val="10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21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79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14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9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86"/>
          <w:w w:val="126"/>
          <w:position w:val="3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15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85"/>
          <w:w w:val="105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91"/>
          <w:w w:val="100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27"/>
          <w:position w:val="3"/>
          <w:sz w:val="20"/>
          <w:szCs w:val="20"/>
        </w:rPr>
        <w:t>l</w:t>
      </w:r>
      <w:r>
        <w:rPr>
          <w:rFonts w:ascii="Calibri" w:cs="Calibri" w:eastAsia="Calibri" w:hAnsi="Calibri"/>
          <w:spacing w:val="-89"/>
          <w:w w:val="115"/>
          <w:position w:val="3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7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89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2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13"/>
          <w:w w:val="109"/>
          <w:position w:val="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6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8"/>
          <w:w w:val="98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06"/>
          <w:w w:val="100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spacing w:val="-12"/>
          <w:w w:val="111"/>
          <w:position w:val="3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6"/>
          <w:w w:val="100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19"/>
          <w:w w:val="98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1"/>
          <w:w w:val="100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spacing w:val="-116"/>
          <w:w w:val="117"/>
          <w:position w:val="3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3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0"/>
          <w:w w:val="97"/>
          <w:position w:val="3"/>
          <w:sz w:val="20"/>
          <w:szCs w:val="20"/>
        </w:rPr>
        <w:t>e</w:t>
      </w:r>
      <w:r>
        <w:rPr>
          <w:rFonts w:ascii="Calibri" w:cs="Calibri" w:eastAsia="Calibri" w:hAnsi="Calibri"/>
          <w:spacing w:val="-71"/>
          <w:w w:val="114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15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spacing w:val="17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7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46"/>
          <w:w w:val="126"/>
          <w:position w:val="3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19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34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33"/>
          <w:w w:val="100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14"/>
          <w:position w:val="3"/>
          <w:sz w:val="20"/>
          <w:szCs w:val="20"/>
        </w:rPr>
        <w:t>r</w:t>
      </w:r>
      <w:r>
        <w:rPr>
          <w:rFonts w:ascii="Calibri" w:cs="Calibri" w:eastAsia="Calibri" w:hAnsi="Calibri"/>
          <w:spacing w:val="-59"/>
          <w:w w:val="123"/>
          <w:position w:val="3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7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56"/>
          <w:w w:val="117"/>
          <w:position w:val="3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4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27"/>
          <w:position w:val="3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0"/>
          <w:w w:val="91"/>
          <w:position w:val="3"/>
          <w:sz w:val="20"/>
          <w:szCs w:val="20"/>
        </w:rPr>
        <w:t>ff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ve</w:t>
      </w:r>
      <w:r>
        <w:rPr>
          <w:rFonts w:ascii="Palatino Linotype" w:cs="Palatino Linotype" w:eastAsia="Palatino Linotype" w:hAnsi="Palatino Linotype"/>
          <w:spacing w:val="-16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80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1"/>
          <w:w w:val="100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spacing w:val="-45"/>
          <w:w w:val="111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78"/>
          <w:w w:val="100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12"/>
          <w:w w:val="98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0"/>
          <w:w w:val="100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47"/>
          <w:w w:val="109"/>
          <w:position w:val="3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20"/>
          <w:w w:val="100"/>
          <w:position w:val="0"/>
          <w:sz w:val="20"/>
          <w:szCs w:val="20"/>
        </w:rPr>
        <w:t>f</w:t>
      </w:r>
      <w:r>
        <w:rPr>
          <w:rFonts w:ascii="Calibri" w:cs="Calibri" w:eastAsia="Calibri" w:hAnsi="Calibri"/>
          <w:spacing w:val="-60"/>
          <w:w w:val="114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1"/>
          <w:w w:val="100"/>
          <w:position w:val="0"/>
          <w:sz w:val="20"/>
          <w:szCs w:val="20"/>
        </w:rPr>
        <w:t>f</w:t>
      </w:r>
      <w:r>
        <w:rPr>
          <w:rFonts w:ascii="Calibri" w:cs="Calibri" w:eastAsia="Calibri" w:hAnsi="Calibri"/>
          <w:spacing w:val="-99"/>
          <w:w w:val="104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76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102"/>
          <w:w w:val="111"/>
          <w:position w:val="3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1"/>
          <w:w w:val="10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spacing w:val="-51"/>
          <w:w w:val="104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5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9"/>
          <w:w w:val="98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8"/>
          <w:w w:val="100"/>
          <w:position w:val="0"/>
          <w:sz w:val="20"/>
          <w:szCs w:val="20"/>
        </w:rPr>
        <w:t>f</w:t>
      </w:r>
      <w:r>
        <w:rPr>
          <w:rFonts w:ascii="Calibri" w:cs="Calibri" w:eastAsia="Calibri" w:hAnsi="Calibri"/>
          <w:spacing w:val="-59"/>
          <w:w w:val="111"/>
          <w:position w:val="3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20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77"/>
          <w:w w:val="97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3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48"/>
          <w:w w:val="114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79"/>
          <w:w w:val="100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26"/>
          <w:position w:val="3"/>
          <w:sz w:val="20"/>
          <w:szCs w:val="20"/>
        </w:rPr>
        <w:t>v</w:t>
      </w:r>
      <w:r>
        <w:rPr>
          <w:rFonts w:ascii="Calibri" w:cs="Calibri" w:eastAsia="Calibri" w:hAnsi="Calibri"/>
          <w:spacing w:val="-93"/>
          <w:w w:val="105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6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42"/>
          <w:w w:val="127"/>
          <w:position w:val="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23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98"/>
          <w:w w:val="115"/>
          <w:position w:val="3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her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99"/>
          <w:w w:val="107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1"/>
          <w:w w:val="107"/>
          <w:position w:val="-3"/>
          <w:sz w:val="20"/>
          <w:szCs w:val="20"/>
        </w:rPr>
        <w:t>v</w:t>
      </w:r>
      <w:r>
        <w:rPr>
          <w:rFonts w:ascii="Calibri" w:cs="Calibri" w:eastAsia="Calibri" w:hAnsi="Calibri"/>
          <w:spacing w:val="-105"/>
          <w:w w:val="107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2"/>
          <w:w w:val="107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131"/>
          <w:w w:val="107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"/>
          <w:w w:val="107"/>
          <w:position w:val="-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6"/>
          <w:w w:val="107"/>
          <w:position w:val="-3"/>
          <w:sz w:val="20"/>
          <w:szCs w:val="20"/>
        </w:rPr>
        <w:t>u</w:t>
      </w:r>
      <w:r>
        <w:rPr>
          <w:rFonts w:ascii="Calibri" w:cs="Calibri" w:eastAsia="Calibri" w:hAnsi="Calibri"/>
          <w:spacing w:val="-79"/>
          <w:w w:val="107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7"/>
          <w:w w:val="107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77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4"/>
          <w:w w:val="107"/>
          <w:position w:val="-3"/>
          <w:sz w:val="20"/>
          <w:szCs w:val="20"/>
        </w:rPr>
        <w:t>s</w:t>
      </w:r>
      <w:r>
        <w:rPr>
          <w:rFonts w:ascii="Calibri" w:cs="Calibri" w:eastAsia="Calibri" w:hAnsi="Calibri"/>
          <w:spacing w:val="-32"/>
          <w:w w:val="107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76"/>
          <w:w w:val="107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96"/>
          <w:w w:val="107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9"/>
          <w:w w:val="107"/>
          <w:position w:val="-3"/>
          <w:sz w:val="20"/>
          <w:szCs w:val="20"/>
        </w:rPr>
        <w:t>n</w:t>
      </w:r>
      <w:r>
        <w:rPr>
          <w:rFonts w:ascii="Calibri" w:cs="Calibri" w:eastAsia="Calibri" w:hAnsi="Calibri"/>
          <w:spacing w:val="-70"/>
          <w:w w:val="107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61"/>
          <w:w w:val="107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90"/>
          <w:w w:val="107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"/>
          <w:w w:val="107"/>
          <w:position w:val="-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2"/>
          <w:w w:val="107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29"/>
          <w:w w:val="10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01"/>
          <w:w w:val="107"/>
          <w:position w:val="-3"/>
          <w:sz w:val="20"/>
          <w:szCs w:val="20"/>
        </w:rPr>
        <w:t>p</w:t>
      </w:r>
      <w:r>
        <w:rPr>
          <w:rFonts w:ascii="Calibri" w:cs="Calibri" w:eastAsia="Calibri" w:hAnsi="Calibri"/>
          <w:spacing w:val="-27"/>
          <w:w w:val="107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35"/>
          <w:w w:val="107"/>
          <w:position w:val="-3"/>
          <w:sz w:val="20"/>
          <w:szCs w:val="20"/>
        </w:rPr>
        <w:t>l</w:t>
      </w:r>
      <w:r>
        <w:rPr>
          <w:rFonts w:ascii="Calibri" w:cs="Calibri" w:eastAsia="Calibri" w:hAnsi="Calibri"/>
          <w:spacing w:val="-68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9"/>
          <w:w w:val="107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153"/>
          <w:w w:val="107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7"/>
          <w:position w:val="-3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1"/>
          <w:w w:val="107"/>
          <w:position w:val="-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20"/>
          <w:w w:val="107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spacing w:val="-40"/>
          <w:w w:val="107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30"/>
          <w:w w:val="107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41"/>
          <w:w w:val="10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5"/>
          <w:w w:val="107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43"/>
          <w:w w:val="107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5"/>
          <w:w w:val="107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65"/>
          <w:w w:val="10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24"/>
          <w:w w:val="107"/>
          <w:position w:val="-3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spacing w:val="-22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02"/>
          <w:w w:val="107"/>
          <w:position w:val="-3"/>
          <w:sz w:val="20"/>
          <w:szCs w:val="20"/>
        </w:rPr>
        <w:t>w</w:t>
      </w:r>
      <w:r>
        <w:rPr>
          <w:rFonts w:ascii="Calibri" w:cs="Calibri" w:eastAsia="Calibri" w:hAnsi="Calibri"/>
          <w:spacing w:val="-90"/>
          <w:w w:val="107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1"/>
          <w:w w:val="107"/>
          <w:position w:val="-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42"/>
          <w:w w:val="107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67"/>
          <w:w w:val="107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8"/>
          <w:w w:val="107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x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46"/>
          <w:w w:val="107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26"/>
          <w:w w:val="10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99"/>
          <w:w w:val="107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27"/>
          <w:w w:val="107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76"/>
          <w:w w:val="107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4"/>
          <w:w w:val="107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26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64"/>
          <w:w w:val="107"/>
          <w:position w:val="-3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56"/>
          <w:w w:val="107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51"/>
          <w:w w:val="107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67"/>
          <w:w w:val="107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43"/>
          <w:w w:val="107"/>
          <w:position w:val="-3"/>
          <w:sz w:val="20"/>
          <w:szCs w:val="20"/>
        </w:rPr>
        <w:t>x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67"/>
          <w:w w:val="107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7"/>
          <w:position w:val="-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3"/>
          <w:w w:val="107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49"/>
          <w:w w:val="107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35"/>
          <w:w w:val="107"/>
          <w:position w:val="-3"/>
          <w:sz w:val="20"/>
          <w:szCs w:val="20"/>
        </w:rPr>
        <w:t>r</w:t>
      </w:r>
      <w:r>
        <w:rPr>
          <w:rFonts w:ascii="Calibri" w:cs="Calibri" w:eastAsia="Calibri" w:hAnsi="Calibri"/>
          <w:spacing w:val="-75"/>
          <w:w w:val="107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8"/>
          <w:w w:val="107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35"/>
          <w:w w:val="107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6"/>
          <w:w w:val="107"/>
          <w:position w:val="-3"/>
          <w:sz w:val="20"/>
          <w:szCs w:val="20"/>
        </w:rPr>
        <w:t>s</w:t>
      </w:r>
      <w:r>
        <w:rPr>
          <w:rFonts w:ascii="Calibri" w:cs="Calibri" w:eastAsia="Calibri" w:hAnsi="Calibri"/>
          <w:spacing w:val="-76"/>
          <w:w w:val="107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49"/>
          <w:w w:val="107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55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2"/>
          <w:w w:val="107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7"/>
          <w:w w:val="107"/>
          <w:position w:val="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-1"/>
          <w:w w:val="107"/>
          <w:position w:val="-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22"/>
          <w:w w:val="107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-19"/>
          <w:w w:val="107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spacing w:val="-94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"/>
          <w:w w:val="107"/>
          <w:position w:val="-3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78"/>
          <w:w w:val="107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14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48"/>
          <w:w w:val="107"/>
          <w:position w:val="-3"/>
          <w:sz w:val="20"/>
          <w:szCs w:val="20"/>
        </w:rPr>
        <w:t>l</w:t>
      </w:r>
      <w:r>
        <w:rPr>
          <w:rFonts w:ascii="Calibri" w:cs="Calibri" w:eastAsia="Calibri" w:hAnsi="Calibri"/>
          <w:spacing w:val="-57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73"/>
          <w:w w:val="107"/>
          <w:position w:val="-3"/>
          <w:sz w:val="20"/>
          <w:szCs w:val="20"/>
        </w:rPr>
        <w:t>u</w:t>
      </w:r>
      <w:r>
        <w:rPr>
          <w:rFonts w:ascii="Calibri" w:cs="Calibri" w:eastAsia="Calibri" w:hAnsi="Calibri"/>
          <w:spacing w:val="2"/>
          <w:w w:val="10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0"/>
          <w:w w:val="107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20"/>
          <w:w w:val="107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33"/>
          <w:w w:val="107"/>
          <w:position w:val="-3"/>
          <w:sz w:val="20"/>
          <w:szCs w:val="20"/>
        </w:rPr>
        <w:t>.</w:t>
      </w:r>
      <w:r>
        <w:rPr>
          <w:rFonts w:ascii="Calibri" w:cs="Calibri" w:eastAsia="Calibri" w:hAnsi="Calibri"/>
          <w:spacing w:val="-9"/>
          <w:w w:val="107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206"/>
          <w:w w:val="107"/>
          <w:position w:val="-3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9"/>
          <w:w w:val="107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135"/>
          <w:w w:val="100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5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-66"/>
          <w:w w:val="108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5"/>
          <w:w w:val="108"/>
          <w:position w:val="-3"/>
          <w:sz w:val="20"/>
          <w:szCs w:val="20"/>
        </w:rPr>
        <w:t>s</w:t>
      </w:r>
      <w:r>
        <w:rPr>
          <w:rFonts w:ascii="Calibri" w:cs="Calibri" w:eastAsia="Calibri" w:hAnsi="Calibri"/>
          <w:spacing w:val="-87"/>
          <w:w w:val="108"/>
          <w:position w:val="0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-1"/>
          <w:w w:val="108"/>
          <w:position w:val="-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0"/>
          <w:w w:val="108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84"/>
          <w:w w:val="108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8"/>
          <w:position w:val="-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12"/>
          <w:w w:val="108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3"/>
          <w:w w:val="108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76"/>
          <w:w w:val="108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8"/>
          <w:w w:val="108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spacing w:val="-106"/>
          <w:w w:val="108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85"/>
          <w:w w:val="108"/>
          <w:position w:val="-3"/>
          <w:sz w:val="20"/>
          <w:szCs w:val="20"/>
        </w:rPr>
        <w:t>m</w:t>
      </w:r>
      <w:r>
        <w:rPr>
          <w:rFonts w:ascii="Calibri" w:cs="Calibri" w:eastAsia="Calibri" w:hAnsi="Calibri"/>
          <w:spacing w:val="-37"/>
          <w:w w:val="108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71"/>
          <w:w w:val="108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125"/>
          <w:w w:val="108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8"/>
          <w:position w:val="-3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16"/>
          <w:w w:val="108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-100"/>
          <w:w w:val="127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2"/>
          <w:w w:val="100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19"/>
          <w:w w:val="106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60"/>
          <w:w w:val="100"/>
          <w:position w:val="-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29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96"/>
          <w:w w:val="100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-28"/>
          <w:w w:val="116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57"/>
          <w:w w:val="100"/>
          <w:position w:val="-3"/>
          <w:sz w:val="20"/>
          <w:szCs w:val="20"/>
        </w:rPr>
        <w:t>s</w:t>
      </w:r>
      <w:r>
        <w:rPr>
          <w:rFonts w:ascii="Calibri" w:cs="Calibri" w:eastAsia="Calibri" w:hAnsi="Calibri"/>
          <w:spacing w:val="-40"/>
          <w:w w:val="9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5"/>
          <w:w w:val="100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76"/>
          <w:w w:val="106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33"/>
          <w:w w:val="100"/>
          <w:position w:val="-3"/>
          <w:sz w:val="20"/>
          <w:szCs w:val="20"/>
        </w:rPr>
        <w:t>o</w:t>
      </w:r>
      <w:r>
        <w:rPr>
          <w:rFonts w:ascii="Calibri" w:cs="Calibri" w:eastAsia="Calibri" w:hAnsi="Calibri"/>
          <w:spacing w:val="-53"/>
          <w:w w:val="110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77"/>
          <w:w w:val="100"/>
          <w:position w:val="-3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99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28"/>
          <w:w w:val="112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85"/>
          <w:w w:val="100"/>
          <w:position w:val="-3"/>
          <w:sz w:val="20"/>
          <w:szCs w:val="20"/>
        </w:rPr>
        <w:t>v</w:t>
      </w:r>
      <w:r>
        <w:rPr>
          <w:rFonts w:ascii="Calibri" w:cs="Calibri" w:eastAsia="Calibri" w:hAnsi="Calibri"/>
          <w:spacing w:val="-13"/>
          <w:w w:val="9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6"/>
          <w:w w:val="100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87"/>
          <w:w w:val="116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93"/>
          <w:w w:val="100"/>
          <w:position w:val="-3"/>
          <w:sz w:val="20"/>
          <w:szCs w:val="20"/>
        </w:rPr>
        <w:t>u</w:t>
      </w:r>
      <w:r>
        <w:rPr>
          <w:rFonts w:ascii="Calibri" w:cs="Calibri" w:eastAsia="Calibri" w:hAnsi="Calibri"/>
          <w:spacing w:val="-9"/>
          <w:w w:val="106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87"/>
          <w:w w:val="100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15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-17"/>
          <w:w w:val="106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83"/>
          <w:w w:val="100"/>
          <w:position w:val="-3"/>
          <w:sz w:val="20"/>
          <w:szCs w:val="20"/>
        </w:rPr>
        <w:t>a</w:t>
      </w:r>
      <w:r>
        <w:rPr>
          <w:rFonts w:ascii="Calibri" w:cs="Calibri" w:eastAsia="Calibri" w:hAnsi="Calibri"/>
          <w:spacing w:val="-96"/>
          <w:w w:val="112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11"/>
          <w:w w:val="100"/>
          <w:position w:val="-3"/>
          <w:sz w:val="20"/>
          <w:szCs w:val="20"/>
        </w:rPr>
        <w:t>s</w:t>
      </w:r>
      <w:r>
        <w:rPr>
          <w:rFonts w:ascii="Calibri" w:cs="Calibri" w:eastAsia="Calibri" w:hAnsi="Calibri"/>
          <w:spacing w:val="-29"/>
          <w:w w:val="9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6"/>
          <w:w w:val="100"/>
          <w:position w:val="-3"/>
          <w:sz w:val="20"/>
          <w:szCs w:val="20"/>
        </w:rPr>
        <w:t>t</w:t>
      </w:r>
      <w:r>
        <w:rPr>
          <w:rFonts w:ascii="Calibri" w:cs="Calibri" w:eastAsia="Calibri" w:hAnsi="Calibri"/>
          <w:spacing w:val="-30"/>
          <w:w w:val="99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7"/>
          <w:w w:val="100"/>
          <w:position w:val="-3"/>
          <w:sz w:val="20"/>
          <w:szCs w:val="20"/>
        </w:rPr>
        <w:t>h</w:t>
      </w:r>
      <w:r>
        <w:rPr>
          <w:rFonts w:ascii="Calibri" w:cs="Calibri" w:eastAsia="Calibri" w:hAnsi="Calibri"/>
          <w:spacing w:val="-10"/>
          <w:w w:val="9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86"/>
          <w:w w:val="100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15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5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102"/>
          <w:w w:val="105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25"/>
          <w:w w:val="105"/>
          <w:position w:val="-2"/>
          <w:sz w:val="20"/>
          <w:szCs w:val="20"/>
        </w:rPr>
        <w:t>p</w:t>
      </w:r>
      <w:r>
        <w:rPr>
          <w:rFonts w:ascii="Calibri" w:cs="Calibri" w:eastAsia="Calibri" w:hAnsi="Calibri"/>
          <w:spacing w:val="-79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6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-34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49"/>
          <w:w w:val="105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-75"/>
          <w:w w:val="105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30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-68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65"/>
          <w:w w:val="105"/>
          <w:position w:val="-2"/>
          <w:sz w:val="20"/>
          <w:szCs w:val="20"/>
        </w:rPr>
        <w:t>m</w:t>
      </w:r>
      <w:r>
        <w:rPr>
          <w:rFonts w:ascii="Calibri" w:cs="Calibri" w:eastAsia="Calibri" w:hAnsi="Calibri"/>
          <w:spacing w:val="-2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99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-23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45"/>
          <w:w w:val="105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spacing w:val="-58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3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-24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"/>
          <w:w w:val="105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-90"/>
          <w:w w:val="105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28"/>
          <w:w w:val="105"/>
          <w:position w:val="-2"/>
          <w:sz w:val="20"/>
          <w:szCs w:val="20"/>
        </w:rPr>
        <w:t>v</w:t>
      </w:r>
      <w:r>
        <w:rPr>
          <w:rFonts w:ascii="Calibri" w:cs="Calibri" w:eastAsia="Calibri" w:hAnsi="Calibri"/>
          <w:spacing w:val="-77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8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-60"/>
          <w:w w:val="105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5"/>
          <w:position w:val="-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77"/>
          <w:w w:val="105"/>
          <w:position w:val="-2"/>
          <w:sz w:val="20"/>
          <w:szCs w:val="20"/>
        </w:rPr>
        <w:t>u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j</w:t>
      </w:r>
      <w:r>
        <w:rPr>
          <w:rFonts w:ascii="Calibri" w:cs="Calibri" w:eastAsia="Calibri" w:hAnsi="Calibri"/>
          <w:spacing w:val="-97"/>
          <w:w w:val="105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4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-9"/>
          <w:w w:val="105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5"/>
          <w:position w:val="-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2"/>
          <w:w w:val="105"/>
          <w:position w:val="-2"/>
          <w:sz w:val="20"/>
          <w:szCs w:val="20"/>
        </w:rPr>
        <w:t>h</w:t>
      </w:r>
      <w:r>
        <w:rPr>
          <w:rFonts w:ascii="Calibri" w:cs="Calibri" w:eastAsia="Calibri" w:hAnsi="Calibri"/>
          <w:spacing w:val="-53"/>
          <w:w w:val="105"/>
          <w:position w:val="0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54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-46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2"/>
          <w:w w:val="105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75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01"/>
          <w:w w:val="105"/>
          <w:position w:val="-2"/>
          <w:sz w:val="20"/>
          <w:szCs w:val="20"/>
        </w:rPr>
        <w:t>w</w:t>
      </w:r>
      <w:r>
        <w:rPr>
          <w:rFonts w:ascii="Calibri" w:cs="Calibri" w:eastAsia="Calibri" w:hAnsi="Calibri"/>
          <w:spacing w:val="-73"/>
          <w:w w:val="105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1"/>
          <w:w w:val="105"/>
          <w:position w:val="-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69"/>
          <w:w w:val="105"/>
          <w:position w:val="-2"/>
          <w:sz w:val="20"/>
          <w:szCs w:val="20"/>
        </w:rPr>
        <w:t>s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44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5"/>
          <w:w w:val="105"/>
          <w:position w:val="-2"/>
          <w:sz w:val="20"/>
          <w:szCs w:val="20"/>
        </w:rPr>
        <w:t>j</w:t>
      </w:r>
      <w:r>
        <w:rPr>
          <w:rFonts w:ascii="Calibri" w:cs="Calibri" w:eastAsia="Calibri" w:hAnsi="Calibri"/>
          <w:spacing w:val="-93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5"/>
          <w:position w:val="-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70"/>
          <w:w w:val="105"/>
          <w:position w:val="-2"/>
          <w:sz w:val="20"/>
          <w:szCs w:val="20"/>
        </w:rPr>
        <w:t>s</w:t>
      </w:r>
      <w:r>
        <w:rPr>
          <w:rFonts w:ascii="Calibri" w:cs="Calibri" w:eastAsia="Calibri" w:hAnsi="Calibri"/>
          <w:spacing w:val="-44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4"/>
          <w:w w:val="105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spacing w:val="-24"/>
          <w:w w:val="105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92"/>
          <w:w w:val="105"/>
          <w:position w:val="-2"/>
          <w:sz w:val="20"/>
          <w:szCs w:val="20"/>
        </w:rPr>
        <w:t>b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35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66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93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5"/>
          <w:position w:val="-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83"/>
          <w:w w:val="105"/>
          <w:position w:val="-2"/>
          <w:sz w:val="20"/>
          <w:szCs w:val="20"/>
        </w:rPr>
        <w:t>o</w:t>
      </w:r>
      <w:r>
        <w:rPr>
          <w:rFonts w:ascii="Calibri" w:cs="Calibri" w:eastAsia="Calibri" w:hAnsi="Calibri"/>
          <w:spacing w:val="1"/>
          <w:w w:val="105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25"/>
          <w:w w:val="105"/>
          <w:position w:val="-2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spacing w:val="-21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7"/>
          <w:w w:val="105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spacing w:val="-13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10"/>
          <w:w w:val="105"/>
          <w:position w:val="-2"/>
          <w:sz w:val="20"/>
          <w:szCs w:val="20"/>
        </w:rPr>
        <w:t>h</w:t>
      </w:r>
      <w:r>
        <w:rPr>
          <w:rFonts w:ascii="Calibri" w:cs="Calibri" w:eastAsia="Calibri" w:hAnsi="Calibri"/>
          <w:spacing w:val="-17"/>
          <w:w w:val="105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15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-27"/>
          <w:w w:val="105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88"/>
          <w:w w:val="105"/>
          <w:position w:val="-2"/>
          <w:sz w:val="20"/>
          <w:szCs w:val="20"/>
        </w:rPr>
        <w:t>o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.</w:t>
      </w:r>
      <w:r>
        <w:rPr>
          <w:rFonts w:ascii="Calibri" w:cs="Calibri" w:eastAsia="Calibri" w:hAnsi="Calibri"/>
          <w:spacing w:val="7"/>
          <w:w w:val="105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90"/>
          <w:w w:val="105"/>
          <w:position w:val="-2"/>
          <w:sz w:val="20"/>
          <w:szCs w:val="20"/>
        </w:rPr>
        <w:t>u</w:t>
      </w:r>
      <w:r>
        <w:rPr>
          <w:rFonts w:ascii="Calibri" w:cs="Calibri" w:eastAsia="Calibri" w:hAnsi="Calibri"/>
          <w:spacing w:val="-25"/>
          <w:w w:val="105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44"/>
          <w:w w:val="105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spacing w:val="-69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5"/>
          <w:position w:val="-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3"/>
          <w:w w:val="105"/>
          <w:position w:val="-2"/>
          <w:sz w:val="20"/>
          <w:szCs w:val="20"/>
        </w:rPr>
        <w:t>i</w:t>
      </w:r>
      <w:r>
        <w:rPr>
          <w:rFonts w:ascii="Calibri" w:cs="Calibri" w:eastAsia="Calibri" w:hAnsi="Calibri"/>
          <w:spacing w:val="-28"/>
          <w:w w:val="105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0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-81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"/>
          <w:w w:val="105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-28"/>
          <w:w w:val="105"/>
          <w:position w:val="0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spacing w:val="-90"/>
          <w:w w:val="105"/>
          <w:position w:val="-2"/>
          <w:sz w:val="20"/>
          <w:szCs w:val="20"/>
        </w:rPr>
        <w:t>v</w:t>
      </w:r>
      <w:r>
        <w:rPr>
          <w:rFonts w:ascii="Calibri" w:cs="Calibri" w:eastAsia="Calibri" w:hAnsi="Calibri"/>
          <w:spacing w:val="-13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92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-91"/>
          <w:w w:val="105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5"/>
          <w:position w:val="-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98"/>
          <w:w w:val="105"/>
          <w:position w:val="-2"/>
          <w:sz w:val="20"/>
          <w:szCs w:val="20"/>
        </w:rPr>
        <w:t>u</w:t>
      </w:r>
      <w:r>
        <w:rPr>
          <w:rFonts w:ascii="Calibri" w:cs="Calibri" w:eastAsia="Calibri" w:hAnsi="Calibri"/>
          <w:spacing w:val="-28"/>
          <w:w w:val="105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72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spacing w:val="-86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"/>
          <w:w w:val="105"/>
          <w:position w:val="-2"/>
          <w:sz w:val="20"/>
          <w:szCs w:val="20"/>
        </w:rPr>
        <w:t>s</w:t>
      </w:r>
      <w:r>
        <w:rPr>
          <w:rFonts w:ascii="Calibri" w:cs="Calibri" w:eastAsia="Calibri" w:hAnsi="Calibri"/>
          <w:spacing w:val="-48"/>
          <w:w w:val="105"/>
          <w:position w:val="0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0"/>
          <w:w w:val="105"/>
          <w:position w:val="-2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0"/>
          <w:w w:val="105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41"/>
          <w:w w:val="105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76"/>
          <w:w w:val="105"/>
          <w:position w:val="-2"/>
          <w:sz w:val="20"/>
          <w:szCs w:val="20"/>
        </w:rPr>
        <w:t>F</w:t>
      </w:r>
      <w:r>
        <w:rPr>
          <w:rFonts w:ascii="Calibri" w:cs="Calibri" w:eastAsia="Calibri" w:hAnsi="Calibri"/>
          <w:spacing w:val="-38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78"/>
          <w:w w:val="105"/>
          <w:position w:val="-2"/>
          <w:sz w:val="20"/>
          <w:szCs w:val="20"/>
        </w:rPr>
        <w:t>o</w:t>
      </w:r>
      <w:r>
        <w:rPr>
          <w:rFonts w:ascii="Calibri" w:cs="Calibri" w:eastAsia="Calibri" w:hAnsi="Calibri"/>
          <w:spacing w:val="-4"/>
          <w:w w:val="105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27"/>
          <w:w w:val="105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89"/>
          <w:w w:val="105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2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-70"/>
          <w:w w:val="105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38"/>
          <w:w w:val="105"/>
          <w:position w:val="-2"/>
          <w:sz w:val="20"/>
          <w:szCs w:val="20"/>
        </w:rPr>
        <w:t>x</w:t>
      </w:r>
      <w:r>
        <w:rPr>
          <w:rFonts w:ascii="Calibri" w:cs="Calibri" w:eastAsia="Calibri" w:hAnsi="Calibri"/>
          <w:spacing w:val="-78"/>
          <w:w w:val="105"/>
          <w:position w:val="0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27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-33"/>
          <w:w w:val="105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53"/>
          <w:w w:val="105"/>
          <w:position w:val="-2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-35"/>
          <w:w w:val="105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91"/>
          <w:w w:val="105"/>
          <w:position w:val="-2"/>
          <w:sz w:val="20"/>
          <w:szCs w:val="20"/>
        </w:rPr>
        <w:t>p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91"/>
          <w:w w:val="105"/>
          <w:position w:val="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0"/>
          <w:w w:val="105"/>
          <w:position w:val="-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94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5"/>
          <w:position w:val="0"/>
          <w:sz w:val="20"/>
          <w:szCs w:val="20"/>
        </w:rPr>
        <w:t>,</w:t>
      </w:r>
      <w:r>
        <w:rPr>
          <w:rFonts w:ascii="Calibri" w:cs="Calibri" w:eastAsia="Calibri" w:hAnsi="Calibri"/>
          <w:spacing w:val="24"/>
          <w:w w:val="105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41"/>
          <w:w w:val="105"/>
          <w:position w:val="-2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2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69"/>
          <w:w w:val="106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-2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58"/>
          <w:w w:val="100"/>
          <w:position w:val="-2"/>
          <w:sz w:val="20"/>
          <w:szCs w:val="20"/>
        </w:rPr>
        <w:t>o</w:t>
      </w:r>
      <w:r>
        <w:rPr>
          <w:rFonts w:ascii="Calibri" w:cs="Calibri" w:eastAsia="Calibri" w:hAnsi="Calibri"/>
          <w:spacing w:val="-20"/>
          <w:w w:val="111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63"/>
          <w:w w:val="10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4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81"/>
          <w:w w:val="112"/>
          <w:position w:val="0"/>
          <w:sz w:val="20"/>
          <w:szCs w:val="20"/>
        </w:rPr>
        <w:t>fl</w:t>
      </w:r>
      <w:r>
        <w:rPr>
          <w:rFonts w:ascii="Palatino Linotype" w:cs="Palatino Linotype" w:eastAsia="Palatino Linotype" w:hAnsi="Palatino Linotype"/>
          <w:spacing w:val="-1"/>
          <w:w w:val="100"/>
          <w:position w:val="-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05"/>
          <w:w w:val="100"/>
          <w:position w:val="-2"/>
          <w:sz w:val="20"/>
          <w:szCs w:val="20"/>
        </w:rPr>
        <w:t>u</w:t>
      </w:r>
      <w:r>
        <w:rPr>
          <w:rFonts w:ascii="Calibri" w:cs="Calibri" w:eastAsia="Calibri" w:hAnsi="Calibri"/>
          <w:spacing w:val="0"/>
          <w:w w:val="94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-76"/>
          <w:w w:val="103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3"/>
          <w:w w:val="10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-61"/>
          <w:w w:val="96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0"/>
          <w:w w:val="100"/>
          <w:position w:val="-2"/>
          <w:sz w:val="20"/>
          <w:szCs w:val="20"/>
        </w:rPr>
        <w:t>b</w:t>
      </w:r>
      <w:r>
        <w:rPr>
          <w:rFonts w:ascii="Calibri" w:cs="Calibri" w:eastAsia="Calibri" w:hAnsi="Calibri"/>
          <w:spacing w:val="-45"/>
          <w:w w:val="9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0"/>
          <w:position w:val="-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position w:val="-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23"/>
          <w:w w:val="100"/>
          <w:position w:val="-2"/>
          <w:sz w:val="20"/>
          <w:szCs w:val="20"/>
        </w:rPr>
        <w:t>i</w:t>
      </w:r>
      <w:r>
        <w:rPr>
          <w:rFonts w:ascii="Calibri" w:cs="Calibri" w:eastAsia="Calibri" w:hAnsi="Calibri"/>
          <w:spacing w:val="-34"/>
          <w:w w:val="125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32"/>
          <w:w w:val="100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spacing w:val="-84"/>
          <w:w w:val="109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-2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28"/>
          <w:w w:val="100"/>
          <w:position w:val="-2"/>
          <w:sz w:val="20"/>
          <w:szCs w:val="20"/>
        </w:rPr>
        <w:t>,</w:t>
      </w:r>
      <w:r>
        <w:rPr>
          <w:rFonts w:ascii="Calibri" w:cs="Calibri" w:eastAsia="Calibri" w:hAnsi="Calibri"/>
          <w:spacing w:val="-10"/>
          <w:w w:val="119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90"/>
          <w:w w:val="100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25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-77"/>
          <w:w w:val="116"/>
          <w:position w:val="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8"/>
          <w:w w:val="100"/>
          <w:position w:val="-2"/>
          <w:sz w:val="20"/>
          <w:szCs w:val="20"/>
        </w:rPr>
        <w:t>s</w:t>
      </w:r>
      <w:r>
        <w:rPr>
          <w:rFonts w:ascii="Calibri" w:cs="Calibri" w:eastAsia="Calibri" w:hAnsi="Calibri"/>
          <w:spacing w:val="-39"/>
          <w:w w:val="113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41"/>
          <w:w w:val="10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-37"/>
          <w:w w:val="111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62"/>
          <w:w w:val="100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-33"/>
          <w:w w:val="9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-2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42"/>
          <w:w w:val="100"/>
          <w:position w:val="-2"/>
          <w:sz w:val="20"/>
          <w:szCs w:val="20"/>
        </w:rPr>
        <w:t>l</w:t>
      </w:r>
      <w:r>
        <w:rPr>
          <w:rFonts w:ascii="Calibri" w:cs="Calibri" w:eastAsia="Calibri" w:hAnsi="Calibri"/>
          <w:color w:val="0774B7"/>
          <w:spacing w:val="-56"/>
          <w:w w:val="97"/>
          <w:position w:val="0"/>
          <w:sz w:val="20"/>
          <w:szCs w:val="20"/>
        </w:rPr>
        <w:t>2</w:t>
      </w:r>
      <w:r>
        <w:rPr>
          <w:rFonts w:ascii="Palatino Linotype" w:cs="Palatino Linotype" w:eastAsia="Palatino Linotype" w:hAnsi="Palatino Linotype"/>
          <w:color w:val="000000"/>
          <w:spacing w:val="-40"/>
          <w:w w:val="100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9"/>
          <w:w w:val="98"/>
          <w:position w:val="0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-30"/>
          <w:w w:val="100"/>
          <w:position w:val="-2"/>
          <w:sz w:val="20"/>
          <w:szCs w:val="20"/>
        </w:rPr>
        <w:t>c</w:t>
      </w:r>
      <w:r>
        <w:rPr>
          <w:rFonts w:ascii="Calibri" w:cs="Calibri" w:eastAsia="Calibri" w:hAnsi="Calibri"/>
          <w:color w:val="000000"/>
          <w:spacing w:val="-136"/>
          <w:w w:val="115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1"/>
          <w:w w:val="100"/>
          <w:position w:val="-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26"/>
          <w:w w:val="100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68"/>
          <w:w w:val="9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"/>
          <w:w w:val="100"/>
          <w:position w:val="-2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-7"/>
          <w:w w:val="106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51"/>
          <w:w w:val="100"/>
          <w:position w:val="-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43"/>
          <w:w w:val="94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74"/>
          <w:w w:val="100"/>
          <w:position w:val="-2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0"/>
          <w:w w:val="96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0"/>
          <w:w w:val="96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58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59"/>
          <w:w w:val="105"/>
          <w:position w:val="-2"/>
          <w:sz w:val="20"/>
          <w:szCs w:val="20"/>
        </w:rPr>
        <w:t>F</w:t>
      </w:r>
      <w:r>
        <w:rPr>
          <w:rFonts w:ascii="Calibri" w:cs="Calibri" w:eastAsia="Calibri" w:hAnsi="Calibri"/>
          <w:color w:val="000000"/>
          <w:spacing w:val="-62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17"/>
          <w:w w:val="105"/>
          <w:position w:val="-2"/>
          <w:sz w:val="20"/>
          <w:szCs w:val="20"/>
        </w:rPr>
        <w:t>g</w:t>
      </w:r>
      <w:r>
        <w:rPr>
          <w:rFonts w:ascii="Calibri" w:cs="Calibri" w:eastAsia="Calibri" w:hAnsi="Calibri"/>
          <w:color w:val="000000"/>
          <w:spacing w:val="17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90"/>
          <w:w w:val="105"/>
          <w:position w:val="-2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97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87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4"/>
          <w:w w:val="105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35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70"/>
          <w:w w:val="105"/>
          <w:position w:val="-2"/>
          <w:sz w:val="20"/>
          <w:szCs w:val="20"/>
        </w:rPr>
        <w:t>2</w:t>
      </w:r>
      <w:r>
        <w:rPr>
          <w:rFonts w:ascii="Calibri" w:cs="Calibri" w:eastAsia="Calibri" w:hAnsi="Calibri"/>
          <w:color w:val="000000"/>
          <w:spacing w:val="-17"/>
          <w:w w:val="105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36"/>
          <w:w w:val="105"/>
          <w:position w:val="-2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-28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147"/>
          <w:w w:val="105"/>
          <w:position w:val="-2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26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75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2"/>
          <w:w w:val="105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40"/>
          <w:w w:val="105"/>
          <w:position w:val="-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78"/>
          <w:w w:val="105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23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80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12"/>
          <w:w w:val="105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15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54"/>
          <w:w w:val="105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71"/>
          <w:w w:val="105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51"/>
          <w:w w:val="105"/>
          <w:position w:val="-2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49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1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49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9"/>
          <w:w w:val="105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68"/>
          <w:w w:val="105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"/>
          <w:w w:val="105"/>
          <w:position w:val="-2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66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7"/>
          <w:w w:val="105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103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87"/>
          <w:w w:val="105"/>
          <w:position w:val="-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13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8"/>
          <w:w w:val="105"/>
          <w:position w:val="-2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31"/>
          <w:w w:val="105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83"/>
          <w:w w:val="105"/>
          <w:position w:val="-2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20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41"/>
          <w:w w:val="105"/>
          <w:position w:val="-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142"/>
          <w:w w:val="105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14"/>
          <w:w w:val="105"/>
          <w:position w:val="-2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-81"/>
          <w:w w:val="105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38"/>
          <w:w w:val="105"/>
          <w:position w:val="-2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-24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81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17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19"/>
          <w:w w:val="105"/>
          <w:position w:val="-2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-102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1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5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00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25"/>
          <w:w w:val="105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64"/>
          <w:w w:val="105"/>
          <w:position w:val="-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31"/>
          <w:w w:val="105"/>
          <w:position w:val="0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07"/>
          <w:w w:val="105"/>
          <w:position w:val="-2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66"/>
          <w:w w:val="105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-35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28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61"/>
          <w:w w:val="105"/>
          <w:position w:val="-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91"/>
          <w:w w:val="105"/>
          <w:position w:val="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14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107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26"/>
          <w:w w:val="105"/>
          <w:position w:val="-2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-146"/>
          <w:w w:val="105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42"/>
          <w:w w:val="105"/>
          <w:position w:val="-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62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39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6"/>
          <w:w w:val="105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72"/>
          <w:w w:val="105"/>
          <w:position w:val="-2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-30"/>
          <w:w w:val="105"/>
          <w:position w:val="0"/>
          <w:sz w:val="20"/>
          <w:szCs w:val="20"/>
        </w:rPr>
        <w:t>7</w:t>
      </w:r>
      <w:r>
        <w:rPr>
          <w:rFonts w:ascii="Palatino Linotype" w:cs="Palatino Linotype" w:eastAsia="Palatino Linotype" w:hAnsi="Palatino Linotype"/>
          <w:color w:val="000000"/>
          <w:spacing w:val="-75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29"/>
          <w:w w:val="105"/>
          <w:position w:val="0"/>
          <w:sz w:val="20"/>
          <w:szCs w:val="20"/>
        </w:rPr>
        <w:t>5</w:t>
      </w:r>
      <w:r>
        <w:rPr>
          <w:rFonts w:ascii="Palatino Linotype" w:cs="Palatino Linotype" w:eastAsia="Palatino Linotype" w:hAnsi="Palatino Linotype"/>
          <w:color w:val="000000"/>
          <w:spacing w:val="-31"/>
          <w:w w:val="105"/>
          <w:position w:val="-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72"/>
          <w:w w:val="105"/>
          <w:position w:val="0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color w:val="000000"/>
          <w:spacing w:val="-55"/>
          <w:w w:val="105"/>
          <w:position w:val="-2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3"/>
          <w:w w:val="105"/>
          <w:position w:val="0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-51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53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"/>
          <w:w w:val="105"/>
          <w:position w:val="-2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-64"/>
          <w:w w:val="105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11"/>
          <w:w w:val="105"/>
          <w:position w:val="-2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-15"/>
          <w:w w:val="105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55"/>
          <w:w w:val="105"/>
          <w:position w:val="-2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48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3"/>
          <w:w w:val="105"/>
          <w:position w:val="-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111"/>
          <w:w w:val="105"/>
          <w:position w:val="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105"/>
          <w:w w:val="105"/>
          <w:position w:val="-2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24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51"/>
          <w:w w:val="105"/>
          <w:position w:val="-2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8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98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29"/>
          <w:w w:val="105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6"/>
          <w:w w:val="105"/>
          <w:position w:val="-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65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7</w:t>
      </w:r>
      <w:r>
        <w:rPr>
          <w:rFonts w:ascii="Palatino Linotype" w:cs="Palatino Linotype" w:eastAsia="Palatino Linotype" w:hAnsi="Palatino Linotype"/>
          <w:color w:val="000000"/>
          <w:spacing w:val="-93"/>
          <w:w w:val="105"/>
          <w:position w:val="-2"/>
          <w:sz w:val="20"/>
          <w:szCs w:val="20"/>
        </w:rPr>
        <w:t>5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8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color w:val="000000"/>
          <w:spacing w:val="-18"/>
          <w:w w:val="105"/>
          <w:position w:val="-2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-30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75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45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24"/>
          <w:w w:val="105"/>
          <w:position w:val="-2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93"/>
          <w:w w:val="105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35"/>
          <w:w w:val="105"/>
          <w:position w:val="-2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-13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92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92"/>
          <w:w w:val="105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34"/>
          <w:w w:val="105"/>
          <w:position w:val="-2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67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60"/>
          <w:w w:val="105"/>
          <w:position w:val="-2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28"/>
          <w:w w:val="105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41"/>
          <w:w w:val="105"/>
          <w:position w:val="-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62"/>
          <w:w w:val="105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39"/>
          <w:w w:val="105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76"/>
          <w:w w:val="105"/>
          <w:position w:val="0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color w:val="000000"/>
          <w:spacing w:val="-54"/>
          <w:w w:val="105"/>
          <w:position w:val="-2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-4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57"/>
          <w:w w:val="105"/>
          <w:position w:val="-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61"/>
          <w:w w:val="105"/>
          <w:position w:val="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8"/>
          <w:w w:val="105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35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97"/>
          <w:w w:val="105"/>
          <w:position w:val="-2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0"/>
          <w:w w:val="105"/>
          <w:position w:val="0"/>
          <w:sz w:val="20"/>
          <w:szCs w:val="20"/>
        </w:rPr>
        <w:t>7</w:t>
      </w:r>
      <w:r>
        <w:rPr>
          <w:rFonts w:ascii="Calibri" w:cs="Calibri" w:eastAsia="Calibri" w:hAnsi="Calibri"/>
          <w:color w:val="000000"/>
          <w:spacing w:val="-56"/>
          <w:w w:val="105"/>
          <w:position w:val="0"/>
          <w:sz w:val="20"/>
          <w:szCs w:val="20"/>
        </w:rPr>
        <w:t>5</w:t>
      </w:r>
      <w:r>
        <w:rPr>
          <w:rFonts w:ascii="Palatino Linotype" w:cs="Palatino Linotype" w:eastAsia="Palatino Linotype" w:hAnsi="Palatino Linotype"/>
          <w:color w:val="000000"/>
          <w:spacing w:val="-49"/>
          <w:w w:val="105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55"/>
          <w:w w:val="105"/>
          <w:position w:val="0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color w:val="000000"/>
          <w:spacing w:val="-7"/>
          <w:w w:val="105"/>
          <w:position w:val="-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44"/>
          <w:w w:val="105"/>
          <w:position w:val="0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65"/>
          <w:w w:val="106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48"/>
          <w:w w:val="100"/>
          <w:position w:val="-2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-59"/>
          <w:w w:val="102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-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49"/>
          <w:w w:val="100"/>
          <w:position w:val="-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16"/>
          <w:w w:val="96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05"/>
          <w:w w:val="100"/>
          <w:position w:val="-2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-9"/>
          <w:w w:val="109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87"/>
          <w:w w:val="100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2"/>
          <w:w w:val="102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73"/>
          <w:w w:val="100"/>
          <w:position w:val="-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0"/>
          <w:w w:val="96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0"/>
          <w:w w:val="96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67"/>
          <w:w w:val="108"/>
          <w:position w:val="0"/>
          <w:sz w:val="20"/>
          <w:szCs w:val="20"/>
        </w:rPr>
        <w:t>b</w:t>
      </w:r>
      <w:r>
        <w:rPr>
          <w:rFonts w:ascii="Calibri" w:cs="Calibri" w:eastAsia="Calibri" w:hAnsi="Calibri"/>
          <w:color w:val="000000"/>
          <w:spacing w:val="3"/>
          <w:w w:val="108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68"/>
          <w:w w:val="108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2"/>
          <w:w w:val="108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20"/>
          <w:w w:val="108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-5"/>
          <w:w w:val="108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1"/>
          <w:w w:val="108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107"/>
          <w:w w:val="108"/>
          <w:position w:val="0"/>
          <w:sz w:val="20"/>
          <w:szCs w:val="20"/>
        </w:rPr>
        <w:t>7</w:t>
      </w:r>
      <w:r>
        <w:rPr>
          <w:rFonts w:ascii="Calibri" w:cs="Calibri" w:eastAsia="Calibri" w:hAnsi="Calibri"/>
          <w:color w:val="000000"/>
          <w:spacing w:val="-16"/>
          <w:w w:val="108"/>
          <w:position w:val="2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92"/>
          <w:w w:val="108"/>
          <w:position w:val="0"/>
          <w:sz w:val="20"/>
          <w:szCs w:val="20"/>
        </w:rPr>
        <w:t>5</w:t>
      </w:r>
      <w:r>
        <w:rPr>
          <w:rFonts w:ascii="Calibri" w:cs="Calibri" w:eastAsia="Calibri" w:hAnsi="Calibri"/>
          <w:color w:val="000000"/>
          <w:spacing w:val="-16"/>
          <w:w w:val="108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92"/>
          <w:w w:val="108"/>
          <w:position w:val="0"/>
          <w:sz w:val="20"/>
          <w:szCs w:val="20"/>
        </w:rPr>
        <w:t>3</w:t>
      </w:r>
      <w:r>
        <w:rPr>
          <w:rFonts w:ascii="Calibri" w:cs="Calibri" w:eastAsia="Calibri" w:hAnsi="Calibri"/>
          <w:color w:val="000000"/>
          <w:spacing w:val="0"/>
          <w:w w:val="108"/>
          <w:position w:val="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100"/>
          <w:w w:val="108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19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87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08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7"/>
          <w:w w:val="100"/>
          <w:position w:val="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41"/>
          <w:w w:val="100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24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92"/>
          <w:w w:val="100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25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75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25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40"/>
          <w:w w:val="100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33"/>
          <w:w w:val="105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72"/>
          <w:w w:val="105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88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34"/>
          <w:w w:val="105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41"/>
          <w:w w:val="105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99"/>
          <w:w w:val="105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6"/>
          <w:w w:val="105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94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b</w:t>
      </w:r>
      <w:r>
        <w:rPr>
          <w:rFonts w:ascii="Calibri" w:cs="Calibri" w:eastAsia="Calibri" w:hAnsi="Calibri"/>
          <w:color w:val="000000"/>
          <w:spacing w:val="-81"/>
          <w:w w:val="105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39"/>
          <w:w w:val="105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-82"/>
          <w:w w:val="105"/>
          <w:position w:val="2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23"/>
          <w:w w:val="105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77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58"/>
          <w:w w:val="105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-46"/>
          <w:w w:val="105"/>
          <w:position w:val="2"/>
          <w:sz w:val="20"/>
          <w:szCs w:val="20"/>
        </w:rPr>
        <w:t>7</w:t>
      </w:r>
      <w:r>
        <w:rPr>
          <w:rFonts w:ascii="Palatino Linotype" w:cs="Palatino Linotype" w:eastAsia="Palatino Linotype" w:hAnsi="Palatino Linotype"/>
          <w:color w:val="000000"/>
          <w:spacing w:val="-55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50"/>
          <w:w w:val="105"/>
          <w:position w:val="2"/>
          <w:sz w:val="20"/>
          <w:szCs w:val="20"/>
        </w:rPr>
        <w:t>5</w:t>
      </w:r>
      <w:r>
        <w:rPr>
          <w:rFonts w:ascii="Palatino Linotype" w:cs="Palatino Linotype" w:eastAsia="Palatino Linotype" w:hAnsi="Palatino Linotype"/>
          <w:color w:val="000000"/>
          <w:spacing w:val="-39"/>
          <w:w w:val="105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12"/>
          <w:w w:val="105"/>
          <w:position w:val="2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color w:val="000000"/>
          <w:spacing w:val="-4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170"/>
          <w:w w:val="105"/>
          <w:position w:val="2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-2"/>
          <w:w w:val="105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56"/>
          <w:w w:val="105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44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4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4"/>
          <w:w w:val="105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61"/>
          <w:w w:val="105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39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"/>
          <w:w w:val="105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69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37"/>
          <w:w w:val="105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91"/>
          <w:w w:val="105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30"/>
          <w:w w:val="105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75"/>
          <w:w w:val="105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103"/>
          <w:w w:val="105"/>
          <w:position w:val="2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color w:val="000000"/>
          <w:spacing w:val="-13"/>
          <w:w w:val="105"/>
          <w:position w:val="0"/>
          <w:sz w:val="20"/>
          <w:szCs w:val="20"/>
        </w:rPr>
        <w:t>b</w:t>
      </w:r>
      <w:r>
        <w:rPr>
          <w:rFonts w:ascii="Calibri" w:cs="Calibri" w:eastAsia="Calibri" w:hAnsi="Calibri"/>
          <w:color w:val="000000"/>
          <w:spacing w:val="-109"/>
          <w:w w:val="105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5"/>
          <w:w w:val="105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94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4"/>
          <w:w w:val="105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-104"/>
          <w:w w:val="105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10"/>
          <w:w w:val="105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99"/>
          <w:w w:val="100"/>
          <w:position w:val="0"/>
          <w:sz w:val="20"/>
          <w:szCs w:val="20"/>
        </w:rPr>
        <w:t>7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2"/>
          <w:w w:val="100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18"/>
          <w:w w:val="100"/>
          <w:position w:val="0"/>
          <w:sz w:val="20"/>
          <w:szCs w:val="20"/>
        </w:rPr>
        <w:t>5</w:t>
      </w:r>
      <w:r>
        <w:rPr>
          <w:rFonts w:ascii="Calibri" w:cs="Calibri" w:eastAsia="Calibri" w:hAnsi="Calibri"/>
          <w:color w:val="000000"/>
          <w:spacing w:val="-82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color w:val="000000"/>
          <w:spacing w:val="-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96"/>
          <w:w w:val="103"/>
          <w:position w:val="2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76"/>
          <w:w w:val="103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-26"/>
          <w:w w:val="103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73"/>
          <w:w w:val="103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0"/>
          <w:w w:val="103"/>
          <w:position w:val="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111"/>
          <w:w w:val="103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0"/>
          <w:w w:val="103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70"/>
          <w:w w:val="103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0"/>
          <w:w w:val="103"/>
          <w:position w:val="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9"/>
          <w:w w:val="103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77"/>
          <w:w w:val="103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36"/>
          <w:w w:val="103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51"/>
          <w:w w:val="103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16"/>
          <w:w w:val="103"/>
          <w:position w:val="2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20"/>
          <w:w w:val="103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84"/>
          <w:w w:val="103"/>
          <w:position w:val="2"/>
          <w:sz w:val="20"/>
          <w:szCs w:val="20"/>
        </w:rPr>
        <w:t>7</w:t>
      </w:r>
      <w:r>
        <w:rPr>
          <w:rFonts w:ascii="Palatino Linotype" w:cs="Palatino Linotype" w:eastAsia="Palatino Linotype" w:hAnsi="Palatino Linotype"/>
          <w:color w:val="000000"/>
          <w:spacing w:val="1"/>
          <w:w w:val="103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91"/>
          <w:w w:val="103"/>
          <w:position w:val="0"/>
          <w:sz w:val="20"/>
          <w:szCs w:val="20"/>
        </w:rPr>
        <w:t>g</w:t>
      </w:r>
      <w:r>
        <w:rPr>
          <w:rFonts w:ascii="Calibri" w:cs="Calibri" w:eastAsia="Calibri" w:hAnsi="Calibri"/>
          <w:color w:val="000000"/>
          <w:spacing w:val="-12"/>
          <w:w w:val="103"/>
          <w:position w:val="2"/>
          <w:sz w:val="20"/>
          <w:szCs w:val="20"/>
        </w:rPr>
        <w:t>5</w:t>
      </w:r>
      <w:r>
        <w:rPr>
          <w:rFonts w:ascii="Palatino Linotype" w:cs="Palatino Linotype" w:eastAsia="Palatino Linotype" w:hAnsi="Palatino Linotype"/>
          <w:color w:val="000000"/>
          <w:spacing w:val="-108"/>
          <w:w w:val="103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0"/>
          <w:w w:val="103"/>
          <w:position w:val="2"/>
          <w:sz w:val="20"/>
          <w:szCs w:val="20"/>
        </w:rPr>
        <w:t>3</w:t>
      </w:r>
      <w:r>
        <w:rPr>
          <w:rFonts w:ascii="Calibri" w:cs="Calibri" w:eastAsia="Calibri" w:hAnsi="Calibri"/>
          <w:color w:val="000000"/>
          <w:spacing w:val="-46"/>
          <w:w w:val="103"/>
          <w:position w:val="2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color w:val="000000"/>
          <w:spacing w:val="-1"/>
          <w:w w:val="103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05"/>
          <w:w w:val="103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-46"/>
          <w:w w:val="103"/>
          <w:position w:val="2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-40"/>
          <w:w w:val="103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59"/>
          <w:w w:val="103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0"/>
          <w:w w:val="103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71"/>
          <w:w w:val="103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32"/>
          <w:w w:val="103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2"/>
          <w:w w:val="103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04"/>
          <w:w w:val="103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-21"/>
          <w:w w:val="103"/>
          <w:position w:val="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82"/>
          <w:w w:val="103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16"/>
          <w:w w:val="103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44"/>
          <w:w w:val="103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60"/>
          <w:w w:val="103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65"/>
          <w:w w:val="103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-2"/>
          <w:w w:val="103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2"/>
          <w:w w:val="103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73"/>
          <w:w w:val="103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1"/>
          <w:w w:val="103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56"/>
          <w:w w:val="103"/>
          <w:position w:val="0"/>
          <w:sz w:val="20"/>
          <w:szCs w:val="20"/>
        </w:rPr>
        <w:t>f</w:t>
      </w:r>
      <w:r>
        <w:rPr>
          <w:rFonts w:ascii="Calibri" w:cs="Calibri" w:eastAsia="Calibri" w:hAnsi="Calibri"/>
          <w:color w:val="000000"/>
          <w:spacing w:val="0"/>
          <w:w w:val="103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78"/>
          <w:w w:val="103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25"/>
          <w:w w:val="103"/>
          <w:position w:val="0"/>
          <w:sz w:val="20"/>
          <w:szCs w:val="20"/>
        </w:rPr>
        <w:t>7</w:t>
      </w:r>
      <w:r>
        <w:rPr>
          <w:rFonts w:ascii="Calibri" w:cs="Calibri" w:eastAsia="Calibri" w:hAnsi="Calibri"/>
          <w:color w:val="000000"/>
          <w:spacing w:val="-73"/>
          <w:w w:val="103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"/>
          <w:w w:val="103"/>
          <w:position w:val="0"/>
          <w:sz w:val="20"/>
          <w:szCs w:val="20"/>
        </w:rPr>
        <w:t>5</w:t>
      </w:r>
      <w:r>
        <w:rPr>
          <w:rFonts w:ascii="Palatino Linotype" w:cs="Palatino Linotype" w:eastAsia="Palatino Linotype" w:hAnsi="Palatino Linotype"/>
          <w:color w:val="000000"/>
          <w:spacing w:val="-81"/>
          <w:w w:val="103"/>
          <w:position w:val="0"/>
          <w:sz w:val="20"/>
          <w:szCs w:val="20"/>
        </w:rPr>
        <w:t>3</w:t>
      </w:r>
      <w:r>
        <w:rPr>
          <w:rFonts w:ascii="Calibri" w:cs="Calibri" w:eastAsia="Calibri" w:hAnsi="Calibri"/>
          <w:color w:val="000000"/>
          <w:spacing w:val="-6"/>
          <w:w w:val="103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45"/>
          <w:w w:val="103"/>
          <w:position w:val="0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-4"/>
          <w:w w:val="103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203"/>
          <w:w w:val="103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0"/>
          <w:w w:val="103"/>
          <w:position w:val="2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-78"/>
          <w:w w:val="103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3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7"/>
          <w:w w:val="103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97"/>
          <w:w w:val="114"/>
          <w:position w:val="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77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4"/>
          <w:w w:val="113"/>
          <w:position w:val="2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107"/>
          <w:w w:val="103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13"/>
          <w:w w:val="10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76"/>
          <w:w w:val="105"/>
          <w:position w:val="2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2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77"/>
          <w:w w:val="96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3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61"/>
          <w:w w:val="108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4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1"/>
          <w:w w:val="108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87"/>
          <w:w w:val="100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-27"/>
          <w:w w:val="116"/>
          <w:position w:val="2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-38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20"/>
          <w:w w:val="127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97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0"/>
          <w:w w:val="97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6"/>
          <w:w w:val="110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99"/>
          <w:w w:val="107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0"/>
          <w:w w:val="107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99"/>
          <w:w w:val="107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07"/>
          <w:position w:val="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27"/>
          <w:w w:val="107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06"/>
          <w:w w:val="107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0"/>
          <w:w w:val="107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92"/>
          <w:w w:val="107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11"/>
          <w:w w:val="107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43"/>
          <w:w w:val="107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0"/>
          <w:w w:val="107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101"/>
          <w:w w:val="107"/>
          <w:position w:val="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0"/>
          <w:w w:val="107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101"/>
          <w:w w:val="107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7"/>
          <w:w w:val="107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88"/>
          <w:w w:val="107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color w:val="000000"/>
          <w:spacing w:val="0"/>
          <w:w w:val="107"/>
          <w:position w:val="2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107"/>
          <w:w w:val="107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0"/>
          <w:w w:val="107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87"/>
          <w:w w:val="107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106"/>
          <w:w w:val="107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15"/>
          <w:w w:val="107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70"/>
          <w:w w:val="107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09"/>
          <w:w w:val="107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0"/>
          <w:w w:val="107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66"/>
          <w:w w:val="107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7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66"/>
          <w:w w:val="107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19"/>
          <w:w w:val="107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106"/>
          <w:w w:val="107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0"/>
          <w:w w:val="107"/>
          <w:position w:val="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11"/>
          <w:w w:val="107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2"/>
          <w:w w:val="100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75"/>
          <w:w w:val="100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55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124"/>
          <w:w w:val="100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1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90"/>
          <w:w w:val="108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41"/>
          <w:w w:val="108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89"/>
          <w:w w:val="108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9"/>
          <w:w w:val="108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112"/>
          <w:w w:val="108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1"/>
          <w:w w:val="108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80"/>
          <w:w w:val="108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29"/>
          <w:w w:val="108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162"/>
          <w:w w:val="108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0"/>
          <w:w w:val="108"/>
          <w:position w:val="2"/>
          <w:sz w:val="20"/>
          <w:szCs w:val="20"/>
        </w:rPr>
        <w:t>ll</w:t>
      </w:r>
      <w:r>
        <w:rPr>
          <w:rFonts w:ascii="Calibri" w:cs="Calibri" w:eastAsia="Calibri" w:hAnsi="Calibri"/>
          <w:color w:val="000000"/>
          <w:spacing w:val="-89"/>
          <w:w w:val="108"/>
          <w:position w:val="2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0"/>
          <w:w w:val="108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56"/>
          <w:w w:val="108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51"/>
          <w:w w:val="108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55"/>
          <w:w w:val="108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0"/>
          <w:w w:val="108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163"/>
          <w:w w:val="108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37"/>
          <w:w w:val="108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87"/>
          <w:w w:val="108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32"/>
          <w:w w:val="108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94"/>
          <w:w w:val="108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32"/>
          <w:w w:val="108"/>
          <w:position w:val="2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100"/>
          <w:w w:val="108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0"/>
          <w:w w:val="108"/>
          <w:position w:val="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89"/>
          <w:w w:val="108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46"/>
          <w:w w:val="108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-26"/>
          <w:w w:val="108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83"/>
          <w:w w:val="108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44"/>
          <w:w w:val="108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82"/>
          <w:w w:val="108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24"/>
          <w:w w:val="108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1"/>
          <w:w w:val="108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-70"/>
          <w:w w:val="108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39"/>
          <w:w w:val="108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94"/>
          <w:w w:val="108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1"/>
          <w:w w:val="108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31"/>
          <w:w w:val="108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40"/>
          <w:w w:val="108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81"/>
          <w:w w:val="108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0"/>
          <w:w w:val="108"/>
          <w:position w:val="2"/>
          <w:sz w:val="20"/>
          <w:szCs w:val="20"/>
        </w:rPr>
        <w:t>li</w:t>
      </w:r>
      <w:r>
        <w:rPr>
          <w:rFonts w:ascii="Calibri" w:cs="Calibri" w:eastAsia="Calibri" w:hAnsi="Calibri"/>
          <w:color w:val="000000"/>
          <w:spacing w:val="-101"/>
          <w:w w:val="108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"/>
          <w:w w:val="108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86"/>
          <w:w w:val="108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"/>
          <w:w w:val="108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190"/>
          <w:w w:val="108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0"/>
          <w:w w:val="108"/>
          <w:position w:val="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9"/>
          <w:w w:val="108"/>
          <w:position w:val="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52"/>
          <w:w w:val="108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66"/>
          <w:w w:val="108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67"/>
          <w:w w:val="108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55"/>
          <w:w w:val="108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-42"/>
          <w:w w:val="108"/>
          <w:position w:val="2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62"/>
          <w:w w:val="108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66"/>
          <w:w w:val="108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10"/>
          <w:w w:val="108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-50"/>
          <w:w w:val="108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20"/>
          <w:w w:val="108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72"/>
          <w:w w:val="108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100"/>
          <w:w w:val="108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0"/>
          <w:w w:val="108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40"/>
          <w:w w:val="108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22"/>
          <w:w w:val="108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108"/>
          <w:w w:val="108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23"/>
          <w:w w:val="108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-96"/>
          <w:w w:val="108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37"/>
          <w:w w:val="108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35"/>
          <w:w w:val="108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76"/>
          <w:w w:val="108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2"/>
          <w:w w:val="108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73"/>
          <w:w w:val="108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9"/>
          <w:w w:val="108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9"/>
          <w:w w:val="108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94"/>
          <w:w w:val="108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-7"/>
          <w:w w:val="106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82"/>
          <w:w w:val="100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color w:val="000000"/>
          <w:spacing w:val="-37"/>
          <w:w w:val="112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80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13"/>
          <w:w w:val="124"/>
          <w:position w:val="2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-62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63"/>
          <w:w w:val="118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22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33"/>
          <w:w w:val="106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33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34"/>
          <w:w w:val="99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76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0"/>
          <w:w w:val="106"/>
          <w:position w:val="2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24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93"/>
          <w:w w:val="11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0"/>
          <w:w w:val="110"/>
          <w:position w:val="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93"/>
          <w:w w:val="110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26"/>
          <w:w w:val="11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68"/>
          <w:w w:val="110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3"/>
          <w:w w:val="11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38"/>
          <w:w w:val="110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"/>
          <w:w w:val="110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54"/>
          <w:w w:val="110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57"/>
          <w:w w:val="11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36"/>
          <w:w w:val="11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36"/>
          <w:w w:val="110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29"/>
          <w:w w:val="110"/>
          <w:position w:val="0"/>
          <w:sz w:val="20"/>
          <w:szCs w:val="20"/>
        </w:rPr>
        <w:t>k</w:t>
      </w:r>
      <w:r>
        <w:rPr>
          <w:rFonts w:ascii="Calibri" w:cs="Calibri" w:eastAsia="Calibri" w:hAnsi="Calibri"/>
          <w:color w:val="000000"/>
          <w:spacing w:val="-32"/>
          <w:w w:val="11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78"/>
          <w:w w:val="11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10"/>
          <w:position w:val="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52"/>
          <w:w w:val="110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76"/>
          <w:w w:val="11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20"/>
          <w:w w:val="110"/>
          <w:position w:val="2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-85"/>
          <w:w w:val="110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0"/>
          <w:w w:val="110"/>
          <w:position w:val="2"/>
          <w:sz w:val="20"/>
          <w:szCs w:val="20"/>
        </w:rPr>
        <w:t>g</w:t>
      </w:r>
      <w:r>
        <w:rPr>
          <w:rFonts w:ascii="Calibri" w:cs="Calibri" w:eastAsia="Calibri" w:hAnsi="Calibri"/>
          <w:color w:val="000000"/>
          <w:spacing w:val="-54"/>
          <w:w w:val="110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81"/>
          <w:w w:val="110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-45"/>
          <w:w w:val="110"/>
          <w:position w:val="2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65"/>
          <w:w w:val="11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42"/>
          <w:w w:val="11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0"/>
          <w:w w:val="11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100"/>
          <w:w w:val="110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111"/>
          <w:w w:val="112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12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77"/>
          <w:w w:val="112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57"/>
          <w:w w:val="112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38"/>
          <w:w w:val="112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49"/>
          <w:w w:val="112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10"/>
          <w:w w:val="112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7"/>
          <w:w w:val="112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05"/>
          <w:w w:val="112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12"/>
          <w:position w:val="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156"/>
          <w:w w:val="112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12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2"/>
          <w:w w:val="112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87"/>
          <w:w w:val="112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25"/>
          <w:position w:val="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35"/>
          <w:w w:val="96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24"/>
          <w:w w:val="100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72"/>
          <w:w w:val="9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37"/>
          <w:w w:val="100"/>
          <w:position w:val="0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-23"/>
          <w:w w:val="115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38"/>
          <w:w w:val="100"/>
          <w:position w:val="0"/>
          <w:sz w:val="20"/>
          <w:szCs w:val="20"/>
        </w:rPr>
        <w:t>g</w:t>
      </w:r>
      <w:r>
        <w:rPr>
          <w:rFonts w:ascii="Calibri" w:cs="Calibri" w:eastAsia="Calibri" w:hAnsi="Calibri"/>
          <w:color w:val="000000"/>
          <w:spacing w:val="-84"/>
          <w:w w:val="115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87"/>
          <w:w w:val="100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-12"/>
          <w:w w:val="103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84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0"/>
          <w:w w:val="96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0"/>
          <w:w w:val="103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37"/>
          <w:w w:val="10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0"/>
          <w:w w:val="107"/>
          <w:position w:val="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81"/>
          <w:w w:val="9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9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36"/>
          <w:w w:val="96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36"/>
          <w:w w:val="100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-30"/>
          <w:w w:val="107"/>
          <w:position w:val="2"/>
          <w:sz w:val="20"/>
          <w:szCs w:val="20"/>
        </w:rPr>
        <w:t>[</w:t>
      </w:r>
      <w:r>
        <w:rPr>
          <w:rFonts w:ascii="Palatino Linotype" w:cs="Palatino Linotype" w:eastAsia="Palatino Linotype" w:hAnsi="Palatino Linotype"/>
          <w:color w:val="000000"/>
          <w:spacing w:val="-49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774B7"/>
          <w:spacing w:val="0"/>
          <w:w w:val="98"/>
          <w:position w:val="2"/>
          <w:sz w:val="20"/>
          <w:szCs w:val="20"/>
        </w:rPr>
        <w:t>4</w:t>
      </w:r>
      <w:r>
        <w:rPr>
          <w:rFonts w:ascii="Calibri" w:cs="Calibri" w:eastAsia="Calibri" w:hAnsi="Calibri"/>
          <w:color w:val="000000"/>
          <w:spacing w:val="-55"/>
          <w:w w:val="107"/>
          <w:position w:val="2"/>
          <w:sz w:val="20"/>
          <w:szCs w:val="20"/>
        </w:rPr>
        <w:t>]</w:t>
      </w:r>
      <w:r>
        <w:rPr>
          <w:rFonts w:ascii="Palatino Linotype" w:cs="Palatino Linotype" w:eastAsia="Palatino Linotype" w:hAnsi="Palatino Linotype"/>
          <w:color w:val="000000"/>
          <w:spacing w:val="-3"/>
          <w:w w:val="100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46"/>
          <w:w w:val="98"/>
          <w:position w:val="2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19"/>
          <w:w w:val="100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0"/>
          <w:w w:val="133"/>
          <w:position w:val="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65"/>
          <w:w w:val="109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90"/>
          <w:w w:val="103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ed</w:t>
      </w:r>
      <w:r>
        <w:rPr>
          <w:rFonts w:ascii="Palatino Linotype" w:cs="Palatino Linotype" w:eastAsia="Palatino Linotype" w:hAnsi="Palatino Linotype"/>
          <w:color w:val="000000"/>
          <w:spacing w:val="8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70"/>
          <w:w w:val="100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52"/>
          <w:w w:val="100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48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10"/>
          <w:w w:val="100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55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53"/>
          <w:w w:val="100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47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69"/>
          <w:w w:val="100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6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33"/>
          <w:w w:val="100"/>
          <w:position w:val="2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-13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54"/>
          <w:w w:val="100"/>
          <w:position w:val="2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40"/>
          <w:w w:val="100"/>
          <w:position w:val="0"/>
          <w:sz w:val="20"/>
          <w:szCs w:val="20"/>
        </w:rPr>
        <w:t>[</w:t>
      </w:r>
      <w:r>
        <w:rPr>
          <w:rFonts w:ascii="Calibri" w:cs="Calibri" w:eastAsia="Calibri" w:hAnsi="Calibri"/>
          <w:color w:val="000000"/>
          <w:spacing w:val="-56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1"/>
          <w:w w:val="100"/>
          <w:position w:val="0"/>
          <w:sz w:val="20"/>
          <w:szCs w:val="20"/>
        </w:rPr>
        <w:t>4</w:t>
      </w:r>
      <w:r>
        <w:rPr>
          <w:rFonts w:ascii="Palatino Linotype" w:cs="Palatino Linotype" w:eastAsia="Palatino Linotype" w:hAnsi="Palatino Linotype"/>
          <w:color w:val="000000"/>
          <w:spacing w:val="-62"/>
          <w:w w:val="100"/>
          <w:position w:val="0"/>
          <w:sz w:val="20"/>
          <w:szCs w:val="20"/>
        </w:rPr>
        <w:t>]</w:t>
      </w:r>
      <w:r>
        <w:rPr>
          <w:rFonts w:ascii="Calibri" w:cs="Calibri" w:eastAsia="Calibri" w:hAnsi="Calibri"/>
          <w:color w:val="000000"/>
          <w:spacing w:val="-104"/>
          <w:w w:val="100"/>
          <w:position w:val="2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color w:val="000000"/>
          <w:spacing w:val="1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92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02"/>
          <w:w w:val="105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4"/>
          <w:w w:val="105"/>
          <w:position w:val="2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12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41"/>
          <w:w w:val="105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59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70"/>
          <w:w w:val="105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-37"/>
          <w:w w:val="105"/>
          <w:position w:val="2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color w:val="000000"/>
          <w:spacing w:val="-91"/>
          <w:w w:val="105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59"/>
          <w:w w:val="105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6"/>
          <w:w w:val="105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94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35"/>
          <w:w w:val="105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149"/>
          <w:w w:val="105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88"/>
          <w:w w:val="105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12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41"/>
          <w:w w:val="105"/>
          <w:position w:val="0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72"/>
          <w:w w:val="105"/>
          <w:position w:val="2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-51"/>
          <w:w w:val="105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-9"/>
          <w:w w:val="105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8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65"/>
          <w:w w:val="105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10"/>
          <w:w w:val="105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50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0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70"/>
          <w:w w:val="105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3"/>
          <w:w w:val="105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56"/>
          <w:w w:val="105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7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17"/>
          <w:w w:val="105"/>
          <w:position w:val="2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92"/>
          <w:w w:val="105"/>
          <w:position w:val="0"/>
          <w:sz w:val="20"/>
          <w:szCs w:val="20"/>
        </w:rPr>
        <w:t>x</w:t>
      </w:r>
      <w:r>
        <w:rPr>
          <w:rFonts w:ascii="Calibri" w:cs="Calibri" w:eastAsia="Calibri" w:hAnsi="Calibri"/>
          <w:color w:val="000000"/>
          <w:spacing w:val="-28"/>
          <w:w w:val="105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40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20"/>
          <w:w w:val="105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63"/>
          <w:w w:val="105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1"/>
          <w:w w:val="105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35"/>
          <w:w w:val="105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c</w:t>
      </w:r>
      <w:r>
        <w:rPr>
          <w:rFonts w:ascii="Calibri" w:cs="Calibri" w:eastAsia="Calibri" w:hAnsi="Calibri"/>
          <w:color w:val="000000"/>
          <w:spacing w:val="-79"/>
          <w:w w:val="105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22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91"/>
          <w:w w:val="105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87"/>
          <w:w w:val="105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50"/>
          <w:w w:val="105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0"/>
          <w:w w:val="105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50"/>
          <w:w w:val="105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50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70"/>
          <w:w w:val="105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51"/>
          <w:w w:val="105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64"/>
          <w:w w:val="105"/>
          <w:position w:val="2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45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22"/>
          <w:w w:val="105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00"/>
          <w:w w:val="105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22"/>
          <w:w w:val="105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46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10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33"/>
          <w:w w:val="105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-117"/>
          <w:w w:val="105"/>
          <w:position w:val="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5"/>
          <w:w w:val="105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120"/>
          <w:w w:val="105"/>
          <w:position w:val="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20"/>
          <w:szCs w:val="20"/>
        </w:rPr>
        <w:t>ile</w:t>
      </w:r>
      <w:r>
        <w:rPr>
          <w:rFonts w:ascii="Palatino Linotype" w:cs="Palatino Linotype" w:eastAsia="Palatino Linotype" w:hAnsi="Palatino Linotype"/>
          <w:color w:val="000000"/>
          <w:spacing w:val="39"/>
          <w:w w:val="105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26"/>
          <w:w w:val="105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color w:val="000000"/>
          <w:spacing w:val="-39"/>
          <w:w w:val="96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77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38"/>
          <w:w w:val="109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71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7"/>
          <w:w w:val="112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106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11"/>
          <w:w w:val="9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si</w:t>
      </w:r>
      <w:r>
        <w:rPr>
          <w:rFonts w:ascii="Palatino Linotype" w:cs="Palatino Linotype" w:eastAsia="Palatino Linotype" w:hAnsi="Palatino Linotype"/>
          <w:color w:val="000000"/>
          <w:spacing w:val="-71"/>
          <w:w w:val="10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37"/>
          <w:w w:val="102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74"/>
          <w:w w:val="100"/>
          <w:position w:val="0"/>
          <w:sz w:val="20"/>
          <w:szCs w:val="20"/>
        </w:rPr>
        <w:t>g</w:t>
      </w:r>
      <w:r>
        <w:rPr>
          <w:rFonts w:ascii="Calibri" w:cs="Calibri" w:eastAsia="Calibri" w:hAnsi="Calibri"/>
          <w:color w:val="000000"/>
          <w:spacing w:val="0"/>
          <w:w w:val="125"/>
          <w:position w:val="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43"/>
          <w:w w:val="115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89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20"/>
          <w:w w:val="102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76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0"/>
          <w:w w:val="108"/>
          <w:position w:val="2"/>
          <w:sz w:val="20"/>
          <w:szCs w:val="20"/>
        </w:rPr>
        <w:t>f</w:t>
      </w:r>
      <w:r>
        <w:rPr>
          <w:rFonts w:ascii="Calibri" w:cs="Calibri" w:eastAsia="Calibri" w:hAnsi="Calibri"/>
          <w:color w:val="000000"/>
          <w:spacing w:val="0"/>
          <w:w w:val="108"/>
          <w:position w:val="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104"/>
          <w:w w:val="100"/>
          <w:position w:val="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17"/>
          <w:w w:val="100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-81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39"/>
          <w:w w:val="10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39"/>
          <w:w w:val="100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81"/>
          <w:w w:val="10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17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78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95"/>
          <w:w w:val="100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16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67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15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44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36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42"/>
          <w:w w:val="100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54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31"/>
          <w:w w:val="100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4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79"/>
          <w:w w:val="100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37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72"/>
          <w:w w:val="100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47"/>
          <w:w w:val="100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52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71"/>
          <w:w w:val="100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34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90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24"/>
          <w:w w:val="100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42"/>
          <w:w w:val="100"/>
          <w:position w:val="0"/>
          <w:sz w:val="20"/>
          <w:szCs w:val="20"/>
        </w:rPr>
        <w:t>f</w:t>
      </w:r>
      <w:r>
        <w:rPr>
          <w:rFonts w:ascii="Calibri" w:cs="Calibri" w:eastAsia="Calibri" w:hAnsi="Calibri"/>
          <w:color w:val="000000"/>
          <w:spacing w:val="-21"/>
          <w:w w:val="100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99"/>
          <w:w w:val="10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2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85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6"/>
          <w:w w:val="100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42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66"/>
          <w:w w:val="100"/>
          <w:position w:val="2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color w:val="000000"/>
          <w:spacing w:val="-110"/>
          <w:w w:val="100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46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5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35"/>
          <w:w w:val="100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77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102"/>
          <w:w w:val="100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63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12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47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74"/>
          <w:w w:val="100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35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20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80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3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2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38"/>
          <w:w w:val="100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79"/>
          <w:w w:val="10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16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94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16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46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13"/>
          <w:w w:val="105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56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64"/>
          <w:w w:val="105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50"/>
          <w:w w:val="105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29"/>
          <w:w w:val="105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35"/>
          <w:w w:val="105"/>
          <w:position w:val="0"/>
          <w:sz w:val="20"/>
          <w:szCs w:val="20"/>
        </w:rPr>
        <w:t>b</w:t>
      </w:r>
      <w:r>
        <w:rPr>
          <w:rFonts w:ascii="Calibri" w:cs="Calibri" w:eastAsia="Calibri" w:hAnsi="Calibri"/>
          <w:color w:val="000000"/>
          <w:spacing w:val="-15"/>
          <w:w w:val="105"/>
          <w:position w:val="2"/>
          <w:sz w:val="20"/>
          <w:szCs w:val="20"/>
        </w:rPr>
        <w:t>j</w:t>
      </w:r>
      <w:r>
        <w:rPr>
          <w:rFonts w:ascii="Palatino Linotype" w:cs="Palatino Linotype" w:eastAsia="Palatino Linotype" w:hAnsi="Palatino Linotype"/>
          <w:color w:val="000000"/>
          <w:spacing w:val="-46"/>
          <w:w w:val="105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78"/>
          <w:w w:val="105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27"/>
          <w:w w:val="105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61"/>
          <w:w w:val="105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28"/>
          <w:w w:val="105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6"/>
          <w:w w:val="105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22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45"/>
          <w:w w:val="105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78"/>
          <w:w w:val="105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35"/>
          <w:w w:val="105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14"/>
          <w:w w:val="105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"/>
          <w:w w:val="105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27"/>
          <w:w w:val="105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100"/>
          <w:w w:val="105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5"/>
          <w:w w:val="105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83"/>
          <w:w w:val="105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90"/>
          <w:w w:val="105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8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81"/>
          <w:w w:val="105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94"/>
          <w:w w:val="105"/>
          <w:position w:val="2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-1"/>
          <w:w w:val="105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2"/>
          <w:w w:val="105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57"/>
          <w:w w:val="105"/>
          <w:position w:val="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48"/>
          <w:w w:val="105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50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72"/>
          <w:w w:val="105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48"/>
          <w:w w:val="105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80"/>
          <w:w w:val="105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0"/>
          <w:w w:val="105"/>
          <w:position w:val="2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38"/>
          <w:w w:val="105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2"/>
          <w:w w:val="105"/>
          <w:position w:val="0"/>
          <w:sz w:val="20"/>
          <w:szCs w:val="20"/>
        </w:rPr>
        <w:t>j</w:t>
      </w:r>
      <w:r>
        <w:rPr>
          <w:rFonts w:ascii="Calibri" w:cs="Calibri" w:eastAsia="Calibri" w:hAnsi="Calibri"/>
          <w:color w:val="000000"/>
          <w:spacing w:val="-50"/>
          <w:w w:val="105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77"/>
          <w:w w:val="105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-26"/>
          <w:w w:val="105"/>
          <w:position w:val="2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color w:val="000000"/>
          <w:spacing w:val="-63"/>
          <w:w w:val="105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38"/>
          <w:w w:val="105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5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1"/>
          <w:w w:val="105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41"/>
          <w:w w:val="100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25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91"/>
          <w:w w:val="100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19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31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87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24"/>
          <w:w w:val="100"/>
          <w:position w:val="2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85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15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70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106"/>
          <w:w w:val="100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49"/>
          <w:w w:val="100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46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65"/>
          <w:w w:val="100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27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97"/>
          <w:w w:val="10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83"/>
          <w:w w:val="100"/>
          <w:position w:val="2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-13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85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31"/>
          <w:w w:val="10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-34"/>
          <w:w w:val="100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6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67"/>
          <w:w w:val="100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49"/>
          <w:w w:val="100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45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6"/>
          <w:w w:val="100"/>
          <w:position w:val="0"/>
          <w:sz w:val="20"/>
          <w:szCs w:val="20"/>
        </w:rPr>
        <w:t>z</w:t>
      </w:r>
      <w:r>
        <w:rPr>
          <w:rFonts w:ascii="Calibri" w:cs="Calibri" w:eastAsia="Calibri" w:hAnsi="Calibri"/>
          <w:color w:val="000000"/>
          <w:spacing w:val="-39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57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74"/>
          <w:w w:val="100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08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07"/>
          <w:w w:val="100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13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96"/>
          <w:w w:val="100"/>
          <w:position w:val="0"/>
          <w:sz w:val="20"/>
          <w:szCs w:val="20"/>
        </w:rPr>
        <w:t>v</w:t>
      </w:r>
      <w:r>
        <w:rPr>
          <w:rFonts w:ascii="Calibri" w:cs="Calibri" w:eastAsia="Calibri" w:hAnsi="Calibri"/>
          <w:color w:val="000000"/>
          <w:spacing w:val="-69"/>
          <w:w w:val="115"/>
          <w:position w:val="2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color w:val="000000"/>
          <w:spacing w:val="-31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68"/>
          <w:w w:val="102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11"/>
          <w:w w:val="100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1"/>
          <w:w w:val="121"/>
          <w:position w:val="2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-47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60"/>
          <w:w w:val="102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25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50"/>
          <w:w w:val="113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15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49"/>
          <w:w w:val="96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8"/>
          <w:w w:val="100"/>
          <w:position w:val="0"/>
          <w:sz w:val="20"/>
          <w:szCs w:val="20"/>
        </w:rPr>
        <w:t>h</w:t>
      </w:r>
      <w:r>
        <w:rPr>
          <w:rFonts w:ascii="Calibri" w:cs="Calibri" w:eastAsia="Calibri" w:hAnsi="Calibri"/>
          <w:color w:val="000000"/>
          <w:spacing w:val="-91"/>
          <w:w w:val="102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57"/>
          <w:w w:val="107"/>
          <w:position w:val="2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54"/>
          <w:w w:val="111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40"/>
          <w:w w:val="111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24"/>
          <w:w w:val="111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82"/>
          <w:w w:val="111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13"/>
          <w:w w:val="111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90"/>
          <w:w w:val="111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0"/>
          <w:w w:val="111"/>
          <w:position w:val="2"/>
          <w:sz w:val="20"/>
          <w:szCs w:val="20"/>
        </w:rPr>
        <w:t>it</w:t>
      </w:r>
      <w:r>
        <w:rPr>
          <w:rFonts w:ascii="Calibri" w:cs="Calibri" w:eastAsia="Calibri" w:hAnsi="Calibri"/>
          <w:color w:val="000000"/>
          <w:spacing w:val="-40"/>
          <w:w w:val="111"/>
          <w:position w:val="2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1"/>
          <w:w w:val="111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100"/>
          <w:w w:val="111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37"/>
          <w:w w:val="111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color w:val="000000"/>
          <w:spacing w:val="-37"/>
          <w:w w:val="111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49"/>
          <w:w w:val="111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12"/>
          <w:w w:val="111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-68"/>
          <w:w w:val="111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64"/>
          <w:w w:val="111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59"/>
          <w:w w:val="111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-16"/>
          <w:w w:val="111"/>
          <w:position w:val="2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05"/>
          <w:w w:val="111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0"/>
          <w:w w:val="111"/>
          <w:position w:val="2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23"/>
          <w:w w:val="111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11"/>
          <w:w w:val="111"/>
          <w:position w:val="0"/>
          <w:sz w:val="20"/>
          <w:szCs w:val="20"/>
        </w:rPr>
        <w:t>u</w:t>
      </w:r>
      <w:r>
        <w:rPr>
          <w:rFonts w:ascii="Calibri" w:cs="Calibri" w:eastAsia="Calibri" w:hAnsi="Calibri"/>
          <w:color w:val="000000"/>
          <w:spacing w:val="-12"/>
          <w:w w:val="111"/>
          <w:position w:val="2"/>
          <w:sz w:val="20"/>
          <w:szCs w:val="20"/>
        </w:rPr>
        <w:t>k</w:t>
      </w:r>
      <w:r>
        <w:rPr>
          <w:rFonts w:ascii="Palatino Linotype" w:cs="Palatino Linotype" w:eastAsia="Palatino Linotype" w:hAnsi="Palatino Linotype"/>
          <w:color w:val="000000"/>
          <w:spacing w:val="-60"/>
          <w:w w:val="111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0"/>
          <w:w w:val="111"/>
          <w:position w:val="2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-55"/>
          <w:w w:val="111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67"/>
          <w:w w:val="111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57"/>
          <w:w w:val="111"/>
          <w:position w:val="2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11"/>
          <w:w w:val="111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50"/>
          <w:w w:val="100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0"/>
          <w:sz w:val="20"/>
          <w:szCs w:val="20"/>
        </w:rPr>
        <w:t>l</w:t>
      </w:r>
      <w:r>
        <w:rPr>
          <w:rFonts w:ascii="Calibri" w:cs="Calibri" w:eastAsia="Calibri" w:hAnsi="Calibri"/>
          <w:color w:val="000000"/>
          <w:spacing w:val="-100"/>
          <w:w w:val="100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85"/>
          <w:w w:val="100"/>
          <w:position w:val="0"/>
          <w:sz w:val="20"/>
          <w:szCs w:val="20"/>
        </w:rPr>
        <w:t>m</w:t>
      </w:r>
      <w:r>
        <w:rPr>
          <w:rFonts w:ascii="Calibri" w:cs="Calibri" w:eastAsia="Calibri" w:hAnsi="Calibri"/>
          <w:color w:val="000000"/>
          <w:spacing w:val="-25"/>
          <w:w w:val="100"/>
          <w:position w:val="2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33"/>
          <w:w w:val="100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55"/>
          <w:w w:val="100"/>
          <w:position w:val="2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10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78"/>
          <w:w w:val="100"/>
          <w:position w:val="2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-7"/>
          <w:w w:val="100"/>
          <w:position w:val="0"/>
          <w:sz w:val="20"/>
          <w:szCs w:val="20"/>
        </w:rPr>
        <w:t>s</w:t>
      </w:r>
      <w:r>
        <w:rPr>
          <w:rFonts w:ascii="Calibri" w:cs="Calibri" w:eastAsia="Calibri" w:hAnsi="Calibri"/>
          <w:color w:val="000000"/>
          <w:spacing w:val="-64"/>
          <w:w w:val="100"/>
          <w:position w:val="2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36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43"/>
          <w:w w:val="100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89"/>
          <w:w w:val="100"/>
          <w:position w:val="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28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1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li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20"/>
          <w:szCs w:val="20"/>
        </w:rPr>
        <w:t>k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ely</w:t>
      </w:r>
      <w:r>
        <w:rPr>
          <w:rFonts w:ascii="Palatino Linotype" w:cs="Palatino Linotype" w:eastAsia="Palatino Linotype" w:hAnsi="Palatino Linotype"/>
          <w:color w:val="000000"/>
          <w:spacing w:val="-1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to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20"/>
          <w:szCs w:val="20"/>
        </w:rPr>
        <w:t>occur.</w:t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5"/>
      </w:pPr>
      <w:r>
        <w:pict>
          <v:shape style="width:447.36pt;height:97.2pt" type="#_x0000_t75">
            <v:imagedata o:title="" r:id="rId2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ind w:left="2483" w:right="2583"/>
      </w:pP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e</w:t>
      </w:r>
      <w:r>
        <w:rPr>
          <w:rFonts w:ascii="Times New Roman" w:cs="Times New Roman" w:eastAsia="Times New Roman" w:hAnsi="Times New Roman"/>
          <w:b/>
          <w:spacing w:val="1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</w:t>
      </w:r>
      <w:r>
        <w:rPr>
          <w:rFonts w:ascii="Times New Roman" w:cs="Times New Roman" w:eastAsia="Times New Roman" w:hAnsi="Times New Roman"/>
          <w:b/>
          <w:spacing w:val="-30"/>
          <w:w w:val="100"/>
          <w:sz w:val="18"/>
          <w:szCs w:val="18"/>
        </w:rPr>
        <w:t>.</w:t>
      </w:r>
      <w:r>
        <w:rPr>
          <w:rFonts w:ascii="Palatino Linotype" w:cs="Palatino Linotype" w:eastAsia="Palatino Linotype" w:hAnsi="Palatino Linotype"/>
          <w:b/>
          <w:spacing w:val="0"/>
          <w:w w:val="100"/>
          <w:position w:val="-4"/>
          <w:sz w:val="18"/>
          <w:szCs w:val="18"/>
        </w:rPr>
        <w:t>.</w:t>
      </w:r>
      <w:r>
        <w:rPr>
          <w:rFonts w:ascii="Palatino Linotype" w:cs="Palatino Linotype" w:eastAsia="Palatino Linotype" w:hAnsi="Palatino Linotype"/>
          <w:b/>
          <w:spacing w:val="1"/>
          <w:w w:val="100"/>
          <w:position w:val="-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li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r</w:t>
      </w:r>
      <w:r>
        <w:rPr>
          <w:rFonts w:ascii="Calibri" w:cs="Calibri" w:eastAsia="Calibri" w:hAnsi="Calibri"/>
          <w:spacing w:val="24"/>
          <w:w w:val="107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n</w:t>
      </w:r>
      <w:r>
        <w:rPr>
          <w:rFonts w:ascii="Calibri" w:cs="Calibri" w:eastAsia="Calibri" w:hAnsi="Calibri"/>
          <w:spacing w:val="-18"/>
          <w:w w:val="107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7"/>
          <w:position w:val="0"/>
          <w:sz w:val="18"/>
          <w:szCs w:val="18"/>
        </w:rPr>
        <w:t>g</w:t>
      </w:r>
      <w:r>
        <w:rPr>
          <w:rFonts w:ascii="Calibri" w:cs="Calibri" w:eastAsia="Calibri" w:hAnsi="Calibri"/>
          <w:spacing w:val="28"/>
          <w:w w:val="107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b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x</w:t>
      </w:r>
      <w:r>
        <w:rPr>
          <w:rFonts w:ascii="Calibri" w:cs="Calibri" w:eastAsia="Calibri" w:hAnsi="Calibri"/>
          <w:spacing w:val="25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t</w:t>
      </w:r>
      <w:r>
        <w:rPr>
          <w:rFonts w:ascii="Calibri" w:cs="Calibri" w:eastAsia="Calibri" w:hAnsi="Calibri"/>
          <w:spacing w:val="2"/>
          <w:w w:val="108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3"/>
          <w:position w:val="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3"/>
          <w:position w:val="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26"/>
          <w:position w:val="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22"/>
          <w:position w:val="0"/>
          <w:sz w:val="18"/>
          <w:szCs w:val="18"/>
        </w:rPr>
        <w:t>y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26"/>
          <w:position w:val="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98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4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80" w:lineRule="exact"/>
        <w:ind w:left="111"/>
      </w:pPr>
      <w:r>
        <w:rPr>
          <w:rFonts w:ascii="Times New Roman" w:cs="Times New Roman" w:eastAsia="Times New Roman" w:hAnsi="Times New Roman"/>
          <w:spacing w:val="0"/>
          <w:w w:val="100"/>
          <w:position w:val="-3"/>
          <w:sz w:val="20"/>
          <w:szCs w:val="20"/>
        </w:rPr>
        <w:t>3.3.</w:t>
      </w:r>
      <w:r>
        <w:rPr>
          <w:rFonts w:ascii="Times New Roman" w:cs="Times New Roman" w:eastAsia="Times New Roman" w:hAnsi="Times New Roman"/>
          <w:spacing w:val="17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position w:val="-3"/>
          <w:sz w:val="20"/>
          <w:szCs w:val="20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position w:val="-3"/>
          <w:sz w:val="20"/>
          <w:szCs w:val="20"/>
        </w:rPr>
        <w:t>ater</w:t>
      </w:r>
      <w:r>
        <w:rPr>
          <w:rFonts w:ascii="Times New Roman" w:cs="Times New Roman" w:eastAsia="Times New Roman" w:hAnsi="Times New Roman"/>
          <w:spacing w:val="7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3"/>
          <w:sz w:val="20"/>
          <w:szCs w:val="20"/>
        </w:rPr>
        <w:t>Qualiity</w:t>
      </w:r>
      <w:r>
        <w:rPr>
          <w:rFonts w:ascii="Times New Roman" w:cs="Times New Roman" w:eastAsia="Times New Roman" w:hAnsi="Times New Roman"/>
          <w:spacing w:val="26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3"/>
          <w:sz w:val="20"/>
          <w:szCs w:val="20"/>
        </w:rPr>
        <w:t>Index</w:t>
      </w:r>
      <w:r>
        <w:rPr>
          <w:rFonts w:ascii="Times New Roman" w:cs="Times New Roman" w:eastAsia="Times New Roman" w:hAnsi="Times New Roman"/>
          <w:spacing w:val="-5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1"/>
          <w:position w:val="-3"/>
          <w:sz w:val="20"/>
          <w:szCs w:val="20"/>
        </w:rPr>
        <w:t>(WQI)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160" w:lineRule="exact"/>
        <w:ind w:left="120"/>
      </w:pPr>
      <w:r>
        <w:rPr>
          <w:rFonts w:ascii="Palatino Linotype" w:cs="Palatino Linotype" w:eastAsia="Palatino Linotype" w:hAnsi="Palatino Linotype"/>
          <w:i/>
          <w:spacing w:val="1"/>
          <w:w w:val="100"/>
          <w:position w:val="2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i/>
          <w:spacing w:val="-1"/>
          <w:w w:val="100"/>
          <w:position w:val="2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i/>
          <w:spacing w:val="1"/>
          <w:w w:val="100"/>
          <w:position w:val="2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2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2"/>
          <w:sz w:val="20"/>
          <w:szCs w:val="20"/>
        </w:rPr>
        <w:t>Water</w:t>
      </w:r>
      <w:r>
        <w:rPr>
          <w:rFonts w:ascii="Palatino Linotype" w:cs="Palatino Linotype" w:eastAsia="Palatino Linotype" w:hAnsi="Palatino Linotype"/>
          <w:i/>
          <w:spacing w:val="-1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2"/>
          <w:sz w:val="20"/>
          <w:szCs w:val="20"/>
        </w:rPr>
        <w:t>Qualiity</w:t>
      </w:r>
      <w:r>
        <w:rPr>
          <w:rFonts w:ascii="Palatino Linotype" w:cs="Palatino Linotype" w:eastAsia="Palatino Linotype" w:hAnsi="Palatino Linotype"/>
          <w:i/>
          <w:spacing w:val="1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2"/>
          <w:sz w:val="20"/>
          <w:szCs w:val="20"/>
        </w:rPr>
        <w:t>In</w:t>
      </w:r>
      <w:r>
        <w:rPr>
          <w:rFonts w:ascii="Palatino Linotype" w:cs="Palatino Linotype" w:eastAsia="Palatino Linotype" w:hAnsi="Palatino Linotype"/>
          <w:i/>
          <w:spacing w:val="1"/>
          <w:w w:val="100"/>
          <w:position w:val="2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i/>
          <w:spacing w:val="-1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2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2"/>
          <w:sz w:val="20"/>
          <w:szCs w:val="20"/>
        </w:rPr>
        <w:t>(WQI)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21" w:line="200" w:lineRule="exact"/>
        <w:ind w:left="536"/>
      </w:pPr>
      <w:r>
        <w:rPr>
          <w:rFonts w:ascii="Calibri" w:cs="Calibri" w:eastAsia="Calibri" w:hAnsi="Calibri"/>
          <w:spacing w:val="-18"/>
          <w:w w:val="100"/>
          <w:position w:val="-3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ater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position w:val="-3"/>
          <w:sz w:val="20"/>
          <w:szCs w:val="20"/>
        </w:rPr>
        <w:t>quality</w:t>
      </w:r>
      <w:r>
        <w:rPr>
          <w:rFonts w:ascii="Calibri" w:cs="Calibri" w:eastAsia="Calibri" w:hAnsi="Calibri"/>
          <w:spacing w:val="-3"/>
          <w:w w:val="115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position w:val="-3"/>
          <w:sz w:val="20"/>
          <w:szCs w:val="20"/>
        </w:rPr>
        <w:t>index</w:t>
      </w:r>
      <w:r>
        <w:rPr>
          <w:rFonts w:ascii="Calibri" w:cs="Calibri" w:eastAsia="Calibri" w:hAnsi="Calibri"/>
          <w:spacing w:val="-2"/>
          <w:w w:val="115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position w:val="-3"/>
          <w:sz w:val="20"/>
          <w:szCs w:val="20"/>
        </w:rPr>
        <w:t>(WQI)</w:t>
      </w:r>
      <w:r>
        <w:rPr>
          <w:rFonts w:ascii="Calibri" w:cs="Calibri" w:eastAsia="Calibri" w:hAnsi="Calibri"/>
          <w:spacing w:val="12"/>
          <w:w w:val="115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is</w:t>
      </w:r>
      <w:r>
        <w:rPr>
          <w:rFonts w:ascii="Calibri" w:cs="Calibri" w:eastAsia="Calibri" w:hAnsi="Calibri"/>
          <w:spacing w:val="3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the</w:t>
      </w:r>
      <w:r>
        <w:rPr>
          <w:rFonts w:ascii="Calibri" w:cs="Calibri" w:eastAsia="Calibri" w:hAnsi="Calibri"/>
          <w:spacing w:val="17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position w:val="-3"/>
          <w:sz w:val="20"/>
          <w:szCs w:val="20"/>
        </w:rPr>
        <w:t>singular</w:t>
      </w:r>
      <w:r>
        <w:rPr>
          <w:rFonts w:ascii="Calibri" w:cs="Calibri" w:eastAsia="Calibri" w:hAnsi="Calibri"/>
          <w:spacing w:val="2"/>
          <w:w w:val="115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measu</w:t>
      </w:r>
      <w:r>
        <w:rPr>
          <w:rFonts w:ascii="Calibri" w:cs="Calibri" w:eastAsia="Calibri" w:hAnsi="Calibri"/>
          <w:spacing w:val="-3"/>
          <w:w w:val="100"/>
          <w:position w:val="-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15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that</w:t>
      </w:r>
      <w:r>
        <w:rPr>
          <w:rFonts w:ascii="Calibri" w:cs="Calibri" w:eastAsia="Calibri" w:hAnsi="Calibri"/>
          <w:spacing w:val="26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3"/>
          <w:sz w:val="20"/>
          <w:szCs w:val="20"/>
        </w:rPr>
        <w:t>indicates</w:t>
      </w:r>
      <w:r>
        <w:rPr>
          <w:rFonts w:ascii="Calibri" w:cs="Calibri" w:eastAsia="Calibri" w:hAnsi="Calibri"/>
          <w:spacing w:val="4"/>
          <w:w w:val="11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the</w:t>
      </w:r>
      <w:r>
        <w:rPr>
          <w:rFonts w:ascii="Calibri" w:cs="Calibri" w:eastAsia="Calibri" w:hAnsi="Calibri"/>
          <w:spacing w:val="17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-3"/>
          <w:sz w:val="20"/>
          <w:szCs w:val="20"/>
        </w:rPr>
        <w:t>quality</w:t>
      </w:r>
      <w:r>
        <w:rPr>
          <w:rFonts w:ascii="Calibri" w:cs="Calibri" w:eastAsia="Calibri" w:hAnsi="Calibri"/>
          <w:spacing w:val="3"/>
          <w:w w:val="114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of</w:t>
      </w:r>
      <w:r>
        <w:rPr>
          <w:rFonts w:ascii="Calibri" w:cs="Calibri" w:eastAsia="Calibri" w:hAnsi="Calibri"/>
          <w:spacing w:val="21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3"/>
          <w:sz w:val="20"/>
          <w:szCs w:val="20"/>
        </w:rPr>
        <w:t>it</w:t>
      </w:r>
      <w:r>
        <w:rPr>
          <w:rFonts w:ascii="Calibri" w:cs="Calibri" w:eastAsia="Calibri" w:hAnsi="Calibri"/>
          <w:spacing w:val="21"/>
          <w:w w:val="100"/>
          <w:position w:val="-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position w:val="-3"/>
          <w:sz w:val="20"/>
          <w:szCs w:val="20"/>
        </w:rPr>
        <w:t>is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120" w:lineRule="exact"/>
        <w:ind w:left="544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ter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index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(WQ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)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is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in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ar</w:t>
      </w:r>
      <w:r>
        <w:rPr>
          <w:rFonts w:ascii="Palatino Linotype" w:cs="Palatino Linotype" w:eastAsia="Palatino Linotype" w:hAnsi="Palatino Linotype"/>
          <w:spacing w:val="1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ure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hat</w:t>
      </w:r>
      <w:r>
        <w:rPr>
          <w:rFonts w:ascii="Palatino Linotype" w:cs="Palatino Linotype" w:eastAsia="Palatino Linotype" w:hAnsi="Palatino Linotype"/>
          <w:spacing w:val="1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in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1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ter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and</w:t>
      </w:r>
      <w:r>
        <w:rPr>
          <w:rFonts w:ascii="Palatino Linotype" w:cs="Palatino Linotype" w:eastAsia="Palatino Linotype" w:hAnsi="Palatino Linotype"/>
          <w:spacing w:val="1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1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is</w:t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120" w:lineRule="exact"/>
        <w:ind w:left="111"/>
      </w:pP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calculated</w:t>
      </w:r>
      <w:r>
        <w:rPr>
          <w:rFonts w:ascii="Calibri" w:cs="Calibri" w:eastAsia="Calibri" w:hAnsi="Calibri"/>
          <w:spacing w:val="-17"/>
          <w:w w:val="11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using</w:t>
      </w:r>
      <w:r>
        <w:rPr>
          <w:rFonts w:ascii="Calibri" w:cs="Calibri" w:eastAsia="Calibri" w:hAnsi="Calibri"/>
          <w:spacing w:val="17"/>
          <w:w w:val="11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various</w:t>
      </w:r>
      <w:r>
        <w:rPr>
          <w:rFonts w:ascii="Calibri" w:cs="Calibri" w:eastAsia="Calibri" w:hAnsi="Calibri"/>
          <w:spacing w:val="11"/>
          <w:w w:val="11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parameters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spacing w:val="1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1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spacing w:val="-2"/>
          <w:w w:val="10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uly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eflective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1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9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wate</w:t>
      </w:r>
      <w:r>
        <w:rPr>
          <w:rFonts w:ascii="Calibri" w:cs="Calibri" w:eastAsia="Calibri" w:hAnsi="Calibri"/>
          <w:spacing w:val="15"/>
          <w:w w:val="10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’s</w:t>
      </w:r>
      <w:r>
        <w:rPr>
          <w:rFonts w:ascii="Calibri" w:cs="Calibri" w:eastAsia="Calibri" w:hAnsi="Calibri"/>
          <w:spacing w:val="4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position w:val="-2"/>
          <w:sz w:val="20"/>
          <w:szCs w:val="20"/>
        </w:rPr>
        <w:t>qualit</w:t>
      </w:r>
      <w:r>
        <w:rPr>
          <w:rFonts w:ascii="Calibri" w:cs="Calibri" w:eastAsia="Calibri" w:hAnsi="Calibri"/>
          <w:spacing w:val="-24"/>
          <w:w w:val="111"/>
          <w:position w:val="-2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11"/>
          <w:position w:val="-2"/>
          <w:sz w:val="20"/>
          <w:szCs w:val="20"/>
        </w:rPr>
        <w:t>.</w:t>
      </w:r>
      <w:r>
        <w:rPr>
          <w:rFonts w:ascii="Calibri" w:cs="Calibri" w:eastAsia="Calibri" w:hAnsi="Calibri"/>
          <w:spacing w:val="20"/>
          <w:w w:val="111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</w:t>
      </w:r>
      <w:r>
        <w:rPr>
          <w:rFonts w:ascii="Calibri" w:cs="Calibri" w:eastAsia="Calibri" w:hAnsi="Calibri"/>
          <w:spacing w:val="3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conventionally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120" w:lineRule="exact"/>
        <w:ind w:left="120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cal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ed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ng</w:t>
      </w:r>
      <w:r>
        <w:rPr>
          <w:rFonts w:ascii="Palatino Linotype" w:cs="Palatino Linotype" w:eastAsia="Palatino Linotype" w:hAnsi="Palatino Linotype"/>
          <w:spacing w:val="-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ri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us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ram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ters</w:t>
      </w:r>
      <w:r>
        <w:rPr>
          <w:rFonts w:ascii="Palatino Linotype" w:cs="Palatino Linotype" w:eastAsia="Palatino Linotype" w:hAnsi="Palatino Linotype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are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re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ctive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r’s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To</w:t>
      </w:r>
      <w:r>
        <w:rPr>
          <w:rFonts w:ascii="Palatino Linotype" w:cs="Palatino Linotype" w:eastAsia="Palatino Linotype" w:hAnsi="Palatino Linotype"/>
          <w:spacing w:val="-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conve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ti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na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ly</w:t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120" w:lineRule="exact"/>
        <w:ind w:left="111"/>
      </w:pP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calculate</w:t>
      </w:r>
      <w:r>
        <w:rPr>
          <w:rFonts w:ascii="Calibri" w:cs="Calibri" w:eastAsia="Calibri" w:hAnsi="Calibri"/>
          <w:spacing w:val="3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-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WQI,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nine</w:t>
      </w:r>
      <w:r>
        <w:rPr>
          <w:rFonts w:ascii="Calibri" w:cs="Calibri" w:eastAsia="Calibri" w:hAnsi="Calibri"/>
          <w:spacing w:val="2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water</w:t>
      </w:r>
      <w:r>
        <w:rPr>
          <w:rFonts w:ascii="Calibri" w:cs="Calibri" w:eastAsia="Calibri" w:hAnsi="Calibri"/>
          <w:spacing w:val="2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quality</w:t>
      </w:r>
      <w:r>
        <w:rPr>
          <w:rFonts w:ascii="Calibri" w:cs="Calibri" w:eastAsia="Calibri" w:hAnsi="Calibri"/>
          <w:spacing w:val="-4"/>
          <w:w w:val="11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parameters</w:t>
      </w:r>
      <w:r>
        <w:rPr>
          <w:rFonts w:ascii="Calibri" w:cs="Calibri" w:eastAsia="Calibri" w:hAnsi="Calibri"/>
          <w:spacing w:val="29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used,</w:t>
      </w:r>
      <w:r>
        <w:rPr>
          <w:rFonts w:ascii="Calibri" w:cs="Calibri" w:eastAsia="Calibri" w:hAnsi="Calibri"/>
          <w:spacing w:val="2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but</w:t>
      </w:r>
      <w:r>
        <w:rPr>
          <w:rFonts w:ascii="Calibri" w:cs="Calibri" w:eastAsia="Calibri" w:hAnsi="Calibri"/>
          <w:spacing w:val="1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if</w:t>
      </w:r>
      <w:r>
        <w:rPr>
          <w:rFonts w:ascii="Calibri" w:cs="Calibri" w:eastAsia="Calibri" w:hAnsi="Calibri"/>
          <w:spacing w:val="16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we</w:t>
      </w:r>
      <w:r>
        <w:rPr>
          <w:rFonts w:ascii="Calibri" w:cs="Calibri" w:eastAsia="Calibri" w:hAnsi="Calibri"/>
          <w:spacing w:val="1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did</w:t>
      </w:r>
      <w:r>
        <w:rPr>
          <w:rFonts w:ascii="Calibri" w:cs="Calibri" w:eastAsia="Calibri" w:hAnsi="Calibri"/>
          <w:spacing w:val="39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not</w:t>
      </w:r>
      <w:r>
        <w:rPr>
          <w:rFonts w:ascii="Calibri" w:cs="Calibri" w:eastAsia="Calibri" w:hAnsi="Calibri"/>
          <w:spacing w:val="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h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v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2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all</w:t>
      </w:r>
      <w:r>
        <w:rPr>
          <w:rFonts w:ascii="Calibri" w:cs="Calibri" w:eastAsia="Calibri" w:hAnsi="Calibri"/>
          <w:spacing w:val="2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7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them,</w:t>
      </w:r>
      <w:r>
        <w:rPr>
          <w:rFonts w:ascii="Calibri" w:cs="Calibri" w:eastAsia="Calibri" w:hAnsi="Calibri"/>
          <w:spacing w:val="1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we</w:t>
      </w:r>
      <w:r>
        <w:rPr>
          <w:rFonts w:ascii="Calibri" w:cs="Calibri" w:eastAsia="Calibri" w:hAnsi="Calibri"/>
          <w:spacing w:val="1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-2"/>
          <w:sz w:val="20"/>
          <w:szCs w:val="20"/>
        </w:rPr>
        <w:t>could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120" w:lineRule="exact"/>
        <w:ind w:left="120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cal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1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WQI,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nine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met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rs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re</w:t>
      </w:r>
      <w:r>
        <w:rPr>
          <w:rFonts w:ascii="Palatino Linotype" w:cs="Palatino Linotype" w:eastAsia="Palatino Linotype" w:hAnsi="Palatino Linotype"/>
          <w:spacing w:val="1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used,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ut</w:t>
      </w:r>
      <w:r>
        <w:rPr>
          <w:rFonts w:ascii="Palatino Linotype" w:cs="Palatino Linotype" w:eastAsia="Palatino Linotype" w:hAnsi="Palatino Linotype"/>
          <w:spacing w:val="1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if</w:t>
      </w:r>
      <w:r>
        <w:rPr>
          <w:rFonts w:ascii="Palatino Linotype" w:cs="Palatino Linotype" w:eastAsia="Palatino Linotype" w:hAnsi="Palatino Linotype"/>
          <w:spacing w:val="1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we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did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not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ve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ll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1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m,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we</w:t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120" w:lineRule="exact"/>
        <w:ind w:left="111"/>
      </w:pP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still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estimate</w:t>
      </w:r>
      <w:r>
        <w:rPr>
          <w:rFonts w:ascii="Calibri" w:cs="Calibri" w:eastAsia="Calibri" w:hAnsi="Calibri"/>
          <w:spacing w:val="4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16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-2"/>
          <w:sz w:val="20"/>
          <w:szCs w:val="20"/>
        </w:rPr>
        <w:t>quality</w:t>
      </w:r>
      <w:r>
        <w:rPr>
          <w:rFonts w:ascii="Calibri" w:cs="Calibri" w:eastAsia="Calibri" w:hAnsi="Calibri"/>
          <w:spacing w:val="3"/>
          <w:w w:val="114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-2"/>
          <w:sz w:val="20"/>
          <w:szCs w:val="20"/>
        </w:rPr>
        <w:t>index</w:t>
      </w:r>
      <w:r>
        <w:rPr>
          <w:rFonts w:ascii="Calibri" w:cs="Calibri" w:eastAsia="Calibri" w:hAnsi="Calibri"/>
          <w:spacing w:val="3"/>
          <w:w w:val="114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at</w:t>
      </w:r>
      <w:r>
        <w:rPr>
          <w:rFonts w:ascii="Calibri" w:cs="Calibri" w:eastAsia="Calibri" w:hAnsi="Calibri"/>
          <w:spacing w:val="1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least</w:t>
      </w:r>
      <w:r>
        <w:rPr>
          <w:rFonts w:ascii="Calibri" w:cs="Calibri" w:eastAsia="Calibri" w:hAnsi="Calibri"/>
          <w:spacing w:val="3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six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-2"/>
          <w:sz w:val="20"/>
          <w:szCs w:val="20"/>
        </w:rPr>
        <w:t>defined</w:t>
      </w:r>
      <w:r>
        <w:rPr>
          <w:rFonts w:ascii="Calibri" w:cs="Calibri" w:eastAsia="Calibri" w:hAnsi="Calibri"/>
          <w:spacing w:val="17"/>
          <w:w w:val="108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-2"/>
          <w:sz w:val="20"/>
          <w:szCs w:val="20"/>
        </w:rPr>
        <w:t>parameters.</w:t>
      </w:r>
      <w:r>
        <w:rPr>
          <w:rFonts w:ascii="Calibri" w:cs="Calibri" w:eastAsia="Calibri" w:hAnsi="Calibri"/>
          <w:spacing w:val="24"/>
          <w:w w:val="108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position w:val="-2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3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had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five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parameters,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120" w:lineRule="exact"/>
        <w:ind w:left="120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could</w:t>
      </w:r>
      <w:r>
        <w:rPr>
          <w:rFonts w:ascii="Palatino Linotype" w:cs="Palatino Linotype" w:eastAsia="Palatino Linotype" w:hAnsi="Palatino Linotype"/>
          <w:spacing w:val="4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4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ti</w:t>
      </w:r>
      <w:r>
        <w:rPr>
          <w:rFonts w:ascii="Palatino Linotype" w:cs="Palatino Linotype" w:eastAsia="Palatino Linotype" w:hAnsi="Palatino Linotype"/>
          <w:spacing w:val="-2"/>
          <w:w w:val="10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te</w:t>
      </w:r>
      <w:r>
        <w:rPr>
          <w:rFonts w:ascii="Palatino Linotype" w:cs="Palatino Linotype" w:eastAsia="Palatino Linotype" w:hAnsi="Palatino Linotype"/>
          <w:spacing w:val="4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4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4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4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ndex</w:t>
      </w:r>
      <w:r>
        <w:rPr>
          <w:rFonts w:ascii="Palatino Linotype" w:cs="Palatino Linotype" w:eastAsia="Palatino Linotype" w:hAnsi="Palatino Linotype"/>
          <w:spacing w:val="4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with</w:t>
      </w:r>
      <w:r>
        <w:rPr>
          <w:rFonts w:ascii="Palatino Linotype" w:cs="Palatino Linotype" w:eastAsia="Palatino Linotype" w:hAnsi="Palatino Linotype"/>
          <w:spacing w:val="4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at</w:t>
      </w:r>
      <w:r>
        <w:rPr>
          <w:rFonts w:ascii="Palatino Linotype" w:cs="Palatino Linotype" w:eastAsia="Palatino Linotype" w:hAnsi="Palatino Linotype"/>
          <w:spacing w:val="4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least</w:t>
      </w:r>
      <w:r>
        <w:rPr>
          <w:rFonts w:ascii="Palatino Linotype" w:cs="Palatino Linotype" w:eastAsia="Palatino Linotype" w:hAnsi="Palatino Linotype"/>
          <w:spacing w:val="4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six</w:t>
      </w:r>
      <w:r>
        <w:rPr>
          <w:rFonts w:ascii="Palatino Linotype" w:cs="Palatino Linotype" w:eastAsia="Palatino Linotype" w:hAnsi="Palatino Linotype"/>
          <w:spacing w:val="4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fined</w:t>
      </w:r>
      <w:r>
        <w:rPr>
          <w:rFonts w:ascii="Palatino Linotype" w:cs="Palatino Linotype" w:eastAsia="Palatino Linotype" w:hAnsi="Palatino Linotype"/>
          <w:spacing w:val="4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pa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ters.</w:t>
      </w:r>
      <w:r>
        <w:rPr>
          <w:rFonts w:ascii="Palatino Linotype" w:cs="Palatino Linotype" w:eastAsia="Palatino Linotype" w:hAnsi="Palatino Linotype"/>
          <w:spacing w:val="4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We</w:t>
      </w:r>
      <w:r>
        <w:rPr>
          <w:rFonts w:ascii="Palatino Linotype" w:cs="Palatino Linotype" w:eastAsia="Palatino Linotype" w:hAnsi="Palatino Linotype"/>
          <w:spacing w:val="4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4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five</w:t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120" w:lineRule="exact"/>
        <w:ind w:left="111"/>
      </w:pPr>
      <w:r>
        <w:rPr>
          <w:rFonts w:ascii="Calibri" w:cs="Calibri" w:eastAsia="Calibri" w:hAnsi="Calibri"/>
          <w:spacing w:val="0"/>
          <w:w w:val="111"/>
          <w:position w:val="-2"/>
          <w:sz w:val="20"/>
          <w:szCs w:val="20"/>
        </w:rPr>
        <w:t>namely</w:t>
      </w:r>
      <w:r>
        <w:rPr>
          <w:rFonts w:ascii="Calibri" w:cs="Calibri" w:eastAsia="Calibri" w:hAnsi="Calibri"/>
          <w:spacing w:val="0"/>
          <w:w w:val="111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fecal</w:t>
      </w:r>
      <w:r>
        <w:rPr>
          <w:rFonts w:ascii="Calibri" w:cs="Calibri" w:eastAsia="Calibri" w:hAnsi="Calibri"/>
          <w:spacing w:val="3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coliform,</w:t>
      </w:r>
      <w:r>
        <w:rPr>
          <w:rFonts w:ascii="Calibri" w:cs="Calibri" w:eastAsia="Calibri" w:hAnsi="Calibri"/>
          <w:spacing w:val="24"/>
          <w:w w:val="107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pH,</w:t>
      </w:r>
      <w:r>
        <w:rPr>
          <w:rFonts w:ascii="Calibri" w:cs="Calibri" w:eastAsia="Calibri" w:hAnsi="Calibri"/>
          <w:spacing w:val="41"/>
          <w:w w:val="107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temperatu</w:t>
      </w:r>
      <w:r>
        <w:rPr>
          <w:rFonts w:ascii="Calibri" w:cs="Calibri" w:eastAsia="Calibri" w:hAnsi="Calibri"/>
          <w:spacing w:val="-3"/>
          <w:w w:val="107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e,</w:t>
      </w:r>
      <w:r>
        <w:rPr>
          <w:rFonts w:ascii="Calibri" w:cs="Calibri" w:eastAsia="Calibri" w:hAnsi="Calibri"/>
          <w:spacing w:val="-11"/>
          <w:w w:val="107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turbidity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7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and</w:t>
      </w:r>
      <w:r>
        <w:rPr>
          <w:rFonts w:ascii="Calibri" w:cs="Calibri" w:eastAsia="Calibri" w:hAnsi="Calibri"/>
          <w:spacing w:val="4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total</w:t>
      </w:r>
      <w:r>
        <w:rPr>
          <w:rFonts w:ascii="Calibri" w:cs="Calibri" w:eastAsia="Calibri" w:hAnsi="Calibri"/>
          <w:spacing w:val="2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-2"/>
          <w:sz w:val="20"/>
          <w:szCs w:val="20"/>
        </w:rPr>
        <w:t>dissolved</w:t>
      </w:r>
      <w:r>
        <w:rPr>
          <w:rFonts w:ascii="Calibri" w:cs="Calibri" w:eastAsia="Calibri" w:hAnsi="Calibri"/>
          <w:spacing w:val="-1"/>
          <w:w w:val="114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-2"/>
          <w:sz w:val="20"/>
          <w:szCs w:val="20"/>
        </w:rPr>
        <w:t>solids</w:t>
      </w:r>
      <w:r>
        <w:rPr>
          <w:rFonts w:ascii="Calibri" w:cs="Calibri" w:eastAsia="Calibri" w:hAnsi="Calibri"/>
          <w:spacing w:val="-1"/>
          <w:w w:val="114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in</w:t>
      </w:r>
      <w:r>
        <w:rPr>
          <w:rFonts w:ascii="Calibri" w:cs="Calibri" w:eastAsia="Calibri" w:hAnsi="Calibri"/>
          <w:spacing w:val="3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our</w:t>
      </w:r>
      <w:r>
        <w:rPr>
          <w:rFonts w:ascii="Calibri" w:cs="Calibri" w:eastAsia="Calibri" w:hAnsi="Calibri"/>
          <w:spacing w:val="36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dataset.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position w:val="-2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2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-2"/>
          <w:sz w:val="20"/>
          <w:szCs w:val="20"/>
        </w:rPr>
        <w:t>also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120" w:lineRule="exact"/>
        <w:ind w:left="120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param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te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s,</w:t>
      </w:r>
      <w:r>
        <w:rPr>
          <w:rFonts w:ascii="Palatino Linotype" w:cs="Palatino Linotype" w:eastAsia="Palatino Linotype" w:hAnsi="Palatino Linotype"/>
          <w:spacing w:val="3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name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4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fe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3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col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form,</w:t>
      </w:r>
      <w:r>
        <w:rPr>
          <w:rFonts w:ascii="Palatino Linotype" w:cs="Palatino Linotype" w:eastAsia="Palatino Linotype" w:hAnsi="Palatino Linotype"/>
          <w:spacing w:val="4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H,</w:t>
      </w:r>
      <w:r>
        <w:rPr>
          <w:rFonts w:ascii="Palatino Linotype" w:cs="Palatino Linotype" w:eastAsia="Palatino Linotype" w:hAnsi="Palatino Linotype"/>
          <w:spacing w:val="4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emper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e,</w:t>
      </w:r>
      <w:r>
        <w:rPr>
          <w:rFonts w:ascii="Palatino Linotype" w:cs="Palatino Linotype" w:eastAsia="Palatino Linotype" w:hAnsi="Palatino Linotype"/>
          <w:spacing w:val="4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turbidi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3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nd</w:t>
      </w:r>
      <w:r>
        <w:rPr>
          <w:rFonts w:ascii="Palatino Linotype" w:cs="Palatino Linotype" w:eastAsia="Palatino Linotype" w:hAnsi="Palatino Linotype"/>
          <w:spacing w:val="3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ot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4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ssolved</w:t>
      </w:r>
      <w:r>
        <w:rPr>
          <w:rFonts w:ascii="Palatino Linotype" w:cs="Palatino Linotype" w:eastAsia="Palatino Linotype" w:hAnsi="Palatino Linotype"/>
          <w:spacing w:val="3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solids</w:t>
      </w:r>
      <w:r>
        <w:rPr>
          <w:rFonts w:ascii="Palatino Linotype" w:cs="Palatino Linotype" w:eastAsia="Palatino Linotype" w:hAnsi="Palatino Linotype"/>
          <w:spacing w:val="4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in</w:t>
      </w:r>
      <w:r>
        <w:rPr>
          <w:rFonts w:ascii="Palatino Linotype" w:cs="Palatino Linotype" w:eastAsia="Palatino Linotype" w:hAnsi="Palatino Linotype"/>
          <w:spacing w:val="4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our</w:t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120" w:lineRule="exact"/>
        <w:ind w:left="111"/>
      </w:pPr>
      <w:r>
        <w:rPr>
          <w:rFonts w:ascii="Calibri" w:cs="Calibri" w:eastAsia="Calibri" w:hAnsi="Calibri"/>
          <w:spacing w:val="0"/>
          <w:w w:val="109"/>
          <w:position w:val="-2"/>
          <w:sz w:val="20"/>
          <w:szCs w:val="20"/>
        </w:rPr>
        <w:t>conside</w:t>
      </w:r>
      <w:r>
        <w:rPr>
          <w:rFonts w:ascii="Calibri" w:cs="Calibri" w:eastAsia="Calibri" w:hAnsi="Calibri"/>
          <w:spacing w:val="-4"/>
          <w:w w:val="109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position w:val="-2"/>
          <w:sz w:val="20"/>
          <w:szCs w:val="20"/>
        </w:rPr>
        <w:t>ed</w:t>
      </w:r>
      <w:r>
        <w:rPr>
          <w:rFonts w:ascii="Calibri" w:cs="Calibri" w:eastAsia="Calibri" w:hAnsi="Calibri"/>
          <w:spacing w:val="22"/>
          <w:w w:val="109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nitrites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as</w:t>
      </w:r>
      <w:r>
        <w:rPr>
          <w:rFonts w:ascii="Calibri" w:cs="Calibri" w:eastAsia="Calibri" w:hAnsi="Calibri"/>
          <w:spacing w:val="3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29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sixth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6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parameter</w:t>
      </w:r>
      <w:r>
        <w:rPr>
          <w:rFonts w:ascii="Calibri" w:cs="Calibri" w:eastAsia="Calibri" w:hAnsi="Calibri"/>
          <w:spacing w:val="18"/>
          <w:w w:val="107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as</w:t>
      </w:r>
      <w:r>
        <w:rPr>
          <w:rFonts w:ascii="Calibri" w:cs="Calibri" w:eastAsia="Calibri" w:hAnsi="Calibri"/>
          <w:spacing w:val="3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29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-2"/>
          <w:sz w:val="20"/>
          <w:szCs w:val="20"/>
        </w:rPr>
        <w:t>weight</w:t>
      </w:r>
      <w:r>
        <w:rPr>
          <w:rFonts w:ascii="Calibri" w:cs="Calibri" w:eastAsia="Calibri" w:hAnsi="Calibri"/>
          <w:spacing w:val="16"/>
          <w:w w:val="112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9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position w:val="-2"/>
          <w:sz w:val="20"/>
          <w:szCs w:val="20"/>
        </w:rPr>
        <w:t>elative</w:t>
      </w:r>
      <w:r>
        <w:rPr>
          <w:rFonts w:ascii="Calibri" w:cs="Calibri" w:eastAsia="Calibri" w:hAnsi="Calibri"/>
          <w:spacing w:val="21"/>
          <w:w w:val="109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-2"/>
          <w:sz w:val="20"/>
          <w:szCs w:val="20"/>
        </w:rPr>
        <w:t>importance</w:t>
      </w:r>
      <w:r>
        <w:rPr>
          <w:rFonts w:ascii="Calibri" w:cs="Calibri" w:eastAsia="Calibri" w:hAnsi="Calibri"/>
          <w:spacing w:val="17"/>
          <w:w w:val="109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3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nitrites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in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120" w:lineRule="exact"/>
        <w:ind w:left="120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se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We</w:t>
      </w:r>
      <w:r>
        <w:rPr>
          <w:rFonts w:ascii="Palatino Linotype" w:cs="Palatino Linotype" w:eastAsia="Palatino Linotype" w:hAnsi="Palatino Linotype"/>
          <w:spacing w:val="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lso</w:t>
      </w:r>
      <w:r>
        <w:rPr>
          <w:rFonts w:ascii="Palatino Linotype" w:cs="Palatino Linotype" w:eastAsia="Palatino Linotype" w:hAnsi="Palatino Linotype"/>
          <w:spacing w:val="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con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ider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8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es</w:t>
      </w:r>
      <w:r>
        <w:rPr>
          <w:rFonts w:ascii="Palatino Linotype" w:cs="Palatino Linotype" w:eastAsia="Palatino Linotype" w:hAnsi="Palatino Linotype"/>
          <w:spacing w:val="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he</w:t>
      </w:r>
      <w:r>
        <w:rPr>
          <w:rFonts w:ascii="Palatino Linotype" w:cs="Palatino Linotype" w:eastAsia="Palatino Linotype" w:hAnsi="Palatino Linotype"/>
          <w:spacing w:val="8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ixth</w:t>
      </w:r>
      <w:r>
        <w:rPr>
          <w:rFonts w:ascii="Palatino Linotype" w:cs="Palatino Linotype" w:eastAsia="Palatino Linotype" w:hAnsi="Palatino Linotype"/>
          <w:spacing w:val="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meter</w:t>
      </w:r>
      <w:r>
        <w:rPr>
          <w:rFonts w:ascii="Palatino Linotype" w:cs="Palatino Linotype" w:eastAsia="Palatino Linotype" w:hAnsi="Palatino Linotype"/>
          <w:spacing w:val="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weig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and</w:t>
      </w:r>
      <w:r>
        <w:rPr>
          <w:rFonts w:ascii="Palatino Linotype" w:cs="Palatino Linotype" w:eastAsia="Palatino Linotype" w:hAnsi="Palatino Linotype"/>
          <w:spacing w:val="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tive</w:t>
      </w:r>
      <w:r>
        <w:rPr>
          <w:rFonts w:ascii="Palatino Linotype" w:cs="Palatino Linotype" w:eastAsia="Palatino Linotype" w:hAnsi="Palatino Linotype"/>
          <w:spacing w:val="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impo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an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8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f</w:t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120" w:lineRule="exact"/>
        <w:ind w:left="101"/>
      </w:pPr>
      <w:r>
        <w:rPr>
          <w:rFonts w:ascii="Calibri" w:cs="Calibri" w:eastAsia="Calibri" w:hAnsi="Calibri"/>
          <w:spacing w:val="0"/>
          <w:w w:val="112"/>
          <w:position w:val="-2"/>
          <w:sz w:val="20"/>
          <w:szCs w:val="20"/>
        </w:rPr>
        <w:t>WQI</w:t>
      </w:r>
      <w:r>
        <w:rPr>
          <w:rFonts w:ascii="Calibri" w:cs="Calibri" w:eastAsia="Calibri" w:hAnsi="Calibri"/>
          <w:spacing w:val="18"/>
          <w:w w:val="112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-2"/>
          <w:sz w:val="20"/>
          <w:szCs w:val="20"/>
        </w:rPr>
        <w:t>calculation</w:t>
      </w:r>
      <w:r>
        <w:rPr>
          <w:rFonts w:ascii="Calibri" w:cs="Calibri" w:eastAsia="Calibri" w:hAnsi="Calibri"/>
          <w:spacing w:val="-19"/>
          <w:w w:val="112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is</w:t>
      </w:r>
      <w:r>
        <w:rPr>
          <w:rFonts w:ascii="Calibri" w:cs="Calibri" w:eastAsia="Calibri" w:hAnsi="Calibri"/>
          <w:spacing w:val="2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stated</w:t>
      </w:r>
      <w:r>
        <w:rPr>
          <w:rFonts w:ascii="Calibri" w:cs="Calibri" w:eastAsia="Calibri" w:hAnsi="Calibri"/>
          <w:spacing w:val="2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to</w:t>
      </w:r>
      <w:r>
        <w:rPr>
          <w:rFonts w:ascii="Calibri" w:cs="Calibri" w:eastAsia="Calibri" w:hAnsi="Calibri"/>
          <w:spacing w:val="6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be</w:t>
      </w:r>
      <w:r>
        <w:rPr>
          <w:rFonts w:ascii="Calibri" w:cs="Calibri" w:eastAsia="Calibri" w:hAnsi="Calibri"/>
          <w:spacing w:val="7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equal</w:t>
      </w:r>
      <w:r>
        <w:rPr>
          <w:rFonts w:ascii="Calibri" w:cs="Calibri" w:eastAsia="Calibri" w:hAnsi="Calibri"/>
          <w:spacing w:val="4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to</w:t>
      </w:r>
      <w:r>
        <w:rPr>
          <w:rFonts w:ascii="Calibri" w:cs="Calibri" w:eastAsia="Calibri" w:hAnsi="Calibri"/>
          <w:spacing w:val="7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that</w:t>
      </w:r>
      <w:r>
        <w:rPr>
          <w:rFonts w:ascii="Calibri" w:cs="Calibri" w:eastAsia="Calibri" w:hAnsi="Calibri"/>
          <w:spacing w:val="17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nitrates</w:t>
      </w:r>
      <w:r>
        <w:rPr>
          <w:rFonts w:ascii="Calibri" w:cs="Calibri" w:eastAsia="Calibri" w:hAnsi="Calibri"/>
          <w:spacing w:val="4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-2"/>
          <w:sz w:val="20"/>
          <w:szCs w:val="20"/>
        </w:rPr>
        <w:t>multiple</w:t>
      </w:r>
      <w:r>
        <w:rPr>
          <w:rFonts w:ascii="Calibri" w:cs="Calibri" w:eastAsia="Calibri" w:hAnsi="Calibri"/>
          <w:spacing w:val="-15"/>
          <w:w w:val="114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-2"/>
          <w:sz w:val="20"/>
          <w:szCs w:val="20"/>
        </w:rPr>
        <w:t>WQI</w:t>
      </w:r>
      <w:r>
        <w:rPr>
          <w:rFonts w:ascii="Calibri" w:cs="Calibri" w:eastAsia="Calibri" w:hAnsi="Calibri"/>
          <w:spacing w:val="10"/>
          <w:w w:val="114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studies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position w:val="-2"/>
          <w:sz w:val="20"/>
          <w:szCs w:val="20"/>
        </w:rPr>
        <w:t>13</w:t>
      </w:r>
      <w:r>
        <w:rPr>
          <w:rFonts w:ascii="Calibri" w:cs="Calibri" w:eastAsia="Calibri" w:hAnsi="Calibri"/>
          <w:color w:val="000000"/>
          <w:spacing w:val="0"/>
          <w:w w:val="100"/>
          <w:position w:val="-2"/>
          <w:sz w:val="20"/>
          <w:szCs w:val="20"/>
        </w:rPr>
        <w:t>–</w:t>
      </w:r>
      <w:r>
        <w:rPr>
          <w:rFonts w:ascii="Calibri" w:cs="Calibri" w:eastAsia="Calibri" w:hAnsi="Calibri"/>
          <w:color w:val="0774B7"/>
          <w:spacing w:val="0"/>
          <w:w w:val="100"/>
          <w:position w:val="-2"/>
          <w:sz w:val="20"/>
          <w:szCs w:val="20"/>
        </w:rPr>
        <w:t>15</w:t>
      </w:r>
      <w:r>
        <w:rPr>
          <w:rFonts w:ascii="Calibri" w:cs="Calibri" w:eastAsia="Calibri" w:hAnsi="Calibri"/>
          <w:color w:val="000000"/>
          <w:spacing w:val="0"/>
          <w:w w:val="100"/>
          <w:position w:val="-2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2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position w:val="-2"/>
          <w:sz w:val="20"/>
          <w:szCs w:val="20"/>
        </w:rPr>
        <w:t>Using</w:t>
      </w:r>
      <w:r>
        <w:rPr>
          <w:rFonts w:ascii="Calibri" w:cs="Calibri" w:eastAsia="Calibri" w:hAnsi="Calibri"/>
          <w:color w:val="000000"/>
          <w:spacing w:val="37"/>
          <w:w w:val="109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position w:val="-2"/>
          <w:sz w:val="20"/>
          <w:szCs w:val="20"/>
        </w:rPr>
        <w:t>these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120" w:lineRule="exact"/>
        <w:ind w:left="120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nit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es</w:t>
      </w:r>
      <w:r>
        <w:rPr>
          <w:rFonts w:ascii="Palatino Linotype" w:cs="Palatino Linotype" w:eastAsia="Palatino Linotype" w:hAnsi="Palatino Linotype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in</w:t>
      </w:r>
      <w:r>
        <w:rPr>
          <w:rFonts w:ascii="Palatino Linotype" w:cs="Palatino Linotype" w:eastAsia="Palatino Linotype" w:hAnsi="Palatino Linotype"/>
          <w:spacing w:val="-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-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WQI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lc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on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is</w:t>
      </w:r>
      <w:r>
        <w:rPr>
          <w:rFonts w:ascii="Palatino Linotype" w:cs="Palatino Linotype" w:eastAsia="Palatino Linotype" w:hAnsi="Palatino Linotype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ed</w:t>
      </w:r>
      <w:r>
        <w:rPr>
          <w:rFonts w:ascii="Palatino Linotype" w:cs="Palatino Linotype" w:eastAsia="Palatino Linotype" w:hAnsi="Palatino Linotype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to</w:t>
      </w:r>
      <w:r>
        <w:rPr>
          <w:rFonts w:ascii="Palatino Linotype" w:cs="Palatino Linotype" w:eastAsia="Palatino Linotype" w:hAnsi="Palatino Linotype"/>
          <w:spacing w:val="-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be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to</w:t>
      </w:r>
      <w:r>
        <w:rPr>
          <w:rFonts w:ascii="Palatino Linotype" w:cs="Palatino Linotype" w:eastAsia="Palatino Linotype" w:hAnsi="Palatino Linotype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hat</w:t>
      </w:r>
      <w:r>
        <w:rPr>
          <w:rFonts w:ascii="Palatino Linotype" w:cs="Palatino Linotype" w:eastAsia="Palatino Linotype" w:hAnsi="Palatino Linotype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es</w:t>
      </w:r>
      <w:r>
        <w:rPr>
          <w:rFonts w:ascii="Palatino Linotype" w:cs="Palatino Linotype" w:eastAsia="Palatino Linotype" w:hAnsi="Palatino Linotype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in</w:t>
      </w:r>
      <w:r>
        <w:rPr>
          <w:rFonts w:ascii="Palatino Linotype" w:cs="Palatino Linotype" w:eastAsia="Palatino Linotype" w:hAnsi="Palatino Linotype"/>
          <w:spacing w:val="-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iple</w:t>
      </w:r>
      <w:r>
        <w:rPr>
          <w:rFonts w:ascii="Palatino Linotype" w:cs="Palatino Linotype" w:eastAsia="Palatino Linotype" w:hAnsi="Palatino Linotype"/>
          <w:spacing w:val="-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WQI</w:t>
      </w:r>
      <w:r>
        <w:rPr>
          <w:rFonts w:ascii="Palatino Linotype" w:cs="Palatino Linotype" w:eastAsia="Palatino Linotype" w:hAnsi="Palatino Linotype"/>
          <w:spacing w:val="-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ies</w:t>
      </w:r>
      <w:r>
        <w:rPr>
          <w:rFonts w:ascii="Palatino Linotype" w:cs="Palatino Linotype" w:eastAsia="Palatino Linotype" w:hAnsi="Palatino Linotype"/>
          <w:spacing w:val="-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[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–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5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].</w:t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120" w:lineRule="exact"/>
        <w:ind w:left="105"/>
      </w:pPr>
      <w:r>
        <w:rPr>
          <w:rFonts w:ascii="Calibri" w:cs="Calibri" w:eastAsia="Calibri" w:hAnsi="Calibri"/>
          <w:spacing w:val="0"/>
          <w:w w:val="107"/>
          <w:position w:val="-2"/>
          <w:sz w:val="20"/>
          <w:szCs w:val="20"/>
        </w:rPr>
        <w:t>parameters</w:t>
      </w:r>
      <w:r>
        <w:rPr>
          <w:rFonts w:ascii="Calibri" w:cs="Calibri" w:eastAsia="Calibri" w:hAnsi="Calibri"/>
          <w:spacing w:val="19"/>
          <w:w w:val="107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their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position w:val="-2"/>
          <w:sz w:val="20"/>
          <w:szCs w:val="20"/>
        </w:rPr>
        <w:t>assigned</w:t>
      </w:r>
      <w:r>
        <w:rPr>
          <w:rFonts w:ascii="Calibri" w:cs="Calibri" w:eastAsia="Calibri" w:hAnsi="Calibri"/>
          <w:spacing w:val="24"/>
          <w:w w:val="111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position w:val="-2"/>
          <w:sz w:val="20"/>
          <w:szCs w:val="20"/>
        </w:rPr>
        <w:t>weightages,</w:t>
      </w:r>
      <w:r>
        <w:rPr>
          <w:rFonts w:ascii="Calibri" w:cs="Calibri" w:eastAsia="Calibri" w:hAnsi="Calibri"/>
          <w:spacing w:val="13"/>
          <w:w w:val="111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we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calculated</w:t>
      </w:r>
      <w:r>
        <w:rPr>
          <w:rFonts w:ascii="Calibri" w:cs="Calibri" w:eastAsia="Calibri" w:hAnsi="Calibri"/>
          <w:spacing w:val="17"/>
          <w:w w:val="11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3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9"/>
          <w:position w:val="-2"/>
          <w:sz w:val="20"/>
          <w:szCs w:val="20"/>
        </w:rPr>
        <w:t>WQI</w:t>
      </w:r>
      <w:r>
        <w:rPr>
          <w:rFonts w:ascii="Calibri" w:cs="Calibri" w:eastAsia="Calibri" w:hAnsi="Calibri"/>
          <w:spacing w:val="13"/>
          <w:w w:val="119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3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each</w:t>
      </w:r>
      <w:r>
        <w:rPr>
          <w:rFonts w:ascii="Calibri" w:cs="Calibri" w:eastAsia="Calibri" w:hAnsi="Calibri"/>
          <w:spacing w:val="4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sample</w:t>
      </w:r>
      <w:r>
        <w:rPr>
          <w:rFonts w:ascii="Calibri" w:cs="Calibri" w:eastAsia="Calibri" w:hAnsi="Calibri"/>
          <w:spacing w:val="17"/>
          <w:w w:val="11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as</w:t>
      </w:r>
      <w:r>
        <w:rPr>
          <w:rFonts w:ascii="Calibri" w:cs="Calibri" w:eastAsia="Calibri" w:hAnsi="Calibri"/>
          <w:spacing w:val="3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eflected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position w:val="-2"/>
          <w:sz w:val="20"/>
          <w:szCs w:val="20"/>
        </w:rPr>
        <w:t>in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120" w:lineRule="exact"/>
        <w:ind w:left="120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Usi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2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ese</w:t>
      </w:r>
      <w:r>
        <w:rPr>
          <w:rFonts w:ascii="Palatino Linotype" w:cs="Palatino Linotype" w:eastAsia="Palatino Linotype" w:hAnsi="Palatino Linotype"/>
          <w:spacing w:val="2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param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te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2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and</w:t>
      </w:r>
      <w:r>
        <w:rPr>
          <w:rFonts w:ascii="Palatino Linotype" w:cs="Palatino Linotype" w:eastAsia="Palatino Linotype" w:hAnsi="Palatino Linotype"/>
          <w:spacing w:val="2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ir</w:t>
      </w:r>
      <w:r>
        <w:rPr>
          <w:rFonts w:ascii="Palatino Linotype" w:cs="Palatino Linotype" w:eastAsia="Palatino Linotype" w:hAnsi="Palatino Linotype"/>
          <w:spacing w:val="2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assigned</w:t>
      </w:r>
      <w:r>
        <w:rPr>
          <w:rFonts w:ascii="Palatino Linotype" w:cs="Palatino Linotype" w:eastAsia="Palatino Linotype" w:hAnsi="Palatino Linotype"/>
          <w:spacing w:val="2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ightag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s,</w:t>
      </w:r>
      <w:r>
        <w:rPr>
          <w:rFonts w:ascii="Palatino Linotype" w:cs="Palatino Linotype" w:eastAsia="Palatino Linotype" w:hAnsi="Palatino Linotype"/>
          <w:spacing w:val="2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2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ca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2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2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WQ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2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2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ch</w:t>
      </w:r>
      <w:r>
        <w:rPr>
          <w:rFonts w:ascii="Palatino Linotype" w:cs="Palatino Linotype" w:eastAsia="Palatino Linotype" w:hAnsi="Palatino Linotype"/>
          <w:spacing w:val="2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samp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2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as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120" w:lineRule="exact"/>
        <w:ind w:left="111"/>
      </w:pPr>
      <w:r>
        <w:pict>
          <v:shape filled="f" stroked="f" style="position:absolute;margin-left:167.557pt;margin-top:2.5898pt;width:16.4077pt;height:7.5716pt;mso-position-horizontal-relative:page;mso-position-vertical-relative:paragraph;z-index:-163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5"/>
                      <w:szCs w:val="15"/>
                    </w:rPr>
                    <w:jc w:val="left"/>
                    <w:spacing w:line="140" w:lineRule="exact"/>
                    <w:ind w:right="-43"/>
                  </w:pPr>
                  <w:r>
                    <w:rPr>
                      <w:rFonts w:ascii="Times New Roman" w:cs="Times New Roman" w:eastAsia="Times New Roman" w:hAnsi="Times New Roman"/>
                      <w:spacing w:val="0"/>
                      <w:w w:val="101"/>
                      <w:sz w:val="15"/>
                      <w:szCs w:val="15"/>
                    </w:rPr>
                    <w:t>value</w:t>
                  </w:r>
                  <w:r>
                    <w:rPr>
                      <w:rFonts w:ascii="Times New Roman" w:cs="Times New Roman" w:eastAsia="Times New Roman" w:hAnsi="Times New Roman"/>
                      <w:spacing w:val="0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cs="Calibri" w:eastAsia="Calibri" w:hAnsi="Calibri"/>
          <w:spacing w:val="0"/>
          <w:w w:val="108"/>
          <w:position w:val="-2"/>
          <w:sz w:val="20"/>
          <w:szCs w:val="20"/>
        </w:rPr>
        <w:t>Equation</w:t>
      </w:r>
      <w:r>
        <w:rPr>
          <w:rFonts w:ascii="Calibri" w:cs="Calibri" w:eastAsia="Calibri" w:hAnsi="Calibri"/>
          <w:spacing w:val="-6"/>
          <w:w w:val="108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(1),</w:t>
      </w:r>
      <w:r>
        <w:rPr>
          <w:rFonts w:ascii="Calibri" w:cs="Calibri" w:eastAsia="Calibri" w:hAnsi="Calibri"/>
          <w:spacing w:val="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0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21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2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0"/>
          <w:w w:val="100"/>
          <w:position w:val="-2"/>
          <w:sz w:val="20"/>
          <w:szCs w:val="20"/>
        </w:rPr>
        <w:t>      </w:t>
      </w:r>
      <w:r>
        <w:rPr>
          <w:rFonts w:ascii="Times New Roman" w:cs="Times New Roman" w:eastAsia="Times New Roman" w:hAnsi="Times New Roman"/>
          <w:spacing w:val="2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eflects</w:t>
      </w:r>
      <w:r>
        <w:rPr>
          <w:rFonts w:ascii="Calibri" w:cs="Calibri" w:eastAsia="Calibri" w:hAnsi="Calibri"/>
          <w:spacing w:val="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-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value</w:t>
      </w:r>
      <w:r>
        <w:rPr>
          <w:rFonts w:ascii="Calibri" w:cs="Calibri" w:eastAsia="Calibri" w:hAnsi="Calibri"/>
          <w:spacing w:val="37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-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parameter</w:t>
      </w:r>
      <w:r>
        <w:rPr>
          <w:rFonts w:ascii="Calibri" w:cs="Calibri" w:eastAsia="Calibri" w:hAnsi="Calibri"/>
          <w:spacing w:val="2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in</w:t>
      </w:r>
      <w:r>
        <w:rPr>
          <w:rFonts w:ascii="Calibri" w:cs="Calibri" w:eastAsia="Calibri" w:hAnsi="Calibri"/>
          <w:spacing w:val="1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-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range</w:t>
      </w:r>
      <w:r>
        <w:rPr>
          <w:rFonts w:ascii="Calibri" w:cs="Calibri" w:eastAsia="Calibri" w:hAnsi="Calibri"/>
          <w:spacing w:val="2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6"/>
          <w:position w:val="-2"/>
          <w:sz w:val="20"/>
          <w:szCs w:val="20"/>
        </w:rPr>
        <w:t>0–100</w:t>
      </w:r>
      <w:r>
        <w:rPr>
          <w:rFonts w:ascii="Calibri" w:cs="Calibri" w:eastAsia="Calibri" w:hAnsi="Calibri"/>
          <w:spacing w:val="0"/>
          <w:w w:val="96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and</w:t>
      </w:r>
      <w:r>
        <w:rPr>
          <w:rFonts w:ascii="Calibri" w:cs="Calibri" w:eastAsia="Calibri" w:hAnsi="Calibri"/>
          <w:spacing w:val="22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2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_</w:t>
      </w:r>
      <w:r>
        <w:rPr>
          <w:rFonts w:ascii="Calibri" w:cs="Calibri" w:eastAsia="Calibri" w:hAnsi="Calibri"/>
          <w:spacing w:val="-16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83"/>
          <w:position w:val="-2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spacing w:val="-23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2"/>
          <w:sz w:val="20"/>
          <w:szCs w:val="20"/>
        </w:rPr>
        <w:t>actor</w:t>
      </w:r>
      <w:r>
        <w:rPr>
          <w:rFonts w:ascii="Times New Roman" w:cs="Times New Roman" w:eastAsia="Times New Roman" w:hAnsi="Times New Roman"/>
          <w:spacing w:val="-7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0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position w:val="-2"/>
          <w:sz w:val="20"/>
          <w:szCs w:val="20"/>
        </w:rPr>
        <w:t>ep</w:t>
      </w:r>
      <w:r>
        <w:rPr>
          <w:rFonts w:ascii="Calibri" w:cs="Calibri" w:eastAsia="Calibri" w:hAnsi="Calibri"/>
          <w:spacing w:val="-4"/>
          <w:w w:val="105"/>
          <w:position w:val="-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esents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140" w:lineRule="exact"/>
        <w:ind w:left="120"/>
      </w:pP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reflect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in</w:t>
      </w:r>
      <w:r>
        <w:rPr>
          <w:rFonts w:ascii="Palatino Linotype" w:cs="Palatino Linotype" w:eastAsia="Palatino Linotype" w:hAns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1"/>
          <w:w w:val="100"/>
          <w:position w:val="1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uation</w:t>
      </w:r>
      <w:r>
        <w:rPr>
          <w:rFonts w:ascii="Palatino Linotype" w:cs="Palatino Linotype" w:eastAsia="Palatino Linotype" w:hAns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(1),</w:t>
      </w:r>
      <w:r>
        <w:rPr>
          <w:rFonts w:ascii="Palatino Linotype" w:cs="Palatino Linotype" w:eastAsia="Palatino Linotype" w:hAns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where</w:t>
      </w:r>
      <w:r>
        <w:rPr>
          <w:rFonts w:ascii="Palatino Linotype" w:cs="Palatino Linotype" w:eastAsia="Palatino Linotype" w:hAns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1"/>
          <w:sz w:val="20"/>
          <w:szCs w:val="20"/>
        </w:rPr>
        <w:t>�</w:t>
      </w:r>
      <w:r>
        <w:rPr>
          <w:rFonts w:ascii="Cambria Math" w:cs="Cambria Math" w:eastAsia="Cambria Math" w:hAnsi="Cambria Math"/>
          <w:spacing w:val="-4"/>
          <w:w w:val="100"/>
          <w:position w:val="1"/>
          <w:sz w:val="20"/>
          <w:szCs w:val="20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3"/>
          <w:sz w:val="14"/>
          <w:szCs w:val="14"/>
        </w:rPr>
        <w:t>௩௔௟௨௘</w:t>
      </w:r>
      <w:r>
        <w:rPr>
          <w:rFonts w:ascii="Cambria Math" w:cs="Cambria Math" w:eastAsia="Cambria Math" w:hAnsi="Cambria Math"/>
          <w:spacing w:val="0"/>
          <w:w w:val="100"/>
          <w:position w:val="-3"/>
          <w:sz w:val="14"/>
          <w:szCs w:val="14"/>
        </w:rPr>
        <w:t>  </w:t>
      </w:r>
      <w:r>
        <w:rPr>
          <w:rFonts w:ascii="Cambria Math" w:cs="Cambria Math" w:eastAsia="Cambria Math" w:hAnsi="Cambria Math"/>
          <w:spacing w:val="9"/>
          <w:w w:val="100"/>
          <w:position w:val="-3"/>
          <w:sz w:val="14"/>
          <w:szCs w:val="14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fle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ts</w:t>
      </w:r>
      <w:r>
        <w:rPr>
          <w:rFonts w:ascii="Palatino Linotype" w:cs="Palatino Linotype" w:eastAsia="Palatino Linotype" w:hAns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value</w:t>
      </w:r>
      <w:r>
        <w:rPr>
          <w:rFonts w:ascii="Palatino Linotype" w:cs="Palatino Linotype" w:eastAsia="Palatino Linotype" w:hAns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param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ter</w:t>
      </w:r>
      <w:r>
        <w:rPr>
          <w:rFonts w:ascii="Palatino Linotype" w:cs="Palatino Linotype" w:eastAsia="Palatino Linotype" w:hAns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in</w:t>
      </w:r>
      <w:r>
        <w:rPr>
          <w:rFonts w:ascii="Palatino Linotype" w:cs="Palatino Linotype" w:eastAsia="Palatino Linotype" w:hAns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position w:val="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ge</w:t>
      </w:r>
      <w:r>
        <w:rPr>
          <w:rFonts w:ascii="Palatino Linotype" w:cs="Palatino Linotype" w:eastAsia="Palatino Linotype" w:hAns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0–100</w:t>
      </w:r>
      <w:r>
        <w:rPr>
          <w:rFonts w:ascii="Palatino Linotype" w:cs="Palatino Linotype" w:eastAsia="Palatino Linotype" w:hAns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20"/>
          <w:szCs w:val="20"/>
        </w:rPr>
        <w:t>and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120" w:lineRule="exact"/>
        <w:ind w:left="111"/>
      </w:pP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weight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1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</w:t>
      </w:r>
      <w:r>
        <w:rPr>
          <w:rFonts w:ascii="Calibri" w:cs="Calibri" w:eastAsia="Calibri" w:hAnsi="Calibri"/>
          <w:spacing w:val="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particular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parameter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as</w:t>
      </w:r>
      <w:r>
        <w:rPr>
          <w:rFonts w:ascii="Calibri" w:cs="Calibri" w:eastAsia="Calibri" w:hAnsi="Calibri"/>
          <w:spacing w:val="1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listed</w:t>
      </w:r>
      <w:r>
        <w:rPr>
          <w:rFonts w:ascii="Calibri" w:cs="Calibri" w:eastAsia="Calibri" w:hAnsi="Calibri"/>
          <w:spacing w:val="4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position w:val="-2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able</w:t>
      </w:r>
      <w:r>
        <w:rPr>
          <w:rFonts w:ascii="Calibri" w:cs="Calibri" w:eastAsia="Calibri" w:hAnsi="Calibri"/>
          <w:spacing w:val="4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position w:val="-2"/>
          <w:sz w:val="20"/>
          <w:szCs w:val="20"/>
        </w:rPr>
        <w:t>2</w:t>
      </w:r>
      <w:r>
        <w:rPr>
          <w:rFonts w:ascii="Calibri" w:cs="Calibri" w:eastAsia="Calibri" w:hAnsi="Calibri"/>
          <w:color w:val="000000"/>
          <w:spacing w:val="0"/>
          <w:w w:val="100"/>
          <w:position w:val="-2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2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6"/>
          <w:position w:val="-2"/>
          <w:sz w:val="20"/>
          <w:szCs w:val="20"/>
        </w:rPr>
        <w:t>WQI</w:t>
      </w:r>
      <w:r>
        <w:rPr>
          <w:rFonts w:ascii="Calibri" w:cs="Calibri" w:eastAsia="Calibri" w:hAnsi="Calibri"/>
          <w:color w:val="000000"/>
          <w:spacing w:val="-2"/>
          <w:w w:val="116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-2"/>
          <w:sz w:val="20"/>
          <w:szCs w:val="20"/>
        </w:rPr>
        <w:t>is</w:t>
      </w:r>
      <w:r>
        <w:rPr>
          <w:rFonts w:ascii="Calibri" w:cs="Calibri" w:eastAsia="Calibri" w:hAnsi="Calibri"/>
          <w:color w:val="000000"/>
          <w:spacing w:val="2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position w:val="-2"/>
          <w:sz w:val="20"/>
          <w:szCs w:val="20"/>
        </w:rPr>
        <w:t>fundamentally</w:t>
      </w:r>
      <w:r>
        <w:rPr>
          <w:rFonts w:ascii="Calibri" w:cs="Calibri" w:eastAsia="Calibri" w:hAnsi="Calibri"/>
          <w:color w:val="000000"/>
          <w:spacing w:val="25"/>
          <w:w w:val="108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position w:val="-2"/>
          <w:sz w:val="20"/>
          <w:szCs w:val="20"/>
        </w:rPr>
        <w:t>calculated</w:t>
      </w:r>
      <w:r>
        <w:rPr>
          <w:rFonts w:ascii="Calibri" w:cs="Calibri" w:eastAsia="Calibri" w:hAnsi="Calibri"/>
          <w:color w:val="000000"/>
          <w:spacing w:val="-7"/>
          <w:w w:val="108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-2"/>
          <w:sz w:val="20"/>
          <w:szCs w:val="20"/>
        </w:rPr>
        <w:t>by</w:t>
      </w:r>
      <w:r>
        <w:rPr>
          <w:rFonts w:ascii="Calibri" w:cs="Calibri" w:eastAsia="Calibri" w:hAnsi="Calibri"/>
          <w:color w:val="000000"/>
          <w:spacing w:val="2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5"/>
          <w:position w:val="-2"/>
          <w:sz w:val="20"/>
          <w:szCs w:val="20"/>
        </w:rPr>
        <w:t>initially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160" w:lineRule="exact"/>
        <w:ind w:left="120"/>
        <w:sectPr>
          <w:type w:val="continuous"/>
          <w:pgSz w:h="16840" w:w="11920"/>
          <w:pgMar w:bottom="280" w:left="1420" w:right="1320" w:top="860"/>
        </w:sectPr>
      </w:pPr>
      <w:r>
        <w:rPr>
          <w:rFonts w:ascii="Cambria Math" w:cs="Cambria Math" w:eastAsia="Cambria Math" w:hAnsi="Cambria Math"/>
          <w:spacing w:val="0"/>
          <w:w w:val="100"/>
          <w:position w:val="2"/>
          <w:sz w:val="20"/>
          <w:szCs w:val="20"/>
        </w:rPr>
        <w:t>�</w:t>
      </w:r>
      <w:r>
        <w:rPr>
          <w:rFonts w:ascii="Cambria Math" w:cs="Cambria Math" w:eastAsia="Cambria Math" w:hAnsi="Cambria Math"/>
          <w:spacing w:val="6"/>
          <w:w w:val="100"/>
          <w:position w:val="2"/>
          <w:sz w:val="20"/>
          <w:szCs w:val="20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2"/>
          <w:sz w:val="20"/>
          <w:szCs w:val="20"/>
        </w:rPr>
        <w:t>_𝑓𝑎𝑐𝑡�</w:t>
      </w:r>
      <w:r>
        <w:rPr>
          <w:rFonts w:ascii="Cambria Math" w:cs="Cambria Math" w:eastAsia="Cambria Math" w:hAnsi="Cambria Math"/>
          <w:spacing w:val="-1"/>
          <w:w w:val="100"/>
          <w:position w:val="2"/>
          <w:sz w:val="20"/>
          <w:szCs w:val="20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2"/>
          <w:sz w:val="20"/>
          <w:szCs w:val="20"/>
        </w:rPr>
        <w:t>𝑟</w:t>
      </w:r>
      <w:r>
        <w:rPr>
          <w:rFonts w:ascii="Cambria Math" w:cs="Cambria Math" w:eastAsia="Cambria Math" w:hAnsi="Cambria Math"/>
          <w:spacing w:val="0"/>
          <w:w w:val="100"/>
          <w:position w:val="2"/>
          <w:sz w:val="20"/>
          <w:szCs w:val="20"/>
        </w:rPr>
        <w:t> </w:t>
      </w:r>
      <w:r>
        <w:rPr>
          <w:rFonts w:ascii="Cambria Math" w:cs="Cambria Math" w:eastAsia="Cambria Math" w:hAnsi="Cambria Math"/>
          <w:spacing w:val="5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represents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we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ght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ul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position w:val="2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as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listed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in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Table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2.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WQI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is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fund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men</w:t>
      </w:r>
      <w:r>
        <w:rPr>
          <w:rFonts w:ascii="Palatino Linotype" w:cs="Palatino Linotype" w:eastAsia="Palatino Linotype" w:hAnsi="Palatino Linotype"/>
          <w:spacing w:val="1"/>
          <w:w w:val="100"/>
          <w:position w:val="2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position w:val="2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position w:val="2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9" w:line="240" w:lineRule="exact"/>
        <w:ind w:left="111"/>
        <w:sectPr>
          <w:pgNumType w:start="5"/>
          <w:pgMar w:bottom="280" w:footer="0" w:header="1099" w:left="1420" w:right="1420" w:top="1280"/>
          <w:headerReference r:id="rId23" w:type="default"/>
          <w:pgSz w:h="16840" w:w="11920"/>
        </w:sectPr>
      </w:pPr>
      <w:r>
        <w:rPr>
          <w:rFonts w:ascii="Calibri" w:cs="Calibri" w:eastAsia="Calibri" w:hAnsi="Calibri"/>
          <w:spacing w:val="0"/>
          <w:w w:val="115"/>
          <w:sz w:val="20"/>
          <w:szCs w:val="20"/>
        </w:rPr>
        <w:t>multiplying</w:t>
      </w:r>
      <w:r>
        <w:rPr>
          <w:rFonts w:ascii="Calibri" w:cs="Calibri" w:eastAsia="Calibri" w:hAnsi="Calibri"/>
          <w:spacing w:val="-2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q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each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esponding</w:t>
      </w:r>
      <w:r>
        <w:rPr>
          <w:rFonts w:ascii="Calibri" w:cs="Calibri" w:eastAsia="Calibri" w:hAnsi="Calibri"/>
          <w:spacing w:val="-9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weight,</w:t>
      </w:r>
      <w:r>
        <w:rPr>
          <w:rFonts w:ascii="Calibri" w:cs="Calibri" w:eastAsia="Calibri" w:hAnsi="Calibri"/>
          <w:spacing w:val="-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adding</w:t>
      </w:r>
      <w:r>
        <w:rPr>
          <w:rFonts w:ascii="Calibri" w:cs="Calibri" w:eastAsia="Calibri" w:hAnsi="Calibri"/>
          <w:spacing w:val="2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them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up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then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260" w:lineRule="exact"/>
        <w:ind w:left="111" w:right="-58"/>
      </w:pPr>
      <w:r>
        <w:rPr>
          <w:rFonts w:ascii="Calibri" w:cs="Calibri" w:eastAsia="Calibri" w:hAnsi="Calibri"/>
          <w:spacing w:val="0"/>
          <w:w w:val="111"/>
          <w:position w:val="-1"/>
          <w:sz w:val="20"/>
          <w:szCs w:val="20"/>
        </w:rPr>
        <w:t>div</w:t>
      </w:r>
      <w:r>
        <w:rPr>
          <w:rFonts w:ascii="Calibri" w:cs="Calibri" w:eastAsia="Calibri" w:hAnsi="Calibri"/>
          <w:spacing w:val="-48"/>
          <w:w w:val="111"/>
          <w:position w:val="-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i/>
          <w:spacing w:val="-108"/>
          <w:w w:val="111"/>
          <w:position w:val="9"/>
          <w:sz w:val="15"/>
          <w:szCs w:val="15"/>
        </w:rPr>
        <w:t>W</w:t>
      </w:r>
      <w:r>
        <w:rPr>
          <w:rFonts w:ascii="Calibri" w:cs="Calibri" w:eastAsia="Calibri" w:hAnsi="Calibri"/>
          <w:spacing w:val="-28"/>
          <w:w w:val="111"/>
          <w:position w:val="-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i/>
          <w:spacing w:val="-45"/>
          <w:w w:val="111"/>
          <w:position w:val="9"/>
          <w:sz w:val="15"/>
          <w:szCs w:val="15"/>
        </w:rPr>
        <w:t>a</w:t>
      </w:r>
      <w:r>
        <w:rPr>
          <w:rFonts w:ascii="Calibri" w:cs="Calibri" w:eastAsia="Calibri" w:hAnsi="Calibri"/>
          <w:spacing w:val="-19"/>
          <w:w w:val="111"/>
          <w:position w:val="-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i/>
          <w:spacing w:val="-37"/>
          <w:w w:val="111"/>
          <w:position w:val="9"/>
          <w:sz w:val="15"/>
          <w:szCs w:val="15"/>
        </w:rPr>
        <w:t>t</w:t>
      </w:r>
      <w:r>
        <w:rPr>
          <w:rFonts w:ascii="Calibri" w:cs="Calibri" w:eastAsia="Calibri" w:hAnsi="Calibri"/>
          <w:spacing w:val="-92"/>
          <w:w w:val="111"/>
          <w:position w:val="-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i/>
          <w:spacing w:val="0"/>
          <w:w w:val="111"/>
          <w:position w:val="9"/>
          <w:sz w:val="15"/>
          <w:szCs w:val="15"/>
        </w:rPr>
        <w:t>e</w:t>
      </w:r>
      <w:r>
        <w:rPr>
          <w:rFonts w:ascii="Palatino Linotype" w:cs="Palatino Linotype" w:eastAsia="Palatino Linotype" w:hAnsi="Palatino Linotype"/>
          <w:i/>
          <w:spacing w:val="-36"/>
          <w:w w:val="111"/>
          <w:position w:val="9"/>
          <w:sz w:val="15"/>
          <w:szCs w:val="15"/>
        </w:rPr>
        <w:t>r</w:t>
      </w:r>
      <w:r>
        <w:rPr>
          <w:rFonts w:ascii="Calibri" w:cs="Calibri" w:eastAsia="Calibri" w:hAnsi="Calibri"/>
          <w:spacing w:val="-45"/>
          <w:w w:val="111"/>
          <w:position w:val="-1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b/>
          <w:spacing w:val="1"/>
          <w:w w:val="111"/>
          <w:position w:val="9"/>
          <w:sz w:val="15"/>
          <w:szCs w:val="15"/>
        </w:rPr>
        <w:t>2</w:t>
      </w:r>
      <w:r>
        <w:rPr>
          <w:rFonts w:ascii="Palatino Linotype" w:cs="Palatino Linotype" w:eastAsia="Palatino Linotype" w:hAnsi="Palatino Linotype"/>
          <w:b/>
          <w:spacing w:val="-64"/>
          <w:w w:val="111"/>
          <w:position w:val="9"/>
          <w:sz w:val="15"/>
          <w:szCs w:val="15"/>
        </w:rPr>
        <w:t>0</w:t>
      </w:r>
      <w:r>
        <w:rPr>
          <w:rFonts w:ascii="Calibri" w:cs="Calibri" w:eastAsia="Calibri" w:hAnsi="Calibri"/>
          <w:spacing w:val="-8"/>
          <w:w w:val="111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b/>
          <w:spacing w:val="-75"/>
          <w:w w:val="111"/>
          <w:position w:val="9"/>
          <w:sz w:val="15"/>
          <w:szCs w:val="15"/>
        </w:rPr>
        <w:t>1</w:t>
      </w:r>
      <w:r>
        <w:rPr>
          <w:rFonts w:ascii="Calibri" w:cs="Calibri" w:eastAsia="Calibri" w:hAnsi="Calibri"/>
          <w:spacing w:val="-53"/>
          <w:w w:val="111"/>
          <w:position w:val="-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b/>
          <w:spacing w:val="-29"/>
          <w:w w:val="111"/>
          <w:position w:val="9"/>
          <w:sz w:val="15"/>
          <w:szCs w:val="15"/>
        </w:rPr>
        <w:t>9</w:t>
      </w:r>
      <w:r>
        <w:rPr>
          <w:rFonts w:ascii="Calibri" w:cs="Calibri" w:eastAsia="Calibri" w:hAnsi="Calibri"/>
          <w:spacing w:val="-77"/>
          <w:w w:val="111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11"/>
          <w:position w:val="9"/>
          <w:sz w:val="15"/>
          <w:szCs w:val="15"/>
        </w:rPr>
        <w:t>,</w:t>
      </w:r>
      <w:r>
        <w:rPr>
          <w:rFonts w:ascii="Palatino Linotype" w:cs="Palatino Linotype" w:eastAsia="Palatino Linotype" w:hAnsi="Palatino Linotype"/>
          <w:spacing w:val="0"/>
          <w:w w:val="111"/>
          <w:position w:val="9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i/>
          <w:spacing w:val="-29"/>
          <w:w w:val="100"/>
          <w:position w:val="9"/>
          <w:sz w:val="15"/>
          <w:szCs w:val="15"/>
        </w:rPr>
        <w:t>1</w:t>
      </w:r>
      <w:r>
        <w:rPr>
          <w:rFonts w:ascii="Calibri" w:cs="Calibri" w:eastAsia="Calibri" w:hAnsi="Calibri"/>
          <w:spacing w:val="-49"/>
          <w:w w:val="100"/>
          <w:position w:val="-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i/>
          <w:spacing w:val="-29"/>
          <w:w w:val="100"/>
          <w:position w:val="9"/>
          <w:sz w:val="15"/>
          <w:szCs w:val="15"/>
        </w:rPr>
        <w:t>1</w:t>
      </w:r>
      <w:r>
        <w:rPr>
          <w:rFonts w:ascii="Calibri" w:cs="Calibri" w:eastAsia="Calibri" w:hAnsi="Calibri"/>
          <w:spacing w:val="-66"/>
          <w:w w:val="100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9"/>
          <w:sz w:val="15"/>
          <w:szCs w:val="15"/>
        </w:rPr>
        <w:t>,</w:t>
      </w:r>
      <w:r>
        <w:rPr>
          <w:rFonts w:ascii="Palatino Linotype" w:cs="Palatino Linotype" w:eastAsia="Palatino Linotype" w:hAnsi="Palatino Linotype"/>
          <w:spacing w:val="-8"/>
          <w:w w:val="100"/>
          <w:position w:val="9"/>
          <w:sz w:val="15"/>
          <w:szCs w:val="15"/>
        </w:rPr>
        <w:t> </w:t>
      </w:r>
      <w:r>
        <w:rPr>
          <w:rFonts w:ascii="Calibri" w:cs="Calibri" w:eastAsia="Calibri" w:hAnsi="Calibri"/>
          <w:spacing w:val="-81"/>
          <w:w w:val="107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7"/>
          <w:position w:val="9"/>
          <w:sz w:val="15"/>
          <w:szCs w:val="15"/>
        </w:rPr>
        <w:t>x</w:t>
      </w:r>
      <w:r>
        <w:rPr>
          <w:rFonts w:ascii="Calibri" w:cs="Calibri" w:eastAsia="Calibri" w:hAnsi="Calibri"/>
          <w:spacing w:val="-89"/>
          <w:w w:val="107"/>
          <w:position w:val="-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7"/>
          <w:position w:val="9"/>
          <w:sz w:val="15"/>
          <w:szCs w:val="15"/>
        </w:rPr>
        <w:t>F</w:t>
      </w:r>
      <w:r>
        <w:rPr>
          <w:rFonts w:ascii="Palatino Linotype" w:cs="Palatino Linotype" w:eastAsia="Palatino Linotype" w:hAnsi="Palatino Linotype"/>
          <w:spacing w:val="-124"/>
          <w:w w:val="107"/>
          <w:position w:val="9"/>
          <w:sz w:val="15"/>
          <w:szCs w:val="15"/>
        </w:rPr>
        <w:t>O</w:t>
      </w:r>
      <w:r>
        <w:rPr>
          <w:rFonts w:ascii="Calibri" w:cs="Calibri" w:eastAsia="Calibri" w:hAnsi="Calibri"/>
          <w:spacing w:val="0"/>
          <w:w w:val="107"/>
          <w:position w:val="-1"/>
          <w:sz w:val="20"/>
          <w:szCs w:val="20"/>
        </w:rPr>
        <w:t>l</w:t>
      </w:r>
      <w:r>
        <w:rPr>
          <w:rFonts w:ascii="Calibri" w:cs="Calibri" w:eastAsia="Calibri" w:hAnsi="Calibri"/>
          <w:spacing w:val="-6"/>
          <w:w w:val="107"/>
          <w:position w:val="-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46"/>
          <w:w w:val="107"/>
          <w:position w:val="9"/>
          <w:sz w:val="15"/>
          <w:szCs w:val="15"/>
        </w:rPr>
        <w:t>R</w:t>
      </w:r>
      <w:r>
        <w:rPr>
          <w:rFonts w:ascii="Calibri" w:cs="Calibri" w:eastAsia="Calibri" w:hAnsi="Calibri"/>
          <w:spacing w:val="-33"/>
          <w:w w:val="107"/>
          <w:position w:val="-1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63"/>
          <w:w w:val="107"/>
          <w:position w:val="9"/>
          <w:sz w:val="15"/>
          <w:szCs w:val="15"/>
        </w:rPr>
        <w:t>P</w:t>
      </w:r>
      <w:r>
        <w:rPr>
          <w:rFonts w:ascii="Calibri" w:cs="Calibri" w:eastAsia="Calibri" w:hAnsi="Calibri"/>
          <w:spacing w:val="-56"/>
          <w:w w:val="107"/>
          <w:position w:val="-1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1"/>
          <w:w w:val="107"/>
          <w:position w:val="9"/>
          <w:sz w:val="15"/>
          <w:szCs w:val="15"/>
        </w:rPr>
        <w:t>E</w:t>
      </w:r>
      <w:r>
        <w:rPr>
          <w:rFonts w:ascii="Palatino Linotype" w:cs="Palatino Linotype" w:eastAsia="Palatino Linotype" w:hAnsi="Palatino Linotype"/>
          <w:spacing w:val="-87"/>
          <w:w w:val="107"/>
          <w:position w:val="9"/>
          <w:sz w:val="15"/>
          <w:szCs w:val="15"/>
        </w:rPr>
        <w:t>E</w:t>
      </w:r>
      <w:r>
        <w:rPr>
          <w:rFonts w:ascii="Calibri" w:cs="Calibri" w:eastAsia="Calibri" w:hAnsi="Calibri"/>
          <w:spacing w:val="0"/>
          <w:w w:val="107"/>
          <w:position w:val="-1"/>
          <w:sz w:val="20"/>
          <w:szCs w:val="20"/>
        </w:rPr>
        <w:t>t</w:t>
      </w:r>
      <w:r>
        <w:rPr>
          <w:rFonts w:ascii="Calibri" w:cs="Calibri" w:eastAsia="Calibri" w:hAnsi="Calibri"/>
          <w:spacing w:val="-107"/>
          <w:w w:val="107"/>
          <w:position w:val="-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1"/>
          <w:w w:val="107"/>
          <w:position w:val="9"/>
          <w:sz w:val="15"/>
          <w:szCs w:val="15"/>
        </w:rPr>
        <w:t>R</w:t>
      </w:r>
      <w:r>
        <w:rPr>
          <w:rFonts w:ascii="Calibri" w:cs="Calibri" w:eastAsia="Calibri" w:hAnsi="Calibri"/>
          <w:spacing w:val="-64"/>
          <w:w w:val="107"/>
          <w:position w:val="-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1"/>
          <w:w w:val="107"/>
          <w:position w:val="9"/>
          <w:sz w:val="15"/>
          <w:szCs w:val="15"/>
        </w:rPr>
        <w:t>R</w:t>
      </w:r>
      <w:r>
        <w:rPr>
          <w:rFonts w:ascii="Palatino Linotype" w:cs="Palatino Linotype" w:eastAsia="Palatino Linotype" w:hAnsi="Palatino Linotype"/>
          <w:spacing w:val="-87"/>
          <w:w w:val="107"/>
          <w:position w:val="9"/>
          <w:sz w:val="15"/>
          <w:szCs w:val="15"/>
        </w:rPr>
        <w:t>E</w:t>
      </w:r>
      <w:r>
        <w:rPr>
          <w:rFonts w:ascii="Calibri" w:cs="Calibri" w:eastAsia="Calibri" w:hAnsi="Calibri"/>
          <w:spacing w:val="-3"/>
          <w:w w:val="107"/>
          <w:position w:val="-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11"/>
          <w:w w:val="107"/>
          <w:position w:val="9"/>
          <w:sz w:val="15"/>
          <w:szCs w:val="15"/>
        </w:rPr>
        <w:t>V</w:t>
      </w:r>
      <w:r>
        <w:rPr>
          <w:rFonts w:ascii="Calibri" w:cs="Calibri" w:eastAsia="Calibri" w:hAnsi="Calibri"/>
          <w:spacing w:val="-17"/>
          <w:w w:val="107"/>
          <w:position w:val="-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36"/>
          <w:w w:val="107"/>
          <w:position w:val="9"/>
          <w:sz w:val="15"/>
          <w:szCs w:val="15"/>
        </w:rPr>
        <w:t>I</w:t>
      </w:r>
      <w:r>
        <w:rPr>
          <w:rFonts w:ascii="Calibri" w:cs="Calibri" w:eastAsia="Calibri" w:hAnsi="Calibri"/>
          <w:spacing w:val="-151"/>
          <w:w w:val="107"/>
          <w:position w:val="-1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7"/>
          <w:position w:val="9"/>
          <w:sz w:val="15"/>
          <w:szCs w:val="15"/>
        </w:rPr>
        <w:t>E</w:t>
      </w:r>
      <w:r>
        <w:rPr>
          <w:rFonts w:ascii="Palatino Linotype" w:cs="Palatino Linotype" w:eastAsia="Palatino Linotype" w:hAnsi="Palatino Linotype"/>
          <w:spacing w:val="-51"/>
          <w:w w:val="107"/>
          <w:position w:val="9"/>
          <w:sz w:val="15"/>
          <w:szCs w:val="15"/>
        </w:rPr>
        <w:t>W</w:t>
      </w:r>
      <w:r>
        <w:rPr>
          <w:rFonts w:ascii="Calibri" w:cs="Calibri" w:eastAsia="Calibri" w:hAnsi="Calibri"/>
          <w:spacing w:val="0"/>
          <w:w w:val="107"/>
          <w:position w:val="-1"/>
          <w:sz w:val="20"/>
          <w:szCs w:val="20"/>
        </w:rPr>
        <w:t>of</w:t>
      </w:r>
      <w:r>
        <w:rPr>
          <w:rFonts w:ascii="Calibri" w:cs="Calibri" w:eastAsia="Calibri" w:hAnsi="Calibri"/>
          <w:spacing w:val="-16"/>
          <w:w w:val="107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-1"/>
          <w:sz w:val="20"/>
          <w:szCs w:val="20"/>
        </w:rPr>
        <w:t>weights</w:t>
      </w:r>
      <w:r>
        <w:rPr>
          <w:rFonts w:ascii="Calibri" w:cs="Calibri" w:eastAsia="Calibri" w:hAnsi="Calibri"/>
          <w:spacing w:val="21"/>
          <w:w w:val="107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-1"/>
          <w:sz w:val="20"/>
          <w:szCs w:val="20"/>
        </w:rPr>
        <w:t>employed</w:t>
      </w:r>
      <w:r>
        <w:rPr>
          <w:rFonts w:ascii="Calibri" w:cs="Calibri" w:eastAsia="Calibri" w:hAnsi="Calibri"/>
          <w:spacing w:val="1"/>
          <w:w w:val="109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parameters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-1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position w:val="-1"/>
          <w:sz w:val="20"/>
          <w:szCs w:val="20"/>
        </w:rPr>
        <w:t>14</w:t>
      </w:r>
      <w:r>
        <w:rPr>
          <w:rFonts w:ascii="Calibri" w:cs="Calibri" w:eastAsia="Calibri" w:hAnsi="Calibri"/>
          <w:color w:val="000000"/>
          <w:spacing w:val="0"/>
          <w:w w:val="100"/>
          <w:position w:val="-1"/>
          <w:sz w:val="20"/>
          <w:szCs w:val="20"/>
        </w:rPr>
        <w:t>,</w:t>
      </w:r>
      <w:r>
        <w:rPr>
          <w:rFonts w:ascii="Calibri" w:cs="Calibri" w:eastAsia="Calibri" w:hAnsi="Calibri"/>
          <w:color w:val="0774B7"/>
          <w:spacing w:val="0"/>
          <w:w w:val="98"/>
          <w:position w:val="-1"/>
          <w:sz w:val="20"/>
          <w:szCs w:val="20"/>
        </w:rPr>
        <w:t>15</w:t>
      </w:r>
      <w:r>
        <w:rPr>
          <w:rFonts w:ascii="Calibri" w:cs="Calibri" w:eastAsia="Calibri" w:hAnsi="Calibri"/>
          <w:color w:val="000000"/>
          <w:spacing w:val="0"/>
          <w:w w:val="104"/>
          <w:position w:val="-1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5"/>
          <w:szCs w:val="15"/>
        </w:rPr>
        <w:jc w:val="left"/>
        <w:spacing w:line="160" w:lineRule="exact"/>
        <w:sectPr>
          <w:type w:val="continuous"/>
          <w:pgSz w:h="16840" w:w="11920"/>
          <w:pgMar w:bottom="280" w:left="1420" w:right="1420" w:top="860"/>
          <w:cols w:equalWidth="off" w:num="2">
            <w:col w:space="1206" w:w="6950"/>
            <w:col w:w="924"/>
          </w:cols>
        </w:sectPr>
      </w:pPr>
      <w:r>
        <w:br w:type="column"/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5"/>
          <w:szCs w:val="15"/>
        </w:rPr>
        <w:t>5</w:t>
      </w:r>
      <w:r>
        <w:rPr>
          <w:rFonts w:ascii="Palatino Linotype" w:cs="Palatino Linotype" w:eastAsia="Palatino Linotype" w:hAnsi="Palatino Linotype"/>
          <w:spacing w:val="27"/>
          <w:w w:val="100"/>
          <w:position w:val="1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1"/>
          <w:sz w:val="15"/>
          <w:szCs w:val="15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5"/>
          <w:szCs w:val="15"/>
        </w:rPr>
        <w:t>f</w:t>
      </w:r>
      <w:r>
        <w:rPr>
          <w:rFonts w:ascii="Palatino Linotype" w:cs="Palatino Linotype" w:eastAsia="Palatino Linotype" w:hAnsi="Palatino Linotype"/>
          <w:spacing w:val="27"/>
          <w:w w:val="100"/>
          <w:position w:val="1"/>
          <w:sz w:val="15"/>
          <w:szCs w:val="15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1"/>
          <w:sz w:val="15"/>
          <w:szCs w:val="15"/>
        </w:rPr>
        <w:t>14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left"/>
        <w:spacing w:line="180" w:lineRule="auto"/>
        <w:ind w:left="418" w:right="-40"/>
      </w:pPr>
      <w:r>
        <w:pict>
          <v:shape filled="f" stroked="f" style="position:absolute;margin-left:286.421pt;margin-top:15.1315pt;width:13.1891pt;height:13.2396pt;mso-position-horizontal-relative:page;mso-position-vertical-relative:paragraph;z-index:-1618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jc w:val="left"/>
                    <w:spacing w:line="180" w:lineRule="exact"/>
                    <w:ind w:right="-60"/>
                  </w:pPr>
                  <w:r>
                    <w:rPr>
                      <w:rFonts w:ascii="Palatino Linotype" w:cs="Palatino Linotype" w:eastAsia="Palatino Linotype" w:hAnsi="Palatino Linotype"/>
                      <w:w w:val="103"/>
                      <w:position w:val="1"/>
                      <w:sz w:val="19"/>
                      <w:szCs w:val="19"/>
                    </w:rPr>
                    <w:t>s</w:t>
                  </w:r>
                  <w:r>
                    <w:rPr>
                      <w:rFonts w:ascii="Palatino Linotype" w:cs="Palatino Linotype" w:eastAsia="Palatino Linotype" w:hAnsi="Palatino Linotype"/>
                      <w:spacing w:val="-97"/>
                      <w:w w:val="103"/>
                      <w:position w:val="1"/>
                      <w:sz w:val="19"/>
                      <w:szCs w:val="19"/>
                    </w:rPr>
                    <w:t>u</w:t>
                  </w:r>
                  <w:r>
                    <w:rPr>
                      <w:rFonts w:ascii="Times New Roman" w:cs="Times New Roman" w:eastAsia="Times New Roman" w:hAnsi="Times New Roman"/>
                      <w:spacing w:val="0"/>
                      <w:w w:val="152"/>
                      <w:position w:val="4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cs="Times New Roman" w:eastAsia="Times New Roman" w:hAnsi="Times New Roman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296.049pt;margin-top:15.1315pt;width:46.5407pt;height:9.3186pt;mso-position-horizontal-relative:page;mso-position-vertical-relative:paragraph;z-index:-1617" type="#_x0000_t202">
            <v:textbox inset="0,0,0,0">
              <w:txbxContent>
                <w:p>
                  <w:pPr>
                    <w:rPr>
                      <w:rFonts w:ascii="Palatino Linotype" w:cs="Palatino Linotype" w:eastAsia="Palatino Linotype" w:hAnsi="Palatino Linotype"/>
                      <w:sz w:val="19"/>
                      <w:szCs w:val="19"/>
                    </w:rPr>
                    <w:jc w:val="left"/>
                    <w:spacing w:line="180" w:lineRule="exact"/>
                    <w:ind w:right="-48"/>
                  </w:pPr>
                  <w:r>
                    <w:rPr>
                      <w:rFonts w:ascii="Palatino Linotype" w:cs="Palatino Linotype" w:eastAsia="Palatino Linotype" w:hAnsi="Palatino Linotype"/>
                      <w:spacing w:val="0"/>
                      <w:w w:val="100"/>
                      <w:position w:val="1"/>
                      <w:sz w:val="19"/>
                      <w:szCs w:val="19"/>
                    </w:rPr>
                    <w:t>m</w:t>
                  </w:r>
                  <w:r>
                    <w:rPr>
                      <w:rFonts w:ascii="Palatino Linotype" w:cs="Palatino Linotype" w:eastAsia="Palatino Linotype" w:hAnsi="Palatino Linotype"/>
                      <w:spacing w:val="3"/>
                      <w:w w:val="100"/>
                      <w:position w:val="1"/>
                      <w:sz w:val="19"/>
                      <w:szCs w:val="19"/>
                    </w:rPr>
                    <w:t> </w:t>
                  </w:r>
                  <w:r>
                    <w:rPr>
                      <w:rFonts w:ascii="Palatino Linotype" w:cs="Palatino Linotype" w:eastAsia="Palatino Linotype" w:hAnsi="Palatino Linotype"/>
                      <w:spacing w:val="0"/>
                      <w:w w:val="100"/>
                      <w:position w:val="1"/>
                      <w:sz w:val="19"/>
                      <w:szCs w:val="19"/>
                    </w:rPr>
                    <w:t>of</w:t>
                  </w:r>
                  <w:r>
                    <w:rPr>
                      <w:rFonts w:ascii="Palatino Linotype" w:cs="Palatino Linotype" w:eastAsia="Palatino Linotype" w:hAnsi="Palatino Linotype"/>
                      <w:spacing w:val="4"/>
                      <w:w w:val="100"/>
                      <w:position w:val="1"/>
                      <w:sz w:val="19"/>
                      <w:szCs w:val="19"/>
                    </w:rPr>
                    <w:t> </w:t>
                  </w:r>
                  <w:r>
                    <w:rPr>
                      <w:rFonts w:ascii="Palatino Linotype" w:cs="Palatino Linotype" w:eastAsia="Palatino Linotype" w:hAnsi="Palatino Linotype"/>
                      <w:spacing w:val="0"/>
                      <w:w w:val="103"/>
                      <w:position w:val="1"/>
                      <w:sz w:val="19"/>
                      <w:szCs w:val="19"/>
                    </w:rPr>
                    <w:t>weigh</w:t>
                  </w:r>
                  <w:r>
                    <w:rPr>
                      <w:rFonts w:ascii="Palatino Linotype" w:cs="Palatino Linotype" w:eastAsia="Palatino Linotype" w:hAnsi="Palatino Linotype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287.364pt;margin-top:8.73152pt;width:32.426pt;height:9.9626pt;mso-position-horizontal-relative:page;mso-position-vertical-relative:paragraph;z-index:-1616" type="#_x0000_t202">
            <v:textbox inset="0,0,0,0">
              <w:txbxContent>
                <w:p>
                  <w:pPr>
                    <w:rPr>
                      <w:rFonts w:ascii="Cambria" w:cs="Cambria" w:eastAsia="Cambria" w:hAnsi="Cambria"/>
                      <w:sz w:val="20"/>
                      <w:szCs w:val="20"/>
                    </w:rPr>
                    <w:jc w:val="left"/>
                    <w:spacing w:line="160" w:lineRule="exact"/>
                    <w:ind w:right="-50"/>
                  </w:pPr>
                  <w:r>
                    <w:rPr>
                      <w:rFonts w:ascii="Times New Roman" w:cs="Times New Roman" w:eastAsia="Times New Roman" w:hAnsi="Times New Roman"/>
                      <w:w w:val="101"/>
                      <w:sz w:val="15"/>
                      <w:szCs w:val="15"/>
                    </w:rPr>
                  </w:r>
                  <w:r>
                    <w:rPr>
                      <w:rFonts w:ascii="Times New Roman" w:cs="Times New Roman" w:eastAsia="Times New Roman" w:hAnsi="Times New Roman"/>
                      <w:w w:val="101"/>
                      <w:sz w:val="15"/>
                      <w:szCs w:val="15"/>
                      <w:u w:color="000000" w:val="single"/>
                    </w:rPr>
                    <w:t>value</w:t>
                  </w:r>
                  <w:r>
                    <w:rPr>
                      <w:rFonts w:ascii="Times New Roman" w:cs="Times New Roman" w:eastAsia="Times New Roman" w:hAnsi="Times New Roman"/>
                      <w:w w:val="101"/>
                      <w:sz w:val="15"/>
                      <w:szCs w:val="15"/>
                      <w:u w:color="000000" w:val="single"/>
                    </w:rPr>
                  </w:r>
                  <w:r>
                    <w:rPr>
                      <w:rFonts w:ascii="Times New Roman" w:cs="Times New Roman" w:eastAsia="Times New Roman" w:hAnsi="Times New Roman"/>
                      <w:w w:val="100"/>
                      <w:sz w:val="15"/>
                      <w:szCs w:val="15"/>
                      <w:u w:color="000000" w:val="single"/>
                    </w:rPr>
                    <w:t>  </w:t>
                  </w:r>
                  <w:r>
                    <w:rPr>
                      <w:rFonts w:ascii="Times New Roman" w:cs="Times New Roman" w:eastAsia="Times New Roman" w:hAnsi="Times New Roman"/>
                      <w:spacing w:val="-14"/>
                      <w:w w:val="100"/>
                      <w:sz w:val="15"/>
                      <w:szCs w:val="15"/>
                      <w:u w:color="000000" w:val="single"/>
                    </w:rPr>
                    <w:t> </w:t>
                  </w:r>
                  <w:r>
                    <w:rPr>
                      <w:rFonts w:ascii="Times New Roman" w:cs="Times New Roman" w:eastAsia="Times New Roman" w:hAnsi="Times New Roman"/>
                      <w:spacing w:val="-14"/>
                      <w:w w:val="100"/>
                      <w:sz w:val="15"/>
                      <w:szCs w:val="15"/>
                      <w:u w:color="000000" w:val="single"/>
                    </w:rPr>
                  </w:r>
                  <w:r>
                    <w:rPr>
                      <w:rFonts w:ascii="Times New Roman" w:cs="Times New Roman" w:eastAsia="Times New Roman" w:hAnsi="Times New Roman"/>
                      <w:spacing w:val="-14"/>
                      <w:w w:val="100"/>
                      <w:sz w:val="15"/>
                      <w:szCs w:val="15"/>
                      <w:u w:color="000000" w:val="single"/>
                    </w:rPr>
                  </w:r>
                  <w:r>
                    <w:rPr>
                      <w:rFonts w:ascii="Cambria" w:cs="Cambria" w:eastAsia="Cambria" w:hAnsi="Cambria"/>
                      <w:spacing w:val="0"/>
                      <w:w w:val="120"/>
                      <w:position w:val="4"/>
                      <w:sz w:val="20"/>
                      <w:szCs w:val="20"/>
                      <w:u w:color="000000" w:val="single"/>
                    </w:rPr>
                    <w:t>×</w:t>
                  </w:r>
                  <w:r>
                    <w:rPr>
                      <w:rFonts w:ascii="Cambria" w:cs="Cambria" w:eastAsia="Cambria" w:hAnsi="Cambria"/>
                      <w:spacing w:val="0"/>
                      <w:w w:val="120"/>
                      <w:position w:val="4"/>
                      <w:sz w:val="20"/>
                      <w:szCs w:val="20"/>
                      <w:u w:color="000000" w:val="single"/>
                    </w:rPr>
                  </w:r>
                  <w:r>
                    <w:rPr>
                      <w:rFonts w:ascii="Cambria" w:cs="Cambria" w:eastAsia="Cambria" w:hAnsi="Cambria"/>
                      <w:spacing w:val="-113"/>
                      <w:w w:val="452"/>
                      <w:position w:val="4"/>
                      <w:sz w:val="20"/>
                      <w:szCs w:val="20"/>
                      <w:u w:color="000000" w:val="single"/>
                    </w:rPr>
                    <w:t> </w:t>
                  </w:r>
                  <w:r>
                    <w:rPr>
                      <w:rFonts w:ascii="Cambria" w:cs="Cambria" w:eastAsia="Cambria" w:hAnsi="Cambria"/>
                      <w:spacing w:val="-113"/>
                      <w:w w:val="452"/>
                      <w:position w:val="4"/>
                      <w:sz w:val="20"/>
                      <w:szCs w:val="20"/>
                    </w:rPr>
                  </w:r>
                  <w:r>
                    <w:rPr>
                      <w:rFonts w:ascii="Cambria" w:cs="Cambria" w:eastAsia="Cambria" w:hAnsi="Cambria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ed</w:t>
      </w:r>
      <w:r>
        <w:rPr>
          <w:rFonts w:ascii="Palatino Linotype" w:cs="Palatino Linotype" w:eastAsia="Palatino Linotype" w:hAnsi="Palatino Linotype"/>
          <w:spacing w:val="18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by</w:t>
      </w:r>
      <w:r>
        <w:rPr>
          <w:rFonts w:ascii="Palatino Linotype" w:cs="Palatino Linotype" w:eastAsia="Palatino Linotype" w:hAnsi="Palatino Linotype"/>
          <w:spacing w:val="-3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ini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lly</w:t>
      </w:r>
      <w:r>
        <w:rPr>
          <w:rFonts w:ascii="Palatino Linotype" w:cs="Palatino Linotype" w:eastAsia="Palatino Linotype" w:hAnsi="Palatino Linotype"/>
          <w:spacing w:val="1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mul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iplying</w:t>
      </w:r>
      <w:r>
        <w:rPr>
          <w:rFonts w:ascii="Palatino Linotype" w:cs="Palatino Linotype" w:eastAsia="Palatino Linotype" w:hAnsi="Palatino Linotype"/>
          <w:spacing w:val="2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he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q</w:t>
      </w:r>
      <w:r>
        <w:rPr>
          <w:rFonts w:ascii="Palatino Linotype" w:cs="Palatino Linotype" w:eastAsia="Palatino Linotype" w:hAnsi="Palatino Linotype"/>
          <w:spacing w:val="-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3"/>
          <w:sz w:val="19"/>
          <w:szCs w:val="19"/>
        </w:rPr>
        <w:t>v</w:t>
      </w:r>
      <w:r>
        <w:rPr>
          <w:rFonts w:ascii="Palatino Linotype" w:cs="Palatino Linotype" w:eastAsia="Palatino Linotype" w:hAnsi="Palatino Linotype"/>
          <w:spacing w:val="1"/>
          <w:w w:val="103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3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12"/>
          <w:w w:val="103"/>
          <w:sz w:val="19"/>
          <w:szCs w:val="19"/>
        </w:rPr>
        <w:t>u</w:t>
      </w:r>
      <w:r>
        <w:rPr>
          <w:rFonts w:ascii="Times New Roman" w:cs="Times New Roman" w:eastAsia="Times New Roman" w:hAnsi="Times New Roman"/>
          <w:spacing w:val="-157"/>
          <w:w w:val="152"/>
          <w:position w:val="6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-157"/>
          <w:w w:val="103"/>
          <w:position w:val="0"/>
          <w:sz w:val="19"/>
          <w:szCs w:val="19"/>
        </w:rPr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  <w:u w:color="000000" w:val="single"/>
        </w:rPr>
        <w:t>e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  <w:u w:color="000000" w:val="single"/>
        </w:rPr>
      </w:r>
      <w:r>
        <w:rPr>
          <w:rFonts w:ascii="Palatino Linotype" w:cs="Palatino Linotype" w:eastAsia="Palatino Linotype" w:hAnsi="Palatino Linotype"/>
          <w:spacing w:val="-7"/>
          <w:w w:val="103"/>
          <w:position w:val="0"/>
          <w:sz w:val="19"/>
          <w:szCs w:val="19"/>
          <w:u w:color="000000" w:val="single"/>
        </w:rPr>
        <w:t> </w:t>
      </w:r>
      <w:r>
        <w:rPr>
          <w:rFonts w:ascii="Palatino Linotype" w:cs="Palatino Linotype" w:eastAsia="Palatino Linotype" w:hAnsi="Palatino Linotype"/>
          <w:spacing w:val="-7"/>
          <w:w w:val="103"/>
          <w:position w:val="0"/>
          <w:sz w:val="19"/>
          <w:szCs w:val="19"/>
          <w:u w:color="000000" w:val="single"/>
        </w:rPr>
      </w:r>
      <w:r>
        <w:rPr>
          <w:rFonts w:ascii="Palatino Linotype" w:cs="Palatino Linotype" w:eastAsia="Palatino Linotype" w:hAnsi="Palatino Linotype"/>
          <w:spacing w:val="-7"/>
          <w:w w:val="103"/>
          <w:position w:val="0"/>
          <w:sz w:val="19"/>
          <w:szCs w:val="19"/>
        </w:rPr>
      </w:r>
      <w:r>
        <w:rPr>
          <w:rFonts w:ascii="Palatino Linotype" w:cs="Palatino Linotype" w:eastAsia="Palatino Linotype" w:hAnsi="Palatino Linotype"/>
          <w:spacing w:val="-40"/>
          <w:w w:val="100"/>
          <w:position w:val="0"/>
          <w:sz w:val="19"/>
          <w:szCs w:val="19"/>
        </w:rPr>
        <w:t>o</w:t>
      </w:r>
      <w:r>
        <w:rPr>
          <w:rFonts w:ascii="Times New Roman" w:cs="Times New Roman" w:eastAsia="Times New Roman" w:hAnsi="Times New Roman"/>
          <w:spacing w:val="-40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52"/>
          <w:w w:val="100"/>
          <w:position w:val="-8"/>
          <w:sz w:val="20"/>
          <w:szCs w:val="20"/>
          <w:u w:color="000000" w:val="single"/>
        </w:rPr>
        <w:t>q</w:t>
      </w:r>
      <w:r>
        <w:rPr>
          <w:rFonts w:ascii="Times New Roman" w:cs="Times New Roman" w:eastAsia="Times New Roman" w:hAnsi="Times New Roman"/>
          <w:spacing w:val="-52"/>
          <w:w w:val="100"/>
          <w:position w:val="-8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-52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52"/>
          <w:w w:val="100"/>
          <w:position w:val="-8"/>
          <w:sz w:val="20"/>
          <w:szCs w:val="20"/>
        </w:rPr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-1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ch</w:t>
      </w:r>
      <w:r>
        <w:rPr>
          <w:rFonts w:ascii="Palatino Linotype" w:cs="Palatino Linotype" w:eastAsia="Palatino Linotype" w:hAnsi="Palatino Linotype"/>
          <w:spacing w:val="3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-20"/>
          <w:w w:val="100"/>
          <w:position w:val="0"/>
          <w:sz w:val="19"/>
          <w:szCs w:val="19"/>
        </w:rPr>
        <w:t>a</w:t>
      </w:r>
      <w:r>
        <w:rPr>
          <w:rFonts w:ascii="Times New Roman" w:cs="Times New Roman" w:eastAsia="Times New Roman" w:hAnsi="Times New Roman"/>
          <w:spacing w:val="-20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123"/>
          <w:w w:val="100"/>
          <w:position w:val="-8"/>
          <w:sz w:val="20"/>
          <w:szCs w:val="20"/>
          <w:u w:color="000000" w:val="single"/>
        </w:rPr>
        <w:t>w</w:t>
      </w:r>
      <w:r>
        <w:rPr>
          <w:rFonts w:ascii="Times New Roman" w:cs="Times New Roman" w:eastAsia="Times New Roman" w:hAnsi="Times New Roman"/>
          <w:spacing w:val="-123"/>
          <w:w w:val="100"/>
          <w:position w:val="-8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-123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123"/>
          <w:w w:val="100"/>
          <w:position w:val="-8"/>
          <w:sz w:val="20"/>
          <w:szCs w:val="20"/>
        </w:rPr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43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43"/>
          <w:w w:val="100"/>
          <w:position w:val="-8"/>
          <w:sz w:val="20"/>
          <w:szCs w:val="20"/>
        </w:rPr>
      </w:r>
      <w:r>
        <w:rPr>
          <w:rFonts w:ascii="Calibri" w:cs="Calibri" w:eastAsia="Calibri" w:hAnsi="Calibri"/>
          <w:spacing w:val="-56"/>
          <w:w w:val="100"/>
          <w:position w:val="-8"/>
          <w:sz w:val="20"/>
          <w:szCs w:val="20"/>
          <w:u w:color="000000" w:val="single"/>
        </w:rPr>
        <w:t>_</w:t>
      </w:r>
      <w:r>
        <w:rPr>
          <w:rFonts w:ascii="Calibri" w:cs="Calibri" w:eastAsia="Calibri" w:hAnsi="Calibri"/>
          <w:spacing w:val="-56"/>
          <w:w w:val="100"/>
          <w:position w:val="-8"/>
          <w:sz w:val="20"/>
          <w:szCs w:val="20"/>
          <w:u w:color="000000" w:val="single"/>
        </w:rPr>
      </w:r>
      <w:r>
        <w:rPr>
          <w:rFonts w:ascii="Calibri" w:cs="Calibri" w:eastAsia="Calibri" w:hAnsi="Calibri"/>
          <w:spacing w:val="-56"/>
          <w:w w:val="100"/>
          <w:position w:val="-8"/>
          <w:sz w:val="20"/>
          <w:szCs w:val="20"/>
        </w:rPr>
      </w:r>
      <w:r>
        <w:rPr>
          <w:rFonts w:ascii="Calibri" w:cs="Calibri" w:eastAsia="Calibri" w:hAnsi="Calibri"/>
          <w:spacing w:val="-56"/>
          <w:w w:val="100"/>
          <w:position w:val="-8"/>
          <w:sz w:val="20"/>
          <w:szCs w:val="20"/>
        </w:rPr>
      </w:r>
      <w:r>
        <w:rPr>
          <w:rFonts w:ascii="Palatino Linotype" w:cs="Palatino Linotype" w:eastAsia="Palatino Linotype" w:hAnsi="Palatino Linotype"/>
          <w:spacing w:val="-109"/>
          <w:w w:val="100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-109"/>
          <w:w w:val="100"/>
          <w:position w:val="-8"/>
          <w:sz w:val="20"/>
          <w:szCs w:val="20"/>
        </w:rPr>
      </w:r>
      <w:r>
        <w:rPr>
          <w:rFonts w:ascii="Calibri" w:cs="Calibri" w:eastAsia="Calibri" w:hAnsi="Calibri"/>
          <w:spacing w:val="-1"/>
          <w:w w:val="100"/>
          <w:position w:val="-8"/>
          <w:sz w:val="20"/>
          <w:szCs w:val="20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83"/>
          <w:position w:val="-8"/>
          <w:sz w:val="20"/>
          <w:szCs w:val="20"/>
          <w:u w:color="000000" w:val="single"/>
        </w:rPr>
        <w:t>f</w:t>
      </w:r>
      <w:r>
        <w:rPr>
          <w:rFonts w:ascii="Times New Roman" w:cs="Times New Roman" w:eastAsia="Times New Roman" w:hAnsi="Times New Roman"/>
          <w:spacing w:val="0"/>
          <w:w w:val="83"/>
          <w:position w:val="-8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-27"/>
          <w:w w:val="99"/>
          <w:position w:val="-8"/>
          <w:sz w:val="20"/>
          <w:szCs w:val="20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-27"/>
          <w:w w:val="99"/>
          <w:position w:val="-8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-27"/>
          <w:w w:val="99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27"/>
          <w:w w:val="99"/>
          <w:position w:val="-8"/>
          <w:sz w:val="20"/>
          <w:szCs w:val="20"/>
        </w:rPr>
      </w:r>
      <w:r>
        <w:rPr>
          <w:rFonts w:ascii="Palatino Linotype" w:cs="Palatino Linotype" w:eastAsia="Palatino Linotype" w:hAnsi="Palatino Linotype"/>
          <w:spacing w:val="-85"/>
          <w:w w:val="100"/>
          <w:position w:val="0"/>
          <w:sz w:val="19"/>
          <w:szCs w:val="19"/>
        </w:rPr>
        <w:t>e</w:t>
      </w:r>
      <w:r>
        <w:rPr>
          <w:rFonts w:ascii="Times New Roman" w:cs="Times New Roman" w:eastAsia="Times New Roman" w:hAnsi="Times New Roman"/>
          <w:spacing w:val="-85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3"/>
          <w:w w:val="100"/>
          <w:position w:val="-8"/>
          <w:sz w:val="20"/>
          <w:szCs w:val="20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position w:val="-8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-3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3"/>
          <w:w w:val="100"/>
          <w:position w:val="-8"/>
          <w:sz w:val="20"/>
          <w:szCs w:val="20"/>
        </w:rPr>
      </w:r>
      <w:r>
        <w:rPr>
          <w:rFonts w:ascii="Palatino Linotype" w:cs="Palatino Linotype" w:eastAsia="Palatino Linotype" w:hAnsi="Palatino Linotype"/>
          <w:spacing w:val="-57"/>
          <w:w w:val="100"/>
          <w:position w:val="0"/>
          <w:sz w:val="19"/>
          <w:szCs w:val="19"/>
        </w:rPr>
        <w:t>t</w:t>
      </w:r>
      <w:r>
        <w:rPr>
          <w:rFonts w:ascii="Times New Roman" w:cs="Times New Roman" w:eastAsia="Times New Roman" w:hAnsi="Times New Roman"/>
          <w:spacing w:val="-57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23"/>
          <w:w w:val="100"/>
          <w:position w:val="-8"/>
          <w:sz w:val="20"/>
          <w:szCs w:val="20"/>
          <w:u w:color="000000" w:val="single"/>
        </w:rPr>
        <w:t>c</w:t>
      </w:r>
      <w:r>
        <w:rPr>
          <w:rFonts w:ascii="Times New Roman" w:cs="Times New Roman" w:eastAsia="Times New Roman" w:hAnsi="Times New Roman"/>
          <w:spacing w:val="-23"/>
          <w:w w:val="100"/>
          <w:position w:val="-8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-23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23"/>
          <w:w w:val="100"/>
          <w:position w:val="-8"/>
          <w:sz w:val="20"/>
          <w:szCs w:val="20"/>
        </w:rPr>
      </w:r>
      <w:r>
        <w:rPr>
          <w:rFonts w:ascii="Palatino Linotype" w:cs="Palatino Linotype" w:eastAsia="Palatino Linotype" w:hAnsi="Palatino Linotype"/>
          <w:spacing w:val="-66"/>
          <w:w w:val="100"/>
          <w:position w:val="0"/>
          <w:sz w:val="19"/>
          <w:szCs w:val="19"/>
        </w:rPr>
        <w:t>e</w:t>
      </w:r>
      <w:r>
        <w:rPr>
          <w:rFonts w:ascii="Times New Roman" w:cs="Times New Roman" w:eastAsia="Times New Roman" w:hAnsi="Times New Roman"/>
          <w:spacing w:val="-66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1"/>
          <w:w w:val="100"/>
          <w:position w:val="-8"/>
          <w:sz w:val="20"/>
          <w:szCs w:val="20"/>
          <w:u w:color="000000" w:val="single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position w:val="-8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-1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1"/>
          <w:w w:val="100"/>
          <w:position w:val="-8"/>
          <w:sz w:val="20"/>
          <w:szCs w:val="20"/>
        </w:rPr>
      </w:r>
      <w:r>
        <w:rPr>
          <w:rFonts w:ascii="Palatino Linotype" w:cs="Palatino Linotype" w:eastAsia="Palatino Linotype" w:hAnsi="Palatino Linotype"/>
          <w:spacing w:val="-72"/>
          <w:w w:val="100"/>
          <w:position w:val="0"/>
          <w:sz w:val="19"/>
          <w:szCs w:val="19"/>
        </w:rPr>
        <w:t>r</w:t>
      </w:r>
      <w:r>
        <w:rPr>
          <w:rFonts w:ascii="Times New Roman" w:cs="Times New Roman" w:eastAsia="Times New Roman" w:hAnsi="Times New Roman"/>
          <w:spacing w:val="-72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  <w:u w:color="000000" w:val="single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-54"/>
          <w:w w:val="100"/>
          <w:position w:val="-8"/>
          <w:sz w:val="20"/>
          <w:szCs w:val="20"/>
          <w:u w:color="000000" w:val="single"/>
        </w:rPr>
        <w:t>r</w:t>
      </w:r>
      <w:r>
        <w:rPr>
          <w:rFonts w:ascii="Times New Roman" w:cs="Times New Roman" w:eastAsia="Times New Roman" w:hAnsi="Times New Roman"/>
          <w:spacing w:val="-54"/>
          <w:w w:val="100"/>
          <w:position w:val="-8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-54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spacing w:val="-54"/>
          <w:w w:val="100"/>
          <w:position w:val="-8"/>
          <w:sz w:val="20"/>
          <w:szCs w:val="20"/>
        </w:rPr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by</w:t>
      </w:r>
      <w:r>
        <w:rPr>
          <w:rFonts w:ascii="Palatino Linotype" w:cs="Palatino Linotype" w:eastAsia="Palatino Linotype" w:hAnsi="Palatino Linotype"/>
          <w:spacing w:val="8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its</w:t>
      </w:r>
      <w:r>
        <w:rPr>
          <w:rFonts w:ascii="Palatino Linotype" w:cs="Palatino Linotype" w:eastAsia="Palatino Linotype" w:hAnsi="Palatino Linotype"/>
          <w:spacing w:val="-2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corresponding</w:t>
      </w:r>
      <w:r>
        <w:rPr>
          <w:rFonts w:ascii="Palatino Linotype" w:cs="Palatino Linotype" w:eastAsia="Palatino Linotype" w:hAnsi="Palatino Linotype"/>
          <w:spacing w:val="29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weigh</w:t>
      </w:r>
      <w:r>
        <w:rPr>
          <w:rFonts w:ascii="Palatino Linotype" w:cs="Palatino Linotype" w:eastAsia="Palatino Linotype" w:hAnsi="Palatino Linotype"/>
          <w:spacing w:val="1"/>
          <w:w w:val="103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spacing w:val="-8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ding</w:t>
      </w:r>
      <w:r>
        <w:rPr>
          <w:rFonts w:ascii="Palatino Linotype" w:cs="Palatino Linotype" w:eastAsia="Palatino Linotype" w:hAnsi="Palatino Linotype"/>
          <w:spacing w:val="19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them</w:t>
      </w:r>
      <w:r>
        <w:rPr>
          <w:rFonts w:ascii="Palatino Linotype" w:cs="Palatino Linotype" w:eastAsia="Palatino Linotype" w:hAnsi="Palatino Linotype"/>
          <w:spacing w:val="11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all</w:t>
      </w:r>
      <w:r>
        <w:rPr>
          <w:rFonts w:ascii="Palatino Linotype" w:cs="Palatino Linotype" w:eastAsia="Palatino Linotype" w:hAnsi="Palatino Linotype"/>
          <w:spacing w:val="4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up</w:t>
      </w:r>
      <w:r>
        <w:rPr>
          <w:rFonts w:ascii="Palatino Linotype" w:cs="Palatino Linotype" w:eastAsia="Palatino Linotype" w:hAnsi="Palatino Linotype"/>
          <w:spacing w:val="6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and</w:t>
      </w:r>
      <w:r>
        <w:rPr>
          <w:rFonts w:ascii="Palatino Linotype" w:cs="Palatino Linotype" w:eastAsia="Palatino Linotype" w:hAnsi="Palatino Linotype"/>
          <w:spacing w:val="9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then</w:t>
      </w:r>
      <w:r>
        <w:rPr>
          <w:rFonts w:ascii="Palatino Linotype" w:cs="Palatino Linotype" w:eastAsia="Palatino Linotype" w:hAnsi="Palatino Linotype"/>
          <w:spacing w:val="9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di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v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ing</w:t>
      </w:r>
      <w:r>
        <w:rPr>
          <w:rFonts w:ascii="Palatino Linotype" w:cs="Palatino Linotype" w:eastAsia="Palatino Linotype" w:hAnsi="Palatino Linotype"/>
          <w:spacing w:val="20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7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2"/>
          <w:w w:val="117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232"/>
          <w:w w:val="117"/>
          <w:position w:val="2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17"/>
          <w:position w:val="0"/>
          <w:sz w:val="19"/>
          <w:szCs w:val="19"/>
        </w:rPr>
        <w:t>es</w:t>
      </w:r>
      <w:r>
        <w:rPr>
          <w:rFonts w:ascii="Palatino Linotype" w:cs="Palatino Linotype" w:eastAsia="Palatino Linotype" w:hAnsi="Palatino Linotype"/>
          <w:spacing w:val="-96"/>
          <w:w w:val="117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-87"/>
          <w:w w:val="117"/>
          <w:position w:val="2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0"/>
          <w:w w:val="117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48"/>
          <w:w w:val="117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22"/>
          <w:w w:val="117"/>
          <w:position w:val="2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76"/>
          <w:w w:val="117"/>
          <w:position w:val="0"/>
          <w:sz w:val="19"/>
          <w:szCs w:val="19"/>
        </w:rPr>
        <w:t>b</w:t>
      </w:r>
      <w:r>
        <w:rPr>
          <w:rFonts w:ascii="Times New Roman" w:cs="Times New Roman" w:eastAsia="Times New Roman" w:hAnsi="Times New Roman"/>
          <w:spacing w:val="-113"/>
          <w:w w:val="117"/>
          <w:position w:val="2"/>
          <w:sz w:val="21"/>
          <w:szCs w:val="21"/>
        </w:rPr>
        <w:t>=</w:t>
      </w:r>
      <w:r>
        <w:rPr>
          <w:rFonts w:ascii="Palatino Linotype" w:cs="Palatino Linotype" w:eastAsia="Palatino Linotype" w:hAnsi="Palatino Linotype"/>
          <w:spacing w:val="0"/>
          <w:w w:val="117"/>
          <w:position w:val="0"/>
          <w:sz w:val="19"/>
          <w:szCs w:val="19"/>
        </w:rPr>
        <w:t>y</w:t>
      </w:r>
      <w:r>
        <w:rPr>
          <w:rFonts w:ascii="Palatino Linotype" w:cs="Palatino Linotype" w:eastAsia="Palatino Linotype" w:hAnsi="Palatino Linotype"/>
          <w:spacing w:val="-9"/>
          <w:w w:val="117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                       </w:t>
      </w:r>
      <w:r>
        <w:rPr>
          <w:rFonts w:ascii="Palatino Linotype" w:cs="Palatino Linotype" w:eastAsia="Palatino Linotype" w:hAnsi="Palatino Linotype"/>
          <w:spacing w:val="35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3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of</w:t>
      </w:r>
      <w:r>
        <w:rPr>
          <w:rFonts w:ascii="Palatino Linotype" w:cs="Palatino Linotype" w:eastAsia="Palatino Linotype" w:hAnsi="Palatino Linotype"/>
          <w:spacing w:val="4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7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employed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2"/>
          <w:w w:val="100"/>
          <w:position w:val="0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me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rs</w:t>
      </w:r>
      <w:r>
        <w:rPr>
          <w:rFonts w:ascii="Palatino Linotype" w:cs="Palatino Linotype" w:eastAsia="Palatino Linotype" w:hAnsi="Palatino Linotype"/>
          <w:spacing w:val="26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[14,1</w:t>
      </w:r>
      <w:r>
        <w:rPr>
          <w:rFonts w:ascii="Palatino Linotype" w:cs="Palatino Linotype" w:eastAsia="Palatino Linotype" w:hAnsi="Palatino Linotype"/>
          <w:spacing w:val="1"/>
          <w:w w:val="103"/>
          <w:position w:val="0"/>
          <w:sz w:val="19"/>
          <w:szCs w:val="19"/>
        </w:rPr>
        <w:t>5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].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line="120" w:lineRule="exact"/>
        <w:ind w:left="4570" w:right="3243"/>
      </w:pPr>
      <w:r>
        <w:rPr>
          <w:rFonts w:ascii="Times New Roman" w:cs="Times New Roman" w:eastAsia="Times New Roman" w:hAnsi="Times New Roman"/>
          <w:spacing w:val="0"/>
          <w:w w:val="100"/>
          <w:position w:val="2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position w:val="2"/>
          <w:sz w:val="20"/>
          <w:szCs w:val="20"/>
        </w:rPr>
        <w:t>_</w:t>
      </w:r>
      <w:r>
        <w:rPr>
          <w:rFonts w:ascii="Calibri" w:cs="Calibri" w:eastAsia="Calibri" w:hAnsi="Calibri"/>
          <w:spacing w:val="-16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83"/>
          <w:position w:val="2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spacing w:val="-23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2"/>
          <w:sz w:val="20"/>
          <w:szCs w:val="20"/>
        </w:rPr>
        <w:t>actor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ascii="Cambria Math" w:cs="Cambria Math" w:eastAsia="Cambria Math" w:hAnsi="Cambria Math"/>
          <w:sz w:val="19"/>
          <w:szCs w:val="19"/>
        </w:rPr>
        <w:jc w:val="center"/>
        <w:spacing w:line="140" w:lineRule="exact"/>
        <w:ind w:left="4036" w:right="2885"/>
      </w:pPr>
      <w:r>
        <w:rPr>
          <w:rFonts w:ascii="Cambria Math" w:cs="Cambria Math" w:eastAsia="Cambria Math" w:hAnsi="Cambria Math"/>
          <w:spacing w:val="0"/>
          <w:w w:val="100"/>
          <w:position w:val="-3"/>
          <w:sz w:val="19"/>
          <w:szCs w:val="19"/>
        </w:rPr>
        <w:t>∑</w:t>
      </w:r>
      <w:r>
        <w:rPr>
          <w:rFonts w:ascii="Cambria Math" w:cs="Cambria Math" w:eastAsia="Cambria Math" w:hAnsi="Cambria Math"/>
          <w:spacing w:val="-8"/>
          <w:w w:val="100"/>
          <w:position w:val="-3"/>
          <w:sz w:val="19"/>
          <w:szCs w:val="19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4"/>
          <w:sz w:val="19"/>
          <w:szCs w:val="19"/>
        </w:rPr>
        <w:t>�</w:t>
      </w:r>
      <w:r>
        <w:rPr>
          <w:rFonts w:ascii="Cambria Math" w:cs="Cambria Math" w:eastAsia="Cambria Math" w:hAnsi="Cambria Math"/>
          <w:spacing w:val="-3"/>
          <w:w w:val="100"/>
          <w:position w:val="-4"/>
          <w:sz w:val="19"/>
          <w:szCs w:val="19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-8"/>
          <w:sz w:val="13"/>
          <w:szCs w:val="13"/>
        </w:rPr>
        <w:t>௩௔௟௨௘</w:t>
      </w:r>
      <w:r>
        <w:rPr>
          <w:rFonts w:ascii="Cambria Math" w:cs="Cambria Math" w:eastAsia="Cambria Math" w:hAnsi="Cambria Math"/>
          <w:spacing w:val="0"/>
          <w:w w:val="100"/>
          <w:position w:val="-8"/>
          <w:sz w:val="13"/>
          <w:szCs w:val="13"/>
        </w:rPr>
        <w:t>  </w:t>
      </w:r>
      <w:r>
        <w:rPr>
          <w:rFonts w:ascii="Cambria Math" w:cs="Cambria Math" w:eastAsia="Cambria Math" w:hAnsi="Cambria Math"/>
          <w:spacing w:val="18"/>
          <w:w w:val="100"/>
          <w:position w:val="-8"/>
          <w:sz w:val="13"/>
          <w:szCs w:val="13"/>
        </w:rPr>
        <w:t> </w:t>
      </w:r>
      <w:r>
        <w:rPr>
          <w:rFonts w:ascii="Cambria Math" w:cs="Cambria Math" w:eastAsia="Cambria Math" w:hAnsi="Cambria Math"/>
          <w:spacing w:val="0"/>
          <w:w w:val="103"/>
          <w:position w:val="-4"/>
          <w:sz w:val="19"/>
          <w:szCs w:val="19"/>
        </w:rPr>
        <w:t>∗</w:t>
      </w:r>
      <w:r>
        <w:rPr>
          <w:rFonts w:ascii="Cambria Math" w:cs="Cambria Math" w:eastAsia="Cambria Math" w:hAnsi="Cambria Math"/>
          <w:spacing w:val="0"/>
          <w:w w:val="100"/>
          <w:position w:val="-4"/>
          <w:sz w:val="19"/>
          <w:szCs w:val="19"/>
        </w:rPr>
        <w:t> </w:t>
      </w:r>
      <w:r>
        <w:rPr>
          <w:rFonts w:ascii="Cambria Math" w:cs="Cambria Math" w:eastAsia="Cambria Math" w:hAnsi="Cambria Math"/>
          <w:spacing w:val="-1"/>
          <w:w w:val="100"/>
          <w:position w:val="-4"/>
          <w:sz w:val="19"/>
          <w:szCs w:val="19"/>
        </w:rPr>
        <w:t> </w:t>
      </w:r>
      <w:r>
        <w:rPr>
          <w:rFonts w:ascii="Cambria Math" w:cs="Cambria Math" w:eastAsia="Cambria Math" w:hAnsi="Cambria Math"/>
          <w:spacing w:val="0"/>
          <w:w w:val="103"/>
          <w:position w:val="-4"/>
          <w:sz w:val="19"/>
          <w:szCs w:val="19"/>
        </w:rPr>
        <w:t>�</w:t>
      </w:r>
      <w:r>
        <w:rPr>
          <w:rFonts w:ascii="Cambria Math" w:cs="Cambria Math" w:eastAsia="Cambria Math" w:hAnsi="Cambria Math"/>
          <w:spacing w:val="4"/>
          <w:w w:val="103"/>
          <w:position w:val="-4"/>
          <w:sz w:val="19"/>
          <w:szCs w:val="19"/>
        </w:rPr>
        <w:t>�</w:t>
      </w:r>
      <w:r>
        <w:rPr>
          <w:rFonts w:ascii="Cambria Math" w:cs="Cambria Math" w:eastAsia="Cambria Math" w:hAnsi="Cambria Math"/>
          <w:spacing w:val="0"/>
          <w:w w:val="103"/>
          <w:position w:val="-4"/>
          <w:sz w:val="19"/>
          <w:szCs w:val="19"/>
        </w:rPr>
        <w:t>_𝑓𝑎𝑐𝑡𝑜𝑟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ectPr>
          <w:type w:val="continuous"/>
          <w:pgSz w:h="16840" w:w="11920"/>
          <w:pgMar w:bottom="280" w:left="1420" w:right="1420" w:top="860"/>
          <w:cols w:equalWidth="off" w:num="2">
            <w:col w:space="81" w:w="8641"/>
            <w:col w:w="358"/>
          </w:cols>
        </w:sectPr>
      </w:pPr>
      <w:r>
        <w:rPr>
          <w:rFonts w:ascii="Calibri" w:cs="Calibri" w:eastAsia="Calibri" w:hAnsi="Calibri"/>
          <w:spacing w:val="0"/>
          <w:w w:val="104"/>
          <w:sz w:val="20"/>
          <w:szCs w:val="20"/>
        </w:rPr>
        <w:t>(1)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300" w:lineRule="exact"/>
        <w:ind w:left="2145" w:right="-67"/>
      </w:pPr>
      <w:r>
        <w:pict>
          <v:group coordorigin="4267,412" coordsize="3372,0" style="position:absolute;margin-left:213.335pt;margin-top:20.6083pt;width:168.605pt;height:0pt;mso-position-horizontal-relative:page;mso-position-vertical-relative:paragraph;z-index:-1629">
            <v:shape coordorigin="4267,412" coordsize="3372,0" filled="f" path="m4267,412l7639,412e" strokecolor="#000000" stroked="t" strokeweight="0.797pt" style="position:absolute;left:4267;top:412;width:3372;height:0">
              <v:path arrowok="t"/>
            </v:shape>
            <w10:wrap type="none"/>
          </v:group>
        </w:pict>
      </w:r>
      <w:r>
        <w:pict>
          <v:group coordorigin="5492,98" coordsize="1649,0" style="position:absolute;margin-left:274.623pt;margin-top:4.90271pt;width:82.4724pt;height:0pt;mso-position-horizontal-relative:page;mso-position-vertical-relative:paragraph;z-index:-1623">
            <v:shape coordorigin="5492,98" coordsize="1649,0" filled="f" path="m5492,98l7142,98e" strokecolor="#000000" stroked="t" strokeweight="0.713828pt" style="position:absolute;left:5492;top:98;width:1649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b/>
          <w:spacing w:val="-20"/>
          <w:w w:val="100"/>
          <w:position w:val="4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4"/>
          <w:sz w:val="18"/>
          <w:szCs w:val="18"/>
        </w:rPr>
        <w:t>able</w:t>
      </w:r>
      <w:r>
        <w:rPr>
          <w:rFonts w:ascii="Times New Roman" w:cs="Times New Roman" w:eastAsia="Times New Roman" w:hAnsi="Times New Roman"/>
          <w:b/>
          <w:spacing w:val="28"/>
          <w:w w:val="100"/>
          <w:position w:val="4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4"/>
          <w:sz w:val="18"/>
          <w:szCs w:val="18"/>
        </w:rPr>
        <w:t>2.</w:t>
      </w:r>
      <w:r>
        <w:rPr>
          <w:rFonts w:ascii="Times New Roman" w:cs="Times New Roman" w:eastAsia="Times New Roman" w:hAnsi="Times New Roman"/>
          <w:b/>
          <w:spacing w:val="17"/>
          <w:w w:val="100"/>
          <w:position w:val="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position w:val="4"/>
          <w:sz w:val="18"/>
          <w:szCs w:val="18"/>
        </w:rPr>
        <w:t>Param</w:t>
      </w:r>
      <w:r>
        <w:rPr>
          <w:rFonts w:ascii="Calibri" w:cs="Calibri" w:eastAsia="Calibri" w:hAnsi="Calibri"/>
          <w:spacing w:val="-46"/>
          <w:w w:val="106"/>
          <w:position w:val="4"/>
          <w:sz w:val="18"/>
          <w:szCs w:val="18"/>
        </w:rPr>
        <w:t>e</w:t>
      </w:r>
      <w:r>
        <w:rPr>
          <w:rFonts w:ascii="Cambria Math" w:cs="Cambria Math" w:eastAsia="Cambria Math" w:hAnsi="Cambria Math"/>
          <w:spacing w:val="-136"/>
          <w:w w:val="106"/>
          <w:position w:val="1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06"/>
          <w:position w:val="4"/>
          <w:sz w:val="18"/>
          <w:szCs w:val="18"/>
        </w:rPr>
        <w:t>t</w:t>
      </w:r>
      <w:r>
        <w:rPr>
          <w:rFonts w:ascii="Calibri" w:cs="Calibri" w:eastAsia="Calibri" w:hAnsi="Calibri"/>
          <w:spacing w:val="-17"/>
          <w:w w:val="106"/>
          <w:position w:val="4"/>
          <w:sz w:val="18"/>
          <w:szCs w:val="18"/>
        </w:rPr>
        <w:t>e</w:t>
      </w:r>
      <w:r>
        <w:rPr>
          <w:rFonts w:ascii="Cambria Math" w:cs="Cambria Math" w:eastAsia="Cambria Math" w:hAnsi="Cambria Math"/>
          <w:spacing w:val="-112"/>
          <w:w w:val="106"/>
          <w:position w:val="10"/>
          <w:sz w:val="19"/>
          <w:szCs w:val="19"/>
        </w:rPr>
        <w:t>Q</w:t>
      </w:r>
      <w:r>
        <w:rPr>
          <w:rFonts w:ascii="Calibri" w:cs="Calibri" w:eastAsia="Calibri" w:hAnsi="Calibri"/>
          <w:spacing w:val="0"/>
          <w:w w:val="106"/>
          <w:position w:val="4"/>
          <w:sz w:val="18"/>
          <w:szCs w:val="18"/>
        </w:rPr>
        <w:t>r</w:t>
      </w:r>
      <w:r>
        <w:rPr>
          <w:rFonts w:ascii="Calibri" w:cs="Calibri" w:eastAsia="Calibri" w:hAnsi="Calibri"/>
          <w:spacing w:val="-43"/>
          <w:w w:val="106"/>
          <w:position w:val="4"/>
          <w:sz w:val="18"/>
          <w:szCs w:val="18"/>
        </w:rPr>
        <w:t>s</w:t>
      </w:r>
      <w:r>
        <w:rPr>
          <w:rFonts w:ascii="Cambria Math" w:cs="Cambria Math" w:eastAsia="Cambria Math" w:hAnsi="Cambria Math"/>
          <w:spacing w:val="0"/>
          <w:w w:val="106"/>
          <w:position w:val="10"/>
          <w:sz w:val="19"/>
          <w:szCs w:val="19"/>
        </w:rPr>
        <w:t>I</w:t>
      </w:r>
      <w:r>
        <w:rPr>
          <w:rFonts w:ascii="Cambria Math" w:cs="Cambria Math" w:eastAsia="Cambria Math" w:hAnsi="Cambria Math"/>
          <w:spacing w:val="-13"/>
          <w:w w:val="106"/>
          <w:position w:val="10"/>
          <w:sz w:val="19"/>
          <w:szCs w:val="19"/>
        </w:rPr>
        <w:t> </w:t>
      </w:r>
      <w:r>
        <w:rPr>
          <w:rFonts w:ascii="Calibri" w:cs="Calibri" w:eastAsia="Calibri" w:hAnsi="Calibri"/>
          <w:spacing w:val="-89"/>
          <w:w w:val="106"/>
          <w:position w:val="4"/>
          <w:sz w:val="18"/>
          <w:szCs w:val="18"/>
        </w:rPr>
        <w:t>w</w:t>
      </w:r>
      <w:r>
        <w:rPr>
          <w:rFonts w:ascii="Cambria Math" w:cs="Cambria Math" w:eastAsia="Cambria Math" w:hAnsi="Cambria Math"/>
          <w:spacing w:val="-58"/>
          <w:w w:val="106"/>
          <w:position w:val="10"/>
          <w:sz w:val="19"/>
          <w:szCs w:val="19"/>
        </w:rPr>
        <w:t>=</w:t>
      </w:r>
      <w:r>
        <w:rPr>
          <w:rFonts w:ascii="Calibri" w:cs="Calibri" w:eastAsia="Calibri" w:hAnsi="Calibri"/>
          <w:spacing w:val="0"/>
          <w:w w:val="106"/>
          <w:position w:val="4"/>
          <w:sz w:val="18"/>
          <w:szCs w:val="18"/>
        </w:rPr>
        <w:t>eights</w:t>
      </w:r>
      <w:r>
        <w:rPr>
          <w:rFonts w:ascii="Calibri" w:cs="Calibri" w:eastAsia="Calibri" w:hAnsi="Calibri"/>
          <w:spacing w:val="14"/>
          <w:w w:val="106"/>
          <w:position w:val="4"/>
          <w:sz w:val="18"/>
          <w:szCs w:val="18"/>
        </w:rPr>
        <w:t> </w:t>
      </w:r>
      <w:r>
        <w:rPr>
          <w:rFonts w:ascii="Cambria Math" w:cs="Cambria Math" w:eastAsia="Cambria Math" w:hAnsi="Cambria Math"/>
          <w:spacing w:val="-118"/>
          <w:w w:val="103"/>
          <w:position w:val="-2"/>
          <w:sz w:val="19"/>
          <w:szCs w:val="19"/>
        </w:rPr>
        <w:t>∑</w:t>
      </w:r>
      <w:r>
        <w:rPr>
          <w:rFonts w:ascii="Calibri" w:cs="Calibri" w:eastAsia="Calibri" w:hAnsi="Calibri"/>
          <w:spacing w:val="0"/>
          <w:w w:val="108"/>
          <w:position w:val="4"/>
          <w:sz w:val="18"/>
          <w:szCs w:val="18"/>
        </w:rPr>
        <w:t>f</w:t>
      </w:r>
      <w:r>
        <w:rPr>
          <w:rFonts w:ascii="Calibri" w:cs="Calibri" w:eastAsia="Calibri" w:hAnsi="Calibri"/>
          <w:spacing w:val="-9"/>
          <w:w w:val="103"/>
          <w:position w:val="4"/>
          <w:sz w:val="18"/>
          <w:szCs w:val="18"/>
        </w:rPr>
        <w:t>o</w:t>
      </w:r>
      <w:r>
        <w:rPr>
          <w:rFonts w:ascii="Cambria Math" w:cs="Cambria Math" w:eastAsia="Cambria Math" w:hAnsi="Cambria Math"/>
          <w:spacing w:val="-128"/>
          <w:w w:val="103"/>
          <w:position w:val="-3"/>
          <w:sz w:val="19"/>
          <w:szCs w:val="19"/>
        </w:rPr>
        <w:t>𝑤</w:t>
      </w:r>
      <w:r>
        <w:rPr>
          <w:rFonts w:ascii="Calibri" w:cs="Calibri" w:eastAsia="Calibri" w:hAnsi="Calibri"/>
          <w:spacing w:val="0"/>
          <w:w w:val="113"/>
          <w:position w:val="4"/>
          <w:sz w:val="18"/>
          <w:szCs w:val="18"/>
        </w:rPr>
        <w:t>r</w:t>
      </w:r>
      <w:r>
        <w:rPr>
          <w:rFonts w:ascii="Calibri" w:cs="Calibri" w:eastAsia="Calibri" w:hAnsi="Calibri"/>
          <w:spacing w:val="4"/>
          <w:w w:val="100"/>
          <w:position w:val="4"/>
          <w:sz w:val="18"/>
          <w:szCs w:val="18"/>
        </w:rPr>
        <w:t> </w:t>
      </w:r>
      <w:r>
        <w:rPr>
          <w:rFonts w:ascii="Calibri" w:cs="Calibri" w:eastAsia="Calibri" w:hAnsi="Calibri"/>
          <w:spacing w:val="-41"/>
          <w:w w:val="97"/>
          <w:position w:val="4"/>
          <w:sz w:val="18"/>
          <w:szCs w:val="18"/>
        </w:rPr>
        <w:t>t</w:t>
      </w:r>
      <w:r>
        <w:rPr>
          <w:rFonts w:ascii="Cambria Math" w:cs="Cambria Math" w:eastAsia="Cambria Math" w:hAnsi="Cambria Math"/>
          <w:spacing w:val="-28"/>
          <w:w w:val="103"/>
          <w:position w:val="-3"/>
          <w:sz w:val="19"/>
          <w:szCs w:val="19"/>
        </w:rPr>
        <w:t>_</w:t>
      </w:r>
      <w:r>
        <w:rPr>
          <w:rFonts w:ascii="Calibri" w:cs="Calibri" w:eastAsia="Calibri" w:hAnsi="Calibri"/>
          <w:spacing w:val="-76"/>
          <w:w w:val="110"/>
          <w:position w:val="4"/>
          <w:sz w:val="18"/>
          <w:szCs w:val="18"/>
        </w:rPr>
        <w:t>h</w:t>
      </w:r>
      <w:r>
        <w:rPr>
          <w:rFonts w:ascii="Cambria Math" w:cs="Cambria Math" w:eastAsia="Cambria Math" w:hAnsi="Cambria Math"/>
          <w:spacing w:val="-27"/>
          <w:w w:val="103"/>
          <w:position w:val="-3"/>
          <w:sz w:val="19"/>
          <w:szCs w:val="19"/>
        </w:rPr>
        <w:t>𝑓</w:t>
      </w:r>
      <w:r>
        <w:rPr>
          <w:rFonts w:ascii="Calibri" w:cs="Calibri" w:eastAsia="Calibri" w:hAnsi="Calibri"/>
          <w:spacing w:val="-59"/>
          <w:w w:val="96"/>
          <w:position w:val="4"/>
          <w:sz w:val="18"/>
          <w:szCs w:val="18"/>
        </w:rPr>
        <w:t>e</w:t>
      </w:r>
      <w:r>
        <w:rPr>
          <w:rFonts w:ascii="Cambria Math" w:cs="Cambria Math" w:eastAsia="Cambria Math" w:hAnsi="Cambria Math"/>
          <w:spacing w:val="0"/>
          <w:w w:val="103"/>
          <w:position w:val="-3"/>
          <w:sz w:val="19"/>
          <w:szCs w:val="19"/>
        </w:rPr>
        <w:t>𝑎</w:t>
      </w:r>
      <w:r>
        <w:rPr>
          <w:rFonts w:ascii="Cambria Math" w:cs="Cambria Math" w:eastAsia="Cambria Math" w:hAnsi="Cambria Math"/>
          <w:spacing w:val="-86"/>
          <w:w w:val="103"/>
          <w:position w:val="-3"/>
          <w:sz w:val="19"/>
          <w:szCs w:val="19"/>
        </w:rPr>
        <w:t>𝑐</w:t>
      </w:r>
      <w:r>
        <w:rPr>
          <w:rFonts w:ascii="Calibri" w:cs="Calibri" w:eastAsia="Calibri" w:hAnsi="Calibri"/>
          <w:spacing w:val="-94"/>
          <w:w w:val="112"/>
          <w:position w:val="4"/>
          <w:sz w:val="18"/>
          <w:szCs w:val="18"/>
        </w:rPr>
        <w:t>W</w:t>
      </w:r>
      <w:r>
        <w:rPr>
          <w:rFonts w:ascii="Cambria Math" w:cs="Cambria Math" w:eastAsia="Cambria Math" w:hAnsi="Cambria Math"/>
          <w:spacing w:val="0"/>
          <w:w w:val="103"/>
          <w:position w:val="-3"/>
          <w:sz w:val="19"/>
          <w:szCs w:val="19"/>
        </w:rPr>
        <w:t>𝑡</w:t>
      </w:r>
      <w:r>
        <w:rPr>
          <w:rFonts w:ascii="Cambria Math" w:cs="Cambria Math" w:eastAsia="Cambria Math" w:hAnsi="Cambria Math"/>
          <w:spacing w:val="-79"/>
          <w:w w:val="103"/>
          <w:position w:val="-3"/>
          <w:sz w:val="19"/>
          <w:szCs w:val="19"/>
        </w:rPr>
        <w:t>𝑜</w:t>
      </w:r>
      <w:r>
        <w:rPr>
          <w:rFonts w:ascii="Calibri" w:cs="Calibri" w:eastAsia="Calibri" w:hAnsi="Calibri"/>
          <w:spacing w:val="-61"/>
          <w:w w:val="116"/>
          <w:position w:val="4"/>
          <w:sz w:val="18"/>
          <w:szCs w:val="18"/>
        </w:rPr>
        <w:t>Q</w:t>
      </w:r>
      <w:r>
        <w:rPr>
          <w:rFonts w:ascii="Cambria Math" w:cs="Cambria Math" w:eastAsia="Cambria Math" w:hAnsi="Cambria Math"/>
          <w:spacing w:val="-27"/>
          <w:w w:val="103"/>
          <w:position w:val="-3"/>
          <w:sz w:val="19"/>
          <w:szCs w:val="19"/>
        </w:rPr>
        <w:t>𝑟</w:t>
      </w:r>
      <w:r>
        <w:rPr>
          <w:rFonts w:ascii="Calibri" w:cs="Calibri" w:eastAsia="Calibri" w:hAnsi="Calibri"/>
          <w:spacing w:val="0"/>
          <w:w w:val="133"/>
          <w:position w:val="4"/>
          <w:sz w:val="18"/>
          <w:szCs w:val="18"/>
        </w:rPr>
        <w:t>I</w:t>
      </w:r>
      <w:r>
        <w:rPr>
          <w:rFonts w:ascii="Calibri" w:cs="Calibri" w:eastAsia="Calibri" w:hAnsi="Calibri"/>
          <w:spacing w:val="4"/>
          <w:w w:val="100"/>
          <w:position w:val="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position w:val="4"/>
          <w:sz w:val="18"/>
          <w:szCs w:val="18"/>
        </w:rPr>
        <w:t>calculation</w:t>
      </w:r>
      <w:r>
        <w:rPr>
          <w:rFonts w:ascii="Calibri" w:cs="Calibri" w:eastAsia="Calibri" w:hAnsi="Calibri"/>
          <w:spacing w:val="0"/>
          <w:w w:val="109"/>
          <w:position w:val="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position w:val="4"/>
          <w:sz w:val="18"/>
          <w:szCs w:val="18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position w:val="4"/>
          <w:sz w:val="18"/>
          <w:szCs w:val="18"/>
        </w:rPr>
        <w:t>14</w:t>
      </w:r>
      <w:r>
        <w:rPr>
          <w:rFonts w:ascii="Calibri" w:cs="Calibri" w:eastAsia="Calibri" w:hAnsi="Calibri"/>
          <w:color w:val="000000"/>
          <w:spacing w:val="0"/>
          <w:w w:val="100"/>
          <w:position w:val="4"/>
          <w:sz w:val="18"/>
          <w:szCs w:val="18"/>
        </w:rPr>
        <w:t>,</w:t>
      </w:r>
      <w:r>
        <w:rPr>
          <w:rFonts w:ascii="Calibri" w:cs="Calibri" w:eastAsia="Calibri" w:hAnsi="Calibri"/>
          <w:color w:val="0774B7"/>
          <w:spacing w:val="0"/>
          <w:w w:val="98"/>
          <w:position w:val="4"/>
          <w:sz w:val="18"/>
          <w:szCs w:val="18"/>
        </w:rPr>
        <w:t>15</w:t>
      </w:r>
      <w:r>
        <w:rPr>
          <w:rFonts w:ascii="Calibri" w:cs="Calibri" w:eastAsia="Calibri" w:hAnsi="Calibri"/>
          <w:color w:val="000000"/>
          <w:spacing w:val="0"/>
          <w:w w:val="104"/>
          <w:position w:val="4"/>
          <w:sz w:val="18"/>
          <w:szCs w:val="18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left"/>
        <w:spacing w:line="200" w:lineRule="exact"/>
        <w:sectPr>
          <w:type w:val="continuous"/>
          <w:pgSz w:h="16840" w:w="11920"/>
          <w:pgMar w:bottom="280" w:left="1420" w:right="1420" w:top="860"/>
          <w:cols w:equalWidth="off" w:num="2">
            <w:col w:space="1421" w:w="6915"/>
            <w:col w:w="744"/>
          </w:cols>
        </w:sectPr>
      </w:pPr>
      <w:r>
        <w:br w:type="column"/>
      </w:r>
      <w:r>
        <w:rPr>
          <w:rFonts w:ascii="Palatino Linotype" w:cs="Palatino Linotype" w:eastAsia="Palatino Linotype" w:hAnsi="Palatino Linotype"/>
          <w:w w:val="103"/>
          <w:position w:val="1"/>
          <w:sz w:val="19"/>
          <w:szCs w:val="19"/>
        </w:rPr>
        <w:t>(</w:t>
      </w:r>
      <w:r>
        <w:rPr>
          <w:rFonts w:ascii="Palatino Linotype" w:cs="Palatino Linotype" w:eastAsia="Palatino Linotype" w:hAnsi="Palatino Linotype"/>
          <w:spacing w:val="-1"/>
          <w:w w:val="103"/>
          <w:position w:val="1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spacing w:val="0"/>
          <w:w w:val="103"/>
          <w:position w:val="1"/>
          <w:sz w:val="19"/>
          <w:szCs w:val="19"/>
        </w:rPr>
        <w:t>)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10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ind w:left="3276" w:right="3076"/>
      </w:pPr>
      <w:r>
        <w:rPr>
          <w:rFonts w:ascii="Times New Roman" w:cs="Times New Roman" w:eastAsia="Times New Roman" w:hAnsi="Times New Roman"/>
          <w:b/>
          <w:spacing w:val="-14"/>
          <w:w w:val="109"/>
          <w:sz w:val="18"/>
          <w:szCs w:val="18"/>
        </w:rPr>
        <w:t>W</w:t>
      </w:r>
      <w:r>
        <w:rPr>
          <w:rFonts w:ascii="Times New Roman" w:cs="Times New Roman" w:eastAsia="Times New Roman" w:hAnsi="Times New Roman"/>
          <w:b/>
          <w:spacing w:val="0"/>
          <w:w w:val="109"/>
          <w:sz w:val="18"/>
          <w:szCs w:val="18"/>
        </w:rPr>
        <w:t>eighing</w:t>
      </w:r>
      <w:r>
        <w:rPr>
          <w:rFonts w:ascii="Times New Roman" w:cs="Times New Roman" w:eastAsia="Times New Roman" w:hAnsi="Times New Roman"/>
          <w:b/>
          <w:spacing w:val="-4"/>
          <w:w w:val="1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Factor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              </w:t>
      </w:r>
      <w:r>
        <w:rPr>
          <w:rFonts w:ascii="Times New Roman" w:cs="Times New Roman" w:eastAsia="Times New Roman" w:hAnsi="Times New Roman"/>
          <w:b/>
          <w:spacing w:val="3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-13"/>
          <w:w w:val="99"/>
          <w:sz w:val="18"/>
          <w:szCs w:val="18"/>
        </w:rPr>
        <w:t>W</w:t>
      </w:r>
      <w:r>
        <w:rPr>
          <w:rFonts w:ascii="Times New Roman" w:cs="Times New Roman" w:eastAsia="Times New Roman" w:hAnsi="Times New Roman"/>
          <w:b/>
          <w:spacing w:val="0"/>
          <w:w w:val="110"/>
          <w:sz w:val="18"/>
          <w:szCs w:val="18"/>
        </w:rPr>
        <w:t>eight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</w:r>
    </w:p>
    <w:p>
      <w:pPr>
        <w:rPr>
          <w:rFonts w:ascii="Palatino Linotype" w:cs="Palatino Linotype" w:eastAsia="Palatino Linotype" w:hAnsi="Palatino Linotype"/>
          <w:sz w:val="17"/>
          <w:szCs w:val="17"/>
        </w:rPr>
        <w:jc w:val="left"/>
        <w:spacing w:before="3" w:line="160" w:lineRule="exact"/>
        <w:ind w:left="2304"/>
      </w:pPr>
      <w:r>
        <w:pict>
          <v:group coordorigin="4267,69" coordsize="3372,0" style="position:absolute;margin-left:213.335pt;margin-top:3.43168pt;width:168.605pt;height:0pt;mso-position-horizontal-relative:page;mso-position-vertical-relative:paragraph;z-index:-1628">
            <v:shape coordorigin="4267,69" coordsize="3372,0" filled="f" path="m4267,69l7639,69e" strokecolor="#000000" stroked="t" strokeweight="0.299pt" style="position:absolute;left:4267;top:69;width:3372;height:0">
              <v:path arrowok="t"/>
            </v:shape>
            <w10:wrap type="none"/>
          </v:group>
        </w:pict>
      </w:r>
      <w:r>
        <w:rPr>
          <w:rFonts w:ascii="Palatino Linotype" w:cs="Palatino Linotype" w:eastAsia="Palatino Linotype" w:hAnsi="Palatino Linotype"/>
          <w:b/>
          <w:spacing w:val="0"/>
          <w:w w:val="100"/>
          <w:position w:val="-3"/>
          <w:sz w:val="17"/>
          <w:szCs w:val="17"/>
        </w:rPr>
        <w:t>Table</w:t>
      </w:r>
      <w:r>
        <w:rPr>
          <w:rFonts w:ascii="Palatino Linotype" w:cs="Palatino Linotype" w:eastAsia="Palatino Linotype" w:hAnsi="Palatino Linotype"/>
          <w:b/>
          <w:spacing w:val="18"/>
          <w:w w:val="100"/>
          <w:position w:val="-3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b/>
          <w:spacing w:val="0"/>
          <w:w w:val="100"/>
          <w:position w:val="-3"/>
          <w:sz w:val="17"/>
          <w:szCs w:val="17"/>
        </w:rPr>
        <w:t>2.</w:t>
      </w:r>
      <w:r>
        <w:rPr>
          <w:rFonts w:ascii="Palatino Linotype" w:cs="Palatino Linotype" w:eastAsia="Palatino Linotype" w:hAnsi="Palatino Linotype"/>
          <w:b/>
          <w:spacing w:val="5"/>
          <w:w w:val="100"/>
          <w:position w:val="-3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17"/>
          <w:szCs w:val="17"/>
        </w:rPr>
        <w:t>Par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17"/>
          <w:szCs w:val="17"/>
          <w:u w:color="000000" w:val="single"/>
        </w:rPr>
        <w:t>a</w:t>
      </w:r>
      <w:r>
        <w:rPr>
          <w:rFonts w:ascii="Palatino Linotype" w:cs="Palatino Linotype" w:eastAsia="Palatino Linotype" w:hAnsi="Palatino Linotype"/>
          <w:spacing w:val="-2"/>
          <w:w w:val="100"/>
          <w:position w:val="-3"/>
          <w:sz w:val="17"/>
          <w:szCs w:val="17"/>
          <w:u w:color="000000" w:val="single"/>
        </w:rPr>
        <w:t>m</w:t>
      </w:r>
      <w:r>
        <w:rPr>
          <w:rFonts w:ascii="Palatino Linotype" w:cs="Palatino Linotype" w:eastAsia="Palatino Linotype" w:hAnsi="Palatino Linotype"/>
          <w:spacing w:val="-2"/>
          <w:w w:val="100"/>
          <w:position w:val="-3"/>
          <w:sz w:val="17"/>
          <w:szCs w:val="17"/>
          <w:u w:color="000000" w:val="single"/>
        </w:rPr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17"/>
          <w:szCs w:val="17"/>
          <w:u w:color="000000" w:val="single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17"/>
          <w:szCs w:val="17"/>
          <w:u w:color="000000" w:val="single"/>
        </w:rPr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17"/>
          <w:szCs w:val="17"/>
          <w:u w:color="000000" w:val="single"/>
        </w:rPr>
        <w:t>ters</w:t>
      </w:r>
      <w:r>
        <w:rPr>
          <w:rFonts w:ascii="Palatino Linotype" w:cs="Palatino Linotype" w:eastAsia="Palatino Linotype" w:hAnsi="Palatino Linotype"/>
          <w:spacing w:val="35"/>
          <w:w w:val="100"/>
          <w:position w:val="-3"/>
          <w:sz w:val="17"/>
          <w:szCs w:val="17"/>
          <w:u w:color="000000" w:val="single"/>
        </w:rPr>
        <w:t> </w:t>
      </w:r>
      <w:r>
        <w:rPr>
          <w:rFonts w:ascii="Palatino Linotype" w:cs="Palatino Linotype" w:eastAsia="Palatino Linotype" w:hAnsi="Palatino Linotype"/>
          <w:spacing w:val="-41"/>
          <w:w w:val="100"/>
          <w:position w:val="-3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17"/>
          <w:szCs w:val="17"/>
        </w:rPr>
        <w:t>weights</w:t>
      </w:r>
      <w:r>
        <w:rPr>
          <w:rFonts w:ascii="Palatino Linotype" w:cs="Palatino Linotype" w:eastAsia="Palatino Linotype" w:hAnsi="Palatino Linotype"/>
          <w:spacing w:val="24"/>
          <w:w w:val="100"/>
          <w:position w:val="-3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17"/>
          <w:szCs w:val="17"/>
        </w:rPr>
        <w:t>for</w:t>
      </w:r>
      <w:r>
        <w:rPr>
          <w:rFonts w:ascii="Palatino Linotype" w:cs="Palatino Linotype" w:eastAsia="Palatino Linotype" w:hAnsi="Palatino Linotype"/>
          <w:spacing w:val="9"/>
          <w:w w:val="100"/>
          <w:position w:val="-3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17"/>
          <w:szCs w:val="17"/>
        </w:rPr>
        <w:t>the</w:t>
      </w:r>
      <w:r>
        <w:rPr>
          <w:rFonts w:ascii="Palatino Linotype" w:cs="Palatino Linotype" w:eastAsia="Palatino Linotype" w:hAnsi="Palatino Linotype"/>
          <w:spacing w:val="9"/>
          <w:w w:val="100"/>
          <w:position w:val="-3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17"/>
          <w:szCs w:val="17"/>
        </w:rPr>
        <w:t>WQI</w:t>
      </w:r>
      <w:r>
        <w:rPr>
          <w:rFonts w:ascii="Palatino Linotype" w:cs="Palatino Linotype" w:eastAsia="Palatino Linotype" w:hAnsi="Palatino Linotype"/>
          <w:spacing w:val="14"/>
          <w:w w:val="100"/>
          <w:position w:val="-3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17"/>
          <w:szCs w:val="17"/>
        </w:rPr>
        <w:t>c</w:t>
      </w:r>
      <w:r>
        <w:rPr>
          <w:rFonts w:ascii="Palatino Linotype" w:cs="Palatino Linotype" w:eastAsia="Palatino Linotype" w:hAnsi="Palatino Linotype"/>
          <w:spacing w:val="-1"/>
          <w:w w:val="100"/>
          <w:position w:val="-3"/>
          <w:sz w:val="17"/>
          <w:szCs w:val="17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-3"/>
          <w:sz w:val="17"/>
          <w:szCs w:val="17"/>
        </w:rPr>
        <w:t>lculation</w:t>
      </w:r>
      <w:r>
        <w:rPr>
          <w:rFonts w:ascii="Palatino Linotype" w:cs="Palatino Linotype" w:eastAsia="Palatino Linotype" w:hAnsi="Palatino Linotype"/>
          <w:spacing w:val="33"/>
          <w:w w:val="100"/>
          <w:position w:val="-3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17"/>
          <w:szCs w:val="17"/>
        </w:rPr>
        <w:t>[1</w:t>
      </w:r>
      <w:r>
        <w:rPr>
          <w:rFonts w:ascii="Palatino Linotype" w:cs="Palatino Linotype" w:eastAsia="Palatino Linotype" w:hAnsi="Palatino Linotype"/>
          <w:spacing w:val="-1"/>
          <w:w w:val="104"/>
          <w:position w:val="-3"/>
          <w:sz w:val="17"/>
          <w:szCs w:val="17"/>
        </w:rPr>
        <w:t>4</w:t>
      </w:r>
      <w:r>
        <w:rPr>
          <w:rFonts w:ascii="Palatino Linotype" w:cs="Palatino Linotype" w:eastAsia="Palatino Linotype" w:hAnsi="Palatino Linotype"/>
          <w:spacing w:val="1"/>
          <w:w w:val="104"/>
          <w:position w:val="-3"/>
          <w:sz w:val="17"/>
          <w:szCs w:val="17"/>
        </w:rPr>
        <w:t>,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17"/>
          <w:szCs w:val="17"/>
        </w:rPr>
        <w:t>15</w:t>
      </w:r>
      <w:r>
        <w:rPr>
          <w:rFonts w:ascii="Palatino Linotype" w:cs="Palatino Linotype" w:eastAsia="Palatino Linotype" w:hAnsi="Palatino Linotype"/>
          <w:spacing w:val="-1"/>
          <w:w w:val="104"/>
          <w:position w:val="-3"/>
          <w:sz w:val="17"/>
          <w:szCs w:val="17"/>
        </w:rPr>
        <w:t>]</w:t>
      </w:r>
      <w:r>
        <w:rPr>
          <w:rFonts w:ascii="Palatino Linotype" w:cs="Palatino Linotype" w:eastAsia="Palatino Linotype" w:hAnsi="Palatino Linotype"/>
          <w:spacing w:val="0"/>
          <w:w w:val="104"/>
          <w:position w:val="-3"/>
          <w:sz w:val="17"/>
          <w:szCs w:val="17"/>
        </w:rPr>
        <w:t>.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line="140" w:lineRule="exact"/>
        <w:ind w:left="3816" w:right="3168"/>
      </w:pPr>
      <w:r>
        <w:rPr>
          <w:rFonts w:ascii="Calibri" w:cs="Calibri" w:eastAsia="Calibri" w:hAnsi="Calibri"/>
          <w:w w:val="124"/>
          <w:position w:val="2"/>
          <w:sz w:val="18"/>
          <w:szCs w:val="18"/>
        </w:rPr>
      </w:r>
      <w:r>
        <w:rPr>
          <w:rFonts w:ascii="Calibri" w:cs="Calibri" w:eastAsia="Calibri" w:hAnsi="Calibri"/>
          <w:w w:val="124"/>
          <w:position w:val="2"/>
          <w:sz w:val="18"/>
          <w:szCs w:val="18"/>
          <w:u w:color="000000" w:val="single"/>
        </w:rPr>
        <w:t>pH</w:t>
      </w:r>
      <w:r>
        <w:rPr>
          <w:rFonts w:ascii="Calibri" w:cs="Calibri" w:eastAsia="Calibri" w:hAnsi="Calibri"/>
          <w:w w:val="124"/>
          <w:position w:val="2"/>
          <w:sz w:val="18"/>
          <w:szCs w:val="18"/>
          <w:u w:color="000000" w:val="single"/>
        </w:rPr>
      </w:r>
      <w:r>
        <w:rPr>
          <w:rFonts w:ascii="Calibri" w:cs="Calibri" w:eastAsia="Calibri" w:hAnsi="Calibri"/>
          <w:w w:val="110"/>
          <w:position w:val="2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w w:val="100"/>
          <w:position w:val="2"/>
          <w:sz w:val="18"/>
          <w:szCs w:val="18"/>
          <w:u w:color="000000" w:val="single"/>
        </w:rPr>
        <w:t>                                </w:t>
      </w:r>
      <w:r>
        <w:rPr>
          <w:rFonts w:ascii="Calibri" w:cs="Calibri" w:eastAsia="Calibri" w:hAnsi="Calibri"/>
          <w:spacing w:val="13"/>
          <w:w w:val="100"/>
          <w:position w:val="2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3"/>
          <w:w w:val="100"/>
          <w:position w:val="2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2"/>
          <w:sz w:val="18"/>
          <w:szCs w:val="18"/>
          <w:u w:color="000000" w:val="single"/>
        </w:rPr>
        <w:t>0.11</w:t>
      </w:r>
      <w:r>
        <w:rPr>
          <w:rFonts w:ascii="Calibri" w:cs="Calibri" w:eastAsia="Calibri" w:hAnsi="Calibri"/>
          <w:spacing w:val="0"/>
          <w:w w:val="98"/>
          <w:position w:val="2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2"/>
          <w:w w:val="110"/>
          <w:position w:val="2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2"/>
          <w:w w:val="110"/>
          <w:position w:val="2"/>
          <w:sz w:val="18"/>
          <w:szCs w:val="18"/>
        </w:rPr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before="9"/>
        <w:ind w:left="3436" w:right="3209"/>
        <w:sectPr>
          <w:type w:val="continuous"/>
          <w:pgSz w:h="16840" w:w="11920"/>
          <w:pgMar w:bottom="280" w:left="1420" w:right="1420" w:top="860"/>
        </w:sectPr>
      </w:pPr>
      <w:r>
        <w:rPr>
          <w:rFonts w:ascii="Calibri" w:cs="Calibri" w:eastAsia="Calibri" w:hAnsi="Calibri"/>
          <w:spacing w:val="-62"/>
          <w:w w:val="125"/>
          <w:position w:val="2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b/>
          <w:spacing w:val="-122"/>
          <w:w w:val="104"/>
          <w:position w:val="0"/>
          <w:sz w:val="17"/>
          <w:szCs w:val="17"/>
        </w:rPr>
        <w:t>W</w:t>
      </w:r>
      <w:r>
        <w:rPr>
          <w:rFonts w:ascii="Calibri" w:cs="Calibri" w:eastAsia="Calibri" w:hAnsi="Calibri"/>
          <w:spacing w:val="0"/>
          <w:w w:val="96"/>
          <w:position w:val="2"/>
          <w:sz w:val="18"/>
          <w:szCs w:val="18"/>
        </w:rPr>
        <w:t>e</w:t>
      </w:r>
      <w:r>
        <w:rPr>
          <w:rFonts w:ascii="Calibri" w:cs="Calibri" w:eastAsia="Calibri" w:hAnsi="Calibri"/>
          <w:spacing w:val="-122"/>
          <w:w w:val="110"/>
          <w:position w:val="2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b/>
          <w:spacing w:val="0"/>
          <w:w w:val="104"/>
          <w:position w:val="0"/>
          <w:sz w:val="17"/>
          <w:szCs w:val="17"/>
        </w:rPr>
        <w:t>e</w:t>
      </w:r>
      <w:r>
        <w:rPr>
          <w:rFonts w:ascii="Palatino Linotype" w:cs="Palatino Linotype" w:eastAsia="Palatino Linotype" w:hAnsi="Palatino Linotype"/>
          <w:b/>
          <w:spacing w:val="-18"/>
          <w:w w:val="104"/>
          <w:position w:val="0"/>
          <w:sz w:val="17"/>
          <w:szCs w:val="17"/>
        </w:rPr>
        <w:t>i</w:t>
      </w:r>
      <w:r>
        <w:rPr>
          <w:rFonts w:ascii="Calibri" w:cs="Calibri" w:eastAsia="Calibri" w:hAnsi="Calibri"/>
          <w:spacing w:val="-90"/>
          <w:w w:val="114"/>
          <w:position w:val="2"/>
          <w:sz w:val="18"/>
          <w:szCs w:val="18"/>
        </w:rPr>
        <w:t>p</w:t>
      </w:r>
      <w:r>
        <w:rPr>
          <w:rFonts w:ascii="Palatino Linotype" w:cs="Palatino Linotype" w:eastAsia="Palatino Linotype" w:hAnsi="Palatino Linotype"/>
          <w:b/>
          <w:spacing w:val="-3"/>
          <w:w w:val="104"/>
          <w:position w:val="0"/>
          <w:sz w:val="17"/>
          <w:szCs w:val="17"/>
        </w:rPr>
        <w:t>g</w:t>
      </w:r>
      <w:r>
        <w:rPr>
          <w:rFonts w:ascii="Calibri" w:cs="Calibri" w:eastAsia="Calibri" w:hAnsi="Calibri"/>
          <w:spacing w:val="-83"/>
          <w:w w:val="96"/>
          <w:position w:val="2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b/>
          <w:spacing w:val="-19"/>
          <w:w w:val="104"/>
          <w:position w:val="0"/>
          <w:sz w:val="17"/>
          <w:szCs w:val="17"/>
        </w:rPr>
        <w:t>h</w:t>
      </w:r>
      <w:r>
        <w:rPr>
          <w:rFonts w:ascii="Calibri" w:cs="Calibri" w:eastAsia="Calibri" w:hAnsi="Calibri"/>
          <w:spacing w:val="-51"/>
          <w:w w:val="113"/>
          <w:position w:val="2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b/>
          <w:spacing w:val="-4"/>
          <w:w w:val="104"/>
          <w:position w:val="0"/>
          <w:sz w:val="17"/>
          <w:szCs w:val="17"/>
        </w:rPr>
        <w:t>i</w:t>
      </w:r>
      <w:r>
        <w:rPr>
          <w:rFonts w:ascii="Calibri" w:cs="Calibri" w:eastAsia="Calibri" w:hAnsi="Calibri"/>
          <w:spacing w:val="-85"/>
          <w:w w:val="103"/>
          <w:position w:val="2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b/>
          <w:spacing w:val="-17"/>
          <w:w w:val="104"/>
          <w:position w:val="0"/>
          <w:sz w:val="17"/>
          <w:szCs w:val="17"/>
        </w:rPr>
        <w:t>n</w:t>
      </w:r>
      <w:r>
        <w:rPr>
          <w:rFonts w:ascii="Calibri" w:cs="Calibri" w:eastAsia="Calibri" w:hAnsi="Calibri"/>
          <w:spacing w:val="-41"/>
          <w:w w:val="97"/>
          <w:position w:val="2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b/>
          <w:spacing w:val="-52"/>
          <w:w w:val="104"/>
          <w:position w:val="0"/>
          <w:sz w:val="17"/>
          <w:szCs w:val="17"/>
        </w:rPr>
        <w:t>g</w:t>
      </w:r>
      <w:r>
        <w:rPr>
          <w:rFonts w:ascii="Calibri" w:cs="Calibri" w:eastAsia="Calibri" w:hAnsi="Calibri"/>
          <w:spacing w:val="-14"/>
          <w:w w:val="114"/>
          <w:position w:val="2"/>
          <w:sz w:val="18"/>
          <w:szCs w:val="18"/>
        </w:rPr>
        <w:t>u</w:t>
      </w:r>
      <w:r>
        <w:rPr>
          <w:rFonts w:ascii="Palatino Linotype" w:cs="Palatino Linotype" w:eastAsia="Palatino Linotype" w:hAnsi="Palatino Linotype"/>
          <w:b/>
          <w:spacing w:val="-80"/>
          <w:w w:val="104"/>
          <w:position w:val="0"/>
          <w:sz w:val="17"/>
          <w:szCs w:val="17"/>
        </w:rPr>
        <w:t>F</w:t>
      </w:r>
      <w:r>
        <w:rPr>
          <w:rFonts w:ascii="Calibri" w:cs="Calibri" w:eastAsia="Calibri" w:hAnsi="Calibri"/>
          <w:spacing w:val="-3"/>
          <w:w w:val="113"/>
          <w:position w:val="2"/>
          <w:sz w:val="18"/>
          <w:szCs w:val="18"/>
        </w:rPr>
        <w:t>r</w:t>
      </w:r>
      <w:r>
        <w:rPr>
          <w:rFonts w:ascii="Calibri" w:cs="Calibri" w:eastAsia="Calibri" w:hAnsi="Calibri"/>
          <w:spacing w:val="-74"/>
          <w:w w:val="96"/>
          <w:position w:val="2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b/>
          <w:spacing w:val="0"/>
          <w:w w:val="104"/>
          <w:position w:val="0"/>
          <w:sz w:val="17"/>
          <w:szCs w:val="17"/>
        </w:rPr>
        <w:t>a</w:t>
      </w:r>
      <w:r>
        <w:rPr>
          <w:rFonts w:ascii="Palatino Linotype" w:cs="Palatino Linotype" w:eastAsia="Palatino Linotype" w:hAnsi="Palatino Linotype"/>
          <w:b/>
          <w:spacing w:val="-1"/>
          <w:w w:val="104"/>
          <w:position w:val="0"/>
          <w:sz w:val="17"/>
          <w:szCs w:val="17"/>
        </w:rPr>
        <w:t>c</w:t>
      </w:r>
      <w:r>
        <w:rPr>
          <w:rFonts w:ascii="Palatino Linotype" w:cs="Palatino Linotype" w:eastAsia="Palatino Linotype" w:hAnsi="Palatino Linotype"/>
          <w:b/>
          <w:spacing w:val="-1"/>
          <w:w w:val="104"/>
          <w:position w:val="0"/>
          <w:sz w:val="17"/>
          <w:szCs w:val="17"/>
        </w:rPr>
        <w:t>t</w:t>
      </w:r>
      <w:r>
        <w:rPr>
          <w:rFonts w:ascii="Palatino Linotype" w:cs="Palatino Linotype" w:eastAsia="Palatino Linotype" w:hAnsi="Palatino Linotype"/>
          <w:b/>
          <w:spacing w:val="0"/>
          <w:w w:val="104"/>
          <w:position w:val="0"/>
          <w:sz w:val="17"/>
          <w:szCs w:val="17"/>
        </w:rPr>
        <w:t>or</w:t>
      </w:r>
      <w:r>
        <w:rPr>
          <w:rFonts w:ascii="Palatino Linotype" w:cs="Palatino Linotype" w:eastAsia="Palatino Linotype" w:hAnsi="Palatino Linotype"/>
          <w:b/>
          <w:spacing w:val="0"/>
          <w:w w:val="100"/>
          <w:position w:val="0"/>
          <w:sz w:val="17"/>
          <w:szCs w:val="17"/>
        </w:rPr>
        <w:t>         </w:t>
      </w:r>
      <w:r>
        <w:rPr>
          <w:rFonts w:ascii="Palatino Linotype" w:cs="Palatino Linotype" w:eastAsia="Palatino Linotype" w:hAnsi="Palatino Linotype"/>
          <w:b/>
          <w:spacing w:val="1"/>
          <w:w w:val="100"/>
          <w:position w:val="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b/>
          <w:spacing w:val="0"/>
          <w:w w:val="104"/>
          <w:position w:val="0"/>
          <w:sz w:val="17"/>
          <w:szCs w:val="17"/>
        </w:rPr>
        <w:t>We</w:t>
      </w:r>
      <w:r>
        <w:rPr>
          <w:rFonts w:ascii="Palatino Linotype" w:cs="Palatino Linotype" w:eastAsia="Palatino Linotype" w:hAnsi="Palatino Linotype"/>
          <w:b/>
          <w:spacing w:val="-6"/>
          <w:w w:val="104"/>
          <w:position w:val="0"/>
          <w:sz w:val="17"/>
          <w:szCs w:val="17"/>
        </w:rPr>
        <w:t>i</w:t>
      </w:r>
      <w:r>
        <w:rPr>
          <w:rFonts w:ascii="Calibri" w:cs="Calibri" w:eastAsia="Calibri" w:hAnsi="Calibri"/>
          <w:spacing w:val="-84"/>
          <w:w w:val="98"/>
          <w:position w:val="2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b/>
          <w:spacing w:val="-9"/>
          <w:w w:val="104"/>
          <w:position w:val="0"/>
          <w:sz w:val="17"/>
          <w:szCs w:val="17"/>
        </w:rPr>
        <w:t>g</w:t>
      </w:r>
      <w:r>
        <w:rPr>
          <w:rFonts w:ascii="Calibri" w:cs="Calibri" w:eastAsia="Calibri" w:hAnsi="Calibri"/>
          <w:spacing w:val="-36"/>
          <w:w w:val="98"/>
          <w:position w:val="2"/>
          <w:sz w:val="18"/>
          <w:szCs w:val="18"/>
        </w:rPr>
        <w:t>.</w:t>
      </w:r>
      <w:r>
        <w:rPr>
          <w:rFonts w:ascii="Palatino Linotype" w:cs="Palatino Linotype" w:eastAsia="Palatino Linotype" w:hAnsi="Palatino Linotype"/>
          <w:b/>
          <w:spacing w:val="-67"/>
          <w:w w:val="104"/>
          <w:position w:val="0"/>
          <w:sz w:val="17"/>
          <w:szCs w:val="17"/>
        </w:rPr>
        <w:t>h</w:t>
      </w:r>
      <w:r>
        <w:rPr>
          <w:rFonts w:ascii="Calibri" w:cs="Calibri" w:eastAsia="Calibri" w:hAnsi="Calibri"/>
          <w:spacing w:val="-23"/>
          <w:w w:val="98"/>
          <w:position w:val="2"/>
          <w:sz w:val="18"/>
          <w:szCs w:val="18"/>
        </w:rPr>
        <w:t>1</w:t>
      </w:r>
      <w:r>
        <w:rPr>
          <w:rFonts w:ascii="Palatino Linotype" w:cs="Palatino Linotype" w:eastAsia="Palatino Linotype" w:hAnsi="Palatino Linotype"/>
          <w:b/>
          <w:spacing w:val="-33"/>
          <w:w w:val="104"/>
          <w:position w:val="0"/>
          <w:sz w:val="17"/>
          <w:szCs w:val="17"/>
        </w:rPr>
        <w:t>t</w:t>
      </w:r>
      <w:r>
        <w:rPr>
          <w:rFonts w:ascii="Calibri" w:cs="Calibri" w:eastAsia="Calibri" w:hAnsi="Calibri"/>
          <w:spacing w:val="0"/>
          <w:w w:val="98"/>
          <w:position w:val="2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right"/>
        <w:spacing w:line="220" w:lineRule="exact"/>
        <w:ind w:right="526"/>
      </w:pPr>
      <w:r>
        <w:pict>
          <v:group coordorigin="4616,9" coordsize="2667,0" style="position:absolute;margin-left:230.82pt;margin-top:0.460744pt;width:133.362pt;height:0pt;mso-position-horizontal-relative:page;mso-position-vertical-relative:paragraph;z-index:-1622">
            <v:shape coordorigin="4616,9" coordsize="2667,0" filled="f" path="m4616,9l7284,9e" strokecolor="#000000" stroked="t" strokeweight="0.546437pt" style="position:absolute;left:4616;top:9;width:2667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-16"/>
          <w:w w:val="125"/>
          <w:position w:val="4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12"/>
          <w:position w:val="4"/>
          <w:sz w:val="18"/>
          <w:szCs w:val="18"/>
        </w:rPr>
        <w:t>urbi</w:t>
      </w:r>
      <w:r>
        <w:rPr>
          <w:rFonts w:ascii="Calibri" w:cs="Calibri" w:eastAsia="Calibri" w:hAnsi="Calibri"/>
          <w:spacing w:val="-109"/>
          <w:w w:val="115"/>
          <w:position w:val="4"/>
          <w:sz w:val="18"/>
          <w:szCs w:val="18"/>
        </w:rPr>
        <w:t>d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p</w:t>
      </w:r>
      <w:r>
        <w:rPr>
          <w:rFonts w:ascii="Palatino Linotype" w:cs="Palatino Linotype" w:eastAsia="Palatino Linotype" w:hAnsi="Palatino Linotype"/>
          <w:spacing w:val="-131"/>
          <w:w w:val="104"/>
          <w:position w:val="0"/>
          <w:sz w:val="17"/>
          <w:szCs w:val="17"/>
        </w:rPr>
        <w:t>H</w:t>
      </w:r>
      <w:r>
        <w:rPr>
          <w:rFonts w:ascii="Calibri" w:cs="Calibri" w:eastAsia="Calibri" w:hAnsi="Calibri"/>
          <w:spacing w:val="0"/>
          <w:w w:val="115"/>
          <w:position w:val="4"/>
          <w:sz w:val="18"/>
          <w:szCs w:val="18"/>
        </w:rPr>
        <w:t>ity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line="220" w:lineRule="exact"/>
        <w:ind w:left="3043" w:right="-37"/>
      </w:pPr>
      <w:r>
        <w:rPr>
          <w:rFonts w:ascii="Calibri" w:cs="Calibri" w:eastAsia="Calibri" w:hAnsi="Calibri"/>
          <w:spacing w:val="-16"/>
          <w:w w:val="100"/>
          <w:position w:val="4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position w:val="4"/>
          <w:sz w:val="18"/>
          <w:szCs w:val="18"/>
        </w:rPr>
        <w:t>otal</w:t>
      </w:r>
      <w:r>
        <w:rPr>
          <w:rFonts w:ascii="Calibri" w:cs="Calibri" w:eastAsia="Calibri" w:hAnsi="Calibri"/>
          <w:spacing w:val="40"/>
          <w:w w:val="100"/>
          <w:position w:val="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5"/>
          <w:position w:val="4"/>
          <w:sz w:val="18"/>
          <w:szCs w:val="18"/>
        </w:rPr>
        <w:t>D</w:t>
      </w:r>
      <w:r>
        <w:rPr>
          <w:rFonts w:ascii="Calibri" w:cs="Calibri" w:eastAsia="Calibri" w:hAnsi="Calibri"/>
          <w:spacing w:val="-39"/>
          <w:w w:val="126"/>
          <w:position w:val="4"/>
          <w:sz w:val="18"/>
          <w:szCs w:val="18"/>
        </w:rPr>
        <w:t>i</w:t>
      </w:r>
      <w:r>
        <w:rPr>
          <w:rFonts w:ascii="Palatino Linotype" w:cs="Palatino Linotype" w:eastAsia="Palatino Linotype" w:hAnsi="Palatino Linotype"/>
          <w:spacing w:val="-64"/>
          <w:w w:val="104"/>
          <w:position w:val="0"/>
          <w:sz w:val="17"/>
          <w:szCs w:val="17"/>
        </w:rPr>
        <w:t>T</w:t>
      </w:r>
      <w:r>
        <w:rPr>
          <w:rFonts w:ascii="Calibri" w:cs="Calibri" w:eastAsia="Calibri" w:hAnsi="Calibri"/>
          <w:spacing w:val="-12"/>
          <w:w w:val="108"/>
          <w:position w:val="4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-68"/>
          <w:w w:val="104"/>
          <w:position w:val="0"/>
          <w:sz w:val="17"/>
          <w:szCs w:val="17"/>
        </w:rPr>
        <w:t>e</w:t>
      </w:r>
      <w:r>
        <w:rPr>
          <w:rFonts w:ascii="Calibri" w:cs="Calibri" w:eastAsia="Calibri" w:hAnsi="Calibri"/>
          <w:spacing w:val="-8"/>
          <w:w w:val="108"/>
          <w:position w:val="4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-140"/>
          <w:w w:val="104"/>
          <w:position w:val="0"/>
          <w:sz w:val="17"/>
          <w:szCs w:val="17"/>
        </w:rPr>
        <w:t>m</w:t>
      </w:r>
      <w:r>
        <w:rPr>
          <w:rFonts w:ascii="Calibri" w:cs="Calibri" w:eastAsia="Calibri" w:hAnsi="Calibri"/>
          <w:spacing w:val="0"/>
          <w:w w:val="103"/>
          <w:position w:val="4"/>
          <w:sz w:val="18"/>
          <w:szCs w:val="18"/>
        </w:rPr>
        <w:t>o</w:t>
      </w:r>
      <w:r>
        <w:rPr>
          <w:rFonts w:ascii="Calibri" w:cs="Calibri" w:eastAsia="Calibri" w:hAnsi="Calibri"/>
          <w:spacing w:val="-10"/>
          <w:w w:val="126"/>
          <w:position w:val="4"/>
          <w:sz w:val="18"/>
          <w:szCs w:val="18"/>
        </w:rPr>
        <w:t>l</w:t>
      </w:r>
      <w:r>
        <w:rPr>
          <w:rFonts w:ascii="Palatino Linotype" w:cs="Palatino Linotype" w:eastAsia="Palatino Linotype" w:hAnsi="Palatino Linotype"/>
          <w:spacing w:val="-90"/>
          <w:w w:val="104"/>
          <w:position w:val="0"/>
          <w:sz w:val="17"/>
          <w:szCs w:val="17"/>
        </w:rPr>
        <w:t>p</w:t>
      </w:r>
      <w:r>
        <w:rPr>
          <w:rFonts w:ascii="Calibri" w:cs="Calibri" w:eastAsia="Calibri" w:hAnsi="Calibri"/>
          <w:spacing w:val="-11"/>
          <w:w w:val="124"/>
          <w:position w:val="4"/>
          <w:sz w:val="18"/>
          <w:szCs w:val="18"/>
        </w:rPr>
        <w:t>v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e</w:t>
      </w:r>
      <w:r>
        <w:rPr>
          <w:rFonts w:ascii="Palatino Linotype" w:cs="Palatino Linotype" w:eastAsia="Palatino Linotype" w:hAnsi="Palatino Linotype"/>
          <w:spacing w:val="-49"/>
          <w:w w:val="104"/>
          <w:position w:val="0"/>
          <w:sz w:val="17"/>
          <w:szCs w:val="17"/>
        </w:rPr>
        <w:t>r</w:t>
      </w:r>
      <w:r>
        <w:rPr>
          <w:rFonts w:ascii="Calibri" w:cs="Calibri" w:eastAsia="Calibri" w:hAnsi="Calibri"/>
          <w:spacing w:val="-60"/>
          <w:w w:val="115"/>
          <w:position w:val="4"/>
          <w:sz w:val="18"/>
          <w:szCs w:val="18"/>
        </w:rPr>
        <w:t>d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a</w:t>
      </w:r>
      <w:r>
        <w:rPr>
          <w:rFonts w:ascii="Palatino Linotype" w:cs="Palatino Linotype" w:eastAsia="Palatino Linotype" w:hAnsi="Palatino Linotype"/>
          <w:spacing w:val="-33"/>
          <w:w w:val="104"/>
          <w:position w:val="0"/>
          <w:sz w:val="17"/>
          <w:szCs w:val="17"/>
        </w:rPr>
        <w:t>t</w:t>
      </w:r>
      <w:r>
        <w:rPr>
          <w:rFonts w:ascii="Calibri" w:cs="Calibri" w:eastAsia="Calibri" w:hAnsi="Calibri"/>
          <w:spacing w:val="-97"/>
          <w:w w:val="126"/>
          <w:position w:val="4"/>
          <w:sz w:val="18"/>
          <w:szCs w:val="18"/>
        </w:rPr>
        <w:t>V</w:t>
      </w:r>
      <w:r>
        <w:rPr>
          <w:rFonts w:ascii="Palatino Linotype" w:cs="Palatino Linotype" w:eastAsia="Palatino Linotype" w:hAnsi="Palatino Linotype"/>
          <w:spacing w:val="-21"/>
          <w:w w:val="104"/>
          <w:position w:val="0"/>
          <w:sz w:val="17"/>
          <w:szCs w:val="17"/>
        </w:rPr>
        <w:t>u</w:t>
      </w:r>
      <w:r>
        <w:rPr>
          <w:rFonts w:ascii="Calibri" w:cs="Calibri" w:eastAsia="Calibri" w:hAnsi="Calibri"/>
          <w:spacing w:val="-69"/>
          <w:w w:val="103"/>
          <w:position w:val="4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r</w:t>
      </w:r>
      <w:r>
        <w:rPr>
          <w:rFonts w:ascii="Palatino Linotype" w:cs="Palatino Linotype" w:eastAsia="Palatino Linotype" w:hAnsi="Palatino Linotype"/>
          <w:spacing w:val="-77"/>
          <w:w w:val="104"/>
          <w:position w:val="0"/>
          <w:sz w:val="17"/>
          <w:szCs w:val="17"/>
        </w:rPr>
        <w:t>e</w:t>
      </w:r>
      <w:r>
        <w:rPr>
          <w:rFonts w:ascii="Calibri" w:cs="Calibri" w:eastAsia="Calibri" w:hAnsi="Calibri"/>
          <w:spacing w:val="0"/>
          <w:w w:val="109"/>
          <w:position w:val="4"/>
          <w:sz w:val="18"/>
          <w:szCs w:val="18"/>
        </w:rPr>
        <w:t>lues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20" w:lineRule="exact"/>
      </w:pPr>
      <w:r>
        <w:br w:type="column"/>
      </w:r>
      <w:r>
        <w:rPr>
          <w:rFonts w:ascii="Palatino Linotype" w:cs="Palatino Linotype" w:eastAsia="Palatino Linotype" w:hAnsi="Palatino Linotype"/>
          <w:w w:val="104"/>
          <w:sz w:val="17"/>
          <w:szCs w:val="17"/>
        </w:rPr>
        <w:t>0.</w:t>
      </w:r>
      <w:r>
        <w:rPr>
          <w:rFonts w:ascii="Palatino Linotype" w:cs="Palatino Linotype" w:eastAsia="Palatino Linotype" w:hAnsi="Palatino Linotype"/>
          <w:spacing w:val="-41"/>
          <w:w w:val="104"/>
          <w:sz w:val="17"/>
          <w:szCs w:val="17"/>
        </w:rPr>
        <w:t>1</w:t>
      </w:r>
      <w:r>
        <w:rPr>
          <w:rFonts w:ascii="Calibri" w:cs="Calibri" w:eastAsia="Calibri" w:hAnsi="Calibri"/>
          <w:spacing w:val="-49"/>
          <w:w w:val="98"/>
          <w:position w:val="4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35"/>
          <w:w w:val="104"/>
          <w:position w:val="0"/>
          <w:sz w:val="17"/>
          <w:szCs w:val="17"/>
        </w:rPr>
        <w:t>1</w:t>
      </w:r>
      <w:r>
        <w:rPr>
          <w:rFonts w:ascii="Calibri" w:cs="Calibri" w:eastAsia="Calibri" w:hAnsi="Calibri"/>
          <w:spacing w:val="0"/>
          <w:w w:val="98"/>
          <w:position w:val="4"/>
          <w:sz w:val="18"/>
          <w:szCs w:val="18"/>
        </w:rPr>
        <w:t>.08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20" w:lineRule="exact"/>
        <w:ind w:left="1"/>
        <w:sectPr>
          <w:type w:val="continuous"/>
          <w:pgSz w:h="16840" w:w="11920"/>
          <w:pgMar w:bottom="280" w:left="1420" w:right="1420" w:top="860"/>
          <w:cols w:equalWidth="off" w:num="2">
            <w:col w:space="462" w:w="4876"/>
            <w:col w:w="3742"/>
          </w:cols>
        </w:sectPr>
      </w:pPr>
      <w:r>
        <w:rPr>
          <w:rFonts w:ascii="Palatino Linotype" w:cs="Palatino Linotype" w:eastAsia="Palatino Linotype" w:hAnsi="Palatino Linotype"/>
          <w:w w:val="104"/>
          <w:sz w:val="17"/>
          <w:szCs w:val="17"/>
        </w:rPr>
        <w:t>0.</w:t>
      </w:r>
      <w:r>
        <w:rPr>
          <w:rFonts w:ascii="Palatino Linotype" w:cs="Palatino Linotype" w:eastAsia="Palatino Linotype" w:hAnsi="Palatino Linotype"/>
          <w:spacing w:val="-41"/>
          <w:w w:val="104"/>
          <w:sz w:val="17"/>
          <w:szCs w:val="17"/>
        </w:rPr>
        <w:t>1</w:t>
      </w:r>
      <w:r>
        <w:rPr>
          <w:rFonts w:ascii="Calibri" w:cs="Calibri" w:eastAsia="Calibri" w:hAnsi="Calibri"/>
          <w:spacing w:val="-49"/>
          <w:w w:val="98"/>
          <w:position w:val="4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35"/>
          <w:w w:val="104"/>
          <w:position w:val="0"/>
          <w:sz w:val="17"/>
          <w:szCs w:val="17"/>
        </w:rPr>
        <w:t>0</w:t>
      </w:r>
      <w:r>
        <w:rPr>
          <w:rFonts w:ascii="Calibri" w:cs="Calibri" w:eastAsia="Calibri" w:hAnsi="Calibri"/>
          <w:spacing w:val="0"/>
          <w:w w:val="98"/>
          <w:position w:val="4"/>
          <w:sz w:val="18"/>
          <w:szCs w:val="18"/>
        </w:rPr>
        <w:t>.07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1" w:right="-50"/>
      </w:pP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3.4.</w:t>
      </w:r>
      <w:r>
        <w:rPr>
          <w:rFonts w:ascii="Times New Roman" w:cs="Times New Roman" w:eastAsia="Times New Roman" w:hAnsi="Times New Roman"/>
          <w:spacing w:val="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0"/>
          <w:szCs w:val="20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ater</w:t>
      </w:r>
      <w:r>
        <w:rPr>
          <w:rFonts w:ascii="Times New Roman" w:cs="Times New Roman" w:eastAsia="Times New Roman" w:hAnsi="Times New Roman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Qulaity</w:t>
      </w:r>
      <w:r>
        <w:rPr>
          <w:rFonts w:ascii="Times New Roman" w:cs="Times New Roman" w:eastAsia="Times New Roman" w:hAnsi="Times New Roman"/>
          <w:spacing w:val="3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Class</w:t>
      </w:r>
      <w:r>
        <w:rPr>
          <w:rFonts w:ascii="Times New Roman" w:cs="Times New Roman" w:eastAsia="Times New Roman" w:hAnsi="Times New Roman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1"/>
          <w:sz w:val="20"/>
          <w:szCs w:val="20"/>
        </w:rPr>
        <w:t>(WQC)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20" w:lineRule="exact"/>
        <w:ind w:left="361"/>
      </w:pPr>
      <w:r>
        <w:br w:type="column"/>
      </w:r>
      <w:r>
        <w:rPr>
          <w:rFonts w:ascii="Calibri" w:cs="Calibri" w:eastAsia="Calibri" w:hAnsi="Calibri"/>
          <w:spacing w:val="-12"/>
          <w:w w:val="110"/>
          <w:position w:val="4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spacing w:val="-101"/>
          <w:w w:val="110"/>
          <w:position w:val="0"/>
          <w:sz w:val="17"/>
          <w:szCs w:val="17"/>
        </w:rPr>
        <w:t>T</w:t>
      </w:r>
      <w:r>
        <w:rPr>
          <w:rFonts w:ascii="Calibri" w:cs="Calibri" w:eastAsia="Calibri" w:hAnsi="Calibri"/>
          <w:spacing w:val="0"/>
          <w:w w:val="110"/>
          <w:position w:val="4"/>
          <w:sz w:val="18"/>
          <w:szCs w:val="18"/>
        </w:rPr>
        <w:t>i</w:t>
      </w:r>
      <w:r>
        <w:rPr>
          <w:rFonts w:ascii="Calibri" w:cs="Calibri" w:eastAsia="Calibri" w:hAnsi="Calibri"/>
          <w:spacing w:val="-21"/>
          <w:w w:val="110"/>
          <w:position w:val="4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-90"/>
          <w:w w:val="110"/>
          <w:position w:val="0"/>
          <w:sz w:val="17"/>
          <w:szCs w:val="17"/>
        </w:rPr>
        <w:t>u</w:t>
      </w:r>
      <w:r>
        <w:rPr>
          <w:rFonts w:ascii="Calibri" w:cs="Calibri" w:eastAsia="Calibri" w:hAnsi="Calibri"/>
          <w:spacing w:val="0"/>
          <w:w w:val="110"/>
          <w:position w:val="4"/>
          <w:sz w:val="18"/>
          <w:szCs w:val="18"/>
        </w:rPr>
        <w:t>r</w:t>
      </w:r>
      <w:r>
        <w:rPr>
          <w:rFonts w:ascii="Calibri" w:cs="Calibri" w:eastAsia="Calibri" w:hAnsi="Calibri"/>
          <w:spacing w:val="-87"/>
          <w:w w:val="110"/>
          <w:position w:val="4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7"/>
          <w:szCs w:val="17"/>
        </w:rPr>
        <w:t>r</w:t>
      </w:r>
      <w:r>
        <w:rPr>
          <w:rFonts w:ascii="Palatino Linotype" w:cs="Palatino Linotype" w:eastAsia="Palatino Linotype" w:hAnsi="Palatino Linotype"/>
          <w:spacing w:val="-88"/>
          <w:w w:val="110"/>
          <w:position w:val="0"/>
          <w:sz w:val="17"/>
          <w:szCs w:val="17"/>
        </w:rPr>
        <w:t>b</w:t>
      </w:r>
      <w:r>
        <w:rPr>
          <w:rFonts w:ascii="Calibri" w:cs="Calibri" w:eastAsia="Calibri" w:hAnsi="Calibri"/>
          <w:spacing w:val="0"/>
          <w:w w:val="110"/>
          <w:position w:val="4"/>
          <w:sz w:val="18"/>
          <w:szCs w:val="18"/>
        </w:rPr>
        <w:t>t</w:t>
      </w:r>
      <w:r>
        <w:rPr>
          <w:rFonts w:ascii="Calibri" w:cs="Calibri" w:eastAsia="Calibri" w:hAnsi="Calibri"/>
          <w:spacing w:val="-70"/>
          <w:w w:val="110"/>
          <w:position w:val="4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7"/>
          <w:szCs w:val="17"/>
        </w:rPr>
        <w:t>i</w:t>
      </w:r>
      <w:r>
        <w:rPr>
          <w:rFonts w:ascii="Palatino Linotype" w:cs="Palatino Linotype" w:eastAsia="Palatino Linotype" w:hAnsi="Palatino Linotype"/>
          <w:spacing w:val="-96"/>
          <w:w w:val="110"/>
          <w:position w:val="0"/>
          <w:sz w:val="17"/>
          <w:szCs w:val="17"/>
        </w:rPr>
        <w:t>d</w:t>
      </w:r>
      <w:r>
        <w:rPr>
          <w:rFonts w:ascii="Calibri" w:cs="Calibri" w:eastAsia="Calibri" w:hAnsi="Calibri"/>
          <w:spacing w:val="12"/>
          <w:w w:val="110"/>
          <w:position w:val="4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7"/>
          <w:szCs w:val="17"/>
        </w:rPr>
        <w:t>ity</w:t>
      </w:r>
      <w:r>
        <w:rPr>
          <w:rFonts w:ascii="Palatino Linotype" w:cs="Palatino Linotype" w:eastAsia="Palatino Linotype" w:hAnsi="Palatino Linotype"/>
          <w:spacing w:val="0"/>
          <w:w w:val="110"/>
          <w:position w:val="0"/>
          <w:sz w:val="17"/>
          <w:szCs w:val="17"/>
        </w:rPr>
        <w:t>                </w:t>
      </w:r>
      <w:r>
        <w:rPr>
          <w:rFonts w:ascii="Palatino Linotype" w:cs="Palatino Linotype" w:eastAsia="Palatino Linotype" w:hAnsi="Palatino Linotype"/>
          <w:spacing w:val="39"/>
          <w:w w:val="110"/>
          <w:position w:val="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0.</w:t>
      </w:r>
      <w:r>
        <w:rPr>
          <w:rFonts w:ascii="Palatino Linotype" w:cs="Palatino Linotype" w:eastAsia="Palatino Linotype" w:hAnsi="Palatino Linotype"/>
          <w:spacing w:val="-40"/>
          <w:w w:val="104"/>
          <w:position w:val="0"/>
          <w:sz w:val="17"/>
          <w:szCs w:val="17"/>
        </w:rPr>
        <w:t>0</w:t>
      </w:r>
      <w:r>
        <w:rPr>
          <w:rFonts w:ascii="Calibri" w:cs="Calibri" w:eastAsia="Calibri" w:hAnsi="Calibri"/>
          <w:spacing w:val="-49"/>
          <w:w w:val="98"/>
          <w:position w:val="4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34"/>
          <w:w w:val="104"/>
          <w:position w:val="0"/>
          <w:sz w:val="17"/>
          <w:szCs w:val="17"/>
        </w:rPr>
        <w:t>8</w:t>
      </w:r>
      <w:r>
        <w:rPr>
          <w:rFonts w:ascii="Calibri" w:cs="Calibri" w:eastAsia="Calibri" w:hAnsi="Calibri"/>
          <w:spacing w:val="0"/>
          <w:w w:val="98"/>
          <w:position w:val="4"/>
          <w:sz w:val="18"/>
          <w:szCs w:val="18"/>
        </w:rPr>
        <w:t>.10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line="220" w:lineRule="exact"/>
        <w:ind w:left="-37" w:right="3208"/>
      </w:pPr>
      <w:r>
        <w:rPr>
          <w:rFonts w:ascii="Palatino Linotype" w:cs="Palatino Linotype" w:eastAsia="Palatino Linotype" w:hAnsi="Palatino Linotype"/>
          <w:spacing w:val="-6"/>
          <w:w w:val="107"/>
          <w:sz w:val="17"/>
          <w:szCs w:val="17"/>
        </w:rPr>
        <w:t>T</w:t>
      </w:r>
      <w:r>
        <w:rPr>
          <w:rFonts w:ascii="Calibri" w:cs="Calibri" w:eastAsia="Calibri" w:hAnsi="Calibri"/>
          <w:spacing w:val="-101"/>
          <w:w w:val="107"/>
          <w:position w:val="4"/>
          <w:sz w:val="18"/>
          <w:szCs w:val="18"/>
        </w:rPr>
        <w:t>F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7"/>
          <w:szCs w:val="17"/>
        </w:rPr>
        <w:t>o</w:t>
      </w:r>
      <w:r>
        <w:rPr>
          <w:rFonts w:ascii="Palatino Linotype" w:cs="Palatino Linotype" w:eastAsia="Palatino Linotype" w:hAnsi="Palatino Linotype"/>
          <w:spacing w:val="-56"/>
          <w:w w:val="107"/>
          <w:position w:val="0"/>
          <w:sz w:val="17"/>
          <w:szCs w:val="17"/>
        </w:rPr>
        <w:t>t</w:t>
      </w:r>
      <w:r>
        <w:rPr>
          <w:rFonts w:ascii="Calibri" w:cs="Calibri" w:eastAsia="Calibri" w:hAnsi="Calibri"/>
          <w:spacing w:val="-35"/>
          <w:w w:val="107"/>
          <w:position w:val="4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53"/>
          <w:w w:val="107"/>
          <w:position w:val="0"/>
          <w:sz w:val="17"/>
          <w:szCs w:val="17"/>
        </w:rPr>
        <w:t>a</w:t>
      </w:r>
      <w:r>
        <w:rPr>
          <w:rFonts w:ascii="Calibri" w:cs="Calibri" w:eastAsia="Calibri" w:hAnsi="Calibri"/>
          <w:spacing w:val="-31"/>
          <w:w w:val="107"/>
          <w:position w:val="4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21"/>
          <w:w w:val="107"/>
          <w:position w:val="0"/>
          <w:sz w:val="17"/>
          <w:szCs w:val="17"/>
        </w:rPr>
        <w:t>l</w:t>
      </w:r>
      <w:r>
        <w:rPr>
          <w:rFonts w:ascii="Calibri" w:cs="Calibri" w:eastAsia="Calibri" w:hAnsi="Calibri"/>
          <w:spacing w:val="-29"/>
          <w:w w:val="107"/>
          <w:position w:val="4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109"/>
          <w:w w:val="107"/>
          <w:position w:val="0"/>
          <w:sz w:val="17"/>
          <w:szCs w:val="17"/>
        </w:rPr>
        <w:t>D</w:t>
      </w:r>
      <w:r>
        <w:rPr>
          <w:rFonts w:ascii="Calibri" w:cs="Calibri" w:eastAsia="Calibri" w:hAnsi="Calibri"/>
          <w:spacing w:val="0"/>
          <w:w w:val="107"/>
          <w:position w:val="4"/>
          <w:sz w:val="18"/>
          <w:szCs w:val="18"/>
        </w:rPr>
        <w:t>l</w:t>
      </w:r>
      <w:r>
        <w:rPr>
          <w:rFonts w:ascii="Calibri" w:cs="Calibri" w:eastAsia="Calibri" w:hAnsi="Calibri"/>
          <w:spacing w:val="5"/>
          <w:w w:val="107"/>
          <w:position w:val="4"/>
          <w:sz w:val="18"/>
          <w:szCs w:val="18"/>
        </w:rPr>
        <w:t> </w:t>
      </w:r>
      <w:r>
        <w:rPr>
          <w:rFonts w:ascii="Calibri" w:cs="Calibri" w:eastAsia="Calibri" w:hAnsi="Calibri"/>
          <w:spacing w:val="-122"/>
          <w:w w:val="132"/>
          <w:position w:val="4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1"/>
          <w:w w:val="104"/>
          <w:position w:val="0"/>
          <w:sz w:val="17"/>
          <w:szCs w:val="17"/>
        </w:rPr>
        <w:t>i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s</w:t>
      </w:r>
      <w:r>
        <w:rPr>
          <w:rFonts w:ascii="Palatino Linotype" w:cs="Palatino Linotype" w:eastAsia="Palatino Linotype" w:hAnsi="Palatino Linotype"/>
          <w:spacing w:val="-68"/>
          <w:w w:val="104"/>
          <w:position w:val="0"/>
          <w:sz w:val="17"/>
          <w:szCs w:val="17"/>
        </w:rPr>
        <w:t>s</w:t>
      </w:r>
      <w:r>
        <w:rPr>
          <w:rFonts w:ascii="Calibri" w:cs="Calibri" w:eastAsia="Calibri" w:hAnsi="Calibri"/>
          <w:spacing w:val="-29"/>
          <w:w w:val="103"/>
          <w:position w:val="4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62"/>
          <w:w w:val="104"/>
          <w:position w:val="0"/>
          <w:sz w:val="17"/>
          <w:szCs w:val="17"/>
        </w:rPr>
        <w:t>o</w:t>
      </w:r>
      <w:r>
        <w:rPr>
          <w:rFonts w:ascii="Calibri" w:cs="Calibri" w:eastAsia="Calibri" w:hAnsi="Calibri"/>
          <w:spacing w:val="0"/>
          <w:w w:val="126"/>
          <w:position w:val="4"/>
          <w:sz w:val="18"/>
          <w:szCs w:val="18"/>
        </w:rPr>
        <w:t>l</w:t>
      </w:r>
      <w:r>
        <w:rPr>
          <w:rFonts w:ascii="Calibri" w:cs="Calibri" w:eastAsia="Calibri" w:hAnsi="Calibri"/>
          <w:spacing w:val="-43"/>
          <w:w w:val="126"/>
          <w:position w:val="4"/>
          <w:sz w:val="18"/>
          <w:szCs w:val="18"/>
        </w:rPr>
        <w:t>i</w:t>
      </w:r>
      <w:r>
        <w:rPr>
          <w:rFonts w:ascii="Palatino Linotype" w:cs="Palatino Linotype" w:eastAsia="Palatino Linotype" w:hAnsi="Palatino Linotype"/>
          <w:spacing w:val="-5"/>
          <w:w w:val="104"/>
          <w:position w:val="0"/>
          <w:sz w:val="17"/>
          <w:szCs w:val="17"/>
        </w:rPr>
        <w:t>l</w:t>
      </w:r>
      <w:r>
        <w:rPr>
          <w:rFonts w:ascii="Calibri" w:cs="Calibri" w:eastAsia="Calibri" w:hAnsi="Calibri"/>
          <w:spacing w:val="-54"/>
          <w:w w:val="108"/>
          <w:position w:val="4"/>
          <w:sz w:val="18"/>
          <w:szCs w:val="18"/>
        </w:rPr>
        <w:t>f</w:t>
      </w:r>
      <w:r>
        <w:rPr>
          <w:rFonts w:ascii="Palatino Linotype" w:cs="Palatino Linotype" w:eastAsia="Palatino Linotype" w:hAnsi="Palatino Linotype"/>
          <w:spacing w:val="-41"/>
          <w:w w:val="104"/>
          <w:position w:val="0"/>
          <w:sz w:val="17"/>
          <w:szCs w:val="17"/>
        </w:rPr>
        <w:t>v</w:t>
      </w:r>
      <w:r>
        <w:rPr>
          <w:rFonts w:ascii="Calibri" w:cs="Calibri" w:eastAsia="Calibri" w:hAnsi="Calibri"/>
          <w:spacing w:val="-57"/>
          <w:w w:val="103"/>
          <w:position w:val="4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23"/>
          <w:w w:val="104"/>
          <w:position w:val="0"/>
          <w:sz w:val="17"/>
          <w:szCs w:val="17"/>
        </w:rPr>
        <w:t>e</w:t>
      </w:r>
      <w:r>
        <w:rPr>
          <w:rFonts w:ascii="Calibri" w:cs="Calibri" w:eastAsia="Calibri" w:hAnsi="Calibri"/>
          <w:spacing w:val="-49"/>
          <w:w w:val="113"/>
          <w:position w:val="4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spacing w:val="-53"/>
          <w:w w:val="104"/>
          <w:position w:val="0"/>
          <w:sz w:val="17"/>
          <w:szCs w:val="17"/>
        </w:rPr>
        <w:t>d</w:t>
      </w:r>
      <w:r>
        <w:rPr>
          <w:rFonts w:ascii="Calibri" w:cs="Calibri" w:eastAsia="Calibri" w:hAnsi="Calibri"/>
          <w:spacing w:val="-62"/>
          <w:w w:val="110"/>
          <w:position w:val="4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Val</w:t>
      </w:r>
      <w:r>
        <w:rPr>
          <w:rFonts w:ascii="Palatino Linotype" w:cs="Palatino Linotype" w:eastAsia="Palatino Linotype" w:hAnsi="Palatino Linotype"/>
          <w:spacing w:val="-1"/>
          <w:w w:val="104"/>
          <w:position w:val="0"/>
          <w:sz w:val="17"/>
          <w:szCs w:val="17"/>
        </w:rPr>
        <w:t>u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es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  <w:t>       </w:t>
      </w:r>
      <w:r>
        <w:rPr>
          <w:rFonts w:ascii="Palatino Linotype" w:cs="Palatino Linotype" w:eastAsia="Palatino Linotype" w:hAnsi="Palatino Linotype"/>
          <w:spacing w:val="-7"/>
          <w:w w:val="100"/>
          <w:position w:val="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0.</w:t>
      </w:r>
      <w:r>
        <w:rPr>
          <w:rFonts w:ascii="Palatino Linotype" w:cs="Palatino Linotype" w:eastAsia="Palatino Linotype" w:hAnsi="Palatino Linotype"/>
          <w:spacing w:val="-41"/>
          <w:w w:val="104"/>
          <w:position w:val="0"/>
          <w:sz w:val="17"/>
          <w:szCs w:val="17"/>
        </w:rPr>
        <w:t>0</w:t>
      </w:r>
      <w:r>
        <w:rPr>
          <w:rFonts w:ascii="Calibri" w:cs="Calibri" w:eastAsia="Calibri" w:hAnsi="Calibri"/>
          <w:spacing w:val="-48"/>
          <w:w w:val="98"/>
          <w:position w:val="4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36"/>
          <w:w w:val="104"/>
          <w:position w:val="0"/>
          <w:sz w:val="17"/>
          <w:szCs w:val="17"/>
        </w:rPr>
        <w:t>7</w:t>
      </w:r>
      <w:r>
        <w:rPr>
          <w:rFonts w:ascii="Calibri" w:cs="Calibri" w:eastAsia="Calibri" w:hAnsi="Calibri"/>
          <w:spacing w:val="0"/>
          <w:w w:val="98"/>
          <w:position w:val="4"/>
          <w:sz w:val="18"/>
          <w:szCs w:val="18"/>
        </w:rPr>
        <w:t>.16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Palatino Linotype" w:cs="Palatino Linotype" w:eastAsia="Palatino Linotype" w:hAnsi="Palatino Linotype"/>
          <w:sz w:val="17"/>
          <w:szCs w:val="17"/>
        </w:rPr>
        <w:jc w:val="center"/>
        <w:spacing w:before="10"/>
        <w:ind w:left="522" w:right="3402"/>
      </w:pPr>
      <w:r>
        <w:pict>
          <v:group coordorigin="4267,26" coordsize="3372,0" style="position:absolute;margin-left:213.335pt;margin-top:1.2982pt;width:168.605pt;height:0pt;mso-position-horizontal-relative:page;mso-position-vertical-relative:paragraph;z-index:-1627">
            <v:shape coordorigin="4267,26" coordsize="3372,0" filled="f" path="m4267,26l7639,26e" strokecolor="#000000" stroked="t" strokeweight="0.797pt" style="position:absolute;left:4267;top:26;width:3372;height:0">
              <v:path arrowok="t"/>
            </v:shape>
            <w10:wrap type="none"/>
          </v:group>
        </w:pict>
      </w:r>
      <w:r>
        <w:rPr>
          <w:rFonts w:ascii="Palatino Linotype" w:cs="Palatino Linotype" w:eastAsia="Palatino Linotype" w:hAnsi="Palatino Linotype"/>
          <w:spacing w:val="0"/>
          <w:w w:val="100"/>
          <w:sz w:val="17"/>
          <w:szCs w:val="17"/>
        </w:rPr>
        <w:t>Nitrates</w:t>
      </w:r>
      <w:r>
        <w:rPr>
          <w:rFonts w:ascii="Palatino Linotype" w:cs="Palatino Linotype" w:eastAsia="Palatino Linotype" w:hAnsi="Palatino Linotype"/>
          <w:spacing w:val="0"/>
          <w:w w:val="100"/>
          <w:sz w:val="17"/>
          <w:szCs w:val="17"/>
        </w:rPr>
        <w:t>                    </w:t>
      </w:r>
      <w:r>
        <w:rPr>
          <w:rFonts w:ascii="Palatino Linotype" w:cs="Palatino Linotype" w:eastAsia="Palatino Linotype" w:hAnsi="Palatino Linotype"/>
          <w:spacing w:val="20"/>
          <w:w w:val="10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sz w:val="17"/>
          <w:szCs w:val="17"/>
        </w:rPr>
        <w:t>0.10</w:t>
      </w:r>
      <w:r>
        <w:rPr>
          <w:rFonts w:ascii="Palatino Linotype" w:cs="Palatino Linotype" w:eastAsia="Palatino Linotype" w:hAnsi="Palatino Linotype"/>
          <w:spacing w:val="0"/>
          <w:w w:val="100"/>
          <w:sz w:val="17"/>
          <w:szCs w:val="17"/>
        </w:rPr>
      </w:r>
    </w:p>
    <w:p>
      <w:pPr>
        <w:rPr>
          <w:rFonts w:ascii="Palatino Linotype" w:cs="Palatino Linotype" w:eastAsia="Palatino Linotype" w:hAnsi="Palatino Linotype"/>
          <w:sz w:val="17"/>
          <w:szCs w:val="17"/>
        </w:rPr>
        <w:jc w:val="left"/>
        <w:spacing w:before="9"/>
        <w:ind w:left="308"/>
        <w:sectPr>
          <w:type w:val="continuous"/>
          <w:pgSz w:h="16840" w:w="11920"/>
          <w:pgMar w:bottom="280" w:left="1420" w:right="1420" w:top="860"/>
          <w:cols w:equalWidth="off" w:num="2">
            <w:col w:space="502" w:w="2795"/>
            <w:col w:w="5783"/>
          </w:cols>
        </w:sectPr>
      </w:pPr>
      <w:r>
        <w:pict>
          <v:group coordorigin="4593,230" coordsize="2700,20" style="position:absolute;margin-left:229.654pt;margin-top:11.486pt;width:135.024pt;height:0.992819pt;mso-position-horizontal-relative:page;mso-position-vertical-relative:paragraph;z-index:-1621">
            <v:shape coordorigin="4603,240" coordsize="1922,0" filled="f" path="m4603,240l6525,240e" strokecolor="#000000" stroked="t" strokeweight="0.992819pt" style="position:absolute;left:4603;top:240;width:1922;height:0">
              <v:path arrowok="t"/>
            </v:shape>
            <v:shape coordorigin="6511,240" coordsize="772,0" filled="f" path="m6511,240l7284,240e" strokecolor="#000000" stroked="t" strokeweight="0.992819pt" style="position:absolute;left:6511;top:240;width:772;height:0">
              <v:path arrowok="t"/>
            </v:shape>
            <w10:wrap type="none"/>
          </v:group>
        </w:pict>
      </w:r>
      <w:r>
        <w:rPr>
          <w:rFonts w:ascii="Palatino Linotype" w:cs="Palatino Linotype" w:eastAsia="Palatino Linotype" w:hAnsi="Palatino Linotype"/>
          <w:spacing w:val="0"/>
          <w:w w:val="100"/>
          <w:sz w:val="17"/>
          <w:szCs w:val="17"/>
        </w:rPr>
        <w:t>Fecal</w:t>
      </w:r>
      <w:r>
        <w:rPr>
          <w:rFonts w:ascii="Palatino Linotype" w:cs="Palatino Linotype" w:eastAsia="Palatino Linotype" w:hAnsi="Palatino Linotype"/>
          <w:spacing w:val="15"/>
          <w:w w:val="10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7"/>
          <w:szCs w:val="17"/>
        </w:rPr>
        <w:t>Col</w:t>
      </w:r>
      <w:r>
        <w:rPr>
          <w:rFonts w:ascii="Palatino Linotype" w:cs="Palatino Linotype" w:eastAsia="Palatino Linotype" w:hAnsi="Palatino Linotype"/>
          <w:spacing w:val="-1"/>
          <w:w w:val="100"/>
          <w:sz w:val="17"/>
          <w:szCs w:val="17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17"/>
          <w:szCs w:val="17"/>
        </w:rPr>
        <w:t>form</w:t>
      </w:r>
      <w:r>
        <w:rPr>
          <w:rFonts w:ascii="Palatino Linotype" w:cs="Palatino Linotype" w:eastAsia="Palatino Linotype" w:hAnsi="Palatino Linotype"/>
          <w:spacing w:val="0"/>
          <w:w w:val="100"/>
          <w:sz w:val="17"/>
          <w:szCs w:val="17"/>
        </w:rPr>
        <w:t>              </w:t>
      </w:r>
      <w:r>
        <w:rPr>
          <w:rFonts w:ascii="Palatino Linotype" w:cs="Palatino Linotype" w:eastAsia="Palatino Linotype" w:hAnsi="Palatino Linotype"/>
          <w:spacing w:val="32"/>
          <w:w w:val="10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sz w:val="17"/>
          <w:szCs w:val="17"/>
        </w:rPr>
        <w:t>0.16</w:t>
      </w:r>
      <w:r>
        <w:rPr>
          <w:rFonts w:ascii="Palatino Linotype" w:cs="Palatino Linotype" w:eastAsia="Palatino Linotype" w:hAnsi="Palatino Linotype"/>
          <w:spacing w:val="0"/>
          <w:w w:val="100"/>
          <w:sz w:val="17"/>
          <w:szCs w:val="17"/>
        </w:rPr>
      </w:r>
    </w:p>
    <w:p>
      <w:pPr>
        <w:rPr>
          <w:sz w:val="13"/>
          <w:szCs w:val="13"/>
        </w:rPr>
        <w:jc w:val="left"/>
        <w:spacing w:line="120" w:lineRule="exact"/>
      </w:pPr>
      <w:r>
        <w:rPr>
          <w:sz w:val="13"/>
          <w:szCs w:val="13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260" w:lineRule="exact"/>
        <w:ind w:firstLine="307" w:left="111" w:right="74"/>
      </w:pPr>
      <w:r>
        <w:rPr>
          <w:rFonts w:ascii="Palatino Linotype" w:cs="Palatino Linotype" w:eastAsia="Palatino Linotype" w:hAnsi="Palatino Linotype"/>
          <w:i/>
          <w:spacing w:val="0"/>
          <w:w w:val="106"/>
          <w:position w:val="-3"/>
          <w:sz w:val="19"/>
          <w:szCs w:val="19"/>
        </w:rPr>
        <w:t>3</w:t>
      </w:r>
      <w:r>
        <w:rPr>
          <w:rFonts w:ascii="Palatino Linotype" w:cs="Palatino Linotype" w:eastAsia="Palatino Linotype" w:hAnsi="Palatino Linotype"/>
          <w:i/>
          <w:spacing w:val="-23"/>
          <w:w w:val="106"/>
          <w:position w:val="-3"/>
          <w:sz w:val="19"/>
          <w:szCs w:val="19"/>
        </w:rPr>
        <w:t>.</w:t>
      </w:r>
      <w:r>
        <w:rPr>
          <w:rFonts w:ascii="Calibri" w:cs="Calibri" w:eastAsia="Calibri" w:hAnsi="Calibri"/>
          <w:spacing w:val="-141"/>
          <w:w w:val="106"/>
          <w:position w:val="0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i/>
          <w:spacing w:val="0"/>
          <w:w w:val="106"/>
          <w:position w:val="-3"/>
          <w:sz w:val="19"/>
          <w:szCs w:val="19"/>
        </w:rPr>
        <w:t>4</w:t>
      </w:r>
      <w:r>
        <w:rPr>
          <w:rFonts w:ascii="Palatino Linotype" w:cs="Palatino Linotype" w:eastAsia="Palatino Linotype" w:hAnsi="Palatino Linotype"/>
          <w:i/>
          <w:spacing w:val="-7"/>
          <w:w w:val="106"/>
          <w:position w:val="-3"/>
          <w:sz w:val="19"/>
          <w:szCs w:val="19"/>
        </w:rPr>
        <w:t>.</w:t>
      </w:r>
      <w:r>
        <w:rPr>
          <w:rFonts w:ascii="Calibri" w:cs="Calibri" w:eastAsia="Calibri" w:hAnsi="Calibri"/>
          <w:spacing w:val="-65"/>
          <w:w w:val="106"/>
          <w:position w:val="0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i/>
          <w:spacing w:val="-122"/>
          <w:w w:val="106"/>
          <w:position w:val="-3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c</w:t>
      </w:r>
      <w:r>
        <w:rPr>
          <w:rFonts w:ascii="Calibri" w:cs="Calibri" w:eastAsia="Calibri" w:hAnsi="Calibri"/>
          <w:spacing w:val="-70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i/>
          <w:spacing w:val="-1"/>
          <w:w w:val="106"/>
          <w:position w:val="-3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i/>
          <w:spacing w:val="-29"/>
          <w:w w:val="106"/>
          <w:position w:val="-3"/>
          <w:sz w:val="19"/>
          <w:szCs w:val="19"/>
        </w:rPr>
        <w:t>t</w:t>
      </w:r>
      <w:r>
        <w:rPr>
          <w:rFonts w:ascii="Calibri" w:cs="Calibri" w:eastAsia="Calibri" w:hAnsi="Calibri"/>
          <w:spacing w:val="-144"/>
          <w:w w:val="106"/>
          <w:position w:val="0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i/>
          <w:spacing w:val="0"/>
          <w:w w:val="106"/>
          <w:position w:val="-3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i/>
          <w:spacing w:val="-10"/>
          <w:w w:val="106"/>
          <w:position w:val="-3"/>
          <w:sz w:val="19"/>
          <w:szCs w:val="19"/>
        </w:rPr>
        <w:t>r</w:t>
      </w:r>
      <w:r>
        <w:rPr>
          <w:rFonts w:ascii="Calibri" w:cs="Calibri" w:eastAsia="Calibri" w:hAnsi="Calibri"/>
          <w:spacing w:val="-41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i/>
          <w:spacing w:val="-60"/>
          <w:w w:val="106"/>
          <w:position w:val="-3"/>
          <w:sz w:val="19"/>
          <w:szCs w:val="19"/>
        </w:rPr>
        <w:t>Q</w:t>
      </w:r>
      <w:r>
        <w:rPr>
          <w:rFonts w:ascii="Calibri" w:cs="Calibri" w:eastAsia="Calibri" w:hAnsi="Calibri"/>
          <w:spacing w:val="-60"/>
          <w:w w:val="106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i/>
          <w:spacing w:val="-49"/>
          <w:w w:val="106"/>
          <w:position w:val="-3"/>
          <w:sz w:val="19"/>
          <w:szCs w:val="19"/>
        </w:rPr>
        <w:t>u</w:t>
      </w:r>
      <w:r>
        <w:rPr>
          <w:rFonts w:ascii="Calibri" w:cs="Calibri" w:eastAsia="Calibri" w:hAnsi="Calibri"/>
          <w:spacing w:val="-54"/>
          <w:w w:val="106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i/>
          <w:spacing w:val="-2"/>
          <w:w w:val="106"/>
          <w:position w:val="-3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i/>
          <w:spacing w:val="-87"/>
          <w:w w:val="106"/>
          <w:position w:val="-3"/>
          <w:sz w:val="19"/>
          <w:szCs w:val="19"/>
        </w:rPr>
        <w:t>a</w:t>
      </w:r>
      <w:r>
        <w:rPr>
          <w:rFonts w:ascii="Calibri" w:cs="Calibri" w:eastAsia="Calibri" w:hAnsi="Calibri"/>
          <w:spacing w:val="-40"/>
          <w:w w:val="10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i/>
          <w:spacing w:val="0"/>
          <w:w w:val="106"/>
          <w:position w:val="-3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i/>
          <w:spacing w:val="-26"/>
          <w:w w:val="106"/>
          <w:position w:val="-3"/>
          <w:sz w:val="19"/>
          <w:szCs w:val="19"/>
        </w:rPr>
        <w:t>t</w:t>
      </w:r>
      <w:r>
        <w:rPr>
          <w:rFonts w:ascii="Calibri" w:cs="Calibri" w:eastAsia="Calibri" w:hAnsi="Calibri"/>
          <w:spacing w:val="-72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i/>
          <w:spacing w:val="-26"/>
          <w:w w:val="106"/>
          <w:position w:val="-3"/>
          <w:sz w:val="19"/>
          <w:szCs w:val="19"/>
        </w:rPr>
        <w:t>y</w:t>
      </w:r>
      <w:r>
        <w:rPr>
          <w:rFonts w:ascii="Calibri" w:cs="Calibri" w:eastAsia="Calibri" w:hAnsi="Calibri"/>
          <w:spacing w:val="-12"/>
          <w:w w:val="106"/>
          <w:position w:val="0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i/>
          <w:spacing w:val="-120"/>
          <w:w w:val="106"/>
          <w:position w:val="-3"/>
          <w:sz w:val="19"/>
          <w:szCs w:val="19"/>
        </w:rPr>
        <w:t>C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8"/>
          <w:w w:val="106"/>
          <w:position w:val="0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i/>
          <w:spacing w:val="-46"/>
          <w:w w:val="106"/>
          <w:position w:val="-3"/>
          <w:sz w:val="19"/>
          <w:szCs w:val="19"/>
        </w:rPr>
        <w:t>l</w:t>
      </w:r>
      <w:r>
        <w:rPr>
          <w:rFonts w:ascii="Calibri" w:cs="Calibri" w:eastAsia="Calibri" w:hAnsi="Calibri"/>
          <w:spacing w:val="-138"/>
          <w:w w:val="106"/>
          <w:position w:val="0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i/>
          <w:spacing w:val="0"/>
          <w:w w:val="106"/>
          <w:position w:val="-3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i/>
          <w:spacing w:val="-26"/>
          <w:w w:val="106"/>
          <w:position w:val="-3"/>
          <w:sz w:val="19"/>
          <w:szCs w:val="19"/>
        </w:rPr>
        <w:t>s</w:t>
      </w:r>
      <w:r>
        <w:rPr>
          <w:rFonts w:ascii="Calibri" w:cs="Calibri" w:eastAsia="Calibri" w:hAnsi="Calibri"/>
          <w:spacing w:val="-76"/>
          <w:w w:val="106"/>
          <w:position w:val="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i/>
          <w:spacing w:val="0"/>
          <w:w w:val="106"/>
          <w:position w:val="-3"/>
          <w:sz w:val="19"/>
          <w:szCs w:val="19"/>
        </w:rPr>
        <w:t>s</w:t>
      </w:r>
      <w:r>
        <w:rPr>
          <w:rFonts w:ascii="Calibri" w:cs="Calibri" w:eastAsia="Calibri" w:hAnsi="Calibri"/>
          <w:spacing w:val="-19"/>
          <w:w w:val="106"/>
          <w:position w:val="0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i/>
          <w:spacing w:val="-47"/>
          <w:w w:val="106"/>
          <w:position w:val="-3"/>
          <w:sz w:val="19"/>
          <w:szCs w:val="19"/>
        </w:rPr>
        <w:t>(</w:t>
      </w:r>
      <w:r>
        <w:rPr>
          <w:rFonts w:ascii="Calibri" w:cs="Calibri" w:eastAsia="Calibri" w:hAnsi="Calibri"/>
          <w:spacing w:val="-53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i/>
          <w:spacing w:val="-134"/>
          <w:w w:val="106"/>
          <w:position w:val="-3"/>
          <w:sz w:val="19"/>
          <w:szCs w:val="19"/>
        </w:rPr>
        <w:t>W</w:t>
      </w:r>
      <w:r>
        <w:rPr>
          <w:rFonts w:ascii="Calibri" w:cs="Calibri" w:eastAsia="Calibri" w:hAnsi="Calibri"/>
          <w:spacing w:val="5"/>
          <w:w w:val="106"/>
          <w:position w:val="0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i/>
          <w:spacing w:val="-106"/>
          <w:w w:val="106"/>
          <w:position w:val="-3"/>
          <w:sz w:val="19"/>
          <w:szCs w:val="19"/>
        </w:rPr>
        <w:t>Q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-82"/>
          <w:w w:val="106"/>
          <w:position w:val="0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i/>
          <w:spacing w:val="-50"/>
          <w:w w:val="106"/>
          <w:position w:val="-3"/>
          <w:sz w:val="19"/>
          <w:szCs w:val="19"/>
        </w:rPr>
        <w:t>C</w:t>
      </w:r>
      <w:r>
        <w:rPr>
          <w:rFonts w:ascii="Calibri" w:cs="Calibri" w:eastAsia="Calibri" w:hAnsi="Calibri"/>
          <w:spacing w:val="-51"/>
          <w:w w:val="106"/>
          <w:position w:val="0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i/>
          <w:spacing w:val="0"/>
          <w:w w:val="106"/>
          <w:position w:val="-3"/>
          <w:sz w:val="19"/>
          <w:szCs w:val="19"/>
        </w:rPr>
        <w:t>)</w:t>
      </w:r>
      <w:r>
        <w:rPr>
          <w:rFonts w:ascii="Palatino Linotype" w:cs="Palatino Linotype" w:eastAsia="Palatino Linotype" w:hAnsi="Palatino Linotype"/>
          <w:i/>
          <w:spacing w:val="0"/>
          <w:w w:val="106"/>
          <w:position w:val="-3"/>
          <w:sz w:val="19"/>
          <w:szCs w:val="19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WQI,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we</w:t>
      </w:r>
      <w:r>
        <w:rPr>
          <w:rFonts w:ascii="Calibri" w:cs="Calibri" w:eastAsia="Calibri" w:hAnsi="Calibri"/>
          <w:spacing w:val="2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defined</w:t>
      </w:r>
      <w:r>
        <w:rPr>
          <w:rFonts w:ascii="Calibri" w:cs="Calibri" w:eastAsia="Calibri" w:hAnsi="Calibri"/>
          <w:spacing w:val="4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water</w:t>
      </w:r>
      <w:r>
        <w:rPr>
          <w:rFonts w:ascii="Calibri" w:cs="Calibri" w:eastAsia="Calibri" w:hAnsi="Calibri"/>
          <w:spacing w:val="2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class</w:t>
      </w:r>
      <w:r>
        <w:rPr>
          <w:rFonts w:ascii="Calibri" w:cs="Calibri" w:eastAsia="Calibri" w:hAnsi="Calibri"/>
          <w:spacing w:val="2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(WQC)</w:t>
      </w:r>
      <w:r>
        <w:rPr>
          <w:rFonts w:ascii="Calibri" w:cs="Calibri" w:eastAsia="Calibri" w:hAnsi="Calibri"/>
          <w:spacing w:val="-1"/>
          <w:w w:val="11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1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each</w:t>
      </w:r>
      <w:r>
        <w:rPr>
          <w:rFonts w:ascii="Calibri" w:cs="Calibri" w:eastAsia="Calibri" w:hAnsi="Calibri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sample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using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position w:val="0"/>
          <w:sz w:val="20"/>
          <w:szCs w:val="20"/>
        </w:rPr>
        <w:t>WQI</w:t>
      </w:r>
      <w:r>
        <w:rPr>
          <w:rFonts w:ascii="Calibri" w:cs="Calibri" w:eastAsia="Calibri" w:hAnsi="Calibri"/>
          <w:spacing w:val="-2"/>
          <w:w w:val="116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classification</w:t>
      </w:r>
      <w:r>
        <w:rPr>
          <w:rFonts w:ascii="Calibri" w:cs="Calibri" w:eastAsia="Calibri" w:hAnsi="Calibri"/>
          <w:spacing w:val="-9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algorithms</w:t>
      </w:r>
      <w:r>
        <w:rPr>
          <w:rFonts w:ascii="Calibri" w:cs="Calibri" w:eastAsia="Calibri" w:hAnsi="Calibri"/>
          <w:spacing w:val="10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position w:val="0"/>
          <w:sz w:val="20"/>
          <w:szCs w:val="20"/>
        </w:rPr>
        <w:t>14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,</w:t>
      </w:r>
      <w:r>
        <w:rPr>
          <w:rFonts w:ascii="Calibri" w:cs="Calibri" w:eastAsia="Calibri" w:hAnsi="Calibri"/>
          <w:color w:val="0774B7"/>
          <w:spacing w:val="0"/>
          <w:w w:val="100"/>
          <w:position w:val="0"/>
          <w:sz w:val="20"/>
          <w:szCs w:val="20"/>
        </w:rPr>
        <w:t>15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]</w:t>
      </w:r>
      <w:r>
        <w:rPr>
          <w:rFonts w:ascii="Calibri" w:cs="Calibri" w:eastAsia="Calibri" w:hAnsi="Calibri"/>
          <w:color w:val="000000"/>
          <w:spacing w:val="7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as</w:t>
      </w:r>
      <w:r>
        <w:rPr>
          <w:rFonts w:ascii="Calibri" w:cs="Calibri" w:eastAsia="Calibri" w:hAnsi="Calibri"/>
          <w:color w:val="000000"/>
          <w:spacing w:val="1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shown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2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18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able</w:t>
      </w:r>
      <w:r>
        <w:rPr>
          <w:rFonts w:ascii="Calibri" w:cs="Calibri" w:eastAsia="Calibri" w:hAnsi="Calibri"/>
          <w:color w:val="000000"/>
          <w:spacing w:val="4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position w:val="0"/>
          <w:sz w:val="20"/>
          <w:szCs w:val="20"/>
        </w:rPr>
        <w:t>3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left"/>
        <w:spacing w:line="120" w:lineRule="exact"/>
        <w:ind w:left="813"/>
      </w:pP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Once</w:t>
      </w:r>
      <w:r>
        <w:rPr>
          <w:rFonts w:ascii="Palatino Linotype" w:cs="Palatino Linotype" w:eastAsia="Palatino Linotype" w:hAnsi="Palatino Linotype"/>
          <w:spacing w:val="3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we</w:t>
      </w:r>
      <w:r>
        <w:rPr>
          <w:rFonts w:ascii="Palatino Linotype" w:cs="Palatino Linotype" w:eastAsia="Palatino Linotype" w:hAnsi="Palatino Linotype"/>
          <w:spacing w:val="-3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1"/>
          <w:w w:val="100"/>
          <w:position w:val="3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-2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estimated</w:t>
      </w:r>
      <w:r>
        <w:rPr>
          <w:rFonts w:ascii="Palatino Linotype" w:cs="Palatino Linotype" w:eastAsia="Palatino Linotype" w:hAnsi="Palatino Linotype"/>
          <w:spacing w:val="14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3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WQI,</w:t>
      </w:r>
      <w:r>
        <w:rPr>
          <w:rFonts w:ascii="Palatino Linotype" w:cs="Palatino Linotype" w:eastAsia="Palatino Linotype" w:hAnsi="Palatino Linotype"/>
          <w:spacing w:val="4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we</w:t>
      </w:r>
      <w:r>
        <w:rPr>
          <w:rFonts w:ascii="Palatino Linotype" w:cs="Palatino Linotype" w:eastAsia="Palatino Linotype" w:hAnsi="Palatino Linotype"/>
          <w:spacing w:val="-4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fined</w:t>
      </w:r>
      <w:r>
        <w:rPr>
          <w:rFonts w:ascii="Palatino Linotype" w:cs="Palatino Linotype" w:eastAsia="Palatino Linotype" w:hAnsi="Palatino Linotype"/>
          <w:spacing w:val="8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-2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w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ter</w:t>
      </w:r>
      <w:r>
        <w:rPr>
          <w:rFonts w:ascii="Palatino Linotype" w:cs="Palatino Linotype" w:eastAsia="Palatino Linotype" w:hAnsi="Palatino Linotype"/>
          <w:spacing w:val="3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q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1"/>
          <w:w w:val="100"/>
          <w:position w:val="3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y</w:t>
      </w:r>
      <w:r>
        <w:rPr>
          <w:rFonts w:ascii="Palatino Linotype" w:cs="Palatino Linotype" w:eastAsia="Palatino Linotype" w:hAnsi="Palatino Linotype"/>
          <w:spacing w:val="7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2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(WQC)</w:t>
      </w:r>
      <w:r>
        <w:rPr>
          <w:rFonts w:ascii="Palatino Linotype" w:cs="Palatino Linotype" w:eastAsia="Palatino Linotype" w:hAnsi="Palatino Linotype"/>
          <w:spacing w:val="8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of</w:t>
      </w:r>
      <w:r>
        <w:rPr>
          <w:rFonts w:ascii="Palatino Linotype" w:cs="Palatino Linotype" w:eastAsia="Palatino Linotype" w:hAnsi="Palatino Linotype"/>
          <w:spacing w:val="-5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1"/>
          <w:w w:val="100"/>
          <w:position w:val="3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1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3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1"/>
          <w:w w:val="100"/>
          <w:position w:val="3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3"/>
          <w:sz w:val="19"/>
          <w:szCs w:val="19"/>
        </w:rPr>
        <w:t>mple</w:t>
      </w:r>
      <w:r>
        <w:rPr>
          <w:rFonts w:ascii="Palatino Linotype" w:cs="Palatino Linotype" w:eastAsia="Palatino Linotype" w:hAnsi="Palatino Linotype"/>
          <w:spacing w:val="7"/>
          <w:w w:val="100"/>
          <w:position w:val="3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3"/>
          <w:position w:val="3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1"/>
          <w:w w:val="103"/>
          <w:position w:val="3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0"/>
          <w:w w:val="103"/>
          <w:position w:val="3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"/>
          <w:w w:val="103"/>
          <w:position w:val="3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3"/>
          <w:position w:val="3"/>
          <w:sz w:val="19"/>
          <w:szCs w:val="19"/>
        </w:rPr>
        <w:t>g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left"/>
        <w:spacing w:before="8" w:line="320" w:lineRule="exact"/>
        <w:ind w:left="418"/>
      </w:pP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8"/>
          <w:w w:val="100"/>
          <w:position w:val="7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WQI</w:t>
      </w:r>
      <w:r>
        <w:rPr>
          <w:rFonts w:ascii="Palatino Linotype" w:cs="Palatino Linotype" w:eastAsia="Palatino Linotype" w:hAnsi="Palatino Linotype"/>
          <w:spacing w:val="10"/>
          <w:w w:val="100"/>
          <w:position w:val="7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in</w:t>
      </w:r>
      <w:r>
        <w:rPr>
          <w:rFonts w:ascii="Palatino Linotype" w:cs="Palatino Linotype" w:eastAsia="Palatino Linotype" w:hAnsi="Palatino Linotype"/>
          <w:spacing w:val="3"/>
          <w:w w:val="100"/>
          <w:position w:val="7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1"/>
          <w:w w:val="100"/>
          <w:position w:val="7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as</w:t>
      </w:r>
      <w:r>
        <w:rPr>
          <w:rFonts w:ascii="Palatino Linotype" w:cs="Palatino Linotype" w:eastAsia="Palatino Linotype" w:hAnsi="Palatino Linotype"/>
          <w:spacing w:val="-1"/>
          <w:w w:val="100"/>
          <w:position w:val="7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position w:val="7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"/>
          <w:w w:val="100"/>
          <w:position w:val="7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1"/>
          <w:w w:val="100"/>
          <w:position w:val="7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7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ion</w:t>
      </w:r>
      <w:r>
        <w:rPr>
          <w:rFonts w:ascii="Palatino Linotype" w:cs="Palatino Linotype" w:eastAsia="Palatino Linotype" w:hAnsi="Palatino Linotype"/>
          <w:spacing w:val="30"/>
          <w:w w:val="100"/>
          <w:position w:val="7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7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gor</w:t>
      </w:r>
      <w:r>
        <w:rPr>
          <w:rFonts w:ascii="Palatino Linotype" w:cs="Palatino Linotype" w:eastAsia="Palatino Linotype" w:hAnsi="Palatino Linotype"/>
          <w:spacing w:val="-1"/>
          <w:w w:val="100"/>
          <w:position w:val="7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position w:val="7"/>
          <w:sz w:val="19"/>
          <w:szCs w:val="19"/>
        </w:rPr>
        <w:t>thms</w:t>
      </w:r>
      <w:r>
        <w:rPr>
          <w:rFonts w:ascii="Palatino Linotype" w:cs="Palatino Linotype" w:eastAsia="Palatino Linotype" w:hAnsi="Palatino Linotype"/>
          <w:spacing w:val="26"/>
          <w:w w:val="100"/>
          <w:position w:val="7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position w:val="7"/>
          <w:sz w:val="19"/>
          <w:szCs w:val="19"/>
        </w:rPr>
        <w:t>[</w:t>
      </w:r>
      <w:r>
        <w:rPr>
          <w:rFonts w:ascii="Palatino Linotype" w:cs="Palatino Linotype" w:eastAsia="Palatino Linotype" w:hAnsi="Palatino Linotype"/>
          <w:spacing w:val="-1"/>
          <w:w w:val="104"/>
          <w:position w:val="7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spacing w:val="-77"/>
          <w:w w:val="104"/>
          <w:position w:val="7"/>
          <w:sz w:val="19"/>
          <w:szCs w:val="19"/>
        </w:rPr>
        <w:t>4</w:t>
      </w:r>
      <w:r>
        <w:rPr>
          <w:rFonts w:ascii="Times New Roman" w:cs="Times New Roman" w:eastAsia="Times New Roman" w:hAnsi="Times New Roman"/>
          <w:b/>
          <w:spacing w:val="-47"/>
          <w:w w:val="104"/>
          <w:position w:val="-2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-22"/>
          <w:w w:val="104"/>
          <w:position w:val="7"/>
          <w:sz w:val="19"/>
          <w:szCs w:val="19"/>
        </w:rPr>
        <w:t>,</w:t>
      </w:r>
      <w:r>
        <w:rPr>
          <w:rFonts w:ascii="Times New Roman" w:cs="Times New Roman" w:eastAsia="Times New Roman" w:hAnsi="Times New Roman"/>
          <w:b/>
          <w:spacing w:val="-72"/>
          <w:w w:val="104"/>
          <w:position w:val="-2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25"/>
          <w:w w:val="104"/>
          <w:position w:val="7"/>
          <w:sz w:val="19"/>
          <w:szCs w:val="19"/>
        </w:rPr>
        <w:t>1</w:t>
      </w:r>
      <w:r>
        <w:rPr>
          <w:rFonts w:ascii="Times New Roman" w:cs="Times New Roman" w:eastAsia="Times New Roman" w:hAnsi="Times New Roman"/>
          <w:b/>
          <w:spacing w:val="-88"/>
          <w:w w:val="104"/>
          <w:position w:val="-2"/>
          <w:sz w:val="18"/>
          <w:szCs w:val="18"/>
        </w:rPr>
        <w:t>b</w:t>
      </w:r>
      <w:r>
        <w:rPr>
          <w:rFonts w:ascii="Palatino Linotype" w:cs="Palatino Linotype" w:eastAsia="Palatino Linotype" w:hAnsi="Palatino Linotype"/>
          <w:spacing w:val="-8"/>
          <w:w w:val="104"/>
          <w:position w:val="7"/>
          <w:sz w:val="19"/>
          <w:szCs w:val="19"/>
        </w:rPr>
        <w:t>5</w:t>
      </w:r>
      <w:r>
        <w:rPr>
          <w:rFonts w:ascii="Times New Roman" w:cs="Times New Roman" w:eastAsia="Times New Roman" w:hAnsi="Times New Roman"/>
          <w:b/>
          <w:spacing w:val="-55"/>
          <w:w w:val="104"/>
          <w:position w:val="-2"/>
          <w:sz w:val="18"/>
          <w:szCs w:val="18"/>
        </w:rPr>
        <w:t>l</w:t>
      </w:r>
      <w:r>
        <w:rPr>
          <w:rFonts w:ascii="Palatino Linotype" w:cs="Palatino Linotype" w:eastAsia="Palatino Linotype" w:hAnsi="Palatino Linotype"/>
          <w:spacing w:val="-9"/>
          <w:w w:val="104"/>
          <w:position w:val="7"/>
          <w:sz w:val="19"/>
          <w:szCs w:val="19"/>
        </w:rPr>
        <w:t>]</w:t>
      </w:r>
      <w:r>
        <w:rPr>
          <w:rFonts w:ascii="Times New Roman" w:cs="Times New Roman" w:eastAsia="Times New Roman" w:hAnsi="Times New Roman"/>
          <w:b/>
          <w:spacing w:val="-35"/>
          <w:w w:val="104"/>
          <w:position w:val="-2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15"/>
          <w:w w:val="104"/>
          <w:position w:val="7"/>
          <w:sz w:val="19"/>
          <w:szCs w:val="19"/>
        </w:rPr>
        <w:t>a</w:t>
      </w:r>
      <w:r>
        <w:rPr>
          <w:rFonts w:ascii="Times New Roman" w:cs="Times New Roman" w:eastAsia="Times New Roman" w:hAnsi="Times New Roman"/>
          <w:b/>
          <w:spacing w:val="-78"/>
          <w:w w:val="104"/>
          <w:position w:val="-2"/>
          <w:sz w:val="18"/>
          <w:szCs w:val="18"/>
        </w:rPr>
        <w:t>3</w:t>
      </w:r>
      <w:r>
        <w:rPr>
          <w:rFonts w:ascii="Palatino Linotype" w:cs="Palatino Linotype" w:eastAsia="Palatino Linotype" w:hAnsi="Palatino Linotype"/>
          <w:spacing w:val="-4"/>
          <w:w w:val="104"/>
          <w:position w:val="7"/>
          <w:sz w:val="19"/>
          <w:szCs w:val="19"/>
        </w:rPr>
        <w:t>s</w:t>
      </w:r>
      <w:r>
        <w:rPr>
          <w:rFonts w:ascii="Times New Roman" w:cs="Times New Roman" w:eastAsia="Times New Roman" w:hAnsi="Times New Roman"/>
          <w:b/>
          <w:spacing w:val="5"/>
          <w:w w:val="104"/>
          <w:position w:val="-2"/>
          <w:sz w:val="18"/>
          <w:szCs w:val="18"/>
        </w:rPr>
        <w:t>.</w:t>
      </w:r>
      <w:r>
        <w:rPr>
          <w:rFonts w:ascii="Palatino Linotype" w:cs="Palatino Linotype" w:eastAsia="Palatino Linotype" w:hAnsi="Palatino Linotype"/>
          <w:spacing w:val="-22"/>
          <w:w w:val="104"/>
          <w:position w:val="7"/>
          <w:sz w:val="19"/>
          <w:szCs w:val="19"/>
        </w:rPr>
        <w:t>s</w:t>
      </w:r>
      <w:r>
        <w:rPr>
          <w:rFonts w:ascii="Calibri" w:cs="Calibri" w:eastAsia="Calibri" w:hAnsi="Calibri"/>
          <w:spacing w:val="-103"/>
          <w:w w:val="104"/>
          <w:position w:val="-2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spacing w:val="-10"/>
          <w:w w:val="104"/>
          <w:position w:val="7"/>
          <w:sz w:val="19"/>
          <w:szCs w:val="19"/>
        </w:rPr>
        <w:t>h</w:t>
      </w:r>
      <w:r>
        <w:rPr>
          <w:rFonts w:ascii="Calibri" w:cs="Calibri" w:eastAsia="Calibri" w:hAnsi="Calibri"/>
          <w:spacing w:val="-83"/>
          <w:w w:val="104"/>
          <w:position w:val="-2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23"/>
          <w:w w:val="104"/>
          <w:position w:val="7"/>
          <w:sz w:val="19"/>
          <w:szCs w:val="19"/>
        </w:rPr>
        <w:t>o</w:t>
      </w:r>
      <w:r>
        <w:rPr>
          <w:rFonts w:ascii="Calibri" w:cs="Calibri" w:eastAsia="Calibri" w:hAnsi="Calibri"/>
          <w:spacing w:val="-85"/>
          <w:w w:val="104"/>
          <w:position w:val="-2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spacing w:val="-76"/>
          <w:w w:val="104"/>
          <w:position w:val="7"/>
          <w:sz w:val="19"/>
          <w:szCs w:val="19"/>
        </w:rPr>
        <w:t>w</w:t>
      </w:r>
      <w:r>
        <w:rPr>
          <w:rFonts w:ascii="Calibri" w:cs="Calibri" w:eastAsia="Calibri" w:hAnsi="Calibri"/>
          <w:spacing w:val="-27"/>
          <w:w w:val="104"/>
          <w:position w:val="-2"/>
          <w:sz w:val="18"/>
          <w:szCs w:val="18"/>
        </w:rPr>
        <w:t>g</w:t>
      </w:r>
      <w:r>
        <w:rPr>
          <w:rFonts w:ascii="Palatino Linotype" w:cs="Palatino Linotype" w:eastAsia="Palatino Linotype" w:hAnsi="Palatino Linotype"/>
          <w:spacing w:val="-85"/>
          <w:w w:val="104"/>
          <w:position w:val="7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4"/>
          <w:position w:val="-2"/>
          <w:sz w:val="18"/>
          <w:szCs w:val="18"/>
        </w:rPr>
        <w:t>e</w:t>
      </w:r>
      <w:r>
        <w:rPr>
          <w:rFonts w:ascii="Calibri" w:cs="Calibri" w:eastAsia="Calibri" w:hAnsi="Calibri"/>
          <w:spacing w:val="-35"/>
          <w:w w:val="104"/>
          <w:position w:val="-2"/>
          <w:sz w:val="18"/>
          <w:szCs w:val="18"/>
        </w:rPr>
        <w:t>s</w:t>
      </w:r>
      <w:r>
        <w:rPr>
          <w:rFonts w:ascii="Palatino Linotype" w:cs="Palatino Linotype" w:eastAsia="Palatino Linotype" w:hAnsi="Palatino Linotype"/>
          <w:spacing w:val="0"/>
          <w:w w:val="104"/>
          <w:position w:val="7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87"/>
          <w:w w:val="104"/>
          <w:position w:val="7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4"/>
          <w:position w:val="-2"/>
          <w:sz w:val="18"/>
          <w:szCs w:val="18"/>
        </w:rPr>
        <w:t>[</w:t>
      </w:r>
      <w:r>
        <w:rPr>
          <w:rFonts w:ascii="Calibri" w:cs="Calibri" w:eastAsia="Calibri" w:hAnsi="Calibri"/>
          <w:color w:val="0774B7"/>
          <w:spacing w:val="-19"/>
          <w:w w:val="104"/>
          <w:position w:val="-2"/>
          <w:sz w:val="18"/>
          <w:szCs w:val="18"/>
        </w:rPr>
        <w:t>1</w:t>
      </w:r>
      <w:r>
        <w:rPr>
          <w:rFonts w:ascii="Palatino Linotype" w:cs="Palatino Linotype" w:eastAsia="Palatino Linotype" w:hAnsi="Palatino Linotype"/>
          <w:color w:val="000000"/>
          <w:spacing w:val="-100"/>
          <w:w w:val="104"/>
          <w:position w:val="7"/>
          <w:sz w:val="19"/>
          <w:szCs w:val="19"/>
        </w:rPr>
        <w:t>T</w:t>
      </w:r>
      <w:r>
        <w:rPr>
          <w:rFonts w:ascii="Calibri" w:cs="Calibri" w:eastAsia="Calibri" w:hAnsi="Calibri"/>
          <w:color w:val="0774B7"/>
          <w:spacing w:val="0"/>
          <w:w w:val="104"/>
          <w:position w:val="-2"/>
          <w:sz w:val="18"/>
          <w:szCs w:val="18"/>
        </w:rPr>
        <w:t>4</w:t>
      </w:r>
      <w:r>
        <w:rPr>
          <w:rFonts w:ascii="Calibri" w:cs="Calibri" w:eastAsia="Calibri" w:hAnsi="Calibri"/>
          <w:color w:val="000000"/>
          <w:spacing w:val="-39"/>
          <w:w w:val="104"/>
          <w:position w:val="-2"/>
          <w:sz w:val="18"/>
          <w:szCs w:val="18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-57"/>
          <w:w w:val="104"/>
          <w:position w:val="7"/>
          <w:sz w:val="19"/>
          <w:szCs w:val="19"/>
        </w:rPr>
        <w:t>a</w:t>
      </w:r>
      <w:r>
        <w:rPr>
          <w:rFonts w:ascii="Calibri" w:cs="Calibri" w:eastAsia="Calibri" w:hAnsi="Calibri"/>
          <w:color w:val="0774B7"/>
          <w:spacing w:val="-35"/>
          <w:w w:val="104"/>
          <w:position w:val="-2"/>
          <w:sz w:val="18"/>
          <w:szCs w:val="18"/>
        </w:rPr>
        <w:t>1</w:t>
      </w:r>
      <w:r>
        <w:rPr>
          <w:rFonts w:ascii="Palatino Linotype" w:cs="Palatino Linotype" w:eastAsia="Palatino Linotype" w:hAnsi="Palatino Linotype"/>
          <w:color w:val="000000"/>
          <w:spacing w:val="-72"/>
          <w:w w:val="104"/>
          <w:position w:val="7"/>
          <w:sz w:val="19"/>
          <w:szCs w:val="19"/>
        </w:rPr>
        <w:t>b</w:t>
      </w:r>
      <w:r>
        <w:rPr>
          <w:rFonts w:ascii="Calibri" w:cs="Calibri" w:eastAsia="Calibri" w:hAnsi="Calibri"/>
          <w:color w:val="0774B7"/>
          <w:spacing w:val="-24"/>
          <w:w w:val="104"/>
          <w:position w:val="-2"/>
          <w:sz w:val="18"/>
          <w:szCs w:val="18"/>
        </w:rPr>
        <w:t>5</w:t>
      </w:r>
      <w:r>
        <w:rPr>
          <w:rFonts w:ascii="Palatino Linotype" w:cs="Palatino Linotype" w:eastAsia="Palatino Linotype" w:hAnsi="Palatino Linotype"/>
          <w:color w:val="000000"/>
          <w:spacing w:val="-33"/>
          <w:w w:val="104"/>
          <w:position w:val="7"/>
          <w:sz w:val="19"/>
          <w:szCs w:val="19"/>
        </w:rPr>
        <w:t>l</w:t>
      </w:r>
      <w:r>
        <w:rPr>
          <w:rFonts w:ascii="Calibri" w:cs="Calibri" w:eastAsia="Calibri" w:hAnsi="Calibri"/>
          <w:color w:val="000000"/>
          <w:spacing w:val="-29"/>
          <w:w w:val="104"/>
          <w:position w:val="-2"/>
          <w:sz w:val="18"/>
          <w:szCs w:val="18"/>
        </w:rPr>
        <w:t>]</w:t>
      </w:r>
      <w:r>
        <w:rPr>
          <w:rFonts w:ascii="Palatino Linotype" w:cs="Palatino Linotype" w:eastAsia="Palatino Linotype" w:hAnsi="Palatino Linotype"/>
          <w:color w:val="000000"/>
          <w:spacing w:val="-64"/>
          <w:w w:val="104"/>
          <w:position w:val="7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104"/>
          <w:position w:val="-2"/>
          <w:sz w:val="18"/>
          <w:szCs w:val="18"/>
        </w:rPr>
        <w:t>.</w:t>
      </w:r>
      <w:r>
        <w:rPr>
          <w:rFonts w:ascii="Calibri" w:cs="Calibri" w:eastAsia="Calibri" w:hAnsi="Calibri"/>
          <w:color w:val="000000"/>
          <w:spacing w:val="0"/>
          <w:w w:val="104"/>
          <w:position w:val="-2"/>
          <w:sz w:val="18"/>
          <w:szCs w:val="18"/>
        </w:rPr>
        <w:t> </w:t>
      </w:r>
      <w:r>
        <w:rPr>
          <w:rFonts w:ascii="Calibri" w:cs="Calibri" w:eastAsia="Calibri" w:hAnsi="Calibri"/>
          <w:color w:val="000000"/>
          <w:spacing w:val="26"/>
          <w:w w:val="104"/>
          <w:position w:val="-2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4"/>
          <w:position w:val="7"/>
          <w:sz w:val="19"/>
          <w:szCs w:val="19"/>
        </w:rPr>
        <w:t>3.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8" w:line="140" w:lineRule="exact"/>
        <w:sectPr>
          <w:type w:val="continuous"/>
          <w:pgSz w:h="16840" w:w="11920"/>
          <w:pgMar w:bottom="280" w:left="1420" w:right="1420" w:top="860"/>
        </w:sectPr>
      </w:pPr>
      <w:r>
        <w:rPr>
          <w:sz w:val="15"/>
          <w:szCs w:val="15"/>
        </w:rPr>
      </w:r>
    </w:p>
    <w:p>
      <w:pPr>
        <w:rPr>
          <w:rFonts w:ascii="Palatino Linotype" w:cs="Palatino Linotype" w:eastAsia="Palatino Linotype" w:hAnsi="Palatino Linotype"/>
          <w:sz w:val="17"/>
          <w:szCs w:val="17"/>
        </w:rPr>
        <w:jc w:val="left"/>
        <w:spacing w:before="9"/>
        <w:ind w:left="2866" w:right="-51"/>
      </w:pPr>
      <w:r>
        <w:pict>
          <v:group coordorigin="4051,2" coordsize="3804,0" style="position:absolute;margin-left:202.535pt;margin-top:0.112531pt;width:190.205pt;height:0pt;mso-position-horizontal-relative:page;mso-position-vertical-relative:paragraph;z-index:-1626">
            <v:shape coordorigin="4051,2" coordsize="3804,0" filled="f" path="m4051,2l7855,2e" strokecolor="#000000" stroked="t" strokeweight="0.797pt" style="position:absolute;left:4051;top:2;width:3804;height:0">
              <v:path arrowok="t"/>
            </v:shape>
            <w10:wrap type="none"/>
          </v:group>
        </w:pict>
      </w:r>
      <w:r>
        <w:pict>
          <v:group coordorigin="4048,324" coordsize="3810,35" style="position:absolute;margin-left:202.386pt;margin-top:16.211pt;width:190.504pt;height:1.76563pt;mso-position-horizontal-relative:page;mso-position-vertical-relative:paragraph;z-index:-1625">
            <v:shape coordorigin="4051,327" coordsize="3804,0" filled="f" path="m4051,327l7855,327e" strokecolor="#000000" stroked="t" strokeweight="0.299pt" style="position:absolute;left:4051;top:327;width:3804;height:0">
              <v:path arrowok="t"/>
            </v:shape>
            <v:shape coordorigin="4365,350" coordsize="3169,0" filled="f" path="m4365,350l7535,350e" strokecolor="#000000" stroked="t" strokeweight="0.992791pt" style="position:absolute;left:4365;top:350;width:3169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b/>
          <w:spacing w:val="-13"/>
          <w:w w:val="100"/>
          <w:sz w:val="18"/>
          <w:szCs w:val="18"/>
        </w:rPr>
        <w:t>W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ater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7"/>
          <w:sz w:val="18"/>
          <w:szCs w:val="18"/>
        </w:rPr>
        <w:t>Qu</w:t>
      </w:r>
      <w:r>
        <w:rPr>
          <w:rFonts w:ascii="Times New Roman" w:cs="Times New Roman" w:eastAsia="Times New Roman" w:hAnsi="Times New Roman"/>
          <w:b/>
          <w:spacing w:val="-83"/>
          <w:w w:val="99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b/>
          <w:spacing w:val="-29"/>
          <w:w w:val="104"/>
          <w:position w:val="4"/>
          <w:sz w:val="17"/>
          <w:szCs w:val="17"/>
        </w:rPr>
        <w:t>T</w:t>
      </w:r>
      <w:r>
        <w:rPr>
          <w:rFonts w:ascii="Times New Roman" w:cs="Times New Roman" w:eastAsia="Times New Roman" w:hAnsi="Times New Roman"/>
          <w:b/>
          <w:spacing w:val="-31"/>
          <w:w w:val="119"/>
          <w:position w:val="0"/>
          <w:sz w:val="18"/>
          <w:szCs w:val="18"/>
        </w:rPr>
        <w:t>l</w:t>
      </w:r>
      <w:r>
        <w:rPr>
          <w:rFonts w:ascii="Palatino Linotype" w:cs="Palatino Linotype" w:eastAsia="Palatino Linotype" w:hAnsi="Palatino Linotype"/>
          <w:b/>
          <w:spacing w:val="-53"/>
          <w:w w:val="104"/>
          <w:position w:val="4"/>
          <w:sz w:val="17"/>
          <w:szCs w:val="17"/>
        </w:rPr>
        <w:t>a</w:t>
      </w:r>
      <w:r>
        <w:rPr>
          <w:rFonts w:ascii="Times New Roman" w:cs="Times New Roman" w:eastAsia="Times New Roman" w:hAnsi="Times New Roman"/>
          <w:b/>
          <w:spacing w:val="-7"/>
          <w:w w:val="119"/>
          <w:position w:val="0"/>
          <w:sz w:val="18"/>
          <w:szCs w:val="18"/>
        </w:rPr>
        <w:t>i</w:t>
      </w:r>
      <w:r>
        <w:rPr>
          <w:rFonts w:ascii="Palatino Linotype" w:cs="Palatino Linotype" w:eastAsia="Palatino Linotype" w:hAnsi="Palatino Linotype"/>
          <w:b/>
          <w:spacing w:val="-95"/>
          <w:w w:val="104"/>
          <w:position w:val="4"/>
          <w:sz w:val="17"/>
          <w:szCs w:val="17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99"/>
          <w:position w:val="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b/>
          <w:spacing w:val="-64"/>
          <w:w w:val="110"/>
          <w:position w:val="0"/>
          <w:sz w:val="18"/>
          <w:szCs w:val="18"/>
        </w:rPr>
        <w:t>y</w:t>
      </w:r>
      <w:r>
        <w:rPr>
          <w:rFonts w:ascii="Palatino Linotype" w:cs="Palatino Linotype" w:eastAsia="Palatino Linotype" w:hAnsi="Palatino Linotype"/>
          <w:b/>
          <w:spacing w:val="0"/>
          <w:w w:val="104"/>
          <w:position w:val="4"/>
          <w:sz w:val="17"/>
          <w:szCs w:val="17"/>
        </w:rPr>
        <w:t>l</w:t>
      </w:r>
      <w:r>
        <w:rPr>
          <w:rFonts w:ascii="Palatino Linotype" w:cs="Palatino Linotype" w:eastAsia="Palatino Linotype" w:hAnsi="Palatino Linotype"/>
          <w:b/>
          <w:spacing w:val="-31"/>
          <w:w w:val="104"/>
          <w:position w:val="4"/>
          <w:sz w:val="17"/>
          <w:szCs w:val="17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99"/>
          <w:position w:val="0"/>
          <w:sz w:val="18"/>
          <w:szCs w:val="18"/>
        </w:rPr>
        <w:t>I</w:t>
      </w:r>
      <w:r>
        <w:rPr>
          <w:rFonts w:ascii="Times New Roman" w:cs="Times New Roman" w:eastAsia="Times New Roman" w:hAnsi="Times New Roman"/>
          <w:b/>
          <w:spacing w:val="-106"/>
          <w:w w:val="109"/>
          <w:position w:val="0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b/>
          <w:spacing w:val="0"/>
          <w:w w:val="104"/>
          <w:position w:val="4"/>
          <w:sz w:val="17"/>
          <w:szCs w:val="17"/>
        </w:rPr>
        <w:t>3</w:t>
      </w:r>
      <w:r>
        <w:rPr>
          <w:rFonts w:ascii="Palatino Linotype" w:cs="Palatino Linotype" w:eastAsia="Palatino Linotype" w:hAnsi="Palatino Linotype"/>
          <w:b/>
          <w:spacing w:val="-19"/>
          <w:w w:val="104"/>
          <w:position w:val="4"/>
          <w:sz w:val="17"/>
          <w:szCs w:val="17"/>
        </w:rPr>
        <w:t>.</w:t>
      </w:r>
      <w:r>
        <w:rPr>
          <w:rFonts w:ascii="Times New Roman" w:cs="Times New Roman" w:eastAsia="Times New Roman" w:hAnsi="Times New Roman"/>
          <w:b/>
          <w:spacing w:val="-48"/>
          <w:w w:val="109"/>
          <w:position w:val="0"/>
          <w:sz w:val="18"/>
          <w:szCs w:val="18"/>
        </w:rPr>
        <w:t>d</w:t>
      </w:r>
      <w:r>
        <w:rPr>
          <w:rFonts w:ascii="Palatino Linotype" w:cs="Palatino Linotype" w:eastAsia="Palatino Linotype" w:hAnsi="Palatino Linotype"/>
          <w:spacing w:val="-64"/>
          <w:w w:val="104"/>
          <w:position w:val="4"/>
          <w:sz w:val="17"/>
          <w:szCs w:val="17"/>
        </w:rPr>
        <w:t>R</w:t>
      </w:r>
      <w:r>
        <w:rPr>
          <w:rFonts w:ascii="Times New Roman" w:cs="Times New Roman" w:eastAsia="Times New Roman" w:hAnsi="Times New Roman"/>
          <w:b/>
          <w:spacing w:val="-26"/>
          <w:w w:val="112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58"/>
          <w:w w:val="104"/>
          <w:position w:val="4"/>
          <w:sz w:val="17"/>
          <w:szCs w:val="17"/>
        </w:rPr>
        <w:t>a</w:t>
      </w:r>
      <w:r>
        <w:rPr>
          <w:rFonts w:ascii="Times New Roman" w:cs="Times New Roman" w:eastAsia="Times New Roman" w:hAnsi="Times New Roman"/>
          <w:b/>
          <w:spacing w:val="-32"/>
          <w:w w:val="99"/>
          <w:position w:val="0"/>
          <w:sz w:val="18"/>
          <w:szCs w:val="18"/>
        </w:rPr>
        <w:t>x</w:t>
      </w:r>
      <w:r>
        <w:rPr>
          <w:rFonts w:ascii="Palatino Linotype" w:cs="Palatino Linotype" w:eastAsia="Palatino Linotype" w:hAnsi="Palatino Linotype"/>
          <w:spacing w:val="-21"/>
          <w:w w:val="104"/>
          <w:position w:val="4"/>
          <w:sz w:val="17"/>
          <w:szCs w:val="17"/>
        </w:rPr>
        <w:t>n</w:t>
      </w:r>
      <w:r>
        <w:rPr>
          <w:rFonts w:ascii="Times New Roman" w:cs="Times New Roman" w:eastAsia="Times New Roman" w:hAnsi="Times New Roman"/>
          <w:b/>
          <w:spacing w:val="-109"/>
          <w:w w:val="99"/>
          <w:position w:val="0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spacing w:val="0"/>
          <w:w w:val="104"/>
          <w:position w:val="4"/>
          <w:sz w:val="17"/>
          <w:szCs w:val="17"/>
        </w:rPr>
        <w:t>g</w:t>
      </w:r>
      <w:r>
        <w:rPr>
          <w:rFonts w:ascii="Palatino Linotype" w:cs="Palatino Linotype" w:eastAsia="Palatino Linotype" w:hAnsi="Palatino Linotype"/>
          <w:spacing w:val="-65"/>
          <w:w w:val="104"/>
          <w:position w:val="4"/>
          <w:sz w:val="17"/>
          <w:szCs w:val="17"/>
        </w:rPr>
        <w:t>e</w:t>
      </w:r>
      <w:r>
        <w:rPr>
          <w:rFonts w:ascii="Times New Roman" w:cs="Times New Roman" w:eastAsia="Times New Roman" w:hAnsi="Times New Roman"/>
          <w:b/>
          <w:spacing w:val="-25"/>
          <w:w w:val="99"/>
          <w:position w:val="0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46"/>
          <w:w w:val="104"/>
          <w:position w:val="4"/>
          <w:sz w:val="17"/>
          <w:szCs w:val="17"/>
        </w:rPr>
        <w:t>s</w:t>
      </w:r>
      <w:r>
        <w:rPr>
          <w:rFonts w:ascii="Times New Roman" w:cs="Times New Roman" w:eastAsia="Times New Roman" w:hAnsi="Times New Roman"/>
          <w:b/>
          <w:spacing w:val="-21"/>
          <w:w w:val="109"/>
          <w:position w:val="0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spacing w:val="-34"/>
          <w:w w:val="104"/>
          <w:position w:val="4"/>
          <w:sz w:val="17"/>
          <w:szCs w:val="17"/>
        </w:rPr>
        <w:t>[</w:t>
      </w:r>
      <w:r>
        <w:rPr>
          <w:rFonts w:ascii="Times New Roman" w:cs="Times New Roman" w:eastAsia="Times New Roman" w:hAnsi="Times New Roman"/>
          <w:b/>
          <w:spacing w:val="-65"/>
          <w:w w:val="110"/>
          <w:position w:val="0"/>
          <w:sz w:val="18"/>
          <w:szCs w:val="18"/>
        </w:rPr>
        <w:t>g</w:t>
      </w:r>
      <w:r>
        <w:rPr>
          <w:rFonts w:ascii="Palatino Linotype" w:cs="Palatino Linotype" w:eastAsia="Palatino Linotype" w:hAnsi="Palatino Linotype"/>
          <w:spacing w:val="-18"/>
          <w:w w:val="104"/>
          <w:position w:val="4"/>
          <w:sz w:val="17"/>
          <w:szCs w:val="17"/>
        </w:rPr>
        <w:t>1</w:t>
      </w:r>
      <w:r>
        <w:rPr>
          <w:rFonts w:ascii="Times New Roman" w:cs="Times New Roman" w:eastAsia="Times New Roman" w:hAnsi="Times New Roman"/>
          <w:b/>
          <w:spacing w:val="-71"/>
          <w:w w:val="112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0"/>
          <w:w w:val="104"/>
          <w:position w:val="4"/>
          <w:sz w:val="17"/>
          <w:szCs w:val="17"/>
        </w:rPr>
        <w:t>4,1</w:t>
      </w:r>
      <w:r>
        <w:rPr>
          <w:rFonts w:ascii="Palatino Linotype" w:cs="Palatino Linotype" w:eastAsia="Palatino Linotype" w:hAnsi="Palatino Linotype"/>
          <w:spacing w:val="-1"/>
          <w:w w:val="104"/>
          <w:position w:val="4"/>
          <w:sz w:val="17"/>
          <w:szCs w:val="17"/>
        </w:rPr>
        <w:t>5</w:t>
      </w:r>
      <w:r>
        <w:rPr>
          <w:rFonts w:ascii="Palatino Linotype" w:cs="Palatino Linotype" w:eastAsia="Palatino Linotype" w:hAnsi="Palatino Linotype"/>
          <w:spacing w:val="0"/>
          <w:w w:val="104"/>
          <w:position w:val="4"/>
          <w:sz w:val="17"/>
          <w:szCs w:val="17"/>
        </w:rPr>
        <w:t>].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52"/>
        <w:sectPr>
          <w:type w:val="continuous"/>
          <w:pgSz w:h="16840" w:w="11920"/>
          <w:pgMar w:bottom="280" w:left="1420" w:right="1420" w:top="860"/>
          <w:cols w:equalWidth="off" w:num="2">
            <w:col w:space="253" w:w="5408"/>
            <w:col w:w="3419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b/>
          <w:spacing w:val="0"/>
          <w:w w:val="106"/>
          <w:sz w:val="18"/>
          <w:szCs w:val="18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7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111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0"/>
          <w:szCs w:val="20"/>
        </w:rPr>
        <w:t>3.5.</w:t>
      </w:r>
      <w:r>
        <w:rPr>
          <w:rFonts w:ascii="Times New Roman" w:cs="Times New Roman" w:eastAsia="Times New Roman" w:hAnsi="Times New Roman"/>
          <w:spacing w:val="17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0"/>
          <w:szCs w:val="20"/>
        </w:rPr>
        <w:t>Q-</w:t>
      </w:r>
      <w:r>
        <w:rPr>
          <w:rFonts w:ascii="Times New Roman" w:cs="Times New Roman" w:eastAsia="Times New Roman" w:hAnsi="Times New Roman"/>
          <w:spacing w:val="-15"/>
          <w:w w:val="100"/>
          <w:position w:val="-1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0"/>
          <w:szCs w:val="20"/>
        </w:rPr>
        <w:t>alue</w:t>
      </w:r>
      <w:r>
        <w:rPr>
          <w:rFonts w:ascii="Times New Roman" w:cs="Times New Roman" w:eastAsia="Times New Roman" w:hAnsi="Times New Roman"/>
          <w:spacing w:val="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1"/>
          <w:position w:val="-1"/>
          <w:sz w:val="20"/>
          <w:szCs w:val="20"/>
        </w:rPr>
        <w:t>Normalization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left"/>
        <w:spacing w:line="180" w:lineRule="exact"/>
        <w:ind w:left="418" w:right="-48"/>
      </w:pPr>
      <w:r>
        <w:rPr>
          <w:rFonts w:ascii="Palatino Linotype" w:cs="Palatino Linotype" w:eastAsia="Palatino Linotype" w:hAnsi="Palatino Linotype"/>
          <w:i/>
          <w:spacing w:val="1"/>
          <w:w w:val="100"/>
          <w:position w:val="1"/>
          <w:sz w:val="19"/>
          <w:szCs w:val="19"/>
        </w:rPr>
        <w:t>3</w:t>
      </w:r>
      <w:r>
        <w:rPr>
          <w:rFonts w:ascii="Palatino Linotype" w:cs="Palatino Linotype" w:eastAsia="Palatino Linotype" w:hAnsi="Palatino Linotype"/>
          <w:i/>
          <w:spacing w:val="-1"/>
          <w:w w:val="100"/>
          <w:position w:val="1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i/>
          <w:spacing w:val="1"/>
          <w:w w:val="100"/>
          <w:position w:val="1"/>
          <w:sz w:val="19"/>
          <w:szCs w:val="19"/>
        </w:rPr>
        <w:t>5</w:t>
      </w:r>
      <w:r>
        <w:rPr>
          <w:rFonts w:ascii="Palatino Linotype" w:cs="Palatino Linotype" w:eastAsia="Palatino Linotype" w:hAnsi="Palatino Linotype"/>
          <w:i/>
          <w:spacing w:val="0"/>
          <w:w w:val="100"/>
          <w:position w:val="1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i/>
          <w:spacing w:val="8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i/>
          <w:spacing w:val="0"/>
          <w:w w:val="103"/>
          <w:position w:val="1"/>
          <w:sz w:val="19"/>
          <w:szCs w:val="19"/>
        </w:rPr>
        <w:t>Q-Value</w:t>
      </w:r>
      <w:r>
        <w:rPr>
          <w:rFonts w:ascii="Palatino Linotype" w:cs="Palatino Linotype" w:eastAsia="Palatino Linotype" w:hAnsi="Palatino Linotype"/>
          <w:i/>
          <w:spacing w:val="-2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i/>
          <w:spacing w:val="0"/>
          <w:w w:val="103"/>
          <w:position w:val="1"/>
          <w:sz w:val="19"/>
          <w:szCs w:val="19"/>
        </w:rPr>
        <w:t>Normalization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6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</w:pPr>
      <w:r>
        <w:rPr>
          <w:rFonts w:ascii="Palatino Linotype" w:cs="Palatino Linotype" w:eastAsia="Palatino Linotype" w:hAnsi="Palatino Linotype"/>
          <w:b/>
          <w:spacing w:val="0"/>
          <w:w w:val="100"/>
          <w:sz w:val="17"/>
          <w:szCs w:val="17"/>
        </w:rPr>
        <w:t>Water</w:t>
      </w:r>
      <w:r>
        <w:rPr>
          <w:rFonts w:ascii="Palatino Linotype" w:cs="Palatino Linotype" w:eastAsia="Palatino Linotype" w:hAnsi="Palatino Linotype"/>
          <w:b/>
          <w:spacing w:val="18"/>
          <w:w w:val="10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b/>
          <w:spacing w:val="0"/>
          <w:w w:val="100"/>
          <w:sz w:val="17"/>
          <w:szCs w:val="17"/>
        </w:rPr>
        <w:t>Qu</w:t>
      </w:r>
      <w:r>
        <w:rPr>
          <w:rFonts w:ascii="Palatino Linotype" w:cs="Palatino Linotype" w:eastAsia="Palatino Linotype" w:hAnsi="Palatino Linotype"/>
          <w:b/>
          <w:spacing w:val="-70"/>
          <w:w w:val="100"/>
          <w:sz w:val="17"/>
          <w:szCs w:val="17"/>
        </w:rPr>
        <w:t>a</w:t>
      </w:r>
      <w:r>
        <w:rPr>
          <w:rFonts w:ascii="Calibri" w:cs="Calibri" w:eastAsia="Calibri" w:hAnsi="Calibri"/>
          <w:spacing w:val="-19"/>
          <w:w w:val="100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b/>
          <w:spacing w:val="-36"/>
          <w:w w:val="100"/>
          <w:sz w:val="17"/>
          <w:szCs w:val="17"/>
        </w:rPr>
        <w:t>l</w:t>
      </w:r>
      <w:r>
        <w:rPr>
          <w:rFonts w:ascii="Calibri" w:cs="Calibri" w:eastAsia="Calibri" w:hAnsi="Calibri"/>
          <w:spacing w:val="-53"/>
          <w:w w:val="100"/>
          <w:sz w:val="18"/>
          <w:szCs w:val="18"/>
        </w:rPr>
        <w:t>–</w:t>
      </w:r>
      <w:r>
        <w:rPr>
          <w:rFonts w:ascii="Palatino Linotype" w:cs="Palatino Linotype" w:eastAsia="Palatino Linotype" w:hAnsi="Palatino Linotype"/>
          <w:b/>
          <w:spacing w:val="-2"/>
          <w:w w:val="100"/>
          <w:sz w:val="17"/>
          <w:szCs w:val="17"/>
        </w:rPr>
        <w:t>i</w:t>
      </w:r>
      <w:r>
        <w:rPr>
          <w:rFonts w:ascii="Calibri" w:cs="Calibri" w:eastAsia="Calibri" w:hAnsi="Calibri"/>
          <w:spacing w:val="-87"/>
          <w:w w:val="100"/>
          <w:sz w:val="18"/>
          <w:szCs w:val="18"/>
        </w:rPr>
        <w:t>2</w:t>
      </w:r>
      <w:r>
        <w:rPr>
          <w:rFonts w:ascii="Palatino Linotype" w:cs="Palatino Linotype" w:eastAsia="Palatino Linotype" w:hAnsi="Palatino Linotype"/>
          <w:b/>
          <w:spacing w:val="0"/>
          <w:w w:val="100"/>
          <w:sz w:val="17"/>
          <w:szCs w:val="17"/>
        </w:rPr>
        <w:t>t</w:t>
      </w:r>
      <w:r>
        <w:rPr>
          <w:rFonts w:ascii="Palatino Linotype" w:cs="Palatino Linotype" w:eastAsia="Palatino Linotype" w:hAnsi="Palatino Linotype"/>
          <w:b/>
          <w:spacing w:val="-61"/>
          <w:w w:val="100"/>
          <w:sz w:val="17"/>
          <w:szCs w:val="17"/>
        </w:rPr>
        <w:t>y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5</w:t>
      </w:r>
      <w:r>
        <w:rPr>
          <w:rFonts w:ascii="Palatino Linotype" w:cs="Palatino Linotype" w:eastAsia="Palatino Linotype" w:hAnsi="Palatino Linotype"/>
          <w:b/>
          <w:spacing w:val="0"/>
          <w:w w:val="100"/>
          <w:sz w:val="17"/>
          <w:szCs w:val="17"/>
        </w:rPr>
        <w:t>Index</w:t>
      </w:r>
      <w:r>
        <w:rPr>
          <w:rFonts w:ascii="Palatino Linotype" w:cs="Palatino Linotype" w:eastAsia="Palatino Linotype" w:hAnsi="Palatino Linotype"/>
          <w:b/>
          <w:spacing w:val="36"/>
          <w:w w:val="10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b/>
          <w:spacing w:val="0"/>
          <w:w w:val="100"/>
          <w:sz w:val="17"/>
          <w:szCs w:val="17"/>
        </w:rPr>
        <w:t>Range</w:t>
      </w:r>
      <w:r>
        <w:rPr>
          <w:rFonts w:ascii="Palatino Linotype" w:cs="Palatino Linotype" w:eastAsia="Palatino Linotype" w:hAnsi="Palatino Linotype"/>
          <w:b/>
          <w:spacing w:val="0"/>
          <w:w w:val="100"/>
          <w:sz w:val="17"/>
          <w:szCs w:val="17"/>
        </w:rPr>
        <w:t>       </w:t>
      </w:r>
      <w:r>
        <w:rPr>
          <w:rFonts w:ascii="Palatino Linotype" w:cs="Palatino Linotype" w:eastAsia="Palatino Linotype" w:hAnsi="Palatino Linotype"/>
          <w:b/>
          <w:spacing w:val="17"/>
          <w:w w:val="10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b/>
          <w:spacing w:val="-71"/>
          <w:w w:val="111"/>
          <w:sz w:val="17"/>
          <w:szCs w:val="17"/>
        </w:rPr>
        <w:t>C</w:t>
      </w:r>
      <w:r>
        <w:rPr>
          <w:rFonts w:ascii="Calibri" w:cs="Calibri" w:eastAsia="Calibri" w:hAnsi="Calibri"/>
          <w:spacing w:val="-73"/>
          <w:w w:val="111"/>
          <w:sz w:val="18"/>
          <w:szCs w:val="18"/>
        </w:rPr>
        <w:t>V</w:t>
      </w:r>
      <w:r>
        <w:rPr>
          <w:rFonts w:ascii="Palatino Linotype" w:cs="Palatino Linotype" w:eastAsia="Palatino Linotype" w:hAnsi="Palatino Linotype"/>
          <w:b/>
          <w:spacing w:val="-11"/>
          <w:w w:val="111"/>
          <w:sz w:val="17"/>
          <w:szCs w:val="17"/>
        </w:rPr>
        <w:t>l</w:t>
      </w:r>
      <w:r>
        <w:rPr>
          <w:rFonts w:ascii="Calibri" w:cs="Calibri" w:eastAsia="Calibri" w:hAnsi="Calibri"/>
          <w:spacing w:val="-84"/>
          <w:w w:val="111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b/>
          <w:spacing w:val="-9"/>
          <w:w w:val="111"/>
          <w:sz w:val="17"/>
          <w:szCs w:val="17"/>
        </w:rPr>
        <w:t>a</w:t>
      </w:r>
      <w:r>
        <w:rPr>
          <w:rFonts w:ascii="Calibri" w:cs="Calibri" w:eastAsia="Calibri" w:hAnsi="Calibri"/>
          <w:spacing w:val="-70"/>
          <w:w w:val="111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b/>
          <w:spacing w:val="-12"/>
          <w:w w:val="111"/>
          <w:sz w:val="17"/>
          <w:szCs w:val="17"/>
        </w:rPr>
        <w:t>s</w:t>
      </w:r>
      <w:r>
        <w:rPr>
          <w:rFonts w:ascii="Calibri" w:cs="Calibri" w:eastAsia="Calibri" w:hAnsi="Calibri"/>
          <w:spacing w:val="-99"/>
          <w:w w:val="111"/>
          <w:sz w:val="18"/>
          <w:szCs w:val="18"/>
        </w:rPr>
        <w:t>y</w:t>
      </w:r>
      <w:r>
        <w:rPr>
          <w:rFonts w:ascii="Palatino Linotype" w:cs="Palatino Linotype" w:eastAsia="Palatino Linotype" w:hAnsi="Palatino Linotype"/>
          <w:b/>
          <w:spacing w:val="0"/>
          <w:w w:val="111"/>
          <w:sz w:val="17"/>
          <w:szCs w:val="17"/>
        </w:rPr>
        <w:t>s</w:t>
      </w:r>
      <w:r>
        <w:rPr>
          <w:rFonts w:ascii="Palatino Linotype" w:cs="Palatino Linotype" w:eastAsia="Palatino Linotype" w:hAnsi="Palatino Linotype"/>
          <w:b/>
          <w:spacing w:val="29"/>
          <w:w w:val="111"/>
          <w:sz w:val="17"/>
          <w:szCs w:val="17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bad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Palatino Linotype" w:cs="Palatino Linotype" w:eastAsia="Palatino Linotype" w:hAnsi="Palatino Linotype"/>
          <w:sz w:val="17"/>
          <w:szCs w:val="17"/>
        </w:rPr>
        <w:jc w:val="left"/>
        <w:ind w:left="708"/>
      </w:pPr>
      <w:r>
        <w:pict>
          <v:group coordorigin="4365,5" coordsize="3169,0" style="position:absolute;margin-left:218.265pt;margin-top:0.252802pt;width:158.472pt;height:0pt;mso-position-horizontal-relative:page;mso-position-vertical-relative:paragraph;z-index:-1620">
            <v:shape coordorigin="4365,5" coordsize="3169,0" filled="f" path="m4365,5l7535,5e" strokecolor="#000000" stroked="t" strokeweight="0.546409pt" style="position:absolute;left:4365;top:5;width:3169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</w:rPr>
        <w:t>2</w:t>
      </w:r>
      <w:r>
        <w:rPr>
          <w:rFonts w:ascii="Calibri" w:cs="Calibri" w:eastAsia="Calibri" w:hAnsi="Calibri"/>
          <w:spacing w:val="-11"/>
          <w:w w:val="100"/>
          <w:position w:val="1"/>
          <w:sz w:val="18"/>
          <w:szCs w:val="18"/>
        </w:rPr>
        <w:t>5</w:t>
      </w:r>
      <w:r>
        <w:rPr>
          <w:rFonts w:ascii="Palatino Linotype" w:cs="Palatino Linotype" w:eastAsia="Palatino Linotype" w:hAnsi="Palatino Linotype"/>
          <w:spacing w:val="-73"/>
          <w:w w:val="100"/>
          <w:position w:val="0"/>
          <w:sz w:val="17"/>
          <w:szCs w:val="17"/>
        </w:rPr>
        <w:t>0</w:t>
      </w:r>
      <w:r>
        <w:rPr>
          <w:rFonts w:ascii="Calibri" w:cs="Calibri" w:eastAsia="Calibri" w:hAnsi="Calibri"/>
          <w:spacing w:val="-17"/>
          <w:w w:val="100"/>
          <w:position w:val="1"/>
          <w:sz w:val="18"/>
          <w:szCs w:val="18"/>
        </w:rPr>
        <w:t>–</w:t>
      </w:r>
      <w:r>
        <w:rPr>
          <w:rFonts w:ascii="Palatino Linotype" w:cs="Palatino Linotype" w:eastAsia="Palatino Linotype" w:hAnsi="Palatino Linotype"/>
          <w:spacing w:val="-67"/>
          <w:w w:val="100"/>
          <w:position w:val="0"/>
          <w:sz w:val="17"/>
          <w:szCs w:val="17"/>
        </w:rPr>
        <w:t>–</w:t>
      </w:r>
      <w:r>
        <w:rPr>
          <w:rFonts w:ascii="Calibri" w:cs="Calibri" w:eastAsia="Calibri" w:hAnsi="Calibri"/>
          <w:spacing w:val="-23"/>
          <w:w w:val="100"/>
          <w:position w:val="1"/>
          <w:sz w:val="18"/>
          <w:szCs w:val="18"/>
        </w:rPr>
        <w:t>5</w:t>
      </w:r>
      <w:r>
        <w:rPr>
          <w:rFonts w:ascii="Palatino Linotype" w:cs="Palatino Linotype" w:eastAsia="Palatino Linotype" w:hAnsi="Palatino Linotype"/>
          <w:spacing w:val="-61"/>
          <w:w w:val="100"/>
          <w:position w:val="0"/>
          <w:sz w:val="17"/>
          <w:szCs w:val="17"/>
        </w:rPr>
        <w:t>2</w:t>
      </w:r>
      <w:r>
        <w:rPr>
          <w:rFonts w:ascii="Calibri" w:cs="Calibri" w:eastAsia="Calibri" w:hAnsi="Calibri"/>
          <w:spacing w:val="-29"/>
          <w:w w:val="100"/>
          <w:position w:val="1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  <w:t>5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  <w:t>                        </w:t>
      </w:r>
      <w:r>
        <w:rPr>
          <w:rFonts w:ascii="Palatino Linotype" w:cs="Palatino Linotype" w:eastAsia="Palatino Linotype" w:hAnsi="Palatino Linotype"/>
          <w:spacing w:val="21"/>
          <w:w w:val="100"/>
          <w:position w:val="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  <w:t>Very</w:t>
      </w:r>
      <w:r>
        <w:rPr>
          <w:rFonts w:ascii="Palatino Linotype" w:cs="Palatino Linotype" w:eastAsia="Palatino Linotype" w:hAnsi="Palatino Linotype"/>
          <w:spacing w:val="4"/>
          <w:w w:val="100"/>
          <w:position w:val="0"/>
          <w:sz w:val="17"/>
          <w:szCs w:val="17"/>
        </w:rPr>
        <w:t> </w:t>
      </w:r>
      <w:r>
        <w:rPr>
          <w:rFonts w:ascii="Calibri" w:cs="Calibri" w:eastAsia="Calibri" w:hAnsi="Calibri"/>
          <w:spacing w:val="-99"/>
          <w:w w:val="112"/>
          <w:position w:val="1"/>
          <w:sz w:val="18"/>
          <w:szCs w:val="18"/>
        </w:rPr>
        <w:t>B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bad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20" w:lineRule="exact"/>
        <w:ind w:left="708"/>
      </w:pP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</w:rPr>
        <w:t>5</w:t>
      </w:r>
      <w:r>
        <w:rPr>
          <w:rFonts w:ascii="Calibri" w:cs="Calibri" w:eastAsia="Calibri" w:hAnsi="Calibri"/>
          <w:spacing w:val="-54"/>
          <w:w w:val="100"/>
          <w:position w:val="1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30"/>
          <w:w w:val="100"/>
          <w:position w:val="0"/>
          <w:sz w:val="17"/>
          <w:szCs w:val="17"/>
        </w:rPr>
        <w:t>2</w:t>
      </w:r>
      <w:r>
        <w:rPr>
          <w:rFonts w:ascii="Calibri" w:cs="Calibri" w:eastAsia="Calibri" w:hAnsi="Calibri"/>
          <w:spacing w:val="-60"/>
          <w:w w:val="100"/>
          <w:position w:val="1"/>
          <w:sz w:val="18"/>
          <w:szCs w:val="18"/>
        </w:rPr>
        <w:t>–</w:t>
      </w:r>
      <w:r>
        <w:rPr>
          <w:rFonts w:ascii="Palatino Linotype" w:cs="Palatino Linotype" w:eastAsia="Palatino Linotype" w:hAnsi="Palatino Linotype"/>
          <w:spacing w:val="-24"/>
          <w:w w:val="100"/>
          <w:position w:val="0"/>
          <w:sz w:val="17"/>
          <w:szCs w:val="17"/>
        </w:rPr>
        <w:t>5</w:t>
      </w:r>
      <w:r>
        <w:rPr>
          <w:rFonts w:ascii="Calibri" w:cs="Calibri" w:eastAsia="Calibri" w:hAnsi="Calibri"/>
          <w:spacing w:val="-66"/>
          <w:w w:val="100"/>
          <w:position w:val="1"/>
          <w:sz w:val="18"/>
          <w:szCs w:val="18"/>
        </w:rPr>
        <w:t>7</w:t>
      </w:r>
      <w:r>
        <w:rPr>
          <w:rFonts w:ascii="Palatino Linotype" w:cs="Palatino Linotype" w:eastAsia="Palatino Linotype" w:hAnsi="Palatino Linotype"/>
          <w:spacing w:val="-18"/>
          <w:w w:val="100"/>
          <w:position w:val="0"/>
          <w:sz w:val="17"/>
          <w:szCs w:val="17"/>
        </w:rPr>
        <w:t>–</w:t>
      </w:r>
      <w:r>
        <w:rPr>
          <w:rFonts w:ascii="Calibri" w:cs="Calibri" w:eastAsia="Calibri" w:hAnsi="Calibri"/>
          <w:spacing w:val="-72"/>
          <w:w w:val="100"/>
          <w:position w:val="1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  <w:t>50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  <w:t>                            </w:t>
      </w:r>
      <w:r>
        <w:rPr>
          <w:rFonts w:ascii="Palatino Linotype" w:cs="Palatino Linotype" w:eastAsia="Palatino Linotype" w:hAnsi="Palatino Linotype"/>
          <w:spacing w:val="9"/>
          <w:w w:val="100"/>
          <w:position w:val="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-94"/>
          <w:w w:val="104"/>
          <w:position w:val="0"/>
          <w:sz w:val="17"/>
          <w:szCs w:val="17"/>
        </w:rPr>
        <w:t>B</w:t>
      </w:r>
      <w:r>
        <w:rPr>
          <w:rFonts w:ascii="Calibri" w:cs="Calibri" w:eastAsia="Calibri" w:hAnsi="Calibri"/>
          <w:spacing w:val="-76"/>
          <w:w w:val="110"/>
          <w:position w:val="1"/>
          <w:sz w:val="18"/>
          <w:szCs w:val="18"/>
        </w:rPr>
        <w:t>M</w:t>
      </w:r>
      <w:r>
        <w:rPr>
          <w:rFonts w:ascii="Palatino Linotype" w:cs="Palatino Linotype" w:eastAsia="Palatino Linotype" w:hAnsi="Palatino Linotype"/>
          <w:spacing w:val="-8"/>
          <w:w w:val="104"/>
          <w:position w:val="0"/>
          <w:sz w:val="17"/>
          <w:szCs w:val="17"/>
        </w:rPr>
        <w:t>a</w:t>
      </w:r>
      <w:r>
        <w:rPr>
          <w:rFonts w:ascii="Calibri" w:cs="Calibri" w:eastAsia="Calibri" w:hAnsi="Calibri"/>
          <w:spacing w:val="-78"/>
          <w:w w:val="96"/>
          <w:position w:val="1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24"/>
          <w:w w:val="104"/>
          <w:position w:val="0"/>
          <w:sz w:val="17"/>
          <w:szCs w:val="17"/>
        </w:rPr>
        <w:t>d</w:t>
      </w:r>
      <w:r>
        <w:rPr>
          <w:rFonts w:ascii="Calibri" w:cs="Calibri" w:eastAsia="Calibri" w:hAnsi="Calibri"/>
          <w:spacing w:val="0"/>
          <w:w w:val="114"/>
          <w:position w:val="1"/>
          <w:sz w:val="18"/>
          <w:szCs w:val="18"/>
        </w:rPr>
        <w:t>dium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20" w:lineRule="exact"/>
        <w:ind w:left="708"/>
      </w:pP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</w:rPr>
        <w:t>7</w:t>
      </w:r>
      <w:r>
        <w:rPr>
          <w:rFonts w:ascii="Calibri" w:cs="Calibri" w:eastAsia="Calibri" w:hAnsi="Calibri"/>
          <w:spacing w:val="-54"/>
          <w:w w:val="100"/>
          <w:position w:val="1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30"/>
          <w:w w:val="100"/>
          <w:position w:val="0"/>
          <w:sz w:val="17"/>
          <w:szCs w:val="17"/>
        </w:rPr>
        <w:t>5</w:t>
      </w:r>
      <w:r>
        <w:rPr>
          <w:rFonts w:ascii="Calibri" w:cs="Calibri" w:eastAsia="Calibri" w:hAnsi="Calibri"/>
          <w:spacing w:val="-59"/>
          <w:w w:val="100"/>
          <w:position w:val="1"/>
          <w:sz w:val="18"/>
          <w:szCs w:val="18"/>
        </w:rPr>
        <w:t>–</w:t>
      </w:r>
      <w:r>
        <w:rPr>
          <w:rFonts w:ascii="Palatino Linotype" w:cs="Palatino Linotype" w:eastAsia="Palatino Linotype" w:hAnsi="Palatino Linotype"/>
          <w:spacing w:val="-24"/>
          <w:w w:val="100"/>
          <w:position w:val="0"/>
          <w:sz w:val="17"/>
          <w:szCs w:val="17"/>
        </w:rPr>
        <w:t>0</w:t>
      </w:r>
      <w:r>
        <w:rPr>
          <w:rFonts w:ascii="Calibri" w:cs="Calibri" w:eastAsia="Calibri" w:hAnsi="Calibri"/>
          <w:spacing w:val="-65"/>
          <w:w w:val="100"/>
          <w:position w:val="1"/>
          <w:sz w:val="18"/>
          <w:szCs w:val="18"/>
        </w:rPr>
        <w:t>9</w:t>
      </w:r>
      <w:r>
        <w:rPr>
          <w:rFonts w:ascii="Palatino Linotype" w:cs="Palatino Linotype" w:eastAsia="Palatino Linotype" w:hAnsi="Palatino Linotype"/>
          <w:spacing w:val="-18"/>
          <w:w w:val="100"/>
          <w:position w:val="0"/>
          <w:sz w:val="17"/>
          <w:szCs w:val="17"/>
        </w:rPr>
        <w:t>–</w:t>
      </w:r>
      <w:r>
        <w:rPr>
          <w:rFonts w:ascii="Calibri" w:cs="Calibri" w:eastAsia="Calibri" w:hAnsi="Calibri"/>
          <w:spacing w:val="-71"/>
          <w:w w:val="100"/>
          <w:position w:val="1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  <w:t>70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  <w:t>                        </w:t>
      </w:r>
      <w:r>
        <w:rPr>
          <w:rFonts w:ascii="Palatino Linotype" w:cs="Palatino Linotype" w:eastAsia="Palatino Linotype" w:hAnsi="Palatino Linotype"/>
          <w:spacing w:val="4"/>
          <w:w w:val="100"/>
          <w:position w:val="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Me</w:t>
      </w:r>
      <w:r>
        <w:rPr>
          <w:rFonts w:ascii="Palatino Linotype" w:cs="Palatino Linotype" w:eastAsia="Palatino Linotype" w:hAnsi="Palatino Linotype"/>
          <w:spacing w:val="-37"/>
          <w:w w:val="104"/>
          <w:position w:val="0"/>
          <w:sz w:val="17"/>
          <w:szCs w:val="17"/>
        </w:rPr>
        <w:t>d</w:t>
      </w:r>
      <w:r>
        <w:rPr>
          <w:rFonts w:ascii="Calibri" w:cs="Calibri" w:eastAsia="Calibri" w:hAnsi="Calibri"/>
          <w:spacing w:val="-100"/>
          <w:w w:val="120"/>
          <w:position w:val="1"/>
          <w:sz w:val="18"/>
          <w:szCs w:val="18"/>
        </w:rPr>
        <w:t>G</w:t>
      </w:r>
      <w:r>
        <w:rPr>
          <w:rFonts w:ascii="Palatino Linotype" w:cs="Palatino Linotype" w:eastAsia="Palatino Linotype" w:hAnsi="Palatino Linotype"/>
          <w:spacing w:val="0"/>
          <w:w w:val="104"/>
          <w:position w:val="0"/>
          <w:sz w:val="17"/>
          <w:szCs w:val="17"/>
        </w:rPr>
        <w:t>i</w:t>
      </w:r>
      <w:r>
        <w:rPr>
          <w:rFonts w:ascii="Palatino Linotype" w:cs="Palatino Linotype" w:eastAsia="Palatino Linotype" w:hAnsi="Palatino Linotype"/>
          <w:spacing w:val="-50"/>
          <w:w w:val="104"/>
          <w:position w:val="0"/>
          <w:sz w:val="17"/>
          <w:szCs w:val="17"/>
        </w:rPr>
        <w:t>u</w:t>
      </w:r>
      <w:r>
        <w:rPr>
          <w:rFonts w:ascii="Calibri" w:cs="Calibri" w:eastAsia="Calibri" w:hAnsi="Calibri"/>
          <w:spacing w:val="-48"/>
          <w:w w:val="103"/>
          <w:position w:val="1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100"/>
          <w:w w:val="104"/>
          <w:position w:val="0"/>
          <w:sz w:val="17"/>
          <w:szCs w:val="17"/>
        </w:rPr>
        <w:t>m</w:t>
      </w:r>
      <w:r>
        <w:rPr>
          <w:rFonts w:ascii="Calibri" w:cs="Calibri" w:eastAsia="Calibri" w:hAnsi="Calibri"/>
          <w:spacing w:val="0"/>
          <w:w w:val="109"/>
          <w:position w:val="1"/>
          <w:sz w:val="18"/>
          <w:szCs w:val="18"/>
        </w:rPr>
        <w:t>od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line="220" w:lineRule="exact"/>
        <w:ind w:left="628" w:right="2791"/>
      </w:pP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</w:rPr>
        <w:t>9</w:t>
      </w:r>
      <w:r>
        <w:rPr>
          <w:rFonts w:ascii="Calibri" w:cs="Calibri" w:eastAsia="Calibri" w:hAnsi="Calibri"/>
          <w:spacing w:val="-9"/>
          <w:w w:val="100"/>
          <w:position w:val="1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75"/>
          <w:w w:val="100"/>
          <w:position w:val="0"/>
          <w:sz w:val="17"/>
          <w:szCs w:val="17"/>
        </w:rPr>
        <w:t>7</w:t>
      </w:r>
      <w:r>
        <w:rPr>
          <w:rFonts w:ascii="Calibri" w:cs="Calibri" w:eastAsia="Calibri" w:hAnsi="Calibri"/>
          <w:spacing w:val="-15"/>
          <w:w w:val="100"/>
          <w:position w:val="1"/>
          <w:sz w:val="18"/>
          <w:szCs w:val="18"/>
        </w:rPr>
        <w:t>–</w:t>
      </w:r>
      <w:r>
        <w:rPr>
          <w:rFonts w:ascii="Palatino Linotype" w:cs="Palatino Linotype" w:eastAsia="Palatino Linotype" w:hAnsi="Palatino Linotype"/>
          <w:spacing w:val="-69"/>
          <w:w w:val="100"/>
          <w:position w:val="0"/>
          <w:sz w:val="17"/>
          <w:szCs w:val="17"/>
        </w:rPr>
        <w:t>0</w:t>
      </w:r>
      <w:r>
        <w:rPr>
          <w:rFonts w:ascii="Calibri" w:cs="Calibri" w:eastAsia="Calibri" w:hAnsi="Calibri"/>
          <w:spacing w:val="-21"/>
          <w:w w:val="100"/>
          <w:position w:val="1"/>
          <w:sz w:val="18"/>
          <w:szCs w:val="18"/>
        </w:rPr>
        <w:t>1</w:t>
      </w:r>
      <w:r>
        <w:rPr>
          <w:rFonts w:ascii="Palatino Linotype" w:cs="Palatino Linotype" w:eastAsia="Palatino Linotype" w:hAnsi="Palatino Linotype"/>
          <w:spacing w:val="-63"/>
          <w:w w:val="100"/>
          <w:position w:val="0"/>
          <w:sz w:val="17"/>
          <w:szCs w:val="17"/>
        </w:rPr>
        <w:t>–</w:t>
      </w:r>
      <w:r>
        <w:rPr>
          <w:rFonts w:ascii="Calibri" w:cs="Calibri" w:eastAsia="Calibri" w:hAnsi="Calibri"/>
          <w:spacing w:val="-27"/>
          <w:w w:val="100"/>
          <w:position w:val="1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-57"/>
          <w:w w:val="100"/>
          <w:position w:val="0"/>
          <w:sz w:val="17"/>
          <w:szCs w:val="17"/>
        </w:rPr>
        <w:t>9</w:t>
      </w:r>
      <w:r>
        <w:rPr>
          <w:rFonts w:ascii="Calibri" w:cs="Calibri" w:eastAsia="Calibri" w:hAnsi="Calibri"/>
          <w:spacing w:val="-32"/>
          <w:w w:val="100"/>
          <w:position w:val="1"/>
          <w:sz w:val="18"/>
          <w:szCs w:val="18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7"/>
          <w:szCs w:val="17"/>
        </w:rPr>
        <w:t>                          </w:t>
      </w:r>
      <w:r>
        <w:rPr>
          <w:rFonts w:ascii="Palatino Linotype" w:cs="Palatino Linotype" w:eastAsia="Palatino Linotype" w:hAnsi="Palatino Linotype"/>
          <w:spacing w:val="30"/>
          <w:w w:val="100"/>
          <w:position w:val="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-76"/>
          <w:w w:val="104"/>
          <w:position w:val="0"/>
          <w:sz w:val="17"/>
          <w:szCs w:val="17"/>
        </w:rPr>
        <w:t>G</w:t>
      </w:r>
      <w:r>
        <w:rPr>
          <w:rFonts w:ascii="Calibri" w:cs="Calibri" w:eastAsia="Calibri" w:hAnsi="Calibri"/>
          <w:spacing w:val="-34"/>
          <w:w w:val="124"/>
          <w:position w:val="1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-58"/>
          <w:w w:val="104"/>
          <w:position w:val="0"/>
          <w:sz w:val="17"/>
          <w:szCs w:val="17"/>
        </w:rPr>
        <w:t>o</w:t>
      </w:r>
      <w:r>
        <w:rPr>
          <w:rFonts w:ascii="Calibri" w:cs="Calibri" w:eastAsia="Calibri" w:hAnsi="Calibri"/>
          <w:spacing w:val="-35"/>
          <w:w w:val="118"/>
          <w:position w:val="1"/>
          <w:sz w:val="18"/>
          <w:szCs w:val="18"/>
        </w:rPr>
        <w:t>x</w:t>
      </w:r>
      <w:r>
        <w:rPr>
          <w:rFonts w:ascii="Palatino Linotype" w:cs="Palatino Linotype" w:eastAsia="Palatino Linotype" w:hAnsi="Palatino Linotype"/>
          <w:spacing w:val="-57"/>
          <w:w w:val="104"/>
          <w:position w:val="0"/>
          <w:sz w:val="17"/>
          <w:szCs w:val="17"/>
        </w:rPr>
        <w:t>o</w:t>
      </w:r>
      <w:r>
        <w:rPr>
          <w:rFonts w:ascii="Calibri" w:cs="Calibri" w:eastAsia="Calibri" w:hAnsi="Calibri"/>
          <w:spacing w:val="-23"/>
          <w:w w:val="104"/>
          <w:position w:val="1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79"/>
          <w:w w:val="104"/>
          <w:position w:val="0"/>
          <w:sz w:val="17"/>
          <w:szCs w:val="17"/>
        </w:rPr>
        <w:t>d</w:t>
      </w:r>
      <w:r>
        <w:rPr>
          <w:rFonts w:ascii="Calibri" w:cs="Calibri" w:eastAsia="Calibri" w:hAnsi="Calibri"/>
          <w:spacing w:val="0"/>
          <w:w w:val="105"/>
          <w:position w:val="1"/>
          <w:sz w:val="18"/>
          <w:szCs w:val="18"/>
        </w:rPr>
        <w:t>ellent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Palatino Linotype" w:cs="Palatino Linotype" w:eastAsia="Palatino Linotype" w:hAnsi="Palatino Linotype"/>
          <w:sz w:val="17"/>
          <w:szCs w:val="17"/>
        </w:rPr>
        <w:jc w:val="center"/>
        <w:spacing w:before="9"/>
        <w:ind w:left="760" w:right="3023"/>
        <w:sectPr>
          <w:type w:val="continuous"/>
          <w:pgSz w:h="16840" w:w="11920"/>
          <w:pgMar w:bottom="280" w:left="1420" w:right="1420" w:top="860"/>
          <w:cols w:equalWidth="off" w:num="2">
            <w:col w:space="523" w:w="2523"/>
            <w:col w:w="6034"/>
          </w:cols>
        </w:sectPr>
      </w:pPr>
      <w:r>
        <w:pict>
          <v:group coordorigin="4051,54" coordsize="3804,0" style="position:absolute;margin-left:202.535pt;margin-top:2.707pt;width:190.205pt;height:0pt;mso-position-horizontal-relative:page;mso-position-vertical-relative:paragraph;z-index:-1624">
            <v:shape coordorigin="4051,54" coordsize="3804,0" filled="f" path="m4051,54l7855,54e" strokecolor="#000000" stroked="t" strokeweight="0.797pt" style="position:absolute;left:4051;top:54;width:3804;height:0">
              <v:path arrowok="t"/>
            </v:shape>
            <w10:wrap type="none"/>
          </v:group>
        </w:pict>
      </w:r>
      <w:r>
        <w:pict>
          <v:group coordorigin="4342,230" coordsize="3203,20" style="position:absolute;margin-left:217.099pt;margin-top:11.4863pt;width:160.134pt;height:0.992791pt;mso-position-horizontal-relative:page;mso-position-vertical-relative:paragraph;z-index:-1619">
            <v:shape coordorigin="4352,240" coordsize="2301,0" filled="f" path="m4352,240l6653,240e" strokecolor="#000000" stroked="t" strokeweight="0.992791pt" style="position:absolute;left:4352;top:240;width:2301;height:0">
              <v:path arrowok="t"/>
            </v:shape>
            <v:shape coordorigin="6640,240" coordsize="895,0" filled="f" path="m6640,240l7535,240e" strokecolor="#000000" stroked="t" strokeweight="0.992791pt" style="position:absolute;left:6640;top:240;width:895;height:0">
              <v:path arrowok="t"/>
            </v:shape>
            <w10:wrap type="none"/>
          </v:group>
        </w:pict>
      </w:r>
      <w:r>
        <w:rPr>
          <w:rFonts w:ascii="Palatino Linotype" w:cs="Palatino Linotype" w:eastAsia="Palatino Linotype" w:hAnsi="Palatino Linotype"/>
          <w:spacing w:val="0"/>
          <w:w w:val="100"/>
          <w:sz w:val="17"/>
          <w:szCs w:val="17"/>
        </w:rPr>
        <w:t>90–100</w:t>
      </w:r>
      <w:r>
        <w:rPr>
          <w:rFonts w:ascii="Palatino Linotype" w:cs="Palatino Linotype" w:eastAsia="Palatino Linotype" w:hAnsi="Palatino Linotype"/>
          <w:spacing w:val="0"/>
          <w:w w:val="100"/>
          <w:sz w:val="17"/>
          <w:szCs w:val="17"/>
        </w:rPr>
        <w:t>                      </w:t>
      </w:r>
      <w:r>
        <w:rPr>
          <w:rFonts w:ascii="Palatino Linotype" w:cs="Palatino Linotype" w:eastAsia="Palatino Linotype" w:hAnsi="Palatino Linotype"/>
          <w:spacing w:val="39"/>
          <w:w w:val="100"/>
          <w:sz w:val="17"/>
          <w:szCs w:val="17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sz w:val="17"/>
          <w:szCs w:val="17"/>
        </w:rPr>
        <w:t>Excellent</w:t>
      </w:r>
      <w:r>
        <w:rPr>
          <w:rFonts w:ascii="Palatino Linotype" w:cs="Palatino Linotype" w:eastAsia="Palatino Linotype" w:hAnsi="Palatino Linotype"/>
          <w:spacing w:val="0"/>
          <w:w w:val="100"/>
          <w:sz w:val="17"/>
          <w:szCs w:val="17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180" w:lineRule="exact"/>
        <w:ind w:left="498" w:right="65"/>
      </w:pPr>
      <w:r>
        <w:rPr>
          <w:rFonts w:ascii="Calibri" w:cs="Calibri" w:eastAsia="Calibri" w:hAnsi="Calibri"/>
          <w:spacing w:val="0"/>
          <w:w w:val="113"/>
          <w:position w:val="-1"/>
          <w:sz w:val="20"/>
          <w:szCs w:val="20"/>
        </w:rPr>
        <w:t>Q-value</w:t>
      </w:r>
      <w:r>
        <w:rPr>
          <w:rFonts w:ascii="Calibri" w:cs="Calibri" w:eastAsia="Calibri" w:hAnsi="Calibri"/>
          <w:spacing w:val="21"/>
          <w:w w:val="113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position w:val="-1"/>
          <w:sz w:val="20"/>
          <w:szCs w:val="20"/>
        </w:rPr>
        <w:t>normalization</w:t>
      </w:r>
      <w:r>
        <w:rPr>
          <w:rFonts w:ascii="Calibri" w:cs="Calibri" w:eastAsia="Calibri" w:hAnsi="Calibri"/>
          <w:spacing w:val="4"/>
          <w:w w:val="113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was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18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to</w:t>
      </w:r>
      <w:r>
        <w:rPr>
          <w:rFonts w:ascii="Calibri" w:cs="Calibri" w:eastAsia="Calibri" w:hAnsi="Calibri"/>
          <w:spacing w:val="24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-1"/>
          <w:sz w:val="20"/>
          <w:szCs w:val="20"/>
        </w:rPr>
        <w:t>normal</w:t>
      </w:r>
      <w:r>
        <w:rPr>
          <w:rFonts w:ascii="Calibri" w:cs="Calibri" w:eastAsia="Calibri" w:hAnsi="Calibri"/>
          <w:spacing w:val="0"/>
          <w:w w:val="112"/>
          <w:position w:val="-1"/>
          <w:sz w:val="20"/>
          <w:szCs w:val="20"/>
        </w:rPr>
        <w:t>ize</w:t>
      </w:r>
      <w:r>
        <w:rPr>
          <w:rFonts w:ascii="Calibri" w:cs="Calibri" w:eastAsia="Calibri" w:hAnsi="Calibri"/>
          <w:spacing w:val="16"/>
          <w:w w:val="112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the</w:t>
      </w:r>
      <w:r>
        <w:rPr>
          <w:rFonts w:ascii="Calibri" w:cs="Calibri" w:eastAsia="Calibri" w:hAnsi="Calibri"/>
          <w:spacing w:val="29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1"/>
          <w:sz w:val="20"/>
          <w:szCs w:val="20"/>
        </w:rPr>
        <w:t>parameters,</w:t>
      </w:r>
      <w:r>
        <w:rPr>
          <w:rFonts w:ascii="Calibri" w:cs="Calibri" w:eastAsia="Calibri" w:hAnsi="Calibri"/>
          <w:spacing w:val="-9"/>
          <w:w w:val="11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1"/>
          <w:sz w:val="20"/>
          <w:szCs w:val="20"/>
        </w:rPr>
        <w:t>particularly</w:t>
      </w:r>
      <w:r>
        <w:rPr>
          <w:rFonts w:ascii="Calibri" w:cs="Calibri" w:eastAsia="Calibri" w:hAnsi="Calibri"/>
          <w:spacing w:val="0"/>
          <w:w w:val="11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1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the</w:t>
      </w:r>
      <w:r>
        <w:rPr>
          <w:rFonts w:ascii="Calibri" w:cs="Calibri" w:eastAsia="Calibri" w:hAnsi="Calibri"/>
          <w:spacing w:val="29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-1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center"/>
        <w:spacing w:line="120" w:lineRule="exact"/>
        <w:ind w:left="774" w:right="385"/>
      </w:pP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Q-value</w:t>
      </w:r>
      <w:r>
        <w:rPr>
          <w:rFonts w:ascii="Palatino Linotype" w:cs="Palatino Linotype" w:eastAsia="Palatino Linotype" w:hAnsi="Palatino Linotype"/>
          <w:spacing w:val="44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no</w:t>
      </w:r>
      <w:r>
        <w:rPr>
          <w:rFonts w:ascii="Palatino Linotype" w:cs="Palatino Linotype" w:eastAsia="Palatino Linotype" w:hAnsi="Palatino Linotype"/>
          <w:spacing w:val="-1"/>
          <w:w w:val="100"/>
          <w:position w:val="-1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malization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2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-1"/>
          <w:sz w:val="19"/>
          <w:szCs w:val="19"/>
        </w:rPr>
        <w:t>w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34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used</w:t>
      </w:r>
      <w:r>
        <w:rPr>
          <w:rFonts w:ascii="Palatino Linotype" w:cs="Palatino Linotype" w:eastAsia="Palatino Linotype" w:hAnsi="Palatino Linotype"/>
          <w:spacing w:val="35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to</w:t>
      </w:r>
      <w:r>
        <w:rPr>
          <w:rFonts w:ascii="Palatino Linotype" w:cs="Palatino Linotype" w:eastAsia="Palatino Linotype" w:hAnsi="Palatino Linotype"/>
          <w:spacing w:val="28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-1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ormalize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position w:val="-1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31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me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ers,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5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position w:val="-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rticularly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5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32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3"/>
          <w:position w:val="-1"/>
          <w:sz w:val="19"/>
          <w:szCs w:val="19"/>
        </w:rPr>
        <w:t>w</w:t>
      </w:r>
      <w:r>
        <w:rPr>
          <w:rFonts w:ascii="Palatino Linotype" w:cs="Palatino Linotype" w:eastAsia="Palatino Linotype" w:hAnsi="Palatino Linotype"/>
          <w:spacing w:val="1"/>
          <w:w w:val="103"/>
          <w:position w:val="-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3"/>
          <w:position w:val="-1"/>
          <w:sz w:val="19"/>
          <w:szCs w:val="19"/>
        </w:rPr>
        <w:t>ter</w:t>
      </w:r>
      <w:r>
        <w:rPr>
          <w:rFonts w:ascii="Palatino Linotype" w:cs="Palatino Linotype" w:eastAsia="Palatino Linotype" w:hAnsi="Palatino Linotype"/>
          <w:spacing w:val="24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3"/>
          <w:position w:val="-1"/>
          <w:sz w:val="19"/>
          <w:szCs w:val="19"/>
        </w:rPr>
        <w:t>quali</w:t>
      </w:r>
      <w:r>
        <w:rPr>
          <w:rFonts w:ascii="Palatino Linotype" w:cs="Palatino Linotype" w:eastAsia="Palatino Linotype" w:hAnsi="Palatino Linotype"/>
          <w:spacing w:val="1"/>
          <w:w w:val="103"/>
          <w:position w:val="-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3"/>
          <w:position w:val="-1"/>
          <w:sz w:val="19"/>
          <w:szCs w:val="19"/>
        </w:rPr>
        <w:t>y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120" w:lineRule="exact"/>
        <w:ind w:left="67" w:right="72"/>
      </w:pP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parameters</w:t>
      </w:r>
      <w:r>
        <w:rPr>
          <w:rFonts w:ascii="Calibri" w:cs="Calibri" w:eastAsia="Calibri" w:hAnsi="Calibri"/>
          <w:spacing w:val="42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to</w:t>
      </w:r>
      <w:r>
        <w:rPr>
          <w:rFonts w:ascii="Calibri" w:cs="Calibri" w:eastAsia="Calibri" w:hAnsi="Calibri"/>
          <w:spacing w:val="4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fit</w:t>
      </w:r>
      <w:r>
        <w:rPr>
          <w:rFonts w:ascii="Calibri" w:cs="Calibri" w:eastAsia="Calibri" w:hAnsi="Calibri"/>
          <w:spacing w:val="14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them</w:t>
      </w:r>
      <w:r>
        <w:rPr>
          <w:rFonts w:ascii="Calibri" w:cs="Calibri" w:eastAsia="Calibri" w:hAnsi="Calibri"/>
          <w:spacing w:val="22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in</w:t>
      </w:r>
      <w:r>
        <w:rPr>
          <w:rFonts w:ascii="Calibri" w:cs="Calibri" w:eastAsia="Calibri" w:hAnsi="Calibri"/>
          <w:spacing w:val="25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the</w:t>
      </w:r>
      <w:r>
        <w:rPr>
          <w:rFonts w:ascii="Calibri" w:cs="Calibri" w:eastAsia="Calibri" w:hAnsi="Calibri"/>
          <w:spacing w:val="7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range</w:t>
      </w:r>
      <w:r>
        <w:rPr>
          <w:rFonts w:ascii="Calibri" w:cs="Calibri" w:eastAsia="Calibri" w:hAnsi="Calibri"/>
          <w:spacing w:val="36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of</w:t>
      </w:r>
      <w:r>
        <w:rPr>
          <w:rFonts w:ascii="Calibri" w:cs="Calibri" w:eastAsia="Calibri" w:hAnsi="Calibri"/>
          <w:spacing w:val="11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0</w:t>
      </w:r>
      <w:r>
        <w:rPr>
          <w:rFonts w:ascii="Calibri" w:cs="Calibri" w:eastAsia="Calibri" w:hAnsi="Calibri"/>
          <w:spacing w:val="1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to</w:t>
      </w:r>
      <w:r>
        <w:rPr>
          <w:rFonts w:ascii="Calibri" w:cs="Calibri" w:eastAsia="Calibri" w:hAnsi="Calibri"/>
          <w:spacing w:val="4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100</w:t>
      </w:r>
      <w:r>
        <w:rPr>
          <w:rFonts w:ascii="Calibri" w:cs="Calibri" w:eastAsia="Calibri" w:hAnsi="Calibri"/>
          <w:spacing w:val="-4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for</w:t>
      </w:r>
      <w:r>
        <w:rPr>
          <w:rFonts w:ascii="Calibri" w:cs="Calibri" w:eastAsia="Calibri" w:hAnsi="Calibri"/>
          <w:spacing w:val="18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easier</w:t>
      </w:r>
      <w:r>
        <w:rPr>
          <w:rFonts w:ascii="Calibri" w:cs="Calibri" w:eastAsia="Calibri" w:hAnsi="Calibri"/>
          <w:spacing w:val="23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index</w:t>
      </w:r>
      <w:r>
        <w:rPr>
          <w:rFonts w:ascii="Calibri" w:cs="Calibri" w:eastAsia="Calibri" w:hAnsi="Calibri"/>
          <w:spacing w:val="0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-1"/>
          <w:sz w:val="20"/>
          <w:szCs w:val="20"/>
        </w:rPr>
        <w:t>calculation.</w:t>
      </w:r>
      <w:r>
        <w:rPr>
          <w:rFonts w:ascii="Calibri" w:cs="Calibri" w:eastAsia="Calibri" w:hAnsi="Calibri"/>
          <w:spacing w:val="2"/>
          <w:w w:val="109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-1"/>
          <w:sz w:val="20"/>
          <w:szCs w:val="20"/>
        </w:rPr>
        <w:t>Figu</w:t>
      </w:r>
      <w:r>
        <w:rPr>
          <w:rFonts w:ascii="Calibri" w:cs="Calibri" w:eastAsia="Calibri" w:hAnsi="Calibri"/>
          <w:spacing w:val="-4"/>
          <w:w w:val="109"/>
          <w:position w:val="-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position w:val="-1"/>
          <w:sz w:val="20"/>
          <w:szCs w:val="20"/>
        </w:rPr>
        <w:t>e</w:t>
      </w:r>
      <w:r>
        <w:rPr>
          <w:rFonts w:ascii="Calibri" w:cs="Calibri" w:eastAsia="Calibri" w:hAnsi="Calibri"/>
          <w:spacing w:val="15"/>
          <w:w w:val="109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position w:val="-1"/>
          <w:sz w:val="20"/>
          <w:szCs w:val="20"/>
        </w:rPr>
        <w:t>3</w:t>
      </w:r>
      <w:r>
        <w:rPr>
          <w:rFonts w:ascii="Calibri" w:cs="Calibri" w:eastAsia="Calibri" w:hAnsi="Calibri"/>
          <w:color w:val="0774B7"/>
          <w:spacing w:val="1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-1"/>
          <w:sz w:val="20"/>
          <w:szCs w:val="20"/>
        </w:rPr>
        <w:t>shows</w:t>
      </w:r>
      <w:r>
        <w:rPr>
          <w:rFonts w:ascii="Calibri" w:cs="Calibri" w:eastAsia="Calibri" w:hAnsi="Calibri"/>
          <w:color w:val="000000"/>
          <w:spacing w:val="0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6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-1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7"/>
          <w:w w:val="100"/>
          <w:position w:val="-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position w:val="-1"/>
          <w:sz w:val="20"/>
          <w:szCs w:val="20"/>
        </w:rPr>
        <w:t>q-value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center"/>
        <w:spacing w:line="120" w:lineRule="exact"/>
        <w:ind w:left="384" w:right="389"/>
      </w:pP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ram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te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23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to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em</w:t>
      </w:r>
      <w:r>
        <w:rPr>
          <w:rFonts w:ascii="Palatino Linotype" w:cs="Palatino Linotype" w:eastAsia="Palatino Linotype" w:hAnsi="Palatino Linotype"/>
          <w:spacing w:val="8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in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3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ran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g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9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of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0</w:t>
      </w:r>
      <w:r>
        <w:rPr>
          <w:rFonts w:ascii="Palatino Linotype" w:cs="Palatino Linotype" w:eastAsia="Palatino Linotype" w:hAnsi="Palatino Linotype"/>
          <w:spacing w:val="-3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0</w:t>
      </w:r>
      <w:r>
        <w:rPr>
          <w:rFonts w:ascii="Palatino Linotype" w:cs="Palatino Linotype" w:eastAsia="Palatino Linotype" w:hAnsi="Palatino Linotype"/>
          <w:spacing w:val="3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for</w:t>
      </w:r>
      <w:r>
        <w:rPr>
          <w:rFonts w:ascii="Palatino Linotype" w:cs="Palatino Linotype" w:eastAsia="Palatino Linotype" w:hAnsi="Palatino Linotype"/>
          <w:spacing w:val="2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sier</w:t>
      </w:r>
      <w:r>
        <w:rPr>
          <w:rFonts w:ascii="Palatino Linotype" w:cs="Palatino Linotype" w:eastAsia="Palatino Linotype" w:hAnsi="Palatino Linotype"/>
          <w:spacing w:val="1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index</w:t>
      </w:r>
      <w:r>
        <w:rPr>
          <w:rFonts w:ascii="Palatino Linotype" w:cs="Palatino Linotype" w:eastAsia="Palatino Linotype" w:hAnsi="Palatino Linotype"/>
          <w:spacing w:val="9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1"/>
          <w:w w:val="10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lculatio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24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igure</w:t>
      </w:r>
      <w:r>
        <w:rPr>
          <w:rFonts w:ascii="Palatino Linotype" w:cs="Palatino Linotype" w:eastAsia="Palatino Linotype" w:hAnsi="Palatino Linotype"/>
          <w:spacing w:val="10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3</w:t>
      </w:r>
      <w:r>
        <w:rPr>
          <w:rFonts w:ascii="Palatino Linotype" w:cs="Palatino Linotype" w:eastAsia="Palatino Linotype" w:hAnsi="Palatino Linotype"/>
          <w:spacing w:val="-2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  <w:t>shows</w:t>
      </w:r>
      <w:r>
        <w:rPr>
          <w:rFonts w:ascii="Palatino Linotype" w:cs="Palatino Linotype" w:eastAsia="Palatino Linotype" w:hAnsi="Palatino Linotype"/>
          <w:spacing w:val="11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3"/>
          <w:sz w:val="19"/>
          <w:szCs w:val="19"/>
        </w:rPr>
        <w:t>the</w:t>
      </w:r>
      <w:r>
        <w:rPr>
          <w:rFonts w:ascii="Palatino Linotype" w:cs="Palatino Linotype" w:eastAsia="Palatino Linotype" w:hAnsi="Palatino Linotype"/>
          <w:spacing w:val="-6"/>
          <w:w w:val="10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3"/>
          <w:sz w:val="19"/>
          <w:szCs w:val="19"/>
        </w:rPr>
        <w:t>q-value</w:t>
      </w:r>
      <w:r>
        <w:rPr>
          <w:rFonts w:ascii="Palatino Linotype" w:cs="Palatino Linotype" w:eastAsia="Palatino Linotype" w:hAnsi="Palatino Linotype"/>
          <w:spacing w:val="0"/>
          <w:w w:val="100"/>
          <w:sz w:val="19"/>
          <w:szCs w:val="19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120" w:lineRule="exact"/>
        <w:ind w:left="72" w:right="73"/>
      </w:pP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charts</w:t>
      </w:r>
      <w:r>
        <w:rPr>
          <w:rFonts w:ascii="Calibri" w:cs="Calibri" w:eastAsia="Calibri" w:hAnsi="Calibri"/>
          <w:spacing w:val="2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for</w:t>
      </w:r>
      <w:r>
        <w:rPr>
          <w:rFonts w:ascii="Calibri" w:cs="Calibri" w:eastAsia="Calibri" w:hAnsi="Calibri"/>
          <w:spacing w:val="15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six</w:t>
      </w:r>
      <w:r>
        <w:rPr>
          <w:rFonts w:ascii="Calibri" w:cs="Calibri" w:eastAsia="Calibri" w:hAnsi="Calibri"/>
          <w:spacing w:val="3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water</w:t>
      </w:r>
      <w:r>
        <w:rPr>
          <w:rFonts w:ascii="Calibri" w:cs="Calibri" w:eastAsia="Calibri" w:hAnsi="Calibri"/>
          <w:spacing w:val="2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-2"/>
          <w:sz w:val="20"/>
          <w:szCs w:val="20"/>
        </w:rPr>
        <w:t>quality</w:t>
      </w:r>
      <w:r>
        <w:rPr>
          <w:rFonts w:ascii="Calibri" w:cs="Calibri" w:eastAsia="Calibri" w:hAnsi="Calibri"/>
          <w:spacing w:val="-2"/>
          <w:w w:val="11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parame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ters.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position w:val="-2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e</w:t>
      </w:r>
      <w:r>
        <w:rPr>
          <w:rFonts w:ascii="Calibri" w:cs="Calibri" w:eastAsia="Calibri" w:hAnsi="Calibri"/>
          <w:spacing w:val="13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used</w:t>
      </w:r>
      <w:r>
        <w:rPr>
          <w:rFonts w:ascii="Calibri" w:cs="Calibri" w:eastAsia="Calibri" w:hAnsi="Calibri"/>
          <w:spacing w:val="26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them</w:t>
      </w:r>
      <w:r>
        <w:rPr>
          <w:rFonts w:ascii="Calibri" w:cs="Calibri" w:eastAsia="Calibri" w:hAnsi="Calibri"/>
          <w:spacing w:val="12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to</w:t>
      </w:r>
      <w:r>
        <w:rPr>
          <w:rFonts w:ascii="Calibri" w:cs="Calibri" w:eastAsia="Calibri" w:hAnsi="Calibri"/>
          <w:spacing w:val="-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convert</w:t>
      </w:r>
      <w:r>
        <w:rPr>
          <w:rFonts w:ascii="Calibri" w:cs="Calibri" w:eastAsia="Calibri" w:hAnsi="Calibri"/>
          <w:spacing w:val="2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five</w:t>
      </w:r>
      <w:r>
        <w:rPr>
          <w:rFonts w:ascii="Calibri" w:cs="Calibri" w:eastAsia="Calibri" w:hAnsi="Calibri"/>
          <w:spacing w:val="27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of</w:t>
      </w:r>
      <w:r>
        <w:rPr>
          <w:rFonts w:ascii="Calibri" w:cs="Calibri" w:eastAsia="Calibri" w:hAnsi="Calibri"/>
          <w:spacing w:val="8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these</w:t>
      </w:r>
      <w:r>
        <w:rPr>
          <w:rFonts w:ascii="Calibri" w:cs="Calibri" w:eastAsia="Calibri" w:hAnsi="Calibri"/>
          <w:spacing w:val="-1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parameters</w:t>
      </w:r>
      <w:r>
        <w:rPr>
          <w:rFonts w:ascii="Calibri" w:cs="Calibri" w:eastAsia="Calibri" w:hAnsi="Calibri"/>
          <w:spacing w:val="3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position w:val="-2"/>
          <w:sz w:val="20"/>
          <w:szCs w:val="20"/>
        </w:rPr>
        <w:t>within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center"/>
        <w:spacing w:line="120" w:lineRule="exact"/>
        <w:ind w:left="384" w:right="388"/>
      </w:pP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cha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ts</w:t>
      </w:r>
      <w:r>
        <w:rPr>
          <w:rFonts w:ascii="Palatino Linotype" w:cs="Palatino Linotype" w:eastAsia="Palatino Linotype" w:hAnsi="Palatino Linotype"/>
          <w:spacing w:val="37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for</w:t>
      </w:r>
      <w:r>
        <w:rPr>
          <w:rFonts w:ascii="Palatino Linotype" w:cs="Palatino Linotype" w:eastAsia="Palatino Linotype" w:hAnsi="Palatino Linotype"/>
          <w:spacing w:val="29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ix</w:t>
      </w:r>
      <w:r>
        <w:rPr>
          <w:rFonts w:ascii="Palatino Linotype" w:cs="Palatino Linotype" w:eastAsia="Palatino Linotype" w:hAnsi="Palatino Linotype"/>
          <w:spacing w:val="29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of</w:t>
      </w:r>
      <w:r>
        <w:rPr>
          <w:rFonts w:ascii="Palatino Linotype" w:cs="Palatino Linotype" w:eastAsia="Palatino Linotype" w:hAnsi="Palatino Linotype"/>
          <w:spacing w:val="27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31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w</w:t>
      </w:r>
      <w:r>
        <w:rPr>
          <w:rFonts w:ascii="Palatino Linotype" w:cs="Palatino Linotype" w:eastAsia="Palatino Linotype" w:hAnsi="Palatino Linotype"/>
          <w:spacing w:val="1"/>
          <w:w w:val="100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er</w:t>
      </w:r>
      <w:r>
        <w:rPr>
          <w:rFonts w:ascii="Palatino Linotype" w:cs="Palatino Linotype" w:eastAsia="Palatino Linotype" w:hAnsi="Palatino Linotype"/>
          <w:spacing w:val="36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q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1"/>
          <w:w w:val="100"/>
          <w:position w:val="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y</w:t>
      </w:r>
      <w:r>
        <w:rPr>
          <w:rFonts w:ascii="Palatino Linotype" w:cs="Palatino Linotype" w:eastAsia="Palatino Linotype" w:hAnsi="Palatino Linotype"/>
          <w:spacing w:val="40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meter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4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We</w:t>
      </w:r>
      <w:r>
        <w:rPr>
          <w:rFonts w:ascii="Palatino Linotype" w:cs="Palatino Linotype" w:eastAsia="Palatino Linotype" w:hAnsi="Palatino Linotype"/>
          <w:spacing w:val="30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1"/>
          <w:w w:val="100"/>
          <w:position w:val="1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sed</w:t>
      </w:r>
      <w:r>
        <w:rPr>
          <w:rFonts w:ascii="Palatino Linotype" w:cs="Palatino Linotype" w:eastAsia="Palatino Linotype" w:hAnsi="Palatino Linotype"/>
          <w:spacing w:val="34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them</w:t>
      </w:r>
      <w:r>
        <w:rPr>
          <w:rFonts w:ascii="Palatino Linotype" w:cs="Palatino Linotype" w:eastAsia="Palatino Linotype" w:hAnsi="Palatino Linotype"/>
          <w:spacing w:val="34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to</w:t>
      </w:r>
      <w:r>
        <w:rPr>
          <w:rFonts w:ascii="Palatino Linotype" w:cs="Palatino Linotype" w:eastAsia="Palatino Linotype" w:hAnsi="Palatino Linotype"/>
          <w:spacing w:val="25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convert</w:t>
      </w:r>
      <w:r>
        <w:rPr>
          <w:rFonts w:ascii="Palatino Linotype" w:cs="Palatino Linotype" w:eastAsia="Palatino Linotype" w:hAnsi="Palatino Linotype"/>
          <w:spacing w:val="41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five</w:t>
      </w:r>
      <w:r>
        <w:rPr>
          <w:rFonts w:ascii="Palatino Linotype" w:cs="Palatino Linotype" w:eastAsia="Palatino Linotype" w:hAnsi="Palatino Linotype"/>
          <w:spacing w:val="30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1"/>
          <w:sz w:val="19"/>
          <w:szCs w:val="19"/>
        </w:rPr>
        <w:t>of</w:t>
      </w:r>
      <w:r>
        <w:rPr>
          <w:rFonts w:ascii="Palatino Linotype" w:cs="Palatino Linotype" w:eastAsia="Palatino Linotype" w:hAnsi="Palatino Linotype"/>
          <w:spacing w:val="27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3"/>
          <w:position w:val="1"/>
          <w:sz w:val="19"/>
          <w:szCs w:val="19"/>
        </w:rPr>
        <w:t>these</w:t>
      </w:r>
      <w:r>
        <w:rPr>
          <w:rFonts w:ascii="Palatino Linotype" w:cs="Palatino Linotype" w:eastAsia="Palatino Linotype" w:hAnsi="Palatino Linotype"/>
          <w:spacing w:val="22"/>
          <w:w w:val="100"/>
          <w:position w:val="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2"/>
          <w:w w:val="103"/>
          <w:position w:val="1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spacing w:val="1"/>
          <w:w w:val="103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3"/>
          <w:position w:val="1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1"/>
          <w:w w:val="103"/>
          <w:position w:val="1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0"/>
          <w:w w:val="103"/>
          <w:position w:val="1"/>
          <w:sz w:val="19"/>
          <w:szCs w:val="19"/>
        </w:rPr>
        <w:t>meters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60" w:lineRule="exact"/>
        <w:ind w:left="69" w:right="69"/>
      </w:pPr>
      <w:r>
        <w:rPr>
          <w:rFonts w:ascii="Calibri" w:cs="Calibri" w:eastAsia="Calibri" w:hAnsi="Calibri"/>
          <w:spacing w:val="0"/>
          <w:w w:val="100"/>
          <w:position w:val="7"/>
          <w:sz w:val="20"/>
          <w:szCs w:val="20"/>
        </w:rPr>
        <w:t>the</w:t>
      </w:r>
      <w:r>
        <w:rPr>
          <w:rFonts w:ascii="Calibri" w:cs="Calibri" w:eastAsia="Calibri" w:hAnsi="Calibri"/>
          <w:spacing w:val="-12"/>
          <w:w w:val="100"/>
          <w:position w:val="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29"/>
          <w:w w:val="111"/>
          <w:position w:val="-1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11"/>
          <w:position w:val="7"/>
          <w:sz w:val="20"/>
          <w:szCs w:val="20"/>
        </w:rPr>
        <w:t>r</w:t>
      </w:r>
      <w:r>
        <w:rPr>
          <w:rFonts w:ascii="Calibri" w:cs="Calibri" w:eastAsia="Calibri" w:hAnsi="Calibri"/>
          <w:spacing w:val="-73"/>
          <w:w w:val="111"/>
          <w:position w:val="7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11"/>
          <w:position w:val="-1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54"/>
          <w:w w:val="111"/>
          <w:position w:val="-1"/>
          <w:sz w:val="19"/>
          <w:szCs w:val="19"/>
        </w:rPr>
        <w:t>t</w:t>
      </w:r>
      <w:r>
        <w:rPr>
          <w:rFonts w:ascii="Calibri" w:cs="Calibri" w:eastAsia="Calibri" w:hAnsi="Calibri"/>
          <w:spacing w:val="-77"/>
          <w:w w:val="111"/>
          <w:position w:val="7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44"/>
          <w:w w:val="111"/>
          <w:position w:val="-1"/>
          <w:sz w:val="19"/>
          <w:szCs w:val="19"/>
        </w:rPr>
        <w:t>h</w:t>
      </w:r>
      <w:r>
        <w:rPr>
          <w:rFonts w:ascii="Calibri" w:cs="Calibri" w:eastAsia="Calibri" w:hAnsi="Calibri"/>
          <w:spacing w:val="-82"/>
          <w:w w:val="111"/>
          <w:position w:val="7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11"/>
          <w:position w:val="-1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99"/>
          <w:w w:val="111"/>
          <w:position w:val="-1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11"/>
          <w:position w:val="7"/>
          <w:sz w:val="20"/>
          <w:szCs w:val="20"/>
        </w:rPr>
        <w:t>e</w:t>
      </w:r>
      <w:r>
        <w:rPr>
          <w:rFonts w:ascii="Calibri" w:cs="Calibri" w:eastAsia="Calibri" w:hAnsi="Calibri"/>
          <w:spacing w:val="-6"/>
          <w:w w:val="111"/>
          <w:position w:val="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36"/>
          <w:w w:val="100"/>
          <w:position w:val="-1"/>
          <w:sz w:val="19"/>
          <w:szCs w:val="19"/>
        </w:rPr>
        <w:t>t</w:t>
      </w:r>
      <w:r>
        <w:rPr>
          <w:rFonts w:ascii="Calibri" w:cs="Calibri" w:eastAsia="Calibri" w:hAnsi="Calibri"/>
          <w:spacing w:val="-75"/>
          <w:w w:val="100"/>
          <w:position w:val="7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33"/>
          <w:w w:val="100"/>
          <w:position w:val="-1"/>
          <w:sz w:val="19"/>
          <w:szCs w:val="19"/>
        </w:rPr>
        <w:t>h</w:t>
      </w:r>
      <w:r>
        <w:rPr>
          <w:rFonts w:ascii="Calibri" w:cs="Calibri" w:eastAsia="Calibri" w:hAnsi="Calibri"/>
          <w:spacing w:val="-34"/>
          <w:w w:val="100"/>
          <w:position w:val="7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9"/>
          <w:w w:val="100"/>
          <w:position w:val="-1"/>
          <w:sz w:val="19"/>
          <w:szCs w:val="19"/>
        </w:rPr>
        <w:t>e</w:t>
      </w:r>
      <w:r>
        <w:rPr>
          <w:rFonts w:ascii="Calibri" w:cs="Calibri" w:eastAsia="Calibri" w:hAnsi="Calibri"/>
          <w:spacing w:val="-63"/>
          <w:w w:val="100"/>
          <w:position w:val="7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1"/>
          <w:w w:val="100"/>
          <w:position w:val="-1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38"/>
          <w:w w:val="100"/>
          <w:position w:val="-1"/>
          <w:sz w:val="19"/>
          <w:szCs w:val="19"/>
        </w:rPr>
        <w:t>a</w:t>
      </w:r>
      <w:r>
        <w:rPr>
          <w:rFonts w:ascii="Calibri" w:cs="Calibri" w:eastAsia="Calibri" w:hAnsi="Calibri"/>
          <w:spacing w:val="-29"/>
          <w:w w:val="100"/>
          <w:position w:val="7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0"/>
          <w:w w:val="100"/>
          <w:position w:val="-1"/>
          <w:sz w:val="19"/>
          <w:szCs w:val="19"/>
        </w:rPr>
        <w:t>n</w:t>
      </w:r>
      <w:r>
        <w:rPr>
          <w:rFonts w:ascii="Calibri" w:cs="Calibri" w:eastAsia="Calibri" w:hAnsi="Calibri"/>
          <w:spacing w:val="-31"/>
          <w:w w:val="100"/>
          <w:position w:val="7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8"/>
          <w:w w:val="100"/>
          <w:position w:val="-1"/>
          <w:sz w:val="19"/>
          <w:szCs w:val="19"/>
        </w:rPr>
        <w:t>g</w:t>
      </w:r>
      <w:r>
        <w:rPr>
          <w:rFonts w:ascii="Calibri" w:cs="Calibri" w:eastAsia="Calibri" w:hAnsi="Calibri"/>
          <w:spacing w:val="-93"/>
          <w:w w:val="100"/>
          <w:position w:val="7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spacing w:val="4"/>
          <w:w w:val="100"/>
          <w:position w:val="-1"/>
          <w:sz w:val="19"/>
          <w:szCs w:val="19"/>
        </w:rPr>
        <w:t>e</w:t>
      </w:r>
      <w:r>
        <w:rPr>
          <w:rFonts w:ascii="Calibri" w:cs="Calibri" w:eastAsia="Calibri" w:hAnsi="Calibri"/>
          <w:spacing w:val="-56"/>
          <w:w w:val="100"/>
          <w:position w:val="7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45"/>
          <w:w w:val="100"/>
          <w:position w:val="-1"/>
          <w:sz w:val="19"/>
          <w:szCs w:val="19"/>
        </w:rPr>
        <w:t>o</w:t>
      </w:r>
      <w:r>
        <w:rPr>
          <w:rFonts w:ascii="Calibri" w:cs="Calibri" w:eastAsia="Calibri" w:hAnsi="Calibri"/>
          <w:spacing w:val="-57"/>
          <w:w w:val="100"/>
          <w:position w:val="7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44"/>
          <w:w w:val="100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81"/>
          <w:w w:val="100"/>
          <w:position w:val="-1"/>
          <w:sz w:val="19"/>
          <w:szCs w:val="19"/>
        </w:rPr>
        <w:t>0</w:t>
      </w:r>
      <w:r>
        <w:rPr>
          <w:rFonts w:ascii="Calibri" w:cs="Calibri" w:eastAsia="Calibri" w:hAnsi="Calibri"/>
          <w:spacing w:val="0"/>
          <w:w w:val="100"/>
          <w:position w:val="7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-38"/>
          <w:w w:val="100"/>
          <w:position w:val="7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color w:val="000000"/>
          <w:spacing w:val="-23"/>
          <w:w w:val="100"/>
          <w:position w:val="-1"/>
          <w:sz w:val="19"/>
          <w:szCs w:val="19"/>
        </w:rPr>
        <w:t>t</w:t>
      </w:r>
      <w:r>
        <w:rPr>
          <w:rFonts w:ascii="Calibri" w:cs="Calibri" w:eastAsia="Calibri" w:hAnsi="Calibri"/>
          <w:color w:val="0774B7"/>
          <w:spacing w:val="-76"/>
          <w:w w:val="100"/>
          <w:position w:val="7"/>
          <w:sz w:val="20"/>
          <w:szCs w:val="20"/>
        </w:rPr>
        <w:t>4</w:t>
      </w:r>
      <w:r>
        <w:rPr>
          <w:rFonts w:ascii="Palatino Linotype" w:cs="Palatino Linotype" w:eastAsia="Palatino Linotype" w:hAnsi="Palatino Linotype"/>
          <w:color w:val="000000"/>
          <w:spacing w:val="-26"/>
          <w:w w:val="100"/>
          <w:position w:val="-1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0"/>
          <w:w w:val="100"/>
          <w:position w:val="7"/>
          <w:sz w:val="20"/>
          <w:szCs w:val="20"/>
        </w:rPr>
        <w:t>,</w:t>
      </w:r>
      <w:r>
        <w:rPr>
          <w:rFonts w:ascii="Calibri" w:cs="Calibri" w:eastAsia="Calibri" w:hAnsi="Calibri"/>
          <w:color w:val="0774B7"/>
          <w:spacing w:val="-77"/>
          <w:w w:val="100"/>
          <w:position w:val="7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color w:val="000000"/>
          <w:spacing w:val="-16"/>
          <w:w w:val="100"/>
          <w:position w:val="-1"/>
          <w:sz w:val="19"/>
          <w:szCs w:val="19"/>
        </w:rPr>
        <w:t>1</w:t>
      </w:r>
      <w:r>
        <w:rPr>
          <w:rFonts w:ascii="Calibri" w:cs="Calibri" w:eastAsia="Calibri" w:hAnsi="Calibri"/>
          <w:color w:val="0774B7"/>
          <w:spacing w:val="-84"/>
          <w:w w:val="100"/>
          <w:position w:val="7"/>
          <w:sz w:val="20"/>
          <w:szCs w:val="20"/>
        </w:rPr>
        <w:t>5</w:t>
      </w:r>
      <w:r>
        <w:rPr>
          <w:rFonts w:ascii="Palatino Linotype" w:cs="Palatino Linotype" w:eastAsia="Palatino Linotype" w:hAnsi="Palatino Linotype"/>
          <w:color w:val="000000"/>
          <w:spacing w:val="-9"/>
          <w:w w:val="100"/>
          <w:position w:val="-1"/>
          <w:sz w:val="19"/>
          <w:szCs w:val="19"/>
        </w:rPr>
        <w:t>0</w:t>
      </w:r>
      <w:r>
        <w:rPr>
          <w:rFonts w:ascii="Calibri" w:cs="Calibri" w:eastAsia="Calibri" w:hAnsi="Calibri"/>
          <w:color w:val="000000"/>
          <w:spacing w:val="-59"/>
          <w:w w:val="100"/>
          <w:position w:val="7"/>
          <w:sz w:val="20"/>
          <w:szCs w:val="20"/>
        </w:rPr>
        <w:t>]</w:t>
      </w:r>
      <w:r>
        <w:rPr>
          <w:rFonts w:ascii="Palatino Linotype" w:cs="Palatino Linotype" w:eastAsia="Palatino Linotype" w:hAnsi="Palatino Linotype"/>
          <w:color w:val="000000"/>
          <w:spacing w:val="-34"/>
          <w:w w:val="100"/>
          <w:position w:val="-1"/>
          <w:sz w:val="19"/>
          <w:szCs w:val="19"/>
        </w:rPr>
        <w:t>0</w:t>
      </w:r>
      <w:r>
        <w:rPr>
          <w:rFonts w:ascii="Calibri" w:cs="Calibri" w:eastAsia="Calibri" w:hAnsi="Calibri"/>
          <w:color w:val="000000"/>
          <w:spacing w:val="0"/>
          <w:w w:val="100"/>
          <w:position w:val="7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9"/>
          <w:w w:val="100"/>
          <w:position w:val="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[</w:t>
      </w:r>
      <w:r>
        <w:rPr>
          <w:rFonts w:ascii="Palatino Linotype" w:cs="Palatino Linotype" w:eastAsia="Palatino Linotype" w:hAnsi="Palatino Linotype"/>
          <w:color w:val="000000"/>
          <w:spacing w:val="-81"/>
          <w:w w:val="111"/>
          <w:position w:val="-1"/>
          <w:sz w:val="19"/>
          <w:szCs w:val="19"/>
        </w:rPr>
        <w:t>1</w:t>
      </w:r>
      <w:r>
        <w:rPr>
          <w:rFonts w:ascii="Calibri" w:cs="Calibri" w:eastAsia="Calibri" w:hAnsi="Calibri"/>
          <w:color w:val="000000"/>
          <w:spacing w:val="-45"/>
          <w:w w:val="111"/>
          <w:position w:val="7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59"/>
          <w:w w:val="111"/>
          <w:position w:val="-1"/>
          <w:sz w:val="19"/>
          <w:szCs w:val="19"/>
        </w:rPr>
        <w:t>4</w:t>
      </w:r>
      <w:r>
        <w:rPr>
          <w:rFonts w:ascii="Calibri" w:cs="Calibri" w:eastAsia="Calibri" w:hAnsi="Calibri"/>
          <w:color w:val="000000"/>
          <w:spacing w:val="-64"/>
          <w:w w:val="111"/>
          <w:position w:val="7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1"/>
          <w:w w:val="111"/>
          <w:position w:val="-1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-90"/>
          <w:w w:val="111"/>
          <w:position w:val="-1"/>
          <w:sz w:val="19"/>
          <w:szCs w:val="19"/>
        </w:rPr>
        <w:t>1</w:t>
      </w:r>
      <w:r>
        <w:rPr>
          <w:rFonts w:ascii="Calibri" w:cs="Calibri" w:eastAsia="Calibri" w:hAnsi="Calibri"/>
          <w:color w:val="000000"/>
          <w:spacing w:val="0"/>
          <w:w w:val="111"/>
          <w:position w:val="7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31"/>
          <w:w w:val="111"/>
          <w:position w:val="-1"/>
          <w:sz w:val="19"/>
          <w:szCs w:val="19"/>
        </w:rPr>
        <w:t>5</w:t>
      </w:r>
      <w:r>
        <w:rPr>
          <w:rFonts w:ascii="Calibri" w:cs="Calibri" w:eastAsia="Calibri" w:hAnsi="Calibri"/>
          <w:color w:val="000000"/>
          <w:spacing w:val="-41"/>
          <w:w w:val="111"/>
          <w:position w:val="7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28"/>
          <w:w w:val="111"/>
          <w:position w:val="-1"/>
          <w:sz w:val="19"/>
          <w:szCs w:val="19"/>
        </w:rPr>
        <w:t>]</w:t>
      </w:r>
      <w:r>
        <w:rPr>
          <w:rFonts w:ascii="Calibri" w:cs="Calibri" w:eastAsia="Calibri" w:hAnsi="Calibri"/>
          <w:color w:val="000000"/>
          <w:spacing w:val="-104"/>
          <w:w w:val="111"/>
          <w:position w:val="7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.</w:t>
      </w:r>
      <w:r>
        <w:rPr>
          <w:rFonts w:ascii="Palatino Linotype" w:cs="Palatino Linotype" w:eastAsia="Palatino Linotype" w:hAnsi="Palatino Linotype"/>
          <w:color w:val="000000"/>
          <w:spacing w:val="1"/>
          <w:w w:val="111"/>
          <w:position w:val="-1"/>
          <w:sz w:val="19"/>
          <w:szCs w:val="19"/>
        </w:rPr>
        <w:t> </w:t>
      </w:r>
      <w:r>
        <w:rPr>
          <w:rFonts w:ascii="Calibri" w:cs="Calibri" w:eastAsia="Calibri" w:hAnsi="Calibri"/>
          <w:color w:val="000000"/>
          <w:spacing w:val="-108"/>
          <w:w w:val="111"/>
          <w:position w:val="7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color w:val="000000"/>
          <w:spacing w:val="-49"/>
          <w:w w:val="111"/>
          <w:position w:val="-1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47"/>
          <w:w w:val="111"/>
          <w:position w:val="7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36"/>
          <w:w w:val="111"/>
          <w:position w:val="-1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0"/>
          <w:w w:val="111"/>
          <w:position w:val="7"/>
          <w:sz w:val="20"/>
          <w:szCs w:val="20"/>
        </w:rPr>
        <w:t>i</w:t>
      </w:r>
      <w:r>
        <w:rPr>
          <w:rFonts w:ascii="Calibri" w:cs="Calibri" w:eastAsia="Calibri" w:hAnsi="Calibri"/>
          <w:color w:val="000000"/>
          <w:spacing w:val="-93"/>
          <w:w w:val="111"/>
          <w:position w:val="7"/>
          <w:sz w:val="20"/>
          <w:szCs w:val="20"/>
        </w:rPr>
        <w:t>x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95"/>
          <w:w w:val="111"/>
          <w:position w:val="-1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0"/>
          <w:w w:val="111"/>
          <w:position w:val="7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109"/>
          <w:w w:val="111"/>
          <w:position w:val="7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1"/>
          <w:w w:val="111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60"/>
          <w:w w:val="111"/>
          <w:position w:val="-1"/>
          <w:sz w:val="19"/>
          <w:szCs w:val="19"/>
        </w:rPr>
        <w:t>s</w:t>
      </w:r>
      <w:r>
        <w:rPr>
          <w:rFonts w:ascii="Calibri" w:cs="Calibri" w:eastAsia="Calibri" w:hAnsi="Calibri"/>
          <w:color w:val="000000"/>
          <w:spacing w:val="-75"/>
          <w:w w:val="111"/>
          <w:position w:val="7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92"/>
          <w:w w:val="111"/>
          <w:position w:val="-1"/>
          <w:sz w:val="19"/>
          <w:szCs w:val="19"/>
        </w:rPr>
        <w:t>x</w:t>
      </w:r>
      <w:r>
        <w:rPr>
          <w:rFonts w:ascii="Calibri" w:cs="Calibri" w:eastAsia="Calibri" w:hAnsi="Calibri"/>
          <w:color w:val="000000"/>
          <w:spacing w:val="-22"/>
          <w:w w:val="111"/>
          <w:position w:val="7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45"/>
          <w:w w:val="111"/>
          <w:position w:val="-1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43"/>
          <w:w w:val="111"/>
          <w:position w:val="7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77"/>
          <w:w w:val="111"/>
          <w:position w:val="-1"/>
          <w:sz w:val="19"/>
          <w:szCs w:val="19"/>
        </w:rPr>
        <w:t>h</w:t>
      </w:r>
      <w:r>
        <w:rPr>
          <w:rFonts w:ascii="Calibri" w:cs="Calibri" w:eastAsia="Calibri" w:hAnsi="Calibri"/>
          <w:color w:val="000000"/>
          <w:spacing w:val="0"/>
          <w:w w:val="111"/>
          <w:position w:val="7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-182"/>
          <w:w w:val="111"/>
          <w:position w:val="7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p</w:t>
      </w:r>
      <w:r>
        <w:rPr>
          <w:rFonts w:ascii="Palatino Linotype" w:cs="Palatino Linotype" w:eastAsia="Palatino Linotype" w:hAnsi="Palatino Linotype"/>
          <w:color w:val="000000"/>
          <w:spacing w:val="-45"/>
          <w:w w:val="111"/>
          <w:position w:val="-1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62"/>
          <w:w w:val="111"/>
          <w:position w:val="7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20"/>
          <w:w w:val="111"/>
          <w:position w:val="-1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55"/>
          <w:w w:val="111"/>
          <w:position w:val="7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48"/>
          <w:w w:val="111"/>
          <w:position w:val="-1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60"/>
          <w:w w:val="111"/>
          <w:position w:val="7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22"/>
          <w:w w:val="111"/>
          <w:position w:val="-1"/>
          <w:sz w:val="19"/>
          <w:szCs w:val="19"/>
        </w:rPr>
        <w:t>m</w:t>
      </w:r>
      <w:r>
        <w:rPr>
          <w:rFonts w:ascii="Calibri" w:cs="Calibri" w:eastAsia="Calibri" w:hAnsi="Calibri"/>
          <w:color w:val="000000"/>
          <w:spacing w:val="-17"/>
          <w:w w:val="111"/>
          <w:position w:val="7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-8"/>
          <w:w w:val="111"/>
          <w:position w:val="7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-16"/>
          <w:w w:val="111"/>
          <w:position w:val="-1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15"/>
          <w:w w:val="111"/>
          <w:position w:val="7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51"/>
          <w:w w:val="111"/>
          <w:position w:val="-1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61"/>
          <w:w w:val="111"/>
          <w:position w:val="7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20"/>
          <w:w w:val="111"/>
          <w:position w:val="-1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179"/>
          <w:w w:val="111"/>
          <w:position w:val="7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-11"/>
          <w:w w:val="111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48"/>
          <w:w w:val="111"/>
          <w:position w:val="-1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62"/>
          <w:w w:val="111"/>
          <w:position w:val="7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41"/>
          <w:w w:val="111"/>
          <w:position w:val="-1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23"/>
          <w:w w:val="111"/>
          <w:position w:val="7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59"/>
          <w:w w:val="111"/>
          <w:position w:val="-1"/>
          <w:sz w:val="19"/>
          <w:szCs w:val="19"/>
        </w:rPr>
        <w:t>m</w:t>
      </w:r>
      <w:r>
        <w:rPr>
          <w:rFonts w:ascii="Calibri" w:cs="Calibri" w:eastAsia="Calibri" w:hAnsi="Calibri"/>
          <w:color w:val="000000"/>
          <w:spacing w:val="0"/>
          <w:w w:val="111"/>
          <w:position w:val="7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-11"/>
          <w:w w:val="111"/>
          <w:position w:val="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-60"/>
          <w:w w:val="111"/>
          <w:position w:val="-1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71"/>
          <w:w w:val="111"/>
          <w:position w:val="7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1"/>
          <w:w w:val="111"/>
          <w:position w:val="-1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103"/>
          <w:w w:val="111"/>
          <w:position w:val="-1"/>
          <w:sz w:val="19"/>
          <w:szCs w:val="19"/>
        </w:rPr>
        <w:t>y</w:t>
      </w:r>
      <w:r>
        <w:rPr>
          <w:rFonts w:ascii="Calibri" w:cs="Calibri" w:eastAsia="Calibri" w:hAnsi="Calibri"/>
          <w:color w:val="000000"/>
          <w:spacing w:val="0"/>
          <w:w w:val="111"/>
          <w:position w:val="7"/>
          <w:sz w:val="20"/>
          <w:szCs w:val="20"/>
        </w:rPr>
        <w:t>it</w:t>
      </w:r>
      <w:r>
        <w:rPr>
          <w:rFonts w:ascii="Calibri" w:cs="Calibri" w:eastAsia="Calibri" w:hAnsi="Calibri"/>
          <w:color w:val="000000"/>
          <w:spacing w:val="-70"/>
          <w:w w:val="111"/>
          <w:position w:val="7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color w:val="000000"/>
          <w:spacing w:val="-50"/>
          <w:w w:val="111"/>
          <w:position w:val="-1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16"/>
          <w:w w:val="111"/>
          <w:position w:val="7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45"/>
          <w:w w:val="111"/>
          <w:position w:val="-1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29"/>
          <w:w w:val="111"/>
          <w:position w:val="7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38"/>
          <w:w w:val="111"/>
          <w:position w:val="-1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70"/>
          <w:w w:val="111"/>
          <w:position w:val="7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-12"/>
          <w:w w:val="111"/>
          <w:position w:val="-1"/>
          <w:sz w:val="19"/>
          <w:szCs w:val="19"/>
        </w:rPr>
        <w:t>r</w:t>
      </w:r>
      <w:r>
        <w:rPr>
          <w:rFonts w:ascii="Calibri" w:cs="Calibri" w:eastAsia="Calibri" w:hAnsi="Calibri"/>
          <w:color w:val="000000"/>
          <w:spacing w:val="-84"/>
          <w:w w:val="111"/>
          <w:position w:val="7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43"/>
          <w:w w:val="111"/>
          <w:position w:val="-1"/>
          <w:sz w:val="19"/>
          <w:szCs w:val="19"/>
        </w:rPr>
        <w:t>t</w:t>
      </w:r>
      <w:r>
        <w:rPr>
          <w:rFonts w:ascii="Calibri" w:cs="Calibri" w:eastAsia="Calibri" w:hAnsi="Calibri"/>
          <w:color w:val="000000"/>
          <w:spacing w:val="-13"/>
          <w:w w:val="111"/>
          <w:position w:val="7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-10"/>
          <w:w w:val="111"/>
          <w:position w:val="-1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-128"/>
          <w:w w:val="111"/>
          <w:position w:val="7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-12"/>
          <w:w w:val="111"/>
          <w:position w:val="-1"/>
          <w:sz w:val="19"/>
          <w:szCs w:val="19"/>
        </w:rPr>
        <w:t>,</w:t>
      </w:r>
      <w:r>
        <w:rPr>
          <w:rFonts w:ascii="Calibri" w:cs="Calibri" w:eastAsia="Calibri" w:hAnsi="Calibri"/>
          <w:color w:val="000000"/>
          <w:spacing w:val="-71"/>
          <w:w w:val="111"/>
          <w:position w:val="7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55"/>
          <w:w w:val="111"/>
          <w:position w:val="-1"/>
          <w:sz w:val="19"/>
          <w:szCs w:val="19"/>
        </w:rPr>
        <w:t>d</w:t>
      </w:r>
      <w:r>
        <w:rPr>
          <w:rFonts w:ascii="Calibri" w:cs="Calibri" w:eastAsia="Calibri" w:hAnsi="Calibri"/>
          <w:color w:val="000000"/>
          <w:spacing w:val="-53"/>
          <w:w w:val="111"/>
          <w:position w:val="7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99"/>
          <w:w w:val="111"/>
          <w:position w:val="-1"/>
          <w:sz w:val="19"/>
          <w:szCs w:val="19"/>
        </w:rPr>
        <w:t>e</w:t>
      </w:r>
      <w:r>
        <w:rPr>
          <w:rFonts w:ascii="Calibri" w:cs="Calibri" w:eastAsia="Calibri" w:hAnsi="Calibri"/>
          <w:color w:val="000000"/>
          <w:spacing w:val="0"/>
          <w:w w:val="111"/>
          <w:position w:val="7"/>
          <w:sz w:val="20"/>
          <w:szCs w:val="20"/>
        </w:rPr>
        <w:t>t</w:t>
      </w:r>
      <w:r>
        <w:rPr>
          <w:rFonts w:ascii="Calibri" w:cs="Calibri" w:eastAsia="Calibri" w:hAnsi="Calibri"/>
          <w:color w:val="000000"/>
          <w:spacing w:val="-44"/>
          <w:w w:val="111"/>
          <w:position w:val="7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64"/>
          <w:w w:val="111"/>
          <w:position w:val="-1"/>
          <w:sz w:val="19"/>
          <w:szCs w:val="19"/>
        </w:rPr>
        <w:t>o</w:t>
      </w:r>
      <w:r>
        <w:rPr>
          <w:rFonts w:ascii="Calibri" w:cs="Calibri" w:eastAsia="Calibri" w:hAnsi="Calibri"/>
          <w:color w:val="000000"/>
          <w:spacing w:val="-19"/>
          <w:w w:val="111"/>
          <w:position w:val="7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spacing w:val="-107"/>
          <w:w w:val="111"/>
          <w:position w:val="-1"/>
          <w:sz w:val="19"/>
          <w:szCs w:val="19"/>
        </w:rPr>
        <w:t>u</w:t>
      </w:r>
      <w:r>
        <w:rPr>
          <w:rFonts w:ascii="Calibri" w:cs="Calibri" w:eastAsia="Calibri" w:hAnsi="Calibri"/>
          <w:color w:val="000000"/>
          <w:spacing w:val="-24"/>
          <w:w w:val="111"/>
          <w:position w:val="7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-95"/>
          <w:w w:val="111"/>
          <w:position w:val="-1"/>
          <w:sz w:val="19"/>
          <w:szCs w:val="19"/>
        </w:rPr>
        <w:t>n</w:t>
      </w:r>
      <w:r>
        <w:rPr>
          <w:rFonts w:ascii="Calibri" w:cs="Calibri" w:eastAsia="Calibri" w:hAnsi="Calibri"/>
          <w:color w:val="000000"/>
          <w:spacing w:val="-19"/>
          <w:w w:val="111"/>
          <w:position w:val="7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84"/>
          <w:w w:val="111"/>
          <w:position w:val="-1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42"/>
          <w:w w:val="111"/>
          <w:position w:val="7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spacing w:val="-74"/>
          <w:w w:val="111"/>
          <w:position w:val="-1"/>
          <w:sz w:val="19"/>
          <w:szCs w:val="19"/>
        </w:rPr>
        <w:t>v</w:t>
      </w:r>
      <w:r>
        <w:rPr>
          <w:rFonts w:ascii="Calibri" w:cs="Calibri" w:eastAsia="Calibri" w:hAnsi="Calibri"/>
          <w:color w:val="000000"/>
          <w:spacing w:val="-40"/>
          <w:w w:val="111"/>
          <w:position w:val="7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63"/>
          <w:w w:val="111"/>
          <w:position w:val="-1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1"/>
          <w:w w:val="111"/>
          <w:position w:val="7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59"/>
          <w:w w:val="111"/>
          <w:position w:val="-1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8"/>
          <w:w w:val="111"/>
          <w:position w:val="7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52"/>
          <w:w w:val="111"/>
          <w:position w:val="-1"/>
          <w:sz w:val="19"/>
          <w:szCs w:val="19"/>
        </w:rPr>
        <w:t>l</w:t>
      </w:r>
      <w:r>
        <w:rPr>
          <w:rFonts w:ascii="Calibri" w:cs="Calibri" w:eastAsia="Calibri" w:hAnsi="Calibri"/>
          <w:color w:val="000000"/>
          <w:spacing w:val="-60"/>
          <w:w w:val="111"/>
          <w:position w:val="7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-43"/>
          <w:w w:val="111"/>
          <w:position w:val="-1"/>
          <w:sz w:val="19"/>
          <w:szCs w:val="19"/>
        </w:rPr>
        <w:t>a</w:t>
      </w:r>
      <w:r>
        <w:rPr>
          <w:rFonts w:ascii="Calibri" w:cs="Calibri" w:eastAsia="Calibri" w:hAnsi="Calibri"/>
          <w:color w:val="000000"/>
          <w:spacing w:val="-81"/>
          <w:w w:val="111"/>
          <w:position w:val="7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color w:val="000000"/>
          <w:spacing w:val="-33"/>
          <w:w w:val="111"/>
          <w:position w:val="-1"/>
          <w:sz w:val="19"/>
          <w:szCs w:val="19"/>
        </w:rPr>
        <w:t>b</w:t>
      </w:r>
      <w:r>
        <w:rPr>
          <w:rFonts w:ascii="Calibri" w:cs="Calibri" w:eastAsia="Calibri" w:hAnsi="Calibri"/>
          <w:color w:val="000000"/>
          <w:spacing w:val="-34"/>
          <w:w w:val="111"/>
          <w:position w:val="7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27"/>
          <w:w w:val="111"/>
          <w:position w:val="-1"/>
          <w:sz w:val="19"/>
          <w:szCs w:val="19"/>
        </w:rPr>
        <w:t>i</w:t>
      </w:r>
      <w:r>
        <w:rPr>
          <w:rFonts w:ascii="Calibri" w:cs="Calibri" w:eastAsia="Calibri" w:hAnsi="Calibri"/>
          <w:color w:val="000000"/>
          <w:spacing w:val="-40"/>
          <w:w w:val="111"/>
          <w:position w:val="7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spacing w:val="-20"/>
          <w:w w:val="111"/>
          <w:position w:val="-1"/>
          <w:sz w:val="19"/>
          <w:szCs w:val="19"/>
        </w:rPr>
        <w:t>l</w:t>
      </w:r>
      <w:r>
        <w:rPr>
          <w:rFonts w:ascii="Calibri" w:cs="Calibri" w:eastAsia="Calibri" w:hAnsi="Calibri"/>
          <w:color w:val="000000"/>
          <w:spacing w:val="-45"/>
          <w:w w:val="111"/>
          <w:position w:val="7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-1"/>
          <w:w w:val="111"/>
          <w:position w:val="-1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position w:val="-1"/>
          <w:sz w:val="19"/>
          <w:szCs w:val="19"/>
        </w:rPr>
        <w:t>ty</w:t>
      </w:r>
      <w:r>
        <w:rPr>
          <w:rFonts w:ascii="Palatino Linotype" w:cs="Palatino Linotype" w:eastAsia="Palatino Linotype" w:hAnsi="Palatino Linotype"/>
          <w:color w:val="000000"/>
          <w:spacing w:val="23"/>
          <w:w w:val="111"/>
          <w:position w:val="-1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3"/>
          <w:position w:val="-1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-35"/>
          <w:w w:val="103"/>
          <w:position w:val="-1"/>
          <w:sz w:val="19"/>
          <w:szCs w:val="19"/>
        </w:rPr>
        <w:t>f</w:t>
      </w:r>
      <w:r>
        <w:rPr>
          <w:rFonts w:ascii="Calibri" w:cs="Calibri" w:eastAsia="Calibri" w:hAnsi="Calibri"/>
          <w:color w:val="000000"/>
          <w:spacing w:val="0"/>
          <w:w w:val="110"/>
          <w:position w:val="7"/>
          <w:sz w:val="20"/>
          <w:szCs w:val="20"/>
        </w:rPr>
        <w:t>f</w:t>
      </w:r>
      <w:r>
        <w:rPr>
          <w:rFonts w:ascii="Calibri" w:cs="Calibri" w:eastAsia="Calibri" w:hAnsi="Calibri"/>
          <w:color w:val="000000"/>
          <w:spacing w:val="20"/>
          <w:w w:val="100"/>
          <w:position w:val="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position w:val="7"/>
          <w:sz w:val="20"/>
          <w:szCs w:val="20"/>
        </w:rPr>
        <w:t>its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40" w:lineRule="exact"/>
        <w:ind w:left="65" w:right="70"/>
      </w:pPr>
      <w:r>
        <w:rPr>
          <w:rFonts w:ascii="Calibri" w:cs="Calibri" w:eastAsia="Calibri" w:hAnsi="Calibri"/>
          <w:spacing w:val="0"/>
          <w:w w:val="108"/>
          <w:position w:val="6"/>
          <w:sz w:val="20"/>
          <w:szCs w:val="20"/>
        </w:rPr>
        <w:t>q-v</w:t>
      </w:r>
      <w:r>
        <w:rPr>
          <w:rFonts w:ascii="Calibri" w:cs="Calibri" w:eastAsia="Calibri" w:hAnsi="Calibri"/>
          <w:spacing w:val="-76"/>
          <w:w w:val="108"/>
          <w:position w:val="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49"/>
          <w:w w:val="108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13"/>
          <w:w w:val="108"/>
          <w:position w:val="6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72"/>
          <w:w w:val="108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8"/>
          <w:position w:val="6"/>
          <w:sz w:val="20"/>
          <w:szCs w:val="20"/>
        </w:rPr>
        <w:t>u</w:t>
      </w:r>
      <w:r>
        <w:rPr>
          <w:rFonts w:ascii="Calibri" w:cs="Calibri" w:eastAsia="Calibri" w:hAnsi="Calibri"/>
          <w:spacing w:val="-82"/>
          <w:w w:val="108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19"/>
          <w:szCs w:val="19"/>
        </w:rPr>
        <w:t>q</w:t>
      </w:r>
      <w:r>
        <w:rPr>
          <w:rFonts w:ascii="Palatino Linotype" w:cs="Palatino Linotype" w:eastAsia="Palatino Linotype" w:hAnsi="Palatino Linotype"/>
          <w:spacing w:val="-45"/>
          <w:w w:val="108"/>
          <w:position w:val="0"/>
          <w:sz w:val="19"/>
          <w:szCs w:val="19"/>
        </w:rPr>
        <w:t>-</w:t>
      </w:r>
      <w:r>
        <w:rPr>
          <w:rFonts w:ascii="Calibri" w:cs="Calibri" w:eastAsia="Calibri" w:hAnsi="Calibri"/>
          <w:spacing w:val="-38"/>
          <w:w w:val="108"/>
          <w:position w:val="6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76"/>
          <w:w w:val="108"/>
          <w:position w:val="0"/>
          <w:sz w:val="19"/>
          <w:szCs w:val="19"/>
        </w:rPr>
        <w:t>v</w:t>
      </w:r>
      <w:r>
        <w:rPr>
          <w:rFonts w:ascii="Calibri" w:cs="Calibri" w:eastAsia="Calibri" w:hAnsi="Calibri"/>
          <w:spacing w:val="-30"/>
          <w:w w:val="108"/>
          <w:position w:val="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71"/>
          <w:w w:val="108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52"/>
          <w:w w:val="108"/>
          <w:position w:val="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6"/>
          <w:w w:val="108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110"/>
          <w:w w:val="108"/>
          <w:position w:val="6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8"/>
          <w:position w:val="0"/>
          <w:sz w:val="19"/>
          <w:szCs w:val="19"/>
        </w:rPr>
        <w:t>ue</w:t>
      </w:r>
      <w:r>
        <w:rPr>
          <w:rFonts w:ascii="Palatino Linotype" w:cs="Palatino Linotype" w:eastAsia="Palatino Linotype" w:hAnsi="Palatino Linotype"/>
          <w:spacing w:val="18"/>
          <w:w w:val="108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-64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15"/>
          <w:w w:val="100"/>
          <w:position w:val="6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-59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104"/>
          <w:w w:val="100"/>
          <w:position w:val="6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5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89"/>
          <w:w w:val="100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g</w:t>
      </w:r>
      <w:r>
        <w:rPr>
          <w:rFonts w:ascii="Palatino Linotype" w:cs="Palatino Linotype" w:eastAsia="Palatino Linotype" w:hAnsi="Palatino Linotype"/>
          <w:spacing w:val="-55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3"/>
          <w:w w:val="100"/>
          <w:position w:val="6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6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66"/>
          <w:w w:val="100"/>
          <w:position w:val="6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spacing w:val="20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45"/>
          <w:w w:val="100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10"/>
          <w:w w:val="100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-9"/>
          <w:w w:val="100"/>
          <w:position w:val="6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31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0"/>
          <w:position w:val="6"/>
          <w:sz w:val="20"/>
          <w:szCs w:val="20"/>
        </w:rPr>
        <w:t>t</w:t>
      </w:r>
      <w:r>
        <w:rPr>
          <w:rFonts w:ascii="Calibri" w:cs="Calibri" w:eastAsia="Calibri" w:hAnsi="Calibri"/>
          <w:spacing w:val="-79"/>
          <w:w w:val="100"/>
          <w:position w:val="6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34"/>
          <w:w w:val="100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-60"/>
          <w:w w:val="100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59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137"/>
          <w:w w:val="100"/>
          <w:position w:val="6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d</w:t>
      </w:r>
      <w:r>
        <w:rPr>
          <w:rFonts w:ascii="Palatino Linotype" w:cs="Palatino Linotype" w:eastAsia="Palatino Linotype" w:hAnsi="Palatino Linotype"/>
          <w:spacing w:val="18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117"/>
          <w:w w:val="130"/>
          <w:position w:val="6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52"/>
          <w:w w:val="103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102"/>
          <w:w w:val="115"/>
          <w:position w:val="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14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81"/>
          <w:w w:val="106"/>
          <w:position w:val="6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17"/>
          <w:w w:val="106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06"/>
          <w:position w:val="6"/>
          <w:sz w:val="20"/>
          <w:szCs w:val="20"/>
        </w:rPr>
        <w:t>t</w:t>
      </w:r>
      <w:r>
        <w:rPr>
          <w:rFonts w:ascii="Calibri" w:cs="Calibri" w:eastAsia="Calibri" w:hAnsi="Calibri"/>
          <w:spacing w:val="-55"/>
          <w:w w:val="106"/>
          <w:position w:val="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09"/>
          <w:w w:val="106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12"/>
          <w:w w:val="106"/>
          <w:position w:val="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44"/>
          <w:w w:val="106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6"/>
          <w:position w:val="6"/>
          <w:sz w:val="20"/>
          <w:szCs w:val="20"/>
        </w:rPr>
        <w:t>d</w:t>
      </w:r>
      <w:r>
        <w:rPr>
          <w:rFonts w:ascii="Calibri" w:cs="Calibri" w:eastAsia="Calibri" w:hAnsi="Calibri"/>
          <w:spacing w:val="-14"/>
          <w:w w:val="106"/>
          <w:position w:val="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70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12"/>
          <w:w w:val="106"/>
          <w:position w:val="6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56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70"/>
          <w:w w:val="106"/>
          <w:position w:val="6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29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58"/>
          <w:w w:val="106"/>
          <w:position w:val="6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4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65"/>
          <w:w w:val="106"/>
          <w:position w:val="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6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57"/>
          <w:w w:val="106"/>
          <w:position w:val="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68"/>
          <w:w w:val="106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59"/>
          <w:w w:val="106"/>
          <w:position w:val="6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61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1"/>
          <w:w w:val="106"/>
          <w:position w:val="6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48"/>
          <w:w w:val="106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59"/>
          <w:w w:val="106"/>
          <w:position w:val="6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4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116"/>
          <w:w w:val="106"/>
          <w:position w:val="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7"/>
          <w:w w:val="106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29"/>
          <w:w w:val="106"/>
          <w:position w:val="6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91"/>
          <w:w w:val="106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6"/>
          <w:position w:val="6"/>
          <w:sz w:val="20"/>
          <w:szCs w:val="20"/>
        </w:rPr>
        <w:t>t</w:t>
      </w:r>
      <w:r>
        <w:rPr>
          <w:rFonts w:ascii="Calibri" w:cs="Calibri" w:eastAsia="Calibri" w:hAnsi="Calibri"/>
          <w:spacing w:val="-36"/>
          <w:w w:val="106"/>
          <w:position w:val="6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21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93"/>
          <w:w w:val="106"/>
          <w:position w:val="6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2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89"/>
          <w:w w:val="106"/>
          <w:position w:val="6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84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30"/>
          <w:w w:val="106"/>
          <w:position w:val="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8"/>
          <w:w w:val="106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64"/>
          <w:w w:val="106"/>
          <w:position w:val="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116"/>
          <w:w w:val="106"/>
          <w:position w:val="6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52"/>
          <w:w w:val="106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106"/>
          <w:position w:val="6"/>
          <w:sz w:val="20"/>
          <w:szCs w:val="20"/>
        </w:rPr>
        <w:t>e</w:t>
      </w:r>
      <w:r>
        <w:rPr>
          <w:rFonts w:ascii="Calibri" w:cs="Calibri" w:eastAsia="Calibri" w:hAnsi="Calibri"/>
          <w:spacing w:val="-57"/>
          <w:w w:val="106"/>
          <w:position w:val="6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31"/>
          <w:w w:val="106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37"/>
          <w:w w:val="106"/>
          <w:position w:val="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9"/>
          <w:w w:val="106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49"/>
          <w:w w:val="106"/>
          <w:position w:val="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7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55"/>
          <w:w w:val="106"/>
          <w:position w:val="6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56"/>
          <w:w w:val="106"/>
          <w:position w:val="0"/>
          <w:sz w:val="19"/>
          <w:szCs w:val="19"/>
        </w:rPr>
        <w:t>v</w:t>
      </w:r>
      <w:r>
        <w:rPr>
          <w:rFonts w:ascii="Calibri" w:cs="Calibri" w:eastAsia="Calibri" w:hAnsi="Calibri"/>
          <w:spacing w:val="-43"/>
          <w:w w:val="106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52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131"/>
          <w:w w:val="106"/>
          <w:position w:val="6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rt</w:t>
      </w:r>
      <w:r>
        <w:rPr>
          <w:rFonts w:ascii="Palatino Linotype" w:cs="Palatino Linotype" w:eastAsia="Palatino Linotype" w:hAnsi="Palatino Linotype"/>
          <w:spacing w:val="-10"/>
          <w:w w:val="106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35"/>
          <w:w w:val="100"/>
          <w:position w:val="6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6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81"/>
          <w:w w:val="100"/>
          <w:position w:val="6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-68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0"/>
          <w:position w:val="6"/>
          <w:sz w:val="20"/>
          <w:szCs w:val="20"/>
        </w:rPr>
        <w:t>t</w:t>
      </w:r>
      <w:r>
        <w:rPr>
          <w:rFonts w:ascii="Calibri" w:cs="Calibri" w:eastAsia="Calibri" w:hAnsi="Calibri"/>
          <w:spacing w:val="-109"/>
          <w:w w:val="100"/>
          <w:position w:val="6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55"/>
          <w:w w:val="100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0"/>
          <w:position w:val="6"/>
          <w:sz w:val="20"/>
          <w:szCs w:val="20"/>
        </w:rPr>
        <w:t>e</w:t>
      </w:r>
      <w:r>
        <w:rPr>
          <w:rFonts w:ascii="Calibri" w:cs="Calibri" w:eastAsia="Calibri" w:hAnsi="Calibri"/>
          <w:spacing w:val="-9"/>
          <w:w w:val="100"/>
          <w:position w:val="6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42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56"/>
          <w:w w:val="100"/>
          <w:position w:val="6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46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0"/>
          <w:position w:val="6"/>
          <w:sz w:val="20"/>
          <w:szCs w:val="20"/>
        </w:rPr>
        <w:t>–</w:t>
      </w:r>
      <w:r>
        <w:rPr>
          <w:rFonts w:ascii="Calibri" w:cs="Calibri" w:eastAsia="Calibri" w:hAnsi="Calibri"/>
          <w:spacing w:val="-82"/>
          <w:w w:val="100"/>
          <w:position w:val="6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87"/>
          <w:w w:val="10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11"/>
          <w:w w:val="100"/>
          <w:position w:val="6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79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0"/>
          <w:position w:val="6"/>
          <w:sz w:val="20"/>
          <w:szCs w:val="20"/>
        </w:rPr>
        <w:t>0</w:t>
      </w:r>
      <w:r>
        <w:rPr>
          <w:rFonts w:ascii="Calibri" w:cs="Calibri" w:eastAsia="Calibri" w:hAnsi="Calibri"/>
          <w:spacing w:val="-2"/>
          <w:w w:val="100"/>
          <w:position w:val="6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92"/>
          <w:w w:val="103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0"/>
          <w:w w:val="110"/>
          <w:position w:val="6"/>
          <w:sz w:val="20"/>
          <w:szCs w:val="20"/>
        </w:rPr>
        <w:t>r</w:t>
      </w:r>
      <w:r>
        <w:rPr>
          <w:rFonts w:ascii="Calibri" w:cs="Calibri" w:eastAsia="Calibri" w:hAnsi="Calibri"/>
          <w:spacing w:val="-83"/>
          <w:w w:val="101"/>
          <w:position w:val="6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1"/>
          <w:w w:val="103"/>
          <w:position w:val="0"/>
          <w:sz w:val="19"/>
          <w:szCs w:val="19"/>
        </w:rPr>
        <w:t>–</w:t>
      </w:r>
      <w:r>
        <w:rPr>
          <w:rFonts w:ascii="Calibri" w:cs="Calibri" w:eastAsia="Calibri" w:hAnsi="Calibri"/>
          <w:spacing w:val="-103"/>
          <w:w w:val="108"/>
          <w:position w:val="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1</w:t>
      </w:r>
      <w:r>
        <w:rPr>
          <w:rFonts w:ascii="Palatino Linotype" w:cs="Palatino Linotype" w:eastAsia="Palatino Linotype" w:hAnsi="Palatino Linotype"/>
          <w:spacing w:val="-83"/>
          <w:w w:val="103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-25"/>
          <w:w w:val="115"/>
          <w:position w:val="6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68"/>
          <w:w w:val="103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0"/>
          <w:w w:val="94"/>
          <w:position w:val="6"/>
          <w:sz w:val="20"/>
          <w:szCs w:val="20"/>
        </w:rPr>
        <w:t>e</w:t>
      </w:r>
      <w:r>
        <w:rPr>
          <w:rFonts w:ascii="Calibri" w:cs="Calibri" w:eastAsia="Calibri" w:hAnsi="Calibri"/>
          <w:spacing w:val="-3"/>
          <w:w w:val="100"/>
          <w:position w:val="6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67"/>
          <w:w w:val="103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42"/>
          <w:w w:val="102"/>
          <w:position w:val="6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51"/>
          <w:w w:val="103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57"/>
          <w:w w:val="120"/>
          <w:position w:val="6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3"/>
          <w:w w:val="103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171"/>
          <w:w w:val="108"/>
          <w:position w:val="6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g</w:t>
      </w:r>
      <w:r>
        <w:rPr>
          <w:rFonts w:ascii="Palatino Linotype" w:cs="Palatino Linotype" w:eastAsia="Palatino Linotype" w:hAnsi="Palatino Linotype"/>
          <w:spacing w:val="-22"/>
          <w:w w:val="10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3"/>
          <w:w w:val="94"/>
          <w:position w:val="6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00"/>
          <w:w w:val="103"/>
          <w:position w:val="0"/>
          <w:sz w:val="19"/>
          <w:szCs w:val="19"/>
        </w:rPr>
        <w:t>b</w:t>
      </w:r>
      <w:r>
        <w:rPr>
          <w:rFonts w:ascii="Calibri" w:cs="Calibri" w:eastAsia="Calibri" w:hAnsi="Calibri"/>
          <w:spacing w:val="0"/>
          <w:w w:val="101"/>
          <w:position w:val="6"/>
          <w:sz w:val="20"/>
          <w:szCs w:val="20"/>
        </w:rPr>
        <w:t>a</w:t>
      </w:r>
      <w:r>
        <w:rPr>
          <w:rFonts w:ascii="Calibri" w:cs="Calibri" w:eastAsia="Calibri" w:hAnsi="Calibri"/>
          <w:spacing w:val="-112"/>
          <w:w w:val="108"/>
          <w:position w:val="6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8"/>
          <w:w w:val="103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105"/>
          <w:position w:val="6"/>
          <w:sz w:val="20"/>
          <w:szCs w:val="20"/>
        </w:rPr>
        <w:t>s</w:t>
      </w:r>
      <w:r>
        <w:rPr>
          <w:rFonts w:ascii="Calibri" w:cs="Calibri" w:eastAsia="Calibri" w:hAnsi="Calibri"/>
          <w:spacing w:val="4"/>
          <w:w w:val="100"/>
          <w:position w:val="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position w:val="6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60" w:lineRule="exact"/>
        <w:ind w:left="72" w:right="72"/>
      </w:pPr>
      <w:r>
        <w:rPr>
          <w:rFonts w:ascii="Calibri" w:cs="Calibri" w:eastAsia="Calibri" w:hAnsi="Calibri"/>
          <w:spacing w:val="0"/>
          <w:w w:val="100"/>
          <w:position w:val="5"/>
          <w:sz w:val="20"/>
          <w:szCs w:val="20"/>
        </w:rPr>
        <w:t>a</w:t>
      </w:r>
      <w:r>
        <w:rPr>
          <w:rFonts w:ascii="Calibri" w:cs="Calibri" w:eastAsia="Calibri" w:hAnsi="Calibri"/>
          <w:spacing w:val="7"/>
          <w:w w:val="100"/>
          <w:position w:val="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5"/>
          <w:sz w:val="20"/>
          <w:szCs w:val="20"/>
        </w:rPr>
        <w:t>s</w:t>
      </w:r>
      <w:r>
        <w:rPr>
          <w:rFonts w:ascii="Calibri" w:cs="Calibri" w:eastAsia="Calibri" w:hAnsi="Calibri"/>
          <w:spacing w:val="-20"/>
          <w:w w:val="100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44"/>
          <w:w w:val="100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0"/>
          <w:w w:val="100"/>
          <w:position w:val="5"/>
          <w:sz w:val="20"/>
          <w:szCs w:val="20"/>
        </w:rPr>
        <w:t>t</w:t>
      </w:r>
      <w:r>
        <w:rPr>
          <w:rFonts w:ascii="Calibri" w:cs="Calibri" w:eastAsia="Calibri" w:hAnsi="Calibri"/>
          <w:spacing w:val="8"/>
          <w:w w:val="100"/>
          <w:position w:val="5"/>
          <w:sz w:val="20"/>
          <w:szCs w:val="20"/>
        </w:rPr>
        <w:t> </w:t>
      </w:r>
      <w:r>
        <w:rPr>
          <w:rFonts w:ascii="Calibri" w:cs="Calibri" w:eastAsia="Calibri" w:hAnsi="Calibri"/>
          <w:spacing w:val="-83"/>
          <w:w w:val="107"/>
          <w:position w:val="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3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58"/>
          <w:w w:val="107"/>
          <w:position w:val="5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105"/>
          <w:w w:val="107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7"/>
          <w:position w:val="5"/>
          <w:sz w:val="20"/>
          <w:szCs w:val="20"/>
        </w:rPr>
        <w:t>t</w:t>
      </w:r>
      <w:r>
        <w:rPr>
          <w:rFonts w:ascii="Calibri" w:cs="Calibri" w:eastAsia="Calibri" w:hAnsi="Calibri"/>
          <w:spacing w:val="-87"/>
          <w:w w:val="107"/>
          <w:position w:val="5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2"/>
          <w:w w:val="107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34"/>
          <w:w w:val="107"/>
          <w:position w:val="5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78"/>
          <w:w w:val="107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22"/>
          <w:w w:val="107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4"/>
          <w:w w:val="107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spacing w:val="0"/>
          <w:w w:val="107"/>
          <w:position w:val="5"/>
          <w:sz w:val="20"/>
          <w:szCs w:val="20"/>
        </w:rPr>
        <w:t>s</w:t>
      </w:r>
      <w:r>
        <w:rPr>
          <w:rFonts w:ascii="Calibri" w:cs="Calibri" w:eastAsia="Calibri" w:hAnsi="Calibri"/>
          <w:spacing w:val="-119"/>
          <w:w w:val="107"/>
          <w:position w:val="5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19"/>
          <w:w w:val="107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83"/>
          <w:w w:val="107"/>
          <w:position w:val="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"/>
          <w:w w:val="107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60"/>
          <w:w w:val="107"/>
          <w:position w:val="5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35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95"/>
          <w:w w:val="107"/>
          <w:position w:val="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21"/>
          <w:w w:val="107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67"/>
          <w:w w:val="107"/>
          <w:position w:val="5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1"/>
          <w:w w:val="107"/>
          <w:position w:val="0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-53"/>
          <w:w w:val="107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spacing w:val="0"/>
          <w:w w:val="107"/>
          <w:position w:val="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64"/>
          <w:w w:val="107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25"/>
          <w:w w:val="107"/>
          <w:position w:val="5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39"/>
          <w:w w:val="107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34"/>
          <w:w w:val="107"/>
          <w:position w:val="5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45"/>
          <w:w w:val="107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71"/>
          <w:w w:val="107"/>
          <w:position w:val="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5"/>
          <w:w w:val="107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36"/>
          <w:w w:val="107"/>
          <w:position w:val="5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48"/>
          <w:w w:val="107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13"/>
          <w:w w:val="107"/>
          <w:position w:val="5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103"/>
          <w:w w:val="107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13"/>
          <w:w w:val="107"/>
          <w:position w:val="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96"/>
          <w:w w:val="107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81"/>
          <w:w w:val="107"/>
          <w:position w:val="5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98"/>
          <w:w w:val="107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7"/>
          <w:position w:val="5"/>
          <w:sz w:val="20"/>
          <w:szCs w:val="20"/>
        </w:rPr>
        <w:t>s</w:t>
      </w:r>
      <w:r>
        <w:rPr>
          <w:rFonts w:ascii="Calibri" w:cs="Calibri" w:eastAsia="Calibri" w:hAnsi="Calibri"/>
          <w:spacing w:val="-45"/>
          <w:w w:val="107"/>
          <w:position w:val="5"/>
          <w:sz w:val="20"/>
          <w:szCs w:val="20"/>
        </w:rPr>
        <w:t>: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24"/>
          <w:w w:val="107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5"/>
          <w:w w:val="107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33"/>
          <w:w w:val="107"/>
          <w:position w:val="5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33"/>
          <w:w w:val="107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spacing w:val="-29"/>
          <w:w w:val="107"/>
          <w:position w:val="5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80"/>
          <w:w w:val="107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37"/>
          <w:w w:val="107"/>
          <w:position w:val="5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21"/>
          <w:w w:val="107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102"/>
          <w:w w:val="107"/>
          <w:position w:val="5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65"/>
          <w:w w:val="107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07"/>
          <w:position w:val="5"/>
          <w:sz w:val="20"/>
          <w:szCs w:val="20"/>
        </w:rPr>
        <w:t>i</w:t>
      </w:r>
      <w:r>
        <w:rPr>
          <w:rFonts w:ascii="Calibri" w:cs="Calibri" w:eastAsia="Calibri" w:hAnsi="Calibri"/>
          <w:spacing w:val="-120"/>
          <w:w w:val="107"/>
          <w:position w:val="5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47"/>
          <w:w w:val="107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-71"/>
          <w:w w:val="107"/>
          <w:position w:val="5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11"/>
          <w:w w:val="107"/>
          <w:position w:val="0"/>
          <w:sz w:val="19"/>
          <w:szCs w:val="19"/>
        </w:rPr>
        <w:t>:</w:t>
      </w:r>
      <w:r>
        <w:rPr>
          <w:rFonts w:ascii="Calibri" w:cs="Calibri" w:eastAsia="Calibri" w:hAnsi="Calibri"/>
          <w:spacing w:val="-45"/>
          <w:w w:val="107"/>
          <w:position w:val="5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spacing w:val="-55"/>
          <w:w w:val="107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50"/>
          <w:w w:val="107"/>
          <w:position w:val="5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34"/>
          <w:w w:val="107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72"/>
          <w:w w:val="107"/>
          <w:position w:val="5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s</w:t>
      </w:r>
      <w:r>
        <w:rPr>
          <w:rFonts w:ascii="Palatino Linotype" w:cs="Palatino Linotype" w:eastAsia="Palatino Linotype" w:hAnsi="Palatino Linotype"/>
          <w:spacing w:val="-18"/>
          <w:w w:val="107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44"/>
          <w:w w:val="107"/>
          <w:position w:val="5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67"/>
          <w:w w:val="107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-3"/>
          <w:w w:val="107"/>
          <w:position w:val="5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60"/>
          <w:w w:val="107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1"/>
          <w:w w:val="107"/>
          <w:position w:val="5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57"/>
          <w:w w:val="107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13"/>
          <w:w w:val="107"/>
          <w:position w:val="5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04"/>
          <w:w w:val="107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14"/>
          <w:w w:val="107"/>
          <w:position w:val="5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72"/>
          <w:w w:val="107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0"/>
          <w:w w:val="107"/>
          <w:position w:val="5"/>
          <w:sz w:val="20"/>
          <w:szCs w:val="20"/>
        </w:rPr>
        <w:t>b</w:t>
      </w:r>
      <w:r>
        <w:rPr>
          <w:rFonts w:ascii="Calibri" w:cs="Calibri" w:eastAsia="Calibri" w:hAnsi="Calibri"/>
          <w:spacing w:val="-96"/>
          <w:w w:val="107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"/>
          <w:w w:val="107"/>
          <w:position w:val="0"/>
          <w:sz w:val="19"/>
          <w:szCs w:val="19"/>
        </w:rPr>
        <w:t>1</w:t>
      </w:r>
      <w:r>
        <w:rPr>
          <w:rFonts w:ascii="Calibri" w:cs="Calibri" w:eastAsia="Calibri" w:hAnsi="Calibri"/>
          <w:spacing w:val="-58"/>
          <w:w w:val="107"/>
          <w:position w:val="5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42"/>
          <w:w w:val="107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-75"/>
          <w:w w:val="107"/>
          <w:position w:val="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5"/>
          <w:w w:val="107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-102"/>
          <w:w w:val="107"/>
          <w:position w:val="5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1"/>
          <w:w w:val="107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0"/>
          <w:w w:val="107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9"/>
          <w:w w:val="107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79"/>
          <w:w w:val="100"/>
          <w:position w:val="5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36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14"/>
          <w:w w:val="100"/>
          <w:position w:val="5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-16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35"/>
          <w:w w:val="100"/>
          <w:position w:val="5"/>
          <w:sz w:val="20"/>
          <w:szCs w:val="20"/>
        </w:rPr>
        <w:t>8</w:t>
      </w:r>
      <w:r>
        <w:rPr>
          <w:rFonts w:ascii="Palatino Linotype" w:cs="Palatino Linotype" w:eastAsia="Palatino Linotype" w:hAnsi="Palatino Linotype"/>
          <w:spacing w:val="-68"/>
          <w:w w:val="100"/>
          <w:position w:val="0"/>
          <w:sz w:val="19"/>
          <w:szCs w:val="19"/>
        </w:rPr>
        <w:t>b</w:t>
      </w:r>
      <w:r>
        <w:rPr>
          <w:rFonts w:ascii="Calibri" w:cs="Calibri" w:eastAsia="Calibri" w:hAnsi="Calibri"/>
          <w:spacing w:val="-31"/>
          <w:w w:val="100"/>
          <w:position w:val="5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9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48"/>
          <w:w w:val="100"/>
          <w:position w:val="5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6"/>
          <w:w w:val="100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60"/>
          <w:w w:val="100"/>
          <w:position w:val="5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-148"/>
          <w:w w:val="100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00"/>
          <w:position w:val="5"/>
          <w:sz w:val="20"/>
          <w:szCs w:val="20"/>
        </w:rPr>
        <w:t>it</w:t>
      </w:r>
      <w:r>
        <w:rPr>
          <w:rFonts w:ascii="Calibri" w:cs="Calibri" w:eastAsia="Calibri" w:hAnsi="Calibri"/>
          <w:spacing w:val="-11"/>
          <w:w w:val="100"/>
          <w:position w:val="5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33"/>
          <w:w w:val="100"/>
          <w:position w:val="0"/>
          <w:sz w:val="19"/>
          <w:szCs w:val="19"/>
        </w:rPr>
        <w:t>1</w:t>
      </w:r>
      <w:r>
        <w:rPr>
          <w:rFonts w:ascii="Calibri" w:cs="Calibri" w:eastAsia="Calibri" w:hAnsi="Calibri"/>
          <w:spacing w:val="-76"/>
          <w:w w:val="100"/>
          <w:position w:val="5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,</w:t>
      </w:r>
      <w:r>
        <w:rPr>
          <w:rFonts w:ascii="Palatino Linotype" w:cs="Palatino Linotype" w:eastAsia="Palatino Linotype" w:hAnsi="Palatino Linotype"/>
          <w:spacing w:val="29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77"/>
          <w:w w:val="100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6"/>
          <w:w w:val="100"/>
          <w:position w:val="0"/>
          <w:sz w:val="19"/>
          <w:szCs w:val="19"/>
        </w:rPr>
        <w:t>8</w:t>
      </w:r>
      <w:r>
        <w:rPr>
          <w:rFonts w:ascii="Calibri" w:cs="Calibri" w:eastAsia="Calibri" w:hAnsi="Calibri"/>
          <w:spacing w:val="-41"/>
          <w:w w:val="100"/>
          <w:position w:val="5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52"/>
          <w:w w:val="100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-9"/>
          <w:w w:val="100"/>
          <w:position w:val="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45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119"/>
          <w:w w:val="100"/>
          <w:position w:val="5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39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55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44"/>
          <w:w w:val="100"/>
          <w:position w:val="5"/>
          <w:sz w:val="20"/>
          <w:szCs w:val="20"/>
        </w:rPr>
        <w:t>2</w:t>
      </w:r>
      <w:r>
        <w:rPr>
          <w:rFonts w:ascii="Palatino Linotype" w:cs="Palatino Linotype" w:eastAsia="Palatino Linotype" w:hAnsi="Palatino Linotype"/>
          <w:spacing w:val="-35"/>
          <w:w w:val="100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0"/>
          <w:position w:val="5"/>
          <w:sz w:val="20"/>
          <w:szCs w:val="20"/>
        </w:rPr>
        <w:t>,</w:t>
      </w:r>
      <w:r>
        <w:rPr>
          <w:rFonts w:ascii="Calibri" w:cs="Calibri" w:eastAsia="Calibri" w:hAnsi="Calibri"/>
          <w:spacing w:val="-8"/>
          <w:w w:val="100"/>
          <w:position w:val="5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88"/>
          <w:w w:val="103"/>
          <w:position w:val="0"/>
          <w:sz w:val="19"/>
          <w:szCs w:val="19"/>
        </w:rPr>
        <w:t>b</w:t>
      </w:r>
      <w:r>
        <w:rPr>
          <w:rFonts w:ascii="Calibri" w:cs="Calibri" w:eastAsia="Calibri" w:hAnsi="Calibri"/>
          <w:spacing w:val="-10"/>
          <w:w w:val="97"/>
          <w:position w:val="5"/>
          <w:sz w:val="20"/>
          <w:szCs w:val="20"/>
        </w:rPr>
        <w:t>5</w:t>
      </w:r>
      <w:r>
        <w:rPr>
          <w:rFonts w:ascii="Palatino Linotype" w:cs="Palatino Linotype" w:eastAsia="Palatino Linotype" w:hAnsi="Palatino Linotype"/>
          <w:spacing w:val="-79"/>
          <w:w w:val="10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21"/>
          <w:w w:val="97"/>
          <w:position w:val="5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86"/>
          <w:w w:val="103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25"/>
          <w:position w:val="5"/>
          <w:sz w:val="20"/>
          <w:szCs w:val="20"/>
        </w:rPr>
        <w:t>i</w:t>
      </w:r>
      <w:r>
        <w:rPr>
          <w:rFonts w:ascii="Calibri" w:cs="Calibri" w:eastAsia="Calibri" w:hAnsi="Calibri"/>
          <w:spacing w:val="-39"/>
          <w:w w:val="107"/>
          <w:position w:val="5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66"/>
          <w:w w:val="103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25"/>
          <w:position w:val="5"/>
          <w:sz w:val="20"/>
          <w:szCs w:val="20"/>
        </w:rPr>
        <w:t>i</w:t>
      </w:r>
      <w:r>
        <w:rPr>
          <w:rFonts w:ascii="Calibri" w:cs="Calibri" w:eastAsia="Calibri" w:hAnsi="Calibri"/>
          <w:spacing w:val="-7"/>
          <w:w w:val="96"/>
          <w:position w:val="5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86"/>
          <w:w w:val="103"/>
          <w:position w:val="0"/>
          <w:sz w:val="19"/>
          <w:szCs w:val="19"/>
        </w:rPr>
        <w:t>2</w:t>
      </w:r>
      <w:r>
        <w:rPr>
          <w:rFonts w:ascii="Calibri" w:cs="Calibri" w:eastAsia="Calibri" w:hAnsi="Calibri"/>
          <w:spacing w:val="2"/>
          <w:w w:val="107"/>
          <w:position w:val="5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1"/>
          <w:w w:val="103"/>
          <w:position w:val="0"/>
          <w:sz w:val="19"/>
          <w:szCs w:val="19"/>
        </w:rPr>
        <w:t>,</w:t>
      </w:r>
      <w:r>
        <w:rPr>
          <w:rFonts w:ascii="Calibri" w:cs="Calibri" w:eastAsia="Calibri" w:hAnsi="Calibri"/>
          <w:spacing w:val="-62"/>
          <w:w w:val="104"/>
          <w:position w:val="5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spacing w:val="-31"/>
          <w:w w:val="103"/>
          <w:position w:val="0"/>
          <w:sz w:val="19"/>
          <w:szCs w:val="19"/>
        </w:rPr>
        <w:t>5</w:t>
      </w:r>
      <w:r>
        <w:rPr>
          <w:rFonts w:ascii="Calibri" w:cs="Calibri" w:eastAsia="Calibri" w:hAnsi="Calibri"/>
          <w:spacing w:val="-64"/>
          <w:w w:val="95"/>
          <w:position w:val="5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9"/>
          <w:w w:val="103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0"/>
          <w:w w:val="125"/>
          <w:position w:val="5"/>
          <w:sz w:val="20"/>
          <w:szCs w:val="20"/>
        </w:rPr>
        <w:t>l</w:t>
      </w:r>
      <w:r>
        <w:rPr>
          <w:rFonts w:ascii="Calibri" w:cs="Calibri" w:eastAsia="Calibri" w:hAnsi="Calibri"/>
          <w:spacing w:val="-87"/>
          <w:w w:val="102"/>
          <w:position w:val="5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"/>
          <w:w w:val="103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28"/>
          <w:w w:val="103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spacing w:val="-88"/>
          <w:w w:val="115"/>
          <w:position w:val="5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1"/>
          <w:w w:val="103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1"/>
          <w:w w:val="103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56"/>
          <w:w w:val="103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5"/>
          <w:w w:val="97"/>
          <w:position w:val="5"/>
          <w:sz w:val="20"/>
          <w:szCs w:val="20"/>
        </w:rPr>
        <w:t>3</w:t>
      </w:r>
      <w:r>
        <w:rPr>
          <w:rFonts w:ascii="Palatino Linotype" w:cs="Palatino Linotype" w:eastAsia="Palatino Linotype" w:hAnsi="Palatino Linotype"/>
          <w:spacing w:val="-59"/>
          <w:w w:val="103"/>
          <w:position w:val="0"/>
          <w:sz w:val="19"/>
          <w:szCs w:val="19"/>
        </w:rPr>
        <w:t>b</w:t>
      </w:r>
      <w:r>
        <w:rPr>
          <w:rFonts w:ascii="Calibri" w:cs="Calibri" w:eastAsia="Calibri" w:hAnsi="Calibri"/>
          <w:spacing w:val="-42"/>
          <w:w w:val="103"/>
          <w:position w:val="5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48"/>
          <w:w w:val="10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7"/>
          <w:w w:val="109"/>
          <w:position w:val="5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89"/>
          <w:w w:val="103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32"/>
          <w:w w:val="115"/>
          <w:position w:val="5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74"/>
          <w:w w:val="103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97"/>
          <w:position w:val="5"/>
          <w:sz w:val="20"/>
          <w:szCs w:val="20"/>
        </w:rPr>
        <w:t>0</w:t>
      </w:r>
      <w:r>
        <w:rPr>
          <w:rFonts w:ascii="Calibri" w:cs="Calibri" w:eastAsia="Calibri" w:hAnsi="Calibri"/>
          <w:spacing w:val="-22"/>
          <w:w w:val="100"/>
          <w:position w:val="5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66"/>
          <w:w w:val="103"/>
          <w:position w:val="0"/>
          <w:sz w:val="19"/>
          <w:szCs w:val="19"/>
        </w:rPr>
        <w:t>3</w:t>
      </w:r>
      <w:r>
        <w:rPr>
          <w:rFonts w:ascii="Calibri" w:cs="Calibri" w:eastAsia="Calibri" w:hAnsi="Calibri"/>
          <w:spacing w:val="0"/>
          <w:w w:val="115"/>
          <w:position w:val="5"/>
          <w:sz w:val="20"/>
          <w:szCs w:val="20"/>
        </w:rPr>
        <w:t>if</w:t>
      </w:r>
      <w:r>
        <w:rPr>
          <w:rFonts w:ascii="Calibri" w:cs="Calibri" w:eastAsia="Calibri" w:hAnsi="Calibri"/>
          <w:spacing w:val="4"/>
          <w:w w:val="100"/>
          <w:position w:val="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5"/>
          <w:sz w:val="20"/>
          <w:szCs w:val="20"/>
        </w:rPr>
        <w:t>its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40" w:lineRule="exact"/>
        <w:ind w:left="73" w:right="73"/>
      </w:pPr>
      <w:r>
        <w:rPr>
          <w:rFonts w:ascii="Calibri" w:cs="Calibri" w:eastAsia="Calibri" w:hAnsi="Calibri"/>
          <w:spacing w:val="0"/>
          <w:w w:val="100"/>
          <w:position w:val="3"/>
          <w:sz w:val="20"/>
          <w:szCs w:val="20"/>
        </w:rPr>
        <w:t>g</w:t>
      </w:r>
      <w:r>
        <w:rPr>
          <w:rFonts w:ascii="Calibri" w:cs="Calibri" w:eastAsia="Calibri" w:hAnsi="Calibri"/>
          <w:spacing w:val="-4"/>
          <w:w w:val="100"/>
          <w:position w:val="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3"/>
          <w:sz w:val="20"/>
          <w:szCs w:val="20"/>
        </w:rPr>
        <w:t>e</w:t>
      </w:r>
      <w:r>
        <w:rPr>
          <w:rFonts w:ascii="Calibri" w:cs="Calibri" w:eastAsia="Calibri" w:hAnsi="Calibri"/>
          <w:spacing w:val="-68"/>
          <w:w w:val="100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6"/>
          <w:w w:val="100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38"/>
          <w:w w:val="100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70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23"/>
          <w:w w:val="100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90"/>
          <w:w w:val="100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0"/>
          <w:position w:val="3"/>
          <w:sz w:val="20"/>
          <w:szCs w:val="20"/>
        </w:rPr>
        <w:t>r</w:t>
      </w:r>
      <w:r>
        <w:rPr>
          <w:rFonts w:ascii="Calibri" w:cs="Calibri" w:eastAsia="Calibri" w:hAnsi="Calibri"/>
          <w:spacing w:val="29"/>
          <w:w w:val="100"/>
          <w:position w:val="3"/>
          <w:sz w:val="20"/>
          <w:szCs w:val="20"/>
        </w:rPr>
        <w:t> </w:t>
      </w:r>
      <w:r>
        <w:rPr>
          <w:rFonts w:ascii="Calibri" w:cs="Calibri" w:eastAsia="Calibri" w:hAnsi="Calibri"/>
          <w:spacing w:val="-60"/>
          <w:w w:val="106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38"/>
          <w:w w:val="106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-35"/>
          <w:w w:val="106"/>
          <w:position w:val="3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22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83"/>
          <w:w w:val="106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17"/>
          <w:w w:val="106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spacing w:val="-91"/>
          <w:w w:val="106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61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6"/>
          <w:position w:val="3"/>
          <w:sz w:val="20"/>
          <w:szCs w:val="20"/>
        </w:rPr>
        <w:t>3</w:t>
      </w:r>
      <w:r>
        <w:rPr>
          <w:rFonts w:ascii="Calibri" w:cs="Calibri" w:eastAsia="Calibri" w:hAnsi="Calibri"/>
          <w:spacing w:val="-47"/>
          <w:w w:val="106"/>
          <w:position w:val="3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g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ea</w:t>
      </w:r>
      <w:r>
        <w:rPr>
          <w:rFonts w:ascii="Palatino Linotype" w:cs="Palatino Linotype" w:eastAsia="Palatino Linotype" w:hAnsi="Palatino Linotype"/>
          <w:spacing w:val="-40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59"/>
          <w:w w:val="106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5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57"/>
          <w:w w:val="106"/>
          <w:position w:val="3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21"/>
          <w:w w:val="106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0"/>
          <w:w w:val="106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65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0"/>
          <w:w w:val="106"/>
          <w:position w:val="3"/>
          <w:sz w:val="20"/>
          <w:szCs w:val="20"/>
        </w:rPr>
        <w:t>i</w:t>
      </w:r>
      <w:r>
        <w:rPr>
          <w:rFonts w:ascii="Calibri" w:cs="Calibri" w:eastAsia="Calibri" w:hAnsi="Calibri"/>
          <w:spacing w:val="-117"/>
          <w:w w:val="106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h</w:t>
      </w:r>
      <w:r>
        <w:rPr>
          <w:rFonts w:ascii="Palatino Linotype" w:cs="Palatino Linotype" w:eastAsia="Palatino Linotype" w:hAnsi="Palatino Linotype"/>
          <w:spacing w:val="-95"/>
          <w:w w:val="106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20"/>
          <w:w w:val="106"/>
          <w:position w:val="3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-42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0"/>
          <w:w w:val="106"/>
          <w:position w:val="3"/>
          <w:sz w:val="20"/>
          <w:szCs w:val="20"/>
        </w:rPr>
        <w:t>s</w:t>
      </w:r>
      <w:r>
        <w:rPr>
          <w:rFonts w:ascii="Calibri" w:cs="Calibri" w:eastAsia="Calibri" w:hAnsi="Calibri"/>
          <w:spacing w:val="-67"/>
          <w:w w:val="106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32"/>
          <w:w w:val="106"/>
          <w:position w:val="0"/>
          <w:sz w:val="19"/>
          <w:szCs w:val="19"/>
        </w:rPr>
        <w:t>3</w:t>
      </w:r>
      <w:r>
        <w:rPr>
          <w:rFonts w:ascii="Calibri" w:cs="Calibri" w:eastAsia="Calibri" w:hAnsi="Calibri"/>
          <w:spacing w:val="-50"/>
          <w:w w:val="106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,</w:t>
      </w:r>
      <w:r>
        <w:rPr>
          <w:rFonts w:ascii="Calibri" w:cs="Calibri" w:eastAsia="Calibri" w:hAnsi="Calibri"/>
          <w:spacing w:val="-15"/>
          <w:w w:val="106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64"/>
          <w:w w:val="106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30"/>
          <w:w w:val="106"/>
          <w:position w:val="3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65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3"/>
          <w:w w:val="106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1"/>
          <w:w w:val="106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spacing w:val="-114"/>
          <w:w w:val="106"/>
          <w:position w:val="3"/>
          <w:sz w:val="20"/>
          <w:szCs w:val="20"/>
        </w:rPr>
        <w:t>p</w:t>
      </w:r>
      <w:r>
        <w:rPr>
          <w:rFonts w:ascii="Palatino Linotype" w:cs="Palatino Linotype" w:eastAsia="Palatino Linotype" w:hAnsi="Palatino Linotype"/>
          <w:spacing w:val="0"/>
          <w:w w:val="106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38"/>
          <w:w w:val="106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1"/>
          <w:w w:val="106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6"/>
          <w:w w:val="106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95"/>
          <w:w w:val="106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25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78"/>
          <w:w w:val="106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37"/>
          <w:w w:val="106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23"/>
          <w:w w:val="106"/>
          <w:position w:val="3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87"/>
          <w:w w:val="106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0"/>
          <w:w w:val="106"/>
          <w:position w:val="3"/>
          <w:sz w:val="20"/>
          <w:szCs w:val="20"/>
        </w:rPr>
        <w:t>i</w:t>
      </w:r>
      <w:r>
        <w:rPr>
          <w:rFonts w:ascii="Calibri" w:cs="Calibri" w:eastAsia="Calibri" w:hAnsi="Calibri"/>
          <w:spacing w:val="-32"/>
          <w:w w:val="106"/>
          <w:position w:val="3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-52"/>
          <w:w w:val="106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52"/>
          <w:w w:val="106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13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54"/>
          <w:w w:val="106"/>
          <w:position w:val="3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23"/>
          <w:w w:val="106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38"/>
          <w:w w:val="106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9"/>
          <w:w w:val="106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93"/>
          <w:w w:val="106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1"/>
          <w:w w:val="106"/>
          <w:position w:val="0"/>
          <w:sz w:val="19"/>
          <w:szCs w:val="19"/>
        </w:rPr>
        <w:t>c</w:t>
      </w:r>
      <w:r>
        <w:rPr>
          <w:rFonts w:ascii="Palatino Linotype" w:cs="Palatino Linotype" w:eastAsia="Palatino Linotype" w:hAnsi="Palatino Linotype"/>
          <w:spacing w:val="-57"/>
          <w:w w:val="106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16"/>
          <w:w w:val="106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03"/>
          <w:w w:val="106"/>
          <w:position w:val="0"/>
          <w:sz w:val="19"/>
          <w:szCs w:val="19"/>
        </w:rPr>
        <w:t>p</w:t>
      </w:r>
      <w:r>
        <w:rPr>
          <w:rFonts w:ascii="Calibri" w:cs="Calibri" w:eastAsia="Calibri" w:hAnsi="Calibri"/>
          <w:spacing w:val="0"/>
          <w:w w:val="106"/>
          <w:position w:val="3"/>
          <w:sz w:val="20"/>
          <w:szCs w:val="20"/>
        </w:rPr>
        <w:t>.</w:t>
      </w:r>
      <w:r>
        <w:rPr>
          <w:rFonts w:ascii="Calibri" w:cs="Calibri" w:eastAsia="Calibri" w:hAnsi="Calibri"/>
          <w:spacing w:val="27"/>
          <w:w w:val="106"/>
          <w:position w:val="3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68"/>
          <w:w w:val="10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86"/>
          <w:w w:val="116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23"/>
          <w:w w:val="103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93"/>
          <w:w w:val="108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86"/>
          <w:w w:val="103"/>
          <w:position w:val="3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1"/>
          <w:w w:val="103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22"/>
          <w:w w:val="103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71"/>
          <w:w w:val="9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"/>
          <w:w w:val="103"/>
          <w:position w:val="0"/>
          <w:sz w:val="19"/>
          <w:szCs w:val="19"/>
        </w:rPr>
        <w:t>z</w:t>
      </w:r>
      <w:r>
        <w:rPr>
          <w:rFonts w:ascii="Palatino Linotype" w:cs="Palatino Linotype" w:eastAsia="Palatino Linotype" w:hAnsi="Palatino Linotype"/>
          <w:spacing w:val="-65"/>
          <w:w w:val="103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0"/>
          <w:w w:val="95"/>
          <w:position w:val="3"/>
          <w:sz w:val="20"/>
          <w:szCs w:val="20"/>
        </w:rPr>
        <w:t>t</w:t>
      </w:r>
      <w:r>
        <w:rPr>
          <w:rFonts w:ascii="Calibri" w:cs="Calibri" w:eastAsia="Calibri" w:hAnsi="Calibri"/>
          <w:spacing w:val="-114"/>
          <w:w w:val="108"/>
          <w:position w:val="3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1"/>
          <w:w w:val="103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2"/>
          <w:w w:val="103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92"/>
          <w:w w:val="9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o</w:t>
      </w:r>
      <w:r>
        <w:rPr>
          <w:rFonts w:ascii="Palatino Linotype" w:cs="Palatino Linotype" w:eastAsia="Palatino Linotype" w:hAnsi="Palatino Linotype"/>
          <w:spacing w:val="-69"/>
          <w:w w:val="103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43"/>
          <w:w w:val="122"/>
          <w:position w:val="3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spacing w:val="-4"/>
          <w:w w:val="103"/>
          <w:position w:val="0"/>
          <w:sz w:val="19"/>
          <w:szCs w:val="19"/>
        </w:rPr>
        <w:t>.</w:t>
      </w:r>
      <w:r>
        <w:rPr>
          <w:rFonts w:ascii="Calibri" w:cs="Calibri" w:eastAsia="Calibri" w:hAnsi="Calibri"/>
          <w:spacing w:val="-49"/>
          <w:w w:val="102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97"/>
          <w:w w:val="103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0"/>
          <w:w w:val="124"/>
          <w:position w:val="3"/>
          <w:sz w:val="20"/>
          <w:szCs w:val="20"/>
        </w:rPr>
        <w:t>l</w:t>
      </w:r>
      <w:r>
        <w:rPr>
          <w:rFonts w:ascii="Calibri" w:cs="Calibri" w:eastAsia="Calibri" w:hAnsi="Calibri"/>
          <w:spacing w:val="-78"/>
          <w:w w:val="112"/>
          <w:position w:val="3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31"/>
          <w:w w:val="103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63"/>
          <w:w w:val="9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0"/>
          <w:w w:val="103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63"/>
          <w:w w:val="106"/>
          <w:position w:val="3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-24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144"/>
          <w:w w:val="114"/>
          <w:position w:val="3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26"/>
          <w:w w:val="103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68"/>
          <w:w w:val="9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21"/>
          <w:w w:val="10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12"/>
          <w:w w:val="111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96"/>
          <w:w w:val="103"/>
          <w:position w:val="0"/>
          <w:sz w:val="19"/>
          <w:szCs w:val="19"/>
        </w:rPr>
        <w:t>v</w:t>
      </w:r>
      <w:r>
        <w:rPr>
          <w:rFonts w:ascii="Calibri" w:cs="Calibri" w:eastAsia="Calibri" w:hAnsi="Calibri"/>
          <w:spacing w:val="3"/>
          <w:w w:val="9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6"/>
          <w:w w:val="103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64"/>
          <w:w w:val="104"/>
          <w:position w:val="3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-1"/>
          <w:w w:val="103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102"/>
          <w:w w:val="103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0"/>
          <w:w w:val="106"/>
          <w:position w:val="3"/>
          <w:sz w:val="20"/>
          <w:szCs w:val="20"/>
        </w:rPr>
        <w:t>-</w:t>
      </w:r>
      <w:r>
        <w:rPr>
          <w:rFonts w:ascii="Calibri" w:cs="Calibri" w:eastAsia="Calibri" w:hAnsi="Calibri"/>
          <w:spacing w:val="-77"/>
          <w:w w:val="108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12"/>
          <w:w w:val="10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94"/>
          <w:w w:val="101"/>
          <w:position w:val="3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15"/>
          <w:w w:val="103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49"/>
          <w:w w:val="111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06"/>
          <w:w w:val="103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-66"/>
          <w:w w:val="108"/>
          <w:position w:val="3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spacing w:val="-23"/>
          <w:w w:val="10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75"/>
          <w:w w:val="102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r</w:t>
      </w:r>
      <w:r>
        <w:rPr>
          <w:rFonts w:ascii="Palatino Linotype" w:cs="Palatino Linotype" w:eastAsia="Palatino Linotype" w:hAnsi="Palatino Linotype"/>
          <w:spacing w:val="-88"/>
          <w:w w:val="10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24"/>
          <w:position w:val="3"/>
          <w:sz w:val="20"/>
          <w:szCs w:val="20"/>
        </w:rPr>
        <w:t>li</w:t>
      </w:r>
      <w:r>
        <w:rPr>
          <w:rFonts w:ascii="Calibri" w:cs="Calibri" w:eastAsia="Calibri" w:hAnsi="Calibri"/>
          <w:spacing w:val="-80"/>
          <w:w w:val="123"/>
          <w:position w:val="3"/>
          <w:sz w:val="20"/>
          <w:szCs w:val="20"/>
        </w:rPr>
        <w:t>z</w:t>
      </w:r>
      <w:r>
        <w:rPr>
          <w:rFonts w:ascii="Palatino Linotype" w:cs="Palatino Linotype" w:eastAsia="Palatino Linotype" w:hAnsi="Palatino Linotype"/>
          <w:spacing w:val="-24"/>
          <w:w w:val="103"/>
          <w:position w:val="0"/>
          <w:sz w:val="19"/>
          <w:szCs w:val="19"/>
        </w:rPr>
        <w:t>q</w:t>
      </w:r>
      <w:r>
        <w:rPr>
          <w:rFonts w:ascii="Calibri" w:cs="Calibri" w:eastAsia="Calibri" w:hAnsi="Calibri"/>
          <w:spacing w:val="-70"/>
          <w:w w:val="9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-</w:t>
      </w:r>
      <w:r>
        <w:rPr>
          <w:rFonts w:ascii="Palatino Linotype" w:cs="Palatino Linotype" w:eastAsia="Palatino Linotype" w:hAnsi="Palatino Linotype"/>
          <w:spacing w:val="-101"/>
          <w:w w:val="103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20"/>
          <w:w w:val="113"/>
          <w:position w:val="3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32"/>
          <w:w w:val="103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66"/>
          <w:w w:val="102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7"/>
          <w:w w:val="103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107"/>
          <w:w w:val="108"/>
          <w:position w:val="3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58"/>
          <w:w w:val="103"/>
          <w:position w:val="0"/>
          <w:sz w:val="19"/>
          <w:szCs w:val="19"/>
        </w:rPr>
        <w:t>m</w:t>
      </w:r>
      <w:r>
        <w:rPr>
          <w:rFonts w:ascii="Calibri" w:cs="Calibri" w:eastAsia="Calibri" w:hAnsi="Calibri"/>
          <w:spacing w:val="-62"/>
          <w:w w:val="113"/>
          <w:position w:val="3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36"/>
          <w:w w:val="103"/>
          <w:position w:val="0"/>
          <w:sz w:val="19"/>
          <w:szCs w:val="19"/>
        </w:rPr>
        <w:t>l</w:t>
      </w:r>
      <w:r>
        <w:rPr>
          <w:rFonts w:ascii="Calibri" w:cs="Calibri" w:eastAsia="Calibri" w:hAnsi="Calibri"/>
          <w:spacing w:val="-128"/>
          <w:w w:val="114"/>
          <w:position w:val="3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i</w:t>
      </w:r>
      <w:r>
        <w:rPr>
          <w:rFonts w:ascii="Palatino Linotype" w:cs="Palatino Linotype" w:eastAsia="Palatino Linotype" w:hAnsi="Palatino Linotype"/>
          <w:spacing w:val="-20"/>
          <w:w w:val="103"/>
          <w:position w:val="0"/>
          <w:sz w:val="19"/>
          <w:szCs w:val="19"/>
        </w:rPr>
        <w:t>z</w:t>
      </w:r>
      <w:r>
        <w:rPr>
          <w:rFonts w:ascii="Calibri" w:cs="Calibri" w:eastAsia="Calibri" w:hAnsi="Calibri"/>
          <w:spacing w:val="-74"/>
          <w:w w:val="9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5"/>
          <w:w w:val="10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2"/>
          <w:w w:val="111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55"/>
          <w:w w:val="103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5"/>
          <w:w w:val="9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48"/>
          <w:w w:val="103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9"/>
          <w:w w:val="124"/>
          <w:position w:val="3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"/>
          <w:w w:val="103"/>
          <w:position w:val="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-49"/>
          <w:w w:val="103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95"/>
          <w:position w:val="3"/>
          <w:sz w:val="20"/>
          <w:szCs w:val="20"/>
        </w:rPr>
        <w:t>t</w:t>
      </w:r>
      <w:r>
        <w:rPr>
          <w:rFonts w:ascii="Calibri" w:cs="Calibri" w:eastAsia="Calibri" w:hAnsi="Calibri"/>
          <w:spacing w:val="-84"/>
          <w:w w:val="108"/>
          <w:position w:val="3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71"/>
          <w:w w:val="103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-22"/>
          <w:w w:val="94"/>
          <w:position w:val="3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7"/>
          <w:w w:val="10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60"/>
          <w:w w:val="111"/>
          <w:position w:val="3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14"/>
          <w:w w:val="103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84"/>
          <w:w w:val="102"/>
          <w:position w:val="3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"/>
          <w:w w:val="103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6"/>
          <w:position w:val="3"/>
          <w:sz w:val="20"/>
          <w:szCs w:val="20"/>
        </w:rPr>
        <w:t>nge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19"/>
          <w:szCs w:val="19"/>
        </w:rPr>
        <w:jc w:val="left"/>
        <w:spacing w:line="240" w:lineRule="exact"/>
        <w:ind w:left="111"/>
      </w:pPr>
      <w:r>
        <w:rPr>
          <w:rFonts w:ascii="Calibri" w:cs="Calibri" w:eastAsia="Calibri" w:hAnsi="Calibri"/>
          <w:spacing w:val="0"/>
          <w:w w:val="100"/>
          <w:position w:val="1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position w:val="1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position w:val="1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36"/>
          <w:w w:val="100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63"/>
          <w:w w:val="100"/>
          <w:position w:val="1"/>
          <w:sz w:val="20"/>
          <w:szCs w:val="20"/>
        </w:rPr>
        <w:t>–</w:t>
      </w:r>
      <w:r>
        <w:rPr>
          <w:rFonts w:ascii="Palatino Linotype" w:cs="Palatino Linotype" w:eastAsia="Palatino Linotype" w:hAnsi="Palatino Linotype"/>
          <w:spacing w:val="-45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7"/>
          <w:w w:val="100"/>
          <w:position w:val="1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spacing w:val="-53"/>
          <w:w w:val="100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46"/>
          <w:w w:val="100"/>
          <w:position w:val="1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62"/>
          <w:w w:val="100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39"/>
          <w:w w:val="100"/>
          <w:position w:val="1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-51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0"/>
          <w:position w:val="1"/>
          <w:sz w:val="20"/>
          <w:szCs w:val="20"/>
        </w:rPr>
        <w:t>,</w:t>
      </w:r>
      <w:r>
        <w:rPr>
          <w:rFonts w:ascii="Calibri" w:cs="Calibri" w:eastAsia="Calibri" w:hAnsi="Calibri"/>
          <w:spacing w:val="7"/>
          <w:w w:val="100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71"/>
          <w:w w:val="100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0"/>
          <w:w w:val="100"/>
          <w:position w:val="1"/>
          <w:sz w:val="20"/>
          <w:szCs w:val="20"/>
        </w:rPr>
        <w:t>t</w:t>
      </w:r>
      <w:r>
        <w:rPr>
          <w:rFonts w:ascii="Calibri" w:cs="Calibri" w:eastAsia="Calibri" w:hAnsi="Calibri"/>
          <w:spacing w:val="-111"/>
          <w:w w:val="100"/>
          <w:position w:val="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1"/>
          <w:w w:val="100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92"/>
          <w:w w:val="100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4"/>
          <w:w w:val="100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00"/>
          <w:w w:val="100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-11"/>
          <w:w w:val="100"/>
          <w:position w:val="1"/>
          <w:sz w:val="20"/>
          <w:szCs w:val="20"/>
        </w:rPr>
        <w:t>y</w:t>
      </w:r>
      <w:r>
        <w:rPr>
          <w:rFonts w:ascii="Palatino Linotype" w:cs="Palatino Linotype" w:eastAsia="Palatino Linotype" w:hAnsi="Palatino Linotype"/>
          <w:spacing w:val="-29"/>
          <w:w w:val="100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92"/>
          <w:w w:val="100"/>
          <w:position w:val="1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-10"/>
          <w:w w:val="100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87"/>
          <w:w w:val="100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34"/>
          <w:w w:val="100"/>
          <w:position w:val="0"/>
          <w:sz w:val="19"/>
          <w:szCs w:val="19"/>
        </w:rPr>
        <w:t> </w:t>
      </w:r>
      <w:r>
        <w:rPr>
          <w:rFonts w:ascii="Calibri" w:cs="Calibri" w:eastAsia="Calibri" w:hAnsi="Calibri"/>
          <w:spacing w:val="-62"/>
          <w:w w:val="109"/>
          <w:position w:val="1"/>
          <w:sz w:val="20"/>
          <w:szCs w:val="20"/>
        </w:rPr>
        <w:t>r</w:t>
      </w:r>
      <w:r>
        <w:rPr>
          <w:rFonts w:ascii="Palatino Linotype" w:cs="Palatino Linotype" w:eastAsia="Palatino Linotype" w:hAnsi="Palatino Linotype"/>
          <w:spacing w:val="-42"/>
          <w:w w:val="109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-61"/>
          <w:w w:val="109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–</w:t>
      </w:r>
      <w:r>
        <w:rPr>
          <w:rFonts w:ascii="Palatino Linotype" w:cs="Palatino Linotype" w:eastAsia="Palatino Linotype" w:hAnsi="Palatino Linotype"/>
          <w:spacing w:val="-88"/>
          <w:w w:val="109"/>
          <w:position w:val="0"/>
          <w:sz w:val="19"/>
          <w:szCs w:val="19"/>
        </w:rPr>
        <w:t>1</w:t>
      </w:r>
      <w:r>
        <w:rPr>
          <w:rFonts w:ascii="Calibri" w:cs="Calibri" w:eastAsia="Calibri" w:hAnsi="Calibri"/>
          <w:spacing w:val="-42"/>
          <w:w w:val="109"/>
          <w:position w:val="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59"/>
          <w:w w:val="109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-34"/>
          <w:w w:val="109"/>
          <w:position w:val="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68"/>
          <w:w w:val="109"/>
          <w:position w:val="0"/>
          <w:sz w:val="19"/>
          <w:szCs w:val="19"/>
        </w:rPr>
        <w:t>0</w:t>
      </w:r>
      <w:r>
        <w:rPr>
          <w:rFonts w:ascii="Calibri" w:cs="Calibri" w:eastAsia="Calibri" w:hAnsi="Calibri"/>
          <w:spacing w:val="-36"/>
          <w:w w:val="109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5"/>
          <w:w w:val="109"/>
          <w:position w:val="0"/>
          <w:sz w:val="19"/>
          <w:szCs w:val="19"/>
        </w:rPr>
        <w:t>,</w:t>
      </w:r>
      <w:r>
        <w:rPr>
          <w:rFonts w:ascii="Calibri" w:cs="Calibri" w:eastAsia="Calibri" w:hAnsi="Calibri"/>
          <w:spacing w:val="-66"/>
          <w:w w:val="109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63"/>
          <w:w w:val="109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11"/>
          <w:w w:val="109"/>
          <w:position w:val="1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87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32"/>
          <w:w w:val="109"/>
          <w:position w:val="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82"/>
          <w:w w:val="109"/>
          <w:position w:val="0"/>
          <w:sz w:val="19"/>
          <w:szCs w:val="19"/>
        </w:rPr>
        <w:t>y</w:t>
      </w:r>
      <w:r>
        <w:rPr>
          <w:rFonts w:ascii="Calibri" w:cs="Calibri" w:eastAsia="Calibri" w:hAnsi="Calibri"/>
          <w:spacing w:val="0"/>
          <w:w w:val="109"/>
          <w:position w:val="1"/>
          <w:sz w:val="20"/>
          <w:szCs w:val="20"/>
        </w:rPr>
        <w:t>r</w:t>
      </w:r>
      <w:r>
        <w:rPr>
          <w:rFonts w:ascii="Calibri" w:cs="Calibri" w:eastAsia="Calibri" w:hAnsi="Calibri"/>
          <w:spacing w:val="-8"/>
          <w:w w:val="109"/>
          <w:position w:val="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-160"/>
          <w:w w:val="109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09"/>
          <w:position w:val="1"/>
          <w:sz w:val="20"/>
          <w:szCs w:val="20"/>
        </w:rPr>
        <w:t>c</w:t>
      </w:r>
      <w:r>
        <w:rPr>
          <w:rFonts w:ascii="Calibri" w:cs="Calibri" w:eastAsia="Calibri" w:hAnsi="Calibri"/>
          <w:spacing w:val="-45"/>
          <w:w w:val="109"/>
          <w:position w:val="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52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10"/>
          <w:w w:val="109"/>
          <w:position w:val="1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spacing w:val="-70"/>
          <w:w w:val="109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26"/>
          <w:w w:val="109"/>
          <w:position w:val="1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spacing w:val="-71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9"/>
          <w:w w:val="109"/>
          <w:position w:val="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-113"/>
          <w:w w:val="109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0"/>
          <w:w w:val="109"/>
          <w:position w:val="1"/>
          <w:sz w:val="20"/>
          <w:szCs w:val="20"/>
        </w:rPr>
        <w:t>l</w:t>
      </w:r>
      <w:r>
        <w:rPr>
          <w:rFonts w:ascii="Calibri" w:cs="Calibri" w:eastAsia="Calibri" w:hAnsi="Calibri"/>
          <w:spacing w:val="-59"/>
          <w:w w:val="109"/>
          <w:position w:val="1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spacing w:val="-27"/>
          <w:w w:val="109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-42"/>
          <w:w w:val="109"/>
          <w:position w:val="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4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9"/>
          <w:w w:val="109"/>
          <w:position w:val="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-116"/>
          <w:w w:val="109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0"/>
          <w:w w:val="109"/>
          <w:position w:val="1"/>
          <w:sz w:val="20"/>
          <w:szCs w:val="20"/>
        </w:rPr>
        <w:t>n</w:t>
      </w:r>
      <w:r>
        <w:rPr>
          <w:rFonts w:ascii="Calibri" w:cs="Calibri" w:eastAsia="Calibri" w:hAnsi="Calibri"/>
          <w:spacing w:val="-82"/>
          <w:w w:val="109"/>
          <w:position w:val="1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f</w:t>
      </w:r>
      <w:r>
        <w:rPr>
          <w:rFonts w:ascii="Palatino Linotype" w:cs="Palatino Linotype" w:eastAsia="Palatino Linotype" w:hAnsi="Palatino Linotype"/>
          <w:spacing w:val="-42"/>
          <w:w w:val="109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28"/>
          <w:w w:val="109"/>
          <w:position w:val="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51"/>
          <w:w w:val="109"/>
          <w:position w:val="0"/>
          <w:sz w:val="19"/>
          <w:szCs w:val="19"/>
        </w:rPr>
        <w:t>r</w:t>
      </w:r>
      <w:r>
        <w:rPr>
          <w:rFonts w:ascii="Calibri" w:cs="Calibri" w:eastAsia="Calibri" w:hAnsi="Calibri"/>
          <w:spacing w:val="-25"/>
          <w:w w:val="109"/>
          <w:position w:val="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-65"/>
          <w:w w:val="109"/>
          <w:position w:val="0"/>
          <w:sz w:val="19"/>
          <w:szCs w:val="19"/>
        </w:rPr>
        <w:t>c</w:t>
      </w:r>
      <w:r>
        <w:rPr>
          <w:rFonts w:ascii="Calibri" w:cs="Calibri" w:eastAsia="Calibri" w:hAnsi="Calibri"/>
          <w:spacing w:val="-38"/>
          <w:w w:val="109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9"/>
          <w:w w:val="109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209"/>
          <w:w w:val="109"/>
          <w:position w:val="1"/>
          <w:sz w:val="20"/>
          <w:szCs w:val="20"/>
        </w:rPr>
        <w:t>W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lc</w:t>
      </w:r>
      <w:r>
        <w:rPr>
          <w:rFonts w:ascii="Palatino Linotype" w:cs="Palatino Linotype" w:eastAsia="Palatino Linotype" w:hAnsi="Palatino Linotype"/>
          <w:spacing w:val="-63"/>
          <w:w w:val="109"/>
          <w:position w:val="0"/>
          <w:sz w:val="19"/>
          <w:szCs w:val="19"/>
        </w:rPr>
        <w:t>u</w:t>
      </w:r>
      <w:r>
        <w:rPr>
          <w:rFonts w:ascii="Calibri" w:cs="Calibri" w:eastAsia="Calibri" w:hAnsi="Calibri"/>
          <w:spacing w:val="-108"/>
          <w:w w:val="109"/>
          <w:position w:val="1"/>
          <w:sz w:val="20"/>
          <w:szCs w:val="20"/>
        </w:rPr>
        <w:t>Q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l</w:t>
      </w:r>
      <w:r>
        <w:rPr>
          <w:rFonts w:ascii="Palatino Linotype" w:cs="Palatino Linotype" w:eastAsia="Palatino Linotype" w:hAnsi="Palatino Linotype"/>
          <w:spacing w:val="-52"/>
          <w:w w:val="109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21"/>
          <w:w w:val="109"/>
          <w:position w:val="1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50"/>
          <w:w w:val="109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68"/>
          <w:w w:val="109"/>
          <w:position w:val="1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spacing w:val="-50"/>
          <w:w w:val="109"/>
          <w:position w:val="0"/>
          <w:sz w:val="19"/>
          <w:szCs w:val="19"/>
        </w:rPr>
        <w:t>n</w:t>
      </w:r>
      <w:r>
        <w:rPr>
          <w:rFonts w:ascii="Calibri" w:cs="Calibri" w:eastAsia="Calibri" w:hAnsi="Calibri"/>
          <w:spacing w:val="-24"/>
          <w:w w:val="109"/>
          <w:position w:val="1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spacing w:val="-35"/>
          <w:w w:val="109"/>
          <w:position w:val="0"/>
          <w:sz w:val="19"/>
          <w:szCs w:val="19"/>
        </w:rPr>
        <w:t>g</w:t>
      </w:r>
      <w:r>
        <w:rPr>
          <w:rFonts w:ascii="Calibri" w:cs="Calibri" w:eastAsia="Calibri" w:hAnsi="Calibri"/>
          <w:spacing w:val="0"/>
          <w:w w:val="109"/>
          <w:position w:val="1"/>
          <w:sz w:val="20"/>
          <w:szCs w:val="20"/>
        </w:rPr>
        <w:t>t</w:t>
      </w:r>
      <w:r>
        <w:rPr>
          <w:rFonts w:ascii="Calibri" w:cs="Calibri" w:eastAsia="Calibri" w:hAnsi="Calibri"/>
          <w:spacing w:val="-112"/>
          <w:w w:val="109"/>
          <w:position w:val="1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72"/>
          <w:w w:val="109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32"/>
          <w:w w:val="109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11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-71"/>
          <w:w w:val="109"/>
          <w:position w:val="1"/>
          <w:sz w:val="20"/>
          <w:szCs w:val="20"/>
        </w:rPr>
        <w:t>d</w:t>
      </w:r>
      <w:r>
        <w:rPr>
          <w:rFonts w:ascii="Palatino Linotype" w:cs="Palatino Linotype" w:eastAsia="Palatino Linotype" w:hAnsi="Palatino Linotype"/>
          <w:spacing w:val="-133"/>
          <w:w w:val="109"/>
          <w:position w:val="0"/>
          <w:sz w:val="19"/>
          <w:szCs w:val="19"/>
        </w:rPr>
        <w:t>W</w:t>
      </w:r>
      <w:r>
        <w:rPr>
          <w:rFonts w:ascii="Calibri" w:cs="Calibri" w:eastAsia="Calibri" w:hAnsi="Calibri"/>
          <w:spacing w:val="0"/>
          <w:w w:val="109"/>
          <w:position w:val="1"/>
          <w:sz w:val="20"/>
          <w:szCs w:val="20"/>
        </w:rPr>
        <w:t>a</w:t>
      </w:r>
      <w:r>
        <w:rPr>
          <w:rFonts w:ascii="Calibri" w:cs="Calibri" w:eastAsia="Calibri" w:hAnsi="Calibri"/>
          <w:spacing w:val="-47"/>
          <w:w w:val="109"/>
          <w:position w:val="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-113"/>
          <w:w w:val="109"/>
          <w:position w:val="0"/>
          <w:sz w:val="19"/>
          <w:szCs w:val="19"/>
        </w:rPr>
        <w:t>Q</w:t>
      </w:r>
      <w:r>
        <w:rPr>
          <w:rFonts w:ascii="Calibri" w:cs="Calibri" w:eastAsia="Calibri" w:hAnsi="Calibri"/>
          <w:spacing w:val="0"/>
          <w:w w:val="109"/>
          <w:position w:val="1"/>
          <w:sz w:val="20"/>
          <w:szCs w:val="20"/>
        </w:rPr>
        <w:t>a</w:t>
      </w:r>
      <w:r>
        <w:rPr>
          <w:rFonts w:ascii="Calibri" w:cs="Calibri" w:eastAsia="Calibri" w:hAnsi="Calibri"/>
          <w:spacing w:val="-87"/>
          <w:w w:val="109"/>
          <w:position w:val="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20"/>
          <w:w w:val="109"/>
          <w:position w:val="0"/>
          <w:sz w:val="19"/>
          <w:szCs w:val="19"/>
        </w:rPr>
        <w:t>I</w:t>
      </w:r>
      <w:r>
        <w:rPr>
          <w:rFonts w:ascii="Calibri" w:cs="Calibri" w:eastAsia="Calibri" w:hAnsi="Calibri"/>
          <w:spacing w:val="-72"/>
          <w:w w:val="109"/>
          <w:position w:val="1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spacing w:val="-39"/>
          <w:w w:val="109"/>
          <w:position w:val="0"/>
          <w:sz w:val="19"/>
          <w:szCs w:val="19"/>
        </w:rPr>
        <w:t>o</w:t>
      </w:r>
      <w:r>
        <w:rPr>
          <w:rFonts w:ascii="Calibri" w:cs="Calibri" w:eastAsia="Calibri" w:hAnsi="Calibri"/>
          <w:spacing w:val="-34"/>
          <w:w w:val="109"/>
          <w:position w:val="1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spacing w:val="20"/>
          <w:w w:val="109"/>
          <w:position w:val="0"/>
          <w:sz w:val="19"/>
          <w:szCs w:val="19"/>
        </w:rPr>
        <w:t>f</w:t>
      </w:r>
      <w:r>
        <w:rPr>
          <w:rFonts w:ascii="Calibri" w:cs="Calibri" w:eastAsia="Calibri" w:hAnsi="Calibri"/>
          <w:spacing w:val="-100"/>
          <w:w w:val="109"/>
          <w:position w:val="1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84"/>
          <w:w w:val="109"/>
          <w:position w:val="0"/>
          <w:sz w:val="19"/>
          <w:szCs w:val="19"/>
        </w:rPr>
        <w:t>h</w:t>
      </w:r>
      <w:r>
        <w:rPr>
          <w:rFonts w:ascii="Calibri" w:cs="Calibri" w:eastAsia="Calibri" w:hAnsi="Calibri"/>
          <w:spacing w:val="-10"/>
          <w:w w:val="109"/>
          <w:position w:val="1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spacing w:val="-87"/>
          <w:w w:val="109"/>
          <w:position w:val="0"/>
          <w:sz w:val="19"/>
          <w:szCs w:val="19"/>
        </w:rPr>
        <w:t>e</w:t>
      </w:r>
      <w:r>
        <w:rPr>
          <w:rFonts w:ascii="Calibri" w:cs="Calibri" w:eastAsia="Calibri" w:hAnsi="Calibri"/>
          <w:spacing w:val="0"/>
          <w:w w:val="109"/>
          <w:position w:val="1"/>
          <w:sz w:val="20"/>
          <w:szCs w:val="20"/>
        </w:rPr>
        <w:t>i</w:t>
      </w:r>
      <w:r>
        <w:rPr>
          <w:rFonts w:ascii="Calibri" w:cs="Calibri" w:eastAsia="Calibri" w:hAnsi="Calibri"/>
          <w:spacing w:val="-51"/>
          <w:w w:val="109"/>
          <w:position w:val="1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spacing w:val="-73"/>
          <w:w w:val="109"/>
          <w:position w:val="0"/>
          <w:sz w:val="19"/>
          <w:szCs w:val="19"/>
        </w:rPr>
        <w:t>d</w:t>
      </w:r>
      <w:r>
        <w:rPr>
          <w:rFonts w:ascii="Calibri" w:cs="Calibri" w:eastAsia="Calibri" w:hAnsi="Calibri"/>
          <w:spacing w:val="-48"/>
          <w:w w:val="109"/>
          <w:position w:val="1"/>
          <w:sz w:val="20"/>
          <w:szCs w:val="20"/>
        </w:rPr>
        <w:t>g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a</w:t>
      </w:r>
      <w:r>
        <w:rPr>
          <w:rFonts w:ascii="Palatino Linotype" w:cs="Palatino Linotype" w:eastAsia="Palatino Linotype" w:hAnsi="Palatino Linotype"/>
          <w:spacing w:val="-65"/>
          <w:w w:val="109"/>
          <w:position w:val="0"/>
          <w:sz w:val="19"/>
          <w:szCs w:val="19"/>
        </w:rPr>
        <w:t>t</w:t>
      </w:r>
      <w:r>
        <w:rPr>
          <w:rFonts w:ascii="Calibri" w:cs="Calibri" w:eastAsia="Calibri" w:hAnsi="Calibri"/>
          <w:spacing w:val="-7"/>
          <w:w w:val="109"/>
          <w:position w:val="1"/>
          <w:sz w:val="20"/>
          <w:szCs w:val="20"/>
        </w:rPr>
        <w:t>(</w:t>
      </w:r>
      <w:r>
        <w:rPr>
          <w:rFonts w:ascii="Palatino Linotype" w:cs="Palatino Linotype" w:eastAsia="Palatino Linotype" w:hAnsi="Palatino Linotype"/>
          <w:spacing w:val="-95"/>
          <w:w w:val="109"/>
          <w:position w:val="0"/>
          <w:sz w:val="19"/>
          <w:szCs w:val="19"/>
        </w:rPr>
        <w:t>a</w:t>
      </w:r>
      <w:r>
        <w:rPr>
          <w:rFonts w:ascii="Calibri" w:cs="Calibri" w:eastAsia="Calibri" w:hAnsi="Calibri"/>
          <w:spacing w:val="-13"/>
          <w:w w:val="109"/>
          <w:position w:val="1"/>
          <w:sz w:val="20"/>
          <w:szCs w:val="20"/>
        </w:rPr>
        <w:t>1</w:t>
      </w:r>
      <w:r>
        <w:rPr>
          <w:rFonts w:ascii="Palatino Linotype" w:cs="Palatino Linotype" w:eastAsia="Palatino Linotype" w:hAnsi="Palatino Linotype"/>
          <w:spacing w:val="-73"/>
          <w:w w:val="109"/>
          <w:position w:val="0"/>
          <w:sz w:val="19"/>
          <w:szCs w:val="19"/>
        </w:rPr>
        <w:t>s</w:t>
      </w:r>
      <w:r>
        <w:rPr>
          <w:rFonts w:ascii="Calibri" w:cs="Calibri" w:eastAsia="Calibri" w:hAnsi="Calibri"/>
          <w:spacing w:val="0"/>
          <w:w w:val="109"/>
          <w:position w:val="1"/>
          <w:sz w:val="20"/>
          <w:szCs w:val="20"/>
        </w:rPr>
        <w:t>)</w:t>
      </w:r>
      <w:r>
        <w:rPr>
          <w:rFonts w:ascii="Calibri" w:cs="Calibri" w:eastAsia="Calibri" w:hAnsi="Calibri"/>
          <w:spacing w:val="-54"/>
          <w:w w:val="109"/>
          <w:position w:val="1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spacing w:val="-1"/>
          <w:w w:val="109"/>
          <w:position w:val="0"/>
          <w:sz w:val="19"/>
          <w:szCs w:val="19"/>
        </w:rPr>
        <w:t>e</w:t>
      </w:r>
      <w:r>
        <w:rPr>
          <w:rFonts w:ascii="Palatino Linotype" w:cs="Palatino Linotype" w:eastAsia="Palatino Linotype" w:hAnsi="Palatino Linotype"/>
          <w:spacing w:val="0"/>
          <w:w w:val="109"/>
          <w:position w:val="0"/>
          <w:sz w:val="19"/>
          <w:szCs w:val="19"/>
        </w:rPr>
        <w:t>t</w:t>
      </w:r>
      <w:r>
        <w:rPr>
          <w:rFonts w:ascii="Palatino Linotype" w:cs="Palatino Linotype" w:eastAsia="Palatino Linotype" w:hAnsi="Palatino Linotype"/>
          <w:spacing w:val="-2"/>
          <w:w w:val="109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usi</w:t>
      </w:r>
      <w:r>
        <w:rPr>
          <w:rFonts w:ascii="Palatino Linotype" w:cs="Palatino Linotype" w:eastAsia="Palatino Linotype" w:hAnsi="Palatino Linotype"/>
          <w:spacing w:val="-1"/>
          <w:w w:val="100"/>
          <w:position w:val="0"/>
          <w:sz w:val="19"/>
          <w:szCs w:val="19"/>
        </w:rPr>
        <w:t>n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  <w:t>g</w:t>
      </w:r>
      <w:r>
        <w:rPr>
          <w:rFonts w:ascii="Palatino Linotype" w:cs="Palatino Linotype" w:eastAsia="Palatino Linotype" w:hAnsi="Palatino Linotype"/>
          <w:spacing w:val="13"/>
          <w:w w:val="100"/>
          <w:position w:val="0"/>
          <w:sz w:val="19"/>
          <w:szCs w:val="19"/>
        </w:rPr>
        <w:t> </w:t>
      </w:r>
      <w:r>
        <w:rPr>
          <w:rFonts w:ascii="Palatino Linotype" w:cs="Palatino Linotype" w:eastAsia="Palatino Linotype" w:hAnsi="Palatino Linotype"/>
          <w:spacing w:val="0"/>
          <w:w w:val="103"/>
          <w:position w:val="0"/>
          <w:sz w:val="19"/>
          <w:szCs w:val="19"/>
        </w:rPr>
        <w:t>(1).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440"/>
      </w:pPr>
      <w:r>
        <w:pict>
          <v:shape style="width:408.902pt;height:174.989pt" type="#_x0000_t75">
            <v:imagedata o:title="" r:id="rId2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before="86"/>
        <w:ind w:left="2679" w:right="2679"/>
        <w:sectPr>
          <w:type w:val="continuous"/>
          <w:pgSz w:h="16840" w:w="11920"/>
          <w:pgMar w:bottom="280" w:left="1420" w:right="1420" w:top="860"/>
        </w:sectPr>
      </w:pP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b/>
          <w:spacing w:val="-33"/>
          <w:w w:val="100"/>
          <w:sz w:val="18"/>
          <w:szCs w:val="18"/>
        </w:rPr>
        <w:t>i</w:t>
      </w:r>
      <w:r>
        <w:rPr>
          <w:rFonts w:ascii="Palatino Linotype" w:cs="Palatino Linotype" w:eastAsia="Palatino Linotype" w:hAnsi="Palatino Linotype"/>
          <w:b/>
          <w:spacing w:val="-60"/>
          <w:w w:val="100"/>
          <w:position w:val="-4"/>
          <w:sz w:val="17"/>
          <w:szCs w:val="17"/>
        </w:rPr>
        <w:t>F</w:t>
      </w:r>
      <w:r>
        <w:rPr>
          <w:rFonts w:ascii="Times New Roman" w:cs="Times New Roman" w:eastAsia="Times New Roman" w:hAnsi="Times New Roman"/>
          <w:b/>
          <w:spacing w:val="-40"/>
          <w:w w:val="100"/>
          <w:position w:val="0"/>
          <w:sz w:val="18"/>
          <w:szCs w:val="18"/>
        </w:rPr>
        <w:t>g</w:t>
      </w:r>
      <w:r>
        <w:rPr>
          <w:rFonts w:ascii="Palatino Linotype" w:cs="Palatino Linotype" w:eastAsia="Palatino Linotype" w:hAnsi="Palatino Linotype"/>
          <w:b/>
          <w:spacing w:val="-16"/>
          <w:w w:val="100"/>
          <w:position w:val="-4"/>
          <w:sz w:val="17"/>
          <w:szCs w:val="17"/>
        </w:rPr>
        <w:t>i</w:t>
      </w:r>
      <w:r>
        <w:rPr>
          <w:rFonts w:ascii="Times New Roman" w:cs="Times New Roman" w:eastAsia="Times New Roman" w:hAnsi="Times New Roman"/>
          <w:b/>
          <w:spacing w:val="-93"/>
          <w:w w:val="100"/>
          <w:position w:val="0"/>
          <w:sz w:val="18"/>
          <w:szCs w:val="18"/>
        </w:rPr>
        <w:t>u</w:t>
      </w:r>
      <w:r>
        <w:rPr>
          <w:rFonts w:ascii="Palatino Linotype" w:cs="Palatino Linotype" w:eastAsia="Palatino Linotype" w:hAnsi="Palatino Linotype"/>
          <w:b/>
          <w:spacing w:val="0"/>
          <w:w w:val="100"/>
          <w:position w:val="-4"/>
          <w:sz w:val="17"/>
          <w:szCs w:val="17"/>
        </w:rPr>
        <w:t>g</w:t>
      </w:r>
      <w:r>
        <w:rPr>
          <w:rFonts w:ascii="Palatino Linotype" w:cs="Palatino Linotype" w:eastAsia="Palatino Linotype" w:hAnsi="Palatino Linotype"/>
          <w:b/>
          <w:spacing w:val="-102"/>
          <w:w w:val="100"/>
          <w:position w:val="-4"/>
          <w:sz w:val="17"/>
          <w:szCs w:val="17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b/>
          <w:spacing w:val="-57"/>
          <w:w w:val="100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b/>
          <w:spacing w:val="0"/>
          <w:w w:val="100"/>
          <w:position w:val="-4"/>
          <w:sz w:val="17"/>
          <w:szCs w:val="17"/>
        </w:rPr>
        <w:t>r</w:t>
      </w:r>
      <w:r>
        <w:rPr>
          <w:rFonts w:ascii="Palatino Linotype" w:cs="Palatino Linotype" w:eastAsia="Palatino Linotype" w:hAnsi="Palatino Linotype"/>
          <w:b/>
          <w:spacing w:val="-47"/>
          <w:w w:val="100"/>
          <w:position w:val="-4"/>
          <w:sz w:val="17"/>
          <w:szCs w:val="17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18"/>
          <w:szCs w:val="18"/>
        </w:rPr>
        <w:t>3</w:t>
      </w:r>
      <w:r>
        <w:rPr>
          <w:rFonts w:ascii="Palatino Linotype" w:cs="Palatino Linotype" w:eastAsia="Palatino Linotype" w:hAnsi="Palatino Linotype"/>
          <w:b/>
          <w:spacing w:val="-83"/>
          <w:w w:val="100"/>
          <w:position w:val="-4"/>
          <w:sz w:val="17"/>
          <w:szCs w:val="17"/>
        </w:rPr>
        <w:t>3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b/>
          <w:spacing w:val="31"/>
          <w:w w:val="100"/>
          <w:position w:val="0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b/>
          <w:spacing w:val="-18"/>
          <w:w w:val="104"/>
          <w:position w:val="-4"/>
          <w:sz w:val="17"/>
          <w:szCs w:val="17"/>
        </w:rPr>
        <w:t>.</w:t>
      </w:r>
      <w:r>
        <w:rPr>
          <w:rFonts w:ascii="Calibri" w:cs="Calibri" w:eastAsia="Calibri" w:hAnsi="Calibri"/>
          <w:spacing w:val="-82"/>
          <w:w w:val="116"/>
          <w:position w:val="0"/>
          <w:sz w:val="18"/>
          <w:szCs w:val="18"/>
        </w:rPr>
        <w:t>Q</w:t>
      </w:r>
      <w:r>
        <w:rPr>
          <w:rFonts w:ascii="Palatino Linotype" w:cs="Palatino Linotype" w:eastAsia="Palatino Linotype" w:hAnsi="Palatino Linotype"/>
          <w:spacing w:val="-49"/>
          <w:w w:val="104"/>
          <w:position w:val="-4"/>
          <w:sz w:val="17"/>
          <w:szCs w:val="17"/>
        </w:rPr>
        <w:t>Q</w:t>
      </w:r>
      <w:r>
        <w:rPr>
          <w:rFonts w:ascii="Calibri" w:cs="Calibri" w:eastAsia="Calibri" w:hAnsi="Calibri"/>
          <w:spacing w:val="-10"/>
          <w:w w:val="108"/>
          <w:position w:val="0"/>
          <w:sz w:val="18"/>
          <w:szCs w:val="18"/>
        </w:rPr>
        <w:t>-</w:t>
      </w:r>
      <w:r>
        <w:rPr>
          <w:rFonts w:ascii="Palatino Linotype" w:cs="Palatino Linotype" w:eastAsia="Palatino Linotype" w:hAnsi="Palatino Linotype"/>
          <w:spacing w:val="-45"/>
          <w:w w:val="104"/>
          <w:position w:val="-4"/>
          <w:sz w:val="17"/>
          <w:szCs w:val="17"/>
        </w:rPr>
        <w:t>-</w:t>
      </w:r>
      <w:r>
        <w:rPr>
          <w:rFonts w:ascii="Calibri" w:cs="Calibri" w:eastAsia="Calibri" w:hAnsi="Calibri"/>
          <w:spacing w:val="-56"/>
          <w:w w:val="124"/>
          <w:position w:val="0"/>
          <w:sz w:val="18"/>
          <w:szCs w:val="18"/>
        </w:rPr>
        <w:t>v</w:t>
      </w:r>
      <w:r>
        <w:rPr>
          <w:rFonts w:ascii="Palatino Linotype" w:cs="Palatino Linotype" w:eastAsia="Palatino Linotype" w:hAnsi="Palatino Linotype"/>
          <w:spacing w:val="-39"/>
          <w:w w:val="104"/>
          <w:position w:val="-4"/>
          <w:sz w:val="17"/>
          <w:szCs w:val="17"/>
        </w:rPr>
        <w:t>v</w:t>
      </w:r>
      <w:r>
        <w:rPr>
          <w:rFonts w:ascii="Calibri" w:cs="Calibri" w:eastAsia="Calibri" w:hAnsi="Calibri"/>
          <w:spacing w:val="-51"/>
          <w:w w:val="103"/>
          <w:position w:val="0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33"/>
          <w:w w:val="104"/>
          <w:position w:val="-4"/>
          <w:sz w:val="17"/>
          <w:szCs w:val="17"/>
        </w:rPr>
        <w:t>a</w:t>
      </w:r>
      <w:r>
        <w:rPr>
          <w:rFonts w:ascii="Calibri" w:cs="Calibri" w:eastAsia="Calibri" w:hAnsi="Calibri"/>
          <w:spacing w:val="-20"/>
          <w:w w:val="126"/>
          <w:position w:val="0"/>
          <w:sz w:val="18"/>
          <w:szCs w:val="18"/>
        </w:rPr>
        <w:t>l</w:t>
      </w:r>
      <w:r>
        <w:rPr>
          <w:rFonts w:ascii="Palatino Linotype" w:cs="Palatino Linotype" w:eastAsia="Palatino Linotype" w:hAnsi="Palatino Linotype"/>
          <w:spacing w:val="-29"/>
          <w:w w:val="104"/>
          <w:position w:val="-4"/>
          <w:sz w:val="17"/>
          <w:szCs w:val="17"/>
        </w:rPr>
        <w:t>l</w:t>
      </w:r>
      <w:r>
        <w:rPr>
          <w:rFonts w:ascii="Calibri" w:cs="Calibri" w:eastAsia="Calibri" w:hAnsi="Calibri"/>
          <w:spacing w:val="-79"/>
          <w:w w:val="114"/>
          <w:position w:val="0"/>
          <w:sz w:val="18"/>
          <w:szCs w:val="18"/>
        </w:rPr>
        <w:t>u</w:t>
      </w:r>
      <w:r>
        <w:rPr>
          <w:rFonts w:ascii="Palatino Linotype" w:cs="Palatino Linotype" w:eastAsia="Palatino Linotype" w:hAnsi="Palatino Linotype"/>
          <w:spacing w:val="-22"/>
          <w:w w:val="104"/>
          <w:position w:val="-4"/>
          <w:sz w:val="17"/>
          <w:szCs w:val="17"/>
        </w:rPr>
        <w:t>u</w:t>
      </w:r>
      <w:r>
        <w:rPr>
          <w:rFonts w:ascii="Calibri" w:cs="Calibri" w:eastAsia="Calibri" w:hAnsi="Calibri"/>
          <w:spacing w:val="-64"/>
          <w:w w:val="96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0"/>
          <w:w w:val="104"/>
          <w:position w:val="-4"/>
          <w:sz w:val="17"/>
          <w:szCs w:val="17"/>
        </w:rPr>
        <w:t>e</w:t>
      </w:r>
      <w:r>
        <w:rPr>
          <w:rFonts w:ascii="Palatino Linotype" w:cs="Palatino Linotype" w:eastAsia="Palatino Linotype" w:hAnsi="Palatino Linotype"/>
          <w:spacing w:val="-14"/>
          <w:w w:val="100"/>
          <w:position w:val="-4"/>
          <w:sz w:val="17"/>
          <w:szCs w:val="17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3"/>
          <w:position w:val="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m</w:t>
      </w:r>
      <w:r>
        <w:rPr>
          <w:rFonts w:ascii="Calibri" w:cs="Calibri" w:eastAsia="Calibri" w:hAnsi="Calibri"/>
          <w:spacing w:val="-21"/>
          <w:w w:val="103"/>
          <w:position w:val="0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27"/>
          <w:w w:val="104"/>
          <w:position w:val="-4"/>
          <w:sz w:val="17"/>
          <w:szCs w:val="17"/>
        </w:rPr>
        <w:t>l</w:t>
      </w:r>
      <w:r>
        <w:rPr>
          <w:rFonts w:ascii="Calibri" w:cs="Calibri" w:eastAsia="Calibri" w:hAnsi="Calibri"/>
          <w:spacing w:val="-25"/>
          <w:w w:val="126"/>
          <w:position w:val="0"/>
          <w:sz w:val="18"/>
          <w:szCs w:val="18"/>
        </w:rPr>
        <w:t>l</w:t>
      </w:r>
      <w:r>
        <w:rPr>
          <w:rFonts w:ascii="Palatino Linotype" w:cs="Palatino Linotype" w:eastAsia="Palatino Linotype" w:hAnsi="Palatino Linotype"/>
          <w:spacing w:val="-24"/>
          <w:w w:val="104"/>
          <w:position w:val="-4"/>
          <w:sz w:val="17"/>
          <w:szCs w:val="17"/>
        </w:rPr>
        <w:t>i</w:t>
      </w:r>
      <w:r>
        <w:rPr>
          <w:rFonts w:ascii="Calibri" w:cs="Calibri" w:eastAsia="Calibri" w:hAnsi="Calibri"/>
          <w:spacing w:val="-29"/>
          <w:w w:val="126"/>
          <w:position w:val="0"/>
          <w:sz w:val="18"/>
          <w:szCs w:val="18"/>
        </w:rPr>
        <w:t>i</w:t>
      </w:r>
      <w:r>
        <w:rPr>
          <w:rFonts w:ascii="Palatino Linotype" w:cs="Palatino Linotype" w:eastAsia="Palatino Linotype" w:hAnsi="Palatino Linotype"/>
          <w:spacing w:val="-55"/>
          <w:w w:val="104"/>
          <w:position w:val="-4"/>
          <w:sz w:val="17"/>
          <w:szCs w:val="17"/>
        </w:rPr>
        <w:t>z</w:t>
      </w:r>
      <w:r>
        <w:rPr>
          <w:rFonts w:ascii="Calibri" w:cs="Calibri" w:eastAsia="Calibri" w:hAnsi="Calibri"/>
          <w:spacing w:val="-35"/>
          <w:w w:val="126"/>
          <w:position w:val="0"/>
          <w:sz w:val="18"/>
          <w:szCs w:val="18"/>
        </w:rPr>
        <w:t>z</w:t>
      </w:r>
      <w:r>
        <w:rPr>
          <w:rFonts w:ascii="Palatino Linotype" w:cs="Palatino Linotype" w:eastAsia="Palatino Linotype" w:hAnsi="Palatino Linotype"/>
          <w:spacing w:val="-49"/>
          <w:w w:val="104"/>
          <w:position w:val="-4"/>
          <w:sz w:val="17"/>
          <w:szCs w:val="17"/>
        </w:rPr>
        <w:t>a</w:t>
      </w:r>
      <w:r>
        <w:rPr>
          <w:rFonts w:ascii="Calibri" w:cs="Calibri" w:eastAsia="Calibri" w:hAnsi="Calibri"/>
          <w:spacing w:val="-41"/>
          <w:w w:val="103"/>
          <w:position w:val="0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14"/>
          <w:w w:val="104"/>
          <w:position w:val="-4"/>
          <w:sz w:val="17"/>
          <w:szCs w:val="17"/>
        </w:rPr>
        <w:t>t</w:t>
      </w:r>
      <w:r>
        <w:rPr>
          <w:rFonts w:ascii="Calibri" w:cs="Calibri" w:eastAsia="Calibri" w:hAnsi="Calibri"/>
          <w:spacing w:val="-45"/>
          <w:w w:val="97"/>
          <w:position w:val="0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-4"/>
          <w:w w:val="104"/>
          <w:position w:val="-4"/>
          <w:sz w:val="17"/>
          <w:szCs w:val="17"/>
        </w:rPr>
        <w:t>i</w:t>
      </w:r>
      <w:r>
        <w:rPr>
          <w:rFonts w:ascii="Calibri" w:cs="Calibri" w:eastAsia="Calibri" w:hAnsi="Calibri"/>
          <w:spacing w:val="-48"/>
          <w:w w:val="126"/>
          <w:position w:val="0"/>
          <w:sz w:val="18"/>
          <w:szCs w:val="18"/>
        </w:rPr>
        <w:t>i</w:t>
      </w:r>
      <w:r>
        <w:rPr>
          <w:rFonts w:ascii="Palatino Linotype" w:cs="Palatino Linotype" w:eastAsia="Palatino Linotype" w:hAnsi="Palatino Linotype"/>
          <w:spacing w:val="-43"/>
          <w:w w:val="104"/>
          <w:position w:val="-4"/>
          <w:sz w:val="17"/>
          <w:szCs w:val="17"/>
        </w:rPr>
        <w:t>o</w:t>
      </w:r>
      <w:r>
        <w:rPr>
          <w:rFonts w:ascii="Calibri" w:cs="Calibri" w:eastAsia="Calibri" w:hAnsi="Calibri"/>
          <w:spacing w:val="-55"/>
          <w:w w:val="103"/>
          <w:position w:val="0"/>
          <w:sz w:val="18"/>
          <w:szCs w:val="18"/>
        </w:rPr>
        <w:t>o</w:t>
      </w:r>
      <w:r>
        <w:rPr>
          <w:rFonts w:ascii="Palatino Linotype" w:cs="Palatino Linotype" w:eastAsia="Palatino Linotype" w:hAnsi="Palatino Linotype"/>
          <w:spacing w:val="-43"/>
          <w:w w:val="104"/>
          <w:position w:val="-4"/>
          <w:sz w:val="17"/>
          <w:szCs w:val="17"/>
        </w:rPr>
        <w:t>n</w:t>
      </w:r>
      <w:r>
        <w:rPr>
          <w:rFonts w:ascii="Calibri" w:cs="Calibri" w:eastAsia="Calibri" w:hAnsi="Calibri"/>
          <w:spacing w:val="-19"/>
          <w:w w:val="110"/>
          <w:position w:val="0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spacing w:val="-2"/>
          <w:w w:val="104"/>
          <w:position w:val="-4"/>
          <w:sz w:val="17"/>
          <w:szCs w:val="17"/>
        </w:rPr>
        <w:t>r</w:t>
      </w:r>
      <w:r>
        <w:rPr>
          <w:rFonts w:ascii="Calibri" w:cs="Calibri" w:eastAsia="Calibri" w:hAnsi="Calibri"/>
          <w:spacing w:val="-69"/>
          <w:w w:val="113"/>
          <w:position w:val="0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spacing w:val="-15"/>
          <w:w w:val="104"/>
          <w:position w:val="-4"/>
          <w:sz w:val="17"/>
          <w:szCs w:val="17"/>
        </w:rPr>
        <w:t>a</w:t>
      </w:r>
      <w:r>
        <w:rPr>
          <w:rFonts w:ascii="Calibri" w:cs="Calibri" w:eastAsia="Calibri" w:hAnsi="Calibri"/>
          <w:spacing w:val="-75"/>
          <w:w w:val="103"/>
          <w:position w:val="0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23"/>
          <w:w w:val="104"/>
          <w:position w:val="-4"/>
          <w:sz w:val="17"/>
          <w:szCs w:val="17"/>
        </w:rPr>
        <w:t>n</w:t>
      </w:r>
      <w:r>
        <w:rPr>
          <w:rFonts w:ascii="Calibri" w:cs="Calibri" w:eastAsia="Calibri" w:hAnsi="Calibri"/>
          <w:spacing w:val="-82"/>
          <w:w w:val="110"/>
          <w:position w:val="0"/>
          <w:sz w:val="18"/>
          <w:szCs w:val="18"/>
        </w:rPr>
        <w:t>n</w:t>
      </w:r>
      <w:r>
        <w:rPr>
          <w:rFonts w:ascii="Palatino Linotype" w:cs="Palatino Linotype" w:eastAsia="Palatino Linotype" w:hAnsi="Palatino Linotype"/>
          <w:spacing w:val="-11"/>
          <w:w w:val="104"/>
          <w:position w:val="-4"/>
          <w:sz w:val="17"/>
          <w:szCs w:val="17"/>
        </w:rPr>
        <w:t>g</w:t>
      </w:r>
      <w:r>
        <w:rPr>
          <w:rFonts w:ascii="Calibri" w:cs="Calibri" w:eastAsia="Calibri" w:hAnsi="Calibri"/>
          <w:spacing w:val="-89"/>
          <w:w w:val="117"/>
          <w:position w:val="0"/>
          <w:sz w:val="18"/>
          <w:szCs w:val="18"/>
        </w:rPr>
        <w:t>g</w:t>
      </w:r>
      <w:r>
        <w:rPr>
          <w:rFonts w:ascii="Palatino Linotype" w:cs="Palatino Linotype" w:eastAsia="Palatino Linotype" w:hAnsi="Palatino Linotype"/>
          <w:spacing w:val="8"/>
          <w:w w:val="104"/>
          <w:position w:val="-4"/>
          <w:sz w:val="17"/>
          <w:szCs w:val="17"/>
        </w:rPr>
        <w:t>e</w:t>
      </w:r>
      <w:r>
        <w:rPr>
          <w:rFonts w:ascii="Calibri" w:cs="Calibri" w:eastAsia="Calibri" w:hAnsi="Calibri"/>
          <w:spacing w:val="-52"/>
          <w:w w:val="96"/>
          <w:position w:val="0"/>
          <w:sz w:val="18"/>
          <w:szCs w:val="18"/>
        </w:rPr>
        <w:t>e</w:t>
      </w:r>
      <w:r>
        <w:rPr>
          <w:rFonts w:ascii="Palatino Linotype" w:cs="Palatino Linotype" w:eastAsia="Palatino Linotype" w:hAnsi="Palatino Linotype"/>
          <w:spacing w:val="0"/>
          <w:w w:val="104"/>
          <w:position w:val="-4"/>
          <w:sz w:val="17"/>
          <w:szCs w:val="17"/>
        </w:rPr>
        <w:t>c</w:t>
      </w:r>
      <w:r>
        <w:rPr>
          <w:rFonts w:ascii="Palatino Linotype" w:cs="Palatino Linotype" w:eastAsia="Palatino Linotype" w:hAnsi="Palatino Linotype"/>
          <w:spacing w:val="-75"/>
          <w:w w:val="104"/>
          <w:position w:val="-4"/>
          <w:sz w:val="17"/>
          <w:szCs w:val="17"/>
        </w:rPr>
        <w:t>h</w:t>
      </w:r>
      <w:r>
        <w:rPr>
          <w:rFonts w:ascii="Calibri" w:cs="Calibri" w:eastAsia="Calibri" w:hAnsi="Calibri"/>
          <w:spacing w:val="-5"/>
          <w:w w:val="104"/>
          <w:position w:val="0"/>
          <w:sz w:val="18"/>
          <w:szCs w:val="18"/>
        </w:rPr>
        <w:t>c</w:t>
      </w:r>
      <w:r>
        <w:rPr>
          <w:rFonts w:ascii="Palatino Linotype" w:cs="Palatino Linotype" w:eastAsia="Palatino Linotype" w:hAnsi="Palatino Linotype"/>
          <w:spacing w:val="-79"/>
          <w:w w:val="104"/>
          <w:position w:val="-4"/>
          <w:sz w:val="17"/>
          <w:szCs w:val="17"/>
        </w:rPr>
        <w:t>a</w:t>
      </w:r>
      <w:r>
        <w:rPr>
          <w:rFonts w:ascii="Calibri" w:cs="Calibri" w:eastAsia="Calibri" w:hAnsi="Calibri"/>
          <w:spacing w:val="-26"/>
          <w:w w:val="110"/>
          <w:position w:val="0"/>
          <w:sz w:val="18"/>
          <w:szCs w:val="18"/>
        </w:rPr>
        <w:t>h</w:t>
      </w:r>
      <w:r>
        <w:rPr>
          <w:rFonts w:ascii="Palatino Linotype" w:cs="Palatino Linotype" w:eastAsia="Palatino Linotype" w:hAnsi="Palatino Linotype"/>
          <w:spacing w:val="-41"/>
          <w:w w:val="104"/>
          <w:position w:val="-4"/>
          <w:sz w:val="17"/>
          <w:szCs w:val="17"/>
        </w:rPr>
        <w:t>r</w:t>
      </w:r>
      <w:r>
        <w:rPr>
          <w:rFonts w:ascii="Calibri" w:cs="Calibri" w:eastAsia="Calibri" w:hAnsi="Calibri"/>
          <w:spacing w:val="-49"/>
          <w:w w:val="103"/>
          <w:position w:val="0"/>
          <w:sz w:val="18"/>
          <w:szCs w:val="18"/>
        </w:rPr>
        <w:t>a</w:t>
      </w:r>
      <w:r>
        <w:rPr>
          <w:rFonts w:ascii="Palatino Linotype" w:cs="Palatino Linotype" w:eastAsia="Palatino Linotype" w:hAnsi="Palatino Linotype"/>
          <w:spacing w:val="-5"/>
          <w:w w:val="104"/>
          <w:position w:val="-4"/>
          <w:sz w:val="17"/>
          <w:szCs w:val="17"/>
        </w:rPr>
        <w:t>t</w:t>
      </w:r>
      <w:r>
        <w:rPr>
          <w:rFonts w:ascii="Calibri" w:cs="Calibri" w:eastAsia="Calibri" w:hAnsi="Calibri"/>
          <w:spacing w:val="-65"/>
          <w:w w:val="113"/>
          <w:position w:val="0"/>
          <w:sz w:val="18"/>
          <w:szCs w:val="18"/>
        </w:rPr>
        <w:t>r</w:t>
      </w:r>
      <w:r>
        <w:rPr>
          <w:rFonts w:ascii="Palatino Linotype" w:cs="Palatino Linotype" w:eastAsia="Palatino Linotype" w:hAnsi="Palatino Linotype"/>
          <w:spacing w:val="-5"/>
          <w:w w:val="104"/>
          <w:position w:val="-4"/>
          <w:sz w:val="17"/>
          <w:szCs w:val="17"/>
        </w:rPr>
        <w:t>s</w:t>
      </w:r>
      <w:r>
        <w:rPr>
          <w:rFonts w:ascii="Calibri" w:cs="Calibri" w:eastAsia="Calibri" w:hAnsi="Calibri"/>
          <w:spacing w:val="-53"/>
          <w:w w:val="97"/>
          <w:position w:val="0"/>
          <w:sz w:val="18"/>
          <w:szCs w:val="18"/>
        </w:rPr>
        <w:t>t</w:t>
      </w:r>
      <w:r>
        <w:rPr>
          <w:rFonts w:ascii="Palatino Linotype" w:cs="Palatino Linotype" w:eastAsia="Palatino Linotype" w:hAnsi="Palatino Linotype"/>
          <w:spacing w:val="11"/>
          <w:w w:val="104"/>
          <w:position w:val="-4"/>
          <w:sz w:val="17"/>
          <w:szCs w:val="17"/>
        </w:rPr>
        <w:t>.</w:t>
      </w:r>
      <w:r>
        <w:rPr>
          <w:rFonts w:ascii="Calibri" w:cs="Calibri" w:eastAsia="Calibri" w:hAnsi="Calibri"/>
          <w:spacing w:val="0"/>
          <w:w w:val="104"/>
          <w:position w:val="0"/>
          <w:sz w:val="18"/>
          <w:szCs w:val="18"/>
        </w:rPr>
        <w:t>s.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23"/>
        <w:ind w:left="111" w:right="6742"/>
      </w:pP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3.6.</w:t>
      </w:r>
      <w:r>
        <w:rPr>
          <w:rFonts w:ascii="Times New Roman" w:cs="Times New Roman" w:eastAsia="Times New Roman" w:hAnsi="Times New Roman"/>
          <w:spacing w:val="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Z-Sco</w:t>
      </w:r>
      <w:r>
        <w:rPr>
          <w:rFonts w:ascii="Times New Roman" w:cs="Times New Roman" w:eastAsia="Times New Roman" w:hAnsi="Times New Roman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1"/>
          <w:sz w:val="20"/>
          <w:szCs w:val="20"/>
        </w:rPr>
        <w:t>Normalization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1" w:left="105" w:right="11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z-sco</w:t>
      </w:r>
      <w:r>
        <w:rPr>
          <w:rFonts w:ascii="Calibri" w:cs="Calibri" w:eastAsia="Calibri" w:hAnsi="Calibri"/>
          <w:spacing w:val="-4"/>
          <w:w w:val="11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e</w:t>
      </w:r>
      <w:r>
        <w:rPr>
          <w:rFonts w:ascii="Calibri" w:cs="Calibri" w:eastAsia="Calibri" w:hAnsi="Calibri"/>
          <w:spacing w:val="-3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i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s</w:t>
      </w:r>
      <w:r>
        <w:rPr>
          <w:rFonts w:ascii="Calibri" w:cs="Calibri" w:eastAsia="Calibri" w:hAnsi="Calibri"/>
          <w:spacing w:val="22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conventional</w:t>
      </w:r>
      <w:r>
        <w:rPr>
          <w:rFonts w:ascii="Calibri" w:cs="Calibri" w:eastAsia="Calibri" w:hAnsi="Calibri"/>
          <w:spacing w:val="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standa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dization</w:t>
      </w:r>
      <w:r>
        <w:rPr>
          <w:rFonts w:ascii="Calibri" w:cs="Calibri" w:eastAsia="Calibri" w:hAnsi="Calibri"/>
          <w:spacing w:val="32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normalization</w:t>
      </w:r>
      <w:r>
        <w:rPr>
          <w:rFonts w:ascii="Calibri" w:cs="Calibri" w:eastAsia="Calibri" w:hAnsi="Calibri"/>
          <w:spacing w:val="18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method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4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ep</w:t>
      </w:r>
      <w:r>
        <w:rPr>
          <w:rFonts w:ascii="Calibri" w:cs="Calibri" w:eastAsia="Calibri" w:hAnsi="Calibri"/>
          <w:spacing w:val="-4"/>
          <w:w w:val="104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esents</w:t>
      </w:r>
      <w:r>
        <w:rPr>
          <w:rFonts w:ascii="Calibri" w:cs="Calibri" w:eastAsia="Calibri" w:hAnsi="Calibri"/>
          <w:spacing w:val="43"/>
          <w:w w:val="10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number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standa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deviations;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raw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point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above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elow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population</w:t>
      </w:r>
      <w:r>
        <w:rPr>
          <w:rFonts w:ascii="Calibri" w:cs="Calibri" w:eastAsia="Calibri" w:hAnsi="Calibri"/>
          <w:spacing w:val="1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mean.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ideally</w:t>
      </w:r>
      <w:r>
        <w:rPr>
          <w:rFonts w:ascii="Calibri" w:cs="Calibri" w:eastAsia="Calibri" w:hAnsi="Calibri"/>
          <w:spacing w:val="9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lies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between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>−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3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+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3.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normalizes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dataset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afo</w:t>
      </w:r>
      <w:r>
        <w:rPr>
          <w:rFonts w:ascii="Calibri" w:cs="Calibri" w:eastAsia="Calibri" w:hAnsi="Calibri"/>
          <w:spacing w:val="-4"/>
          <w:w w:val="105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ementioned</w:t>
      </w:r>
      <w:r>
        <w:rPr>
          <w:rFonts w:ascii="Calibri" w:cs="Calibri" w:eastAsia="Calibri" w:hAnsi="Calibri"/>
          <w:spacing w:val="5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scale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convert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varying</w:t>
      </w:r>
      <w:r>
        <w:rPr>
          <w:rFonts w:ascii="Calibri" w:cs="Calibri" w:eastAsia="Calibri" w:hAnsi="Calibri"/>
          <w:spacing w:val="-2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scales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default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scale.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4" w:line="265" w:lineRule="auto"/>
        <w:ind w:firstLine="425" w:left="111" w:right="106"/>
      </w:pPr>
      <w:r>
        <w:rPr>
          <w:rFonts w:ascii="Calibri" w:cs="Calibri" w:eastAsia="Calibri" w:hAnsi="Calibri"/>
          <w:spacing w:val="-20"/>
          <w:w w:val="114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o</w:t>
      </w:r>
      <w:r>
        <w:rPr>
          <w:rFonts w:ascii="Calibri" w:cs="Calibri" w:eastAsia="Calibri" w:hAnsi="Calibri"/>
          <w:spacing w:val="6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normalize</w:t>
      </w:r>
      <w:r>
        <w:rPr>
          <w:rFonts w:ascii="Calibri" w:cs="Calibri" w:eastAsia="Calibri" w:hAnsi="Calibri"/>
          <w:spacing w:val="-15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using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z-sco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e,</w:t>
      </w:r>
      <w:r>
        <w:rPr>
          <w:rFonts w:ascii="Calibri" w:cs="Calibri" w:eastAsia="Calibri" w:hAnsi="Calibri"/>
          <w:spacing w:val="9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subtracted</w:t>
      </w:r>
      <w:r>
        <w:rPr>
          <w:rFonts w:ascii="Calibri" w:cs="Calibri" w:eastAsia="Calibri" w:hAnsi="Calibri"/>
          <w:spacing w:val="3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population</w:t>
      </w:r>
      <w:r>
        <w:rPr>
          <w:rFonts w:ascii="Calibri" w:cs="Calibri" w:eastAsia="Calibri" w:hAnsi="Calibri"/>
          <w:spacing w:val="2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om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raw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point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divided</w:t>
      </w:r>
      <w:r>
        <w:rPr>
          <w:rFonts w:ascii="Calibri" w:cs="Calibri" w:eastAsia="Calibri" w:hAnsi="Calibri"/>
          <w:spacing w:val="9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standa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d</w:t>
      </w:r>
      <w:r>
        <w:rPr>
          <w:rFonts w:ascii="Calibri" w:cs="Calibri" w:eastAsia="Calibri" w:hAnsi="Calibri"/>
          <w:spacing w:val="6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deviation,</w:t>
      </w:r>
      <w:r>
        <w:rPr>
          <w:rFonts w:ascii="Calibri" w:cs="Calibri" w:eastAsia="Calibri" w:hAnsi="Calibri"/>
          <w:spacing w:val="6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which</w:t>
      </w:r>
      <w:r>
        <w:rPr>
          <w:rFonts w:ascii="Calibri" w:cs="Calibri" w:eastAsia="Calibri" w:hAnsi="Calibri"/>
          <w:spacing w:val="2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gives</w:t>
      </w:r>
      <w:r>
        <w:rPr>
          <w:rFonts w:ascii="Calibri" w:cs="Calibri" w:eastAsia="Calibri" w:hAnsi="Calibri"/>
          <w:spacing w:val="24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sco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ideally</w:t>
      </w:r>
      <w:r>
        <w:rPr>
          <w:rFonts w:ascii="Calibri" w:cs="Calibri" w:eastAsia="Calibri" w:hAnsi="Calibri"/>
          <w:spacing w:val="27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varying</w:t>
      </w:r>
      <w:r>
        <w:rPr>
          <w:rFonts w:ascii="Calibri" w:cs="Calibri" w:eastAsia="Calibri" w:hAnsi="Calibri"/>
          <w:spacing w:val="4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between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4" w:line="265" w:lineRule="auto"/>
        <w:ind w:left="111" w:right="112"/>
      </w:pPr>
      <w:r>
        <w:rPr>
          <w:rFonts w:ascii="Cambria" w:cs="Cambria" w:eastAsia="Cambria" w:hAnsi="Cambria"/>
          <w:spacing w:val="0"/>
          <w:w w:val="100"/>
          <w:sz w:val="20"/>
          <w:szCs w:val="20"/>
        </w:rPr>
        <w:t>−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3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+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3;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hence,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eflecting</w:t>
      </w:r>
      <w:r>
        <w:rPr>
          <w:rFonts w:ascii="Calibri" w:cs="Calibri" w:eastAsia="Calibri" w:hAnsi="Calibri"/>
          <w:spacing w:val="1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how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many</w:t>
      </w:r>
      <w:r>
        <w:rPr>
          <w:rFonts w:ascii="Calibri" w:cs="Calibri" w:eastAsia="Calibri" w:hAnsi="Calibri"/>
          <w:spacing w:val="9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standa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d</w:t>
      </w:r>
      <w:r>
        <w:rPr>
          <w:rFonts w:ascii="Calibri" w:cs="Calibri" w:eastAsia="Calibri" w:hAnsi="Calibri"/>
          <w:spacing w:val="-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deviations</w:t>
      </w:r>
      <w:r>
        <w:rPr>
          <w:rFonts w:ascii="Calibri" w:cs="Calibri" w:eastAsia="Calibri" w:hAnsi="Calibri"/>
          <w:spacing w:val="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oint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above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below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as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computed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Equation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(2),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esents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particular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sample,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µ</w:t>
      </w:r>
      <w:r>
        <w:rPr>
          <w:rFonts w:ascii="Times New Roman" w:cs="Times New Roman" w:eastAsia="Times New Roman" w:hAnsi="Times New Roman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esents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mean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σ</w:t>
      </w:r>
      <w:r>
        <w:rPr>
          <w:rFonts w:ascii="Times New Roman" w:cs="Times New Roman" w:eastAsia="Times New Roman" w:hAnsi="Times New Roman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esents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standa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d</w:t>
      </w:r>
      <w:r>
        <w:rPr>
          <w:rFonts w:ascii="Calibri" w:cs="Calibri" w:eastAsia="Calibri" w:hAnsi="Calibri"/>
          <w:spacing w:val="3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deviation</w:t>
      </w:r>
      <w:r>
        <w:rPr>
          <w:rFonts w:ascii="Calibri" w:cs="Calibri" w:eastAsia="Calibri" w:hAnsi="Calibri"/>
          <w:spacing w:val="9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16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7" w:line="160" w:lineRule="exact"/>
        <w:sectPr>
          <w:pgMar w:bottom="280" w:footer="0" w:header="1099" w:left="1420" w:right="1380" w:top="1280"/>
          <w:pgSz w:h="16840" w:w="11920"/>
        </w:sectPr>
      </w:pPr>
      <w:r>
        <w:rPr>
          <w:sz w:val="16"/>
          <w:szCs w:val="16"/>
        </w:rPr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1"/>
          <w:szCs w:val="21"/>
        </w:rPr>
        <w:jc w:val="right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z_sco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1"/>
          <w:szCs w:val="21"/>
        </w:rPr>
      </w:r>
    </w:p>
    <w:p>
      <w:pPr>
        <w:rPr>
          <w:rFonts w:ascii="Times New Roman" w:cs="Times New Roman" w:eastAsia="Times New Roman" w:hAnsi="Times New Roman"/>
          <w:sz w:val="21"/>
          <w:szCs w:val="21"/>
        </w:rPr>
        <w:jc w:val="center"/>
        <w:spacing w:before="25"/>
        <w:ind w:left="-39" w:right="-39"/>
      </w:pPr>
      <w:r>
        <w:br w:type="column"/>
      </w:r>
      <w:r>
        <w:rPr>
          <w:rFonts w:ascii="Times New Roman" w:cs="Times New Roman" w:eastAsia="Times New Roman" w:hAnsi="Times New Roman"/>
          <w:w w:val="120"/>
          <w:sz w:val="21"/>
          <w:szCs w:val="21"/>
        </w:rPr>
      </w:r>
      <w:r>
        <w:rPr>
          <w:rFonts w:ascii="Times New Roman" w:cs="Times New Roman" w:eastAsia="Times New Roman" w:hAnsi="Times New Roman"/>
          <w:spacing w:val="2"/>
          <w:w w:val="100"/>
          <w:sz w:val="21"/>
          <w:szCs w:val="21"/>
          <w:u w:color="000000" w:val="single"/>
        </w:rPr>
        <w:t>(</w:t>
      </w:r>
      <w:r>
        <w:rPr>
          <w:rFonts w:ascii="Times New Roman" w:cs="Times New Roman" w:eastAsia="Times New Roman" w:hAnsi="Times New Roman"/>
          <w:spacing w:val="2"/>
          <w:w w:val="100"/>
          <w:sz w:val="21"/>
          <w:szCs w:val="21"/>
          <w:u w:color="000000" w:val="single"/>
        </w:rPr>
      </w:r>
      <w:r>
        <w:rPr>
          <w:rFonts w:ascii="Times New Roman" w:cs="Times New Roman" w:eastAsia="Times New Roman" w:hAnsi="Times New Roman"/>
          <w:spacing w:val="2"/>
          <w:w w:val="100"/>
          <w:sz w:val="21"/>
          <w:szCs w:val="21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  <w:u w:color="000000" w:val="single"/>
        </w:rPr>
        <w:t>x</w:t>
      </w:r>
      <w:r>
        <w:rPr>
          <w:rFonts w:ascii="Times New Roman" w:cs="Times New Roman" w:eastAsia="Times New Roman" w:hAnsi="Times New Roman"/>
          <w:spacing w:val="1"/>
          <w:w w:val="100"/>
          <w:sz w:val="20"/>
          <w:szCs w:val="20"/>
          <w:u w:color="000000" w:val="single"/>
        </w:rPr>
        <w:t> </w:t>
      </w:r>
      <w:r>
        <w:rPr>
          <w:rFonts w:ascii="Cambria" w:cs="Cambria" w:eastAsia="Cambria" w:hAnsi="Cambria"/>
          <w:spacing w:val="0"/>
          <w:w w:val="100"/>
          <w:sz w:val="20"/>
          <w:szCs w:val="20"/>
          <w:u w:color="000000" w:val="single"/>
        </w:rPr>
        <w:t>−</w:t>
      </w:r>
      <w:r>
        <w:rPr>
          <w:rFonts w:ascii="Cambria" w:cs="Cambria" w:eastAsia="Cambria" w:hAnsi="Cambria"/>
          <w:spacing w:val="2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25"/>
          <w:w w:val="100"/>
          <w:sz w:val="20"/>
          <w:szCs w:val="20"/>
        </w:rPr>
      </w:r>
      <w:r>
        <w:rPr>
          <w:rFonts w:ascii="Times New Roman" w:cs="Times New Roman" w:eastAsia="Times New Roman" w:hAnsi="Times New Roman"/>
          <w:spacing w:val="2"/>
          <w:w w:val="100"/>
          <w:sz w:val="20"/>
          <w:szCs w:val="20"/>
          <w:u w:color="000000" w:val="single"/>
        </w:rPr>
        <w:t>µ</w:t>
      </w:r>
      <w:r>
        <w:rPr>
          <w:rFonts w:ascii="Times New Roman" w:cs="Times New Roman" w:eastAsia="Times New Roman" w:hAnsi="Times New Roman"/>
          <w:spacing w:val="2"/>
          <w:w w:val="100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2"/>
          <w:w w:val="100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20"/>
          <w:sz w:val="21"/>
          <w:szCs w:val="21"/>
          <w:u w:color="000000" w:val="single"/>
        </w:rPr>
        <w:t>)</w:t>
      </w:r>
      <w:r>
        <w:rPr>
          <w:rFonts w:ascii="Times New Roman" w:cs="Times New Roman" w:eastAsia="Times New Roman" w:hAnsi="Times New Roman"/>
          <w:spacing w:val="0"/>
          <w:w w:val="120"/>
          <w:sz w:val="21"/>
          <w:szCs w:val="21"/>
        </w:rPr>
      </w:r>
      <w:r>
        <w:rPr>
          <w:rFonts w:ascii="Times New Roman" w:cs="Times New Roman" w:eastAsia="Times New Roman" w:hAnsi="Times New Roman"/>
          <w:spacing w:val="0"/>
          <w:w w:val="100"/>
          <w:sz w:val="21"/>
          <w:szCs w:val="2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57"/>
        <w:ind w:left="209" w:right="209"/>
      </w:pPr>
      <w:r>
        <w:rPr>
          <w:rFonts w:ascii="Times New Roman" w:cs="Times New Roman" w:eastAsia="Times New Roman" w:hAnsi="Times New Roman"/>
          <w:spacing w:val="0"/>
          <w:w w:val="102"/>
          <w:sz w:val="20"/>
          <w:szCs w:val="20"/>
        </w:rPr>
        <w:t>σ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="160" w:lineRule="exact"/>
      </w:pPr>
      <w:r>
        <w:br w:type="column"/>
      </w:r>
      <w:r>
        <w:rPr>
          <w:sz w:val="17"/>
          <w:szCs w:val="17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ectPr>
          <w:type w:val="continuous"/>
          <w:pgSz w:h="16840" w:w="11920"/>
          <w:pgMar w:bottom="280" w:left="1420" w:right="1380" w:top="860"/>
          <w:cols w:equalWidth="off" w:num="3">
            <w:col w:space="84" w:w="4614"/>
            <w:col w:space="3426" w:w="599"/>
            <w:col w:w="397"/>
          </w:cols>
        </w:sectPr>
      </w:pPr>
      <w:r>
        <w:rPr>
          <w:rFonts w:ascii="Calibri" w:cs="Calibri" w:eastAsia="Calibri" w:hAnsi="Calibri"/>
          <w:spacing w:val="0"/>
          <w:w w:val="104"/>
          <w:sz w:val="20"/>
          <w:szCs w:val="20"/>
        </w:rPr>
        <w:t>(2)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3"/>
        <w:ind w:left="111"/>
      </w:pP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3.7.</w:t>
      </w:r>
      <w:r>
        <w:rPr>
          <w:rFonts w:ascii="Times New Roman" w:cs="Times New Roman" w:eastAsia="Times New Roman" w:hAnsi="Times New Roman"/>
          <w:spacing w:val="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Data</w:t>
      </w:r>
      <w:r>
        <w:rPr>
          <w:rFonts w:ascii="Times New Roman" w:cs="Times New Roman" w:eastAsia="Times New Roman" w:hAnsi="Times New Roman"/>
          <w:spacing w:val="1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1"/>
          <w:sz w:val="20"/>
          <w:szCs w:val="20"/>
        </w:rPr>
        <w:t>Analysis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1" w:left="105" w:right="11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After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ocessing,</w:t>
      </w:r>
      <w:r>
        <w:rPr>
          <w:rFonts w:ascii="Calibri" w:cs="Calibri" w:eastAsia="Calibri" w:hAnsi="Calibri"/>
          <w:spacing w:val="-8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analysis,</w:t>
      </w:r>
      <w:r>
        <w:rPr>
          <w:rFonts w:ascii="Calibri" w:cs="Calibri" w:eastAsia="Calibri" w:hAnsi="Calibri"/>
          <w:spacing w:val="-1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several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machine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learning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algorithms</w:t>
      </w:r>
      <w:r>
        <w:rPr>
          <w:rFonts w:ascii="Calibri" w:cs="Calibri" w:eastAsia="Calibri" w:hAnsi="Calibri"/>
          <w:spacing w:val="-13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employed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edict</w:t>
      </w:r>
      <w:r>
        <w:rPr>
          <w:rFonts w:ascii="Calibri" w:cs="Calibri" w:eastAsia="Calibri" w:hAnsi="Calibri"/>
          <w:spacing w:val="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sz w:val="20"/>
          <w:szCs w:val="20"/>
        </w:rPr>
        <w:t>WQI</w:t>
      </w:r>
      <w:r>
        <w:rPr>
          <w:rFonts w:ascii="Calibri" w:cs="Calibri" w:eastAsia="Calibri" w:hAnsi="Calibri"/>
          <w:spacing w:val="-3"/>
          <w:w w:val="11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sz w:val="20"/>
          <w:szCs w:val="20"/>
        </w:rPr>
        <w:t>WQC</w:t>
      </w:r>
      <w:r>
        <w:rPr>
          <w:rFonts w:ascii="Calibri" w:cs="Calibri" w:eastAsia="Calibri" w:hAnsi="Calibri"/>
          <w:spacing w:val="5"/>
          <w:w w:val="11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sz w:val="20"/>
          <w:szCs w:val="20"/>
        </w:rPr>
        <w:t>using</w:t>
      </w:r>
      <w:r>
        <w:rPr>
          <w:rFonts w:ascii="Calibri" w:cs="Calibri" w:eastAsia="Calibri" w:hAnsi="Calibri"/>
          <w:spacing w:val="-12"/>
          <w:w w:val="11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minimal</w:t>
      </w:r>
      <w:r>
        <w:rPr>
          <w:rFonts w:ascii="Calibri" w:cs="Calibri" w:eastAsia="Calibri" w:hAnsi="Calibri"/>
          <w:spacing w:val="2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number</w:t>
      </w:r>
      <w:r>
        <w:rPr>
          <w:rFonts w:ascii="Calibri" w:cs="Calibri" w:eastAsia="Calibri" w:hAnsi="Calibri"/>
          <w:spacing w:val="-1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parameters.</w:t>
      </w:r>
      <w:r>
        <w:rPr>
          <w:rFonts w:ascii="Calibri" w:cs="Calibri" w:eastAsia="Calibri" w:hAnsi="Calibri"/>
          <w:spacing w:val="22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Befo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app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lying</w:t>
      </w:r>
      <w:r>
        <w:rPr>
          <w:rFonts w:ascii="Calibri" w:cs="Calibri" w:eastAsia="Calibri" w:hAnsi="Calibri"/>
          <w:spacing w:val="1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machine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learning</w:t>
      </w:r>
      <w:r>
        <w:rPr>
          <w:rFonts w:ascii="Calibri" w:cs="Calibri" w:eastAsia="Calibri" w:hAnsi="Calibri"/>
          <w:spacing w:val="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algorithm,</w:t>
      </w:r>
      <w:r>
        <w:rPr>
          <w:rFonts w:ascii="Calibri" w:cs="Calibri" w:eastAsia="Calibri" w:hAnsi="Calibri"/>
          <w:spacing w:val="-9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some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p</w:t>
      </w:r>
      <w:r>
        <w:rPr>
          <w:rFonts w:ascii="Calibri" w:cs="Calibri" w:eastAsia="Calibri" w:hAnsi="Calibri"/>
          <w:spacing w:val="-3"/>
          <w:w w:val="114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eliminary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steps,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like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elation</w:t>
      </w:r>
      <w:r>
        <w:rPr>
          <w:rFonts w:ascii="Calibri" w:cs="Calibri" w:eastAsia="Calibri" w:hAnsi="Calibri"/>
          <w:spacing w:val="-2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analysis</w:t>
      </w:r>
      <w:r>
        <w:rPr>
          <w:rFonts w:ascii="Calibri" w:cs="Calibri" w:eastAsia="Calibri" w:hAnsi="Calibri"/>
          <w:spacing w:val="1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splitting,</w:t>
      </w:r>
      <w:r>
        <w:rPr>
          <w:rFonts w:ascii="Calibri" w:cs="Calibri" w:eastAsia="Calibri" w:hAnsi="Calibri"/>
          <w:spacing w:val="44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to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epa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given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input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actual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machine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learning</w:t>
      </w:r>
      <w:r>
        <w:rPr>
          <w:rFonts w:ascii="Calibri" w:cs="Calibri" w:eastAsia="Calibri" w:hAnsi="Calibri"/>
          <w:spacing w:val="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algorithms.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11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3.7.1.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elation</w:t>
      </w:r>
      <w:r>
        <w:rPr>
          <w:rFonts w:ascii="Calibri" w:cs="Calibri" w:eastAsia="Calibri" w:hAnsi="Calibri"/>
          <w:spacing w:val="9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Analysis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1" w:left="105" w:right="114"/>
      </w:pPr>
      <w:r>
        <w:rPr>
          <w:rFonts w:ascii="Calibri" w:cs="Calibri" w:eastAsia="Calibri" w:hAnsi="Calibri"/>
          <w:spacing w:val="-18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find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dependent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variables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edict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d-to-estimate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variables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ough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easily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attainable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parameters,</w:t>
      </w:r>
      <w:r>
        <w:rPr>
          <w:rFonts w:ascii="Calibri" w:cs="Calibri" w:eastAsia="Calibri" w:hAnsi="Calibri"/>
          <w:spacing w:val="33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performed</w:t>
      </w:r>
      <w:r>
        <w:rPr>
          <w:rFonts w:ascii="Calibri" w:cs="Calibri" w:eastAsia="Calibri" w:hAnsi="Calibri"/>
          <w:spacing w:val="1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elation</w:t>
      </w:r>
      <w:r>
        <w:rPr>
          <w:rFonts w:ascii="Calibri" w:cs="Calibri" w:eastAsia="Calibri" w:hAnsi="Calibri"/>
          <w:spacing w:val="1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analysis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extract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possible</w:t>
      </w:r>
      <w:r>
        <w:rPr>
          <w:rFonts w:ascii="Calibri" w:cs="Calibri" w:eastAsia="Calibri" w:hAnsi="Calibri"/>
          <w:spacing w:val="2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elationships</w:t>
      </w:r>
      <w:r>
        <w:rPr>
          <w:rFonts w:ascii="Calibri" w:cs="Calibri" w:eastAsia="Calibri" w:hAnsi="Calibri"/>
          <w:spacing w:val="38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between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parameters.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4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commonly</w:t>
      </w:r>
      <w:r>
        <w:rPr>
          <w:rFonts w:ascii="Calibri" w:cs="Calibri" w:eastAsia="Calibri" w:hAnsi="Calibri"/>
          <w:spacing w:val="19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ective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cor</w:t>
      </w:r>
      <w:r>
        <w:rPr>
          <w:rFonts w:ascii="Calibri" w:cs="Calibri" w:eastAsia="Calibri" w:hAnsi="Calibri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elation</w:t>
      </w:r>
      <w:r>
        <w:rPr>
          <w:rFonts w:ascii="Calibri" w:cs="Calibri" w:eastAsia="Calibri" w:hAnsi="Calibri"/>
          <w:spacing w:val="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method,</w:t>
      </w:r>
      <w:r>
        <w:rPr>
          <w:rFonts w:ascii="Calibri" w:cs="Calibri" w:eastAsia="Calibri" w:hAnsi="Calibri"/>
          <w:spacing w:val="1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known</w:t>
      </w:r>
      <w:r>
        <w:rPr>
          <w:rFonts w:ascii="Calibri" w:cs="Calibri" w:eastAsia="Calibri" w:hAnsi="Calibri"/>
          <w:spacing w:val="4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Pearson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elation.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applied</w:t>
      </w:r>
      <w:r>
        <w:rPr>
          <w:rFonts w:ascii="Calibri" w:cs="Calibri" w:eastAsia="Calibri" w:hAnsi="Calibri"/>
          <w:spacing w:val="-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Pearson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elation</w:t>
      </w:r>
      <w:r>
        <w:rPr>
          <w:rFonts w:ascii="Calibri" w:cs="Calibri" w:eastAsia="Calibri" w:hAnsi="Calibri"/>
          <w:spacing w:val="5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raw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listed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in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able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4</w:t>
      </w:r>
      <w:r>
        <w:rPr>
          <w:rFonts w:ascii="Calibri" w:cs="Calibri" w:eastAsia="Calibri" w:hAnsi="Calibri"/>
          <w:color w:val="0774B7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applied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color w:val="000000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after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normalizing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values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th</w:t>
      </w:r>
      <w:r>
        <w:rPr>
          <w:rFonts w:ascii="Calibri" w:cs="Calibri" w:eastAsia="Calibri" w:hAnsi="Calibri"/>
          <w:color w:val="000000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ough</w:t>
      </w:r>
      <w:r>
        <w:rPr>
          <w:rFonts w:ascii="Calibri" w:cs="Calibri" w:eastAsia="Calibri" w:hAnsi="Calibri"/>
          <w:color w:val="000000"/>
          <w:spacing w:val="5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q-value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normalization</w:t>
      </w:r>
      <w:r>
        <w:rPr>
          <w:rFonts w:ascii="Calibri" w:cs="Calibri" w:eastAsia="Calibri" w:hAnsi="Calibri"/>
          <w:color w:val="000000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color w:val="000000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explained</w:t>
      </w:r>
      <w:r>
        <w:rPr>
          <w:rFonts w:ascii="Calibri" w:cs="Calibri" w:eastAsia="Calibri" w:hAnsi="Calibri"/>
          <w:color w:val="000000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1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0"/>
          <w:w w:val="10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subsequent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section.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4"/>
        <w:ind w:left="536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elation</w:t>
      </w:r>
      <w:r>
        <w:rPr>
          <w:rFonts w:ascii="Calibri" w:cs="Calibri" w:eastAsia="Calibri" w:hAnsi="Calibri"/>
          <w:spacing w:val="6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chart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able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4</w:t>
      </w:r>
      <w:r>
        <w:rPr>
          <w:rFonts w:ascii="Calibri" w:cs="Calibri" w:eastAsia="Calibri" w:hAnsi="Calibri"/>
          <w:color w:val="0774B7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indicates: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11"/>
      </w:pPr>
      <w:r>
        <w:rPr>
          <w:rFonts w:ascii="Cambria" w:cs="Cambria" w:eastAsia="Cambria" w:hAnsi="Cambria"/>
          <w:spacing w:val="0"/>
          <w:w w:val="100"/>
          <w:sz w:val="20"/>
          <w:szCs w:val="20"/>
        </w:rPr>
        <w:t>•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>      </w:t>
      </w:r>
      <w:r>
        <w:rPr>
          <w:rFonts w:ascii="Cambria" w:cs="Cambria" w:eastAsia="Cambria" w:hAnsi="Cambria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20"/>
          <w:sz w:val="20"/>
          <w:szCs w:val="20"/>
        </w:rPr>
        <w:t>Alkalinity</w:t>
      </w:r>
      <w:r>
        <w:rPr>
          <w:rFonts w:ascii="Calibri" w:cs="Calibri" w:eastAsia="Calibri" w:hAnsi="Calibri"/>
          <w:spacing w:val="-19"/>
          <w:w w:val="12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20"/>
          <w:sz w:val="20"/>
          <w:szCs w:val="20"/>
        </w:rPr>
        <w:t>(Alk)</w:t>
      </w:r>
      <w:r>
        <w:rPr>
          <w:rFonts w:ascii="Calibri" w:cs="Calibri" w:eastAsia="Calibri" w:hAnsi="Calibri"/>
          <w:spacing w:val="3"/>
          <w:w w:val="12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highly</w:t>
      </w:r>
      <w:r>
        <w:rPr>
          <w:rFonts w:ascii="Calibri" w:cs="Calibri" w:eastAsia="Calibri" w:hAnsi="Calibri"/>
          <w:spacing w:val="-3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dness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(CaCO</w:t>
      </w:r>
      <w:r>
        <w:rPr>
          <w:rFonts w:ascii="Calibri" w:cs="Calibri" w:eastAsia="Calibri" w:hAnsi="Calibri"/>
          <w:spacing w:val="12"/>
          <w:w w:val="116"/>
          <w:position w:val="-4"/>
          <w:sz w:val="15"/>
          <w:szCs w:val="15"/>
        </w:rPr>
        <w:t>3</w:t>
      </w:r>
      <w:r>
        <w:rPr>
          <w:rFonts w:ascii="Calibri" w:cs="Calibri" w:eastAsia="Calibri" w:hAnsi="Calibri"/>
          <w:spacing w:val="0"/>
          <w:w w:val="116"/>
          <w:position w:val="0"/>
          <w:sz w:val="20"/>
          <w:szCs w:val="20"/>
        </w:rPr>
        <w:t>)</w:t>
      </w:r>
      <w:r>
        <w:rPr>
          <w:rFonts w:ascii="Calibri" w:cs="Calibri" w:eastAsia="Calibri" w:hAnsi="Calibri"/>
          <w:spacing w:val="-1"/>
          <w:w w:val="116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position w:val="0"/>
          <w:sz w:val="20"/>
          <w:szCs w:val="20"/>
        </w:rPr>
        <w:t>calcium</w:t>
      </w:r>
      <w:r>
        <w:rPr>
          <w:rFonts w:ascii="Calibri" w:cs="Calibri" w:eastAsia="Calibri" w:hAnsi="Calibri"/>
          <w:spacing w:val="-19"/>
          <w:w w:val="113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position w:val="0"/>
          <w:sz w:val="20"/>
          <w:szCs w:val="20"/>
        </w:rPr>
        <w:t>(Ca).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8"/>
        <w:ind w:left="111"/>
      </w:pPr>
      <w:r>
        <w:rPr>
          <w:rFonts w:ascii="Cambria" w:cs="Cambria" w:eastAsia="Cambria" w:hAnsi="Cambria"/>
          <w:spacing w:val="0"/>
          <w:w w:val="100"/>
          <w:sz w:val="20"/>
          <w:szCs w:val="20"/>
        </w:rPr>
        <w:t>•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>      </w:t>
      </w:r>
      <w:r>
        <w:rPr>
          <w:rFonts w:ascii="Cambria" w:cs="Cambria" w:eastAsia="Cambria" w:hAnsi="Cambria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Ha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dness</w:t>
      </w:r>
      <w:r>
        <w:rPr>
          <w:rFonts w:ascii="Calibri" w:cs="Calibri" w:eastAsia="Calibri" w:hAnsi="Calibri"/>
          <w:spacing w:val="2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highly</w:t>
      </w:r>
      <w:r>
        <w:rPr>
          <w:rFonts w:ascii="Calibri" w:cs="Calibri" w:eastAsia="Calibri" w:hAnsi="Calibri"/>
          <w:spacing w:val="-3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alkalinity</w:t>
      </w:r>
      <w:r>
        <w:rPr>
          <w:rFonts w:ascii="Calibri" w:cs="Calibri" w:eastAsia="Calibri" w:hAnsi="Calibri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calcium,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loosely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9"/>
          <w:sz w:val="20"/>
          <w:szCs w:val="20"/>
        </w:rPr>
        <w:t>pH.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tabs>
          <w:tab w:pos="520" w:val="left"/>
        </w:tabs>
        <w:jc w:val="left"/>
        <w:spacing w:before="46" w:line="265" w:lineRule="auto"/>
        <w:ind w:hanging="416" w:left="527" w:right="87"/>
      </w:pPr>
      <w:r>
        <w:rPr>
          <w:rFonts w:ascii="Cambria" w:cs="Cambria" w:eastAsia="Cambria" w:hAnsi="Cambria"/>
          <w:spacing w:val="0"/>
          <w:w w:val="100"/>
          <w:sz w:val="20"/>
          <w:szCs w:val="20"/>
        </w:rPr>
        <w:t>•</w:t>
      </w:r>
      <w:r>
        <w:rPr>
          <w:rFonts w:ascii="Cambria" w:cs="Cambria" w:eastAsia="Cambria" w:hAnsi="Cambria"/>
          <w:spacing w:val="-29"/>
          <w:w w:val="100"/>
          <w:sz w:val="20"/>
          <w:szCs w:val="20"/>
        </w:rPr>
        <w:t> 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ab/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Conductance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highly</w:t>
      </w:r>
      <w:r>
        <w:rPr>
          <w:rFonts w:ascii="Calibri" w:cs="Calibri" w:eastAsia="Calibri" w:hAnsi="Calibri"/>
          <w:spacing w:val="-4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total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dissolved</w:t>
      </w:r>
      <w:r>
        <w:rPr>
          <w:rFonts w:ascii="Calibri" w:cs="Calibri" w:eastAsia="Calibri" w:hAnsi="Calibri"/>
          <w:spacing w:val="7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solids,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chlorides</w:t>
      </w:r>
      <w:r>
        <w:rPr>
          <w:rFonts w:ascii="Calibri" w:cs="Calibri" w:eastAsia="Calibri" w:hAnsi="Calibri"/>
          <w:spacing w:val="-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fecal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coliform</w:t>
      </w:r>
      <w:r>
        <w:rPr>
          <w:rFonts w:ascii="Calibri" w:cs="Calibri" w:eastAsia="Calibri" w:hAnsi="Calibri"/>
          <w:spacing w:val="15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count,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loosely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calcium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temperatu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e.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tabs>
          <w:tab w:pos="520" w:val="left"/>
        </w:tabs>
        <w:jc w:val="left"/>
        <w:spacing w:before="24" w:line="265" w:lineRule="auto"/>
        <w:ind w:hanging="416" w:left="527" w:right="87"/>
      </w:pPr>
      <w:r>
        <w:rPr>
          <w:rFonts w:ascii="Cambria" w:cs="Cambria" w:eastAsia="Cambria" w:hAnsi="Cambria"/>
          <w:spacing w:val="0"/>
          <w:w w:val="100"/>
          <w:sz w:val="20"/>
          <w:szCs w:val="20"/>
        </w:rPr>
        <w:t>•</w:t>
      </w:r>
      <w:r>
        <w:rPr>
          <w:rFonts w:ascii="Cambria" w:cs="Cambria" w:eastAsia="Cambria" w:hAnsi="Cambria"/>
          <w:spacing w:val="-29"/>
          <w:w w:val="100"/>
          <w:sz w:val="20"/>
          <w:szCs w:val="20"/>
        </w:rPr>
        <w:t> 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ab/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Calcium</w:t>
      </w:r>
      <w:r>
        <w:rPr>
          <w:rFonts w:ascii="Calibri" w:cs="Calibri" w:eastAsia="Calibri" w:hAnsi="Calibri"/>
          <w:spacing w:val="5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highly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elated</w:t>
      </w:r>
      <w:r>
        <w:rPr>
          <w:rFonts w:ascii="Calibri" w:cs="Calibri" w:eastAsia="Calibri" w:hAnsi="Calibri"/>
          <w:spacing w:val="-1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alkalinity</w:t>
      </w:r>
      <w:r>
        <w:rPr>
          <w:rFonts w:ascii="Calibri" w:cs="Calibri" w:eastAsia="Calibri" w:hAnsi="Calibri"/>
          <w:spacing w:val="6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ha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dness,</w:t>
      </w:r>
      <w:r>
        <w:rPr>
          <w:rFonts w:ascii="Calibri" w:cs="Calibri" w:eastAsia="Calibri" w:hAnsi="Calibri"/>
          <w:spacing w:val="8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while</w:t>
      </w:r>
      <w:r>
        <w:rPr>
          <w:rFonts w:ascii="Calibri" w:cs="Calibri" w:eastAsia="Calibri" w:hAnsi="Calibri"/>
          <w:spacing w:val="2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loosely</w:t>
      </w:r>
      <w:r>
        <w:rPr>
          <w:rFonts w:ascii="Calibri" w:cs="Calibri" w:eastAsia="Calibri" w:hAnsi="Calibri"/>
          <w:spacing w:val="1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elated</w:t>
      </w:r>
      <w:r>
        <w:rPr>
          <w:rFonts w:ascii="Calibri" w:cs="Calibri" w:eastAsia="Calibri" w:hAnsi="Calibri"/>
          <w:spacing w:val="-1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21"/>
          <w:sz w:val="20"/>
          <w:szCs w:val="20"/>
        </w:rPr>
        <w:t>TDS,</w:t>
      </w:r>
      <w:r>
        <w:rPr>
          <w:rFonts w:ascii="Calibri" w:cs="Calibri" w:eastAsia="Calibri" w:hAnsi="Calibri"/>
          <w:spacing w:val="0"/>
          <w:w w:val="12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chlorides,</w:t>
      </w:r>
      <w:r>
        <w:rPr>
          <w:rFonts w:ascii="Calibri" w:cs="Calibri" w:eastAsia="Calibri" w:hAnsi="Calibri"/>
          <w:spacing w:val="18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conductance</w:t>
      </w:r>
      <w:r>
        <w:rPr>
          <w:rFonts w:ascii="Calibri" w:cs="Calibri" w:eastAsia="Calibri" w:hAnsi="Calibri"/>
          <w:spacing w:val="-9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9"/>
          <w:sz w:val="20"/>
          <w:szCs w:val="20"/>
        </w:rPr>
        <w:t>pH.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tabs>
          <w:tab w:pos="520" w:val="left"/>
        </w:tabs>
        <w:jc w:val="left"/>
        <w:spacing w:before="24" w:line="265" w:lineRule="auto"/>
        <w:ind w:hanging="408" w:left="518" w:right="112"/>
      </w:pPr>
      <w:r>
        <w:rPr>
          <w:rFonts w:ascii="Cambria" w:cs="Cambria" w:eastAsia="Cambria" w:hAnsi="Cambria"/>
          <w:spacing w:val="0"/>
          <w:w w:val="100"/>
          <w:sz w:val="20"/>
          <w:szCs w:val="20"/>
        </w:rPr>
        <w:t>•</w:t>
      </w:r>
      <w:r>
        <w:rPr>
          <w:rFonts w:ascii="Cambria" w:cs="Cambria" w:eastAsia="Cambria" w:hAnsi="Cambria"/>
          <w:spacing w:val="-29"/>
          <w:w w:val="100"/>
          <w:sz w:val="20"/>
          <w:szCs w:val="20"/>
        </w:rPr>
        <w:t> 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ab/>
        <w:tab/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</w:r>
      <w:r>
        <w:rPr>
          <w:rFonts w:ascii="Calibri" w:cs="Calibri" w:eastAsia="Calibri" w:hAnsi="Calibri"/>
          <w:spacing w:val="0"/>
          <w:w w:val="123"/>
          <w:sz w:val="20"/>
          <w:szCs w:val="20"/>
        </w:rPr>
        <w:t>TDS</w:t>
      </w:r>
      <w:r>
        <w:rPr>
          <w:rFonts w:ascii="Calibri" w:cs="Calibri" w:eastAsia="Calibri" w:hAnsi="Calibri"/>
          <w:spacing w:val="-5"/>
          <w:w w:val="12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highly</w:t>
      </w:r>
      <w:r>
        <w:rPr>
          <w:rFonts w:ascii="Calibri" w:cs="Calibri" w:eastAsia="Calibri" w:hAnsi="Calibri"/>
          <w:spacing w:val="45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elated</w:t>
      </w:r>
      <w:r>
        <w:rPr>
          <w:rFonts w:ascii="Calibri" w:cs="Calibri" w:eastAsia="Calibri" w:hAnsi="Calibri"/>
          <w:spacing w:val="-19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conductance,</w:t>
      </w:r>
      <w:r>
        <w:rPr>
          <w:rFonts w:ascii="Calibri" w:cs="Calibri" w:eastAsia="Calibri" w:hAnsi="Calibri"/>
          <w:spacing w:val="-1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chlorides</w:t>
      </w:r>
      <w:r>
        <w:rPr>
          <w:rFonts w:ascii="Calibri" w:cs="Calibri" w:eastAsia="Calibri" w:hAnsi="Calibri"/>
          <w:spacing w:val="16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fecal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coliform,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loosely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calcium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temperatu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e.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tabs>
          <w:tab w:pos="520" w:val="left"/>
        </w:tabs>
        <w:jc w:val="left"/>
        <w:spacing w:before="24" w:line="265" w:lineRule="auto"/>
        <w:ind w:hanging="416" w:left="527" w:right="87"/>
      </w:pPr>
      <w:r>
        <w:rPr>
          <w:rFonts w:ascii="Cambria" w:cs="Cambria" w:eastAsia="Cambria" w:hAnsi="Cambria"/>
          <w:spacing w:val="0"/>
          <w:w w:val="100"/>
          <w:sz w:val="20"/>
          <w:szCs w:val="20"/>
        </w:rPr>
        <w:t>•</w:t>
      </w:r>
      <w:r>
        <w:rPr>
          <w:rFonts w:ascii="Cambria" w:cs="Cambria" w:eastAsia="Cambria" w:hAnsi="Cambria"/>
          <w:spacing w:val="-29"/>
          <w:w w:val="100"/>
          <w:sz w:val="20"/>
          <w:szCs w:val="20"/>
        </w:rPr>
        <w:t> 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ab/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Chlorides</w:t>
      </w:r>
      <w:r>
        <w:rPr>
          <w:rFonts w:ascii="Calibri" w:cs="Calibri" w:eastAsia="Calibri" w:hAnsi="Calibri"/>
          <w:spacing w:val="-2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-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highly</w:t>
      </w:r>
      <w:r>
        <w:rPr>
          <w:rFonts w:ascii="Calibri" w:cs="Calibri" w:eastAsia="Calibri" w:hAnsi="Calibri"/>
          <w:spacing w:val="-2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elated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conductance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TDS,</w:t>
      </w:r>
      <w:r>
        <w:rPr>
          <w:rFonts w:ascii="Calibri" w:cs="Calibri" w:eastAsia="Calibri" w:hAnsi="Calibri"/>
          <w:spacing w:val="-22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loosely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elated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temperatu</w:t>
      </w:r>
      <w:r>
        <w:rPr>
          <w:rFonts w:ascii="Calibri" w:cs="Calibri" w:eastAsia="Calibri" w:hAnsi="Calibri"/>
          <w:spacing w:val="-4"/>
          <w:w w:val="10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5"/>
          <w:sz w:val="20"/>
          <w:szCs w:val="20"/>
        </w:rPr>
        <w:t>e,</w:t>
      </w:r>
      <w:r>
        <w:rPr>
          <w:rFonts w:ascii="Calibri" w:cs="Calibri" w:eastAsia="Calibri" w:hAnsi="Calibri"/>
          <w:spacing w:val="0"/>
          <w:w w:val="9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calcium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fecal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coliform.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24"/>
        <w:ind w:left="111"/>
      </w:pPr>
      <w:r>
        <w:rPr>
          <w:rFonts w:ascii="Cambria" w:cs="Cambria" w:eastAsia="Cambria" w:hAnsi="Cambria"/>
          <w:spacing w:val="0"/>
          <w:w w:val="100"/>
          <w:sz w:val="20"/>
          <w:szCs w:val="20"/>
        </w:rPr>
        <w:t>•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>      </w:t>
      </w:r>
      <w:r>
        <w:rPr>
          <w:rFonts w:ascii="Cambria" w:cs="Cambria" w:eastAsia="Cambria" w:hAnsi="Cambria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Fecal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coliform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conductance</w:t>
      </w:r>
      <w:r>
        <w:rPr>
          <w:rFonts w:ascii="Calibri" w:cs="Calibri" w:eastAsia="Calibri" w:hAnsi="Calibri"/>
          <w:spacing w:val="2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9"/>
          <w:sz w:val="20"/>
          <w:szCs w:val="20"/>
        </w:rPr>
        <w:t>TDS,</w:t>
      </w:r>
      <w:r>
        <w:rPr>
          <w:rFonts w:ascii="Calibri" w:cs="Calibri" w:eastAsia="Calibri" w:hAnsi="Calibri"/>
          <w:spacing w:val="-4"/>
          <w:w w:val="11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loosely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chlorides.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59" w:lineRule="auto"/>
        <w:ind w:firstLine="435" w:left="101" w:right="75"/>
        <w:sectPr>
          <w:type w:val="continuous"/>
          <w:pgSz w:h="16840" w:w="11920"/>
          <w:pgMar w:bottom="280" w:left="1420" w:right="1380" w:top="860"/>
        </w:sectPr>
      </w:pPr>
      <w:r>
        <w:rPr>
          <w:rFonts w:ascii="Calibri" w:cs="Calibri" w:eastAsia="Calibri" w:hAnsi="Calibri"/>
          <w:spacing w:val="0"/>
          <w:w w:val="119"/>
          <w:sz w:val="20"/>
          <w:szCs w:val="20"/>
        </w:rPr>
        <w:t>Now</w:t>
      </w:r>
      <w:r>
        <w:rPr>
          <w:rFonts w:ascii="Calibri" w:cs="Calibri" w:eastAsia="Calibri" w:hAnsi="Calibri"/>
          <w:spacing w:val="20"/>
          <w:w w:val="11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have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listed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elation</w:t>
      </w:r>
      <w:r>
        <w:rPr>
          <w:rFonts w:ascii="Calibri" w:cs="Calibri" w:eastAsia="Calibri" w:hAnsi="Calibri"/>
          <w:spacing w:val="1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analysis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observations,</w:t>
      </w:r>
      <w:r>
        <w:rPr>
          <w:rFonts w:ascii="Calibri" w:cs="Calibri" w:eastAsia="Calibri" w:hAnsi="Calibri"/>
          <w:spacing w:val="2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find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5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edicting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WQI</w:t>
      </w:r>
      <w:r>
        <w:rPr>
          <w:rFonts w:ascii="Calibri" w:cs="Calibri" w:eastAsia="Calibri" w:hAnsi="Calibri"/>
          <w:spacing w:val="-4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seven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namely</w:t>
      </w:r>
      <w:r>
        <w:rPr>
          <w:rFonts w:ascii="Calibri" w:cs="Calibri" w:eastAsia="Calibri" w:hAnsi="Calibri"/>
          <w:spacing w:val="-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temperatu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turbidit</w:t>
      </w:r>
      <w:r>
        <w:rPr>
          <w:rFonts w:ascii="Calibri" w:cs="Calibri" w:eastAsia="Calibri" w:hAnsi="Calibri"/>
          <w:spacing w:val="-24"/>
          <w:w w:val="111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,</w:t>
      </w:r>
      <w:r>
        <w:rPr>
          <w:rFonts w:ascii="Calibri" w:cs="Calibri" w:eastAsia="Calibri" w:hAnsi="Calibri"/>
          <w:spacing w:val="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pH,</w:t>
      </w:r>
      <w:r>
        <w:rPr>
          <w:rFonts w:ascii="Calibri" w:cs="Calibri" w:eastAsia="Calibri" w:hAnsi="Calibri"/>
          <w:spacing w:val="24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ha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dness</w:t>
      </w:r>
      <w:r>
        <w:rPr>
          <w:rFonts w:ascii="Calibri" w:cs="Calibri" w:eastAsia="Calibri" w:hAnsi="Calibri"/>
          <w:spacing w:val="-19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as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CaCO</w:t>
      </w:r>
      <w:r>
        <w:rPr>
          <w:rFonts w:ascii="Calibri" w:cs="Calibri" w:eastAsia="Calibri" w:hAnsi="Calibri"/>
          <w:spacing w:val="11"/>
          <w:w w:val="108"/>
          <w:position w:val="-4"/>
          <w:sz w:val="15"/>
          <w:szCs w:val="15"/>
        </w:rPr>
        <w:t>3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conductance,</w:t>
      </w:r>
      <w:r>
        <w:rPr>
          <w:rFonts w:ascii="Calibri" w:cs="Calibri" w:eastAsia="Calibri" w:hAnsi="Calibri"/>
          <w:spacing w:val="-21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total</w:t>
      </w:r>
      <w:r>
        <w:rPr>
          <w:rFonts w:ascii="Calibri" w:cs="Calibri" w:eastAsia="Calibri" w:hAnsi="Calibri"/>
          <w:spacing w:val="2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dissolved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solids</w:t>
      </w:r>
      <w:r>
        <w:rPr>
          <w:rFonts w:ascii="Calibri" w:cs="Calibri" w:eastAsia="Calibri" w:hAnsi="Calibri"/>
          <w:spacing w:val="-1"/>
          <w:w w:val="112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fecal</w:t>
      </w:r>
      <w:r>
        <w:rPr>
          <w:rFonts w:ascii="Calibri" w:cs="Calibri" w:eastAsia="Calibri" w:hAnsi="Calibri"/>
          <w:spacing w:val="2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coliform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count.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2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have</w:t>
      </w:r>
      <w:r>
        <w:rPr>
          <w:rFonts w:ascii="Calibri" w:cs="Calibri" w:eastAsia="Calibri" w:hAnsi="Calibri"/>
          <w:spacing w:val="3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cs="Calibri" w:eastAsia="Calibri" w:hAnsi="Calibri"/>
          <w:spacing w:val="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choose</w:t>
      </w:r>
      <w:r>
        <w:rPr>
          <w:rFonts w:ascii="Calibri" w:cs="Calibri" w:eastAsia="Calibri" w:hAnsi="Calibri"/>
          <w:spacing w:val="2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1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minimal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number</w:t>
      </w:r>
      <w:r>
        <w:rPr>
          <w:rFonts w:ascii="Calibri" w:cs="Calibri" w:eastAsia="Calibri" w:hAnsi="Calibri"/>
          <w:spacing w:val="3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parameters</w:t>
      </w:r>
      <w:r>
        <w:rPr>
          <w:rFonts w:ascii="Calibri" w:cs="Calibri" w:eastAsia="Calibri" w:hAnsi="Calibri"/>
          <w:spacing w:val="2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cs="Calibri" w:eastAsia="Calibri" w:hAnsi="Calibri"/>
          <w:spacing w:val="-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edict</w:t>
      </w:r>
      <w:r>
        <w:rPr>
          <w:rFonts w:ascii="Calibri" w:cs="Calibri" w:eastAsia="Calibri" w:hAnsi="Calibri"/>
          <w:spacing w:val="3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-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WQI,</w:t>
      </w:r>
      <w:r>
        <w:rPr>
          <w:rFonts w:ascii="Calibri" w:cs="Calibri" w:eastAsia="Calibri" w:hAnsi="Calibri"/>
          <w:spacing w:val="4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in</w:t>
      </w:r>
      <w:r>
        <w:rPr>
          <w:rFonts w:ascii="Calibri" w:cs="Calibri" w:eastAsia="Calibri" w:hAnsi="Calibri"/>
          <w:spacing w:val="1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der</w:t>
      </w:r>
      <w:r>
        <w:rPr>
          <w:rFonts w:ascii="Calibri" w:cs="Calibri" w:eastAsia="Calibri" w:hAnsi="Calibri"/>
          <w:spacing w:val="1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cs="Calibri" w:eastAsia="Calibri" w:hAnsi="Calibri"/>
          <w:spacing w:val="-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lower</w:t>
      </w:r>
      <w:r>
        <w:rPr>
          <w:rFonts w:ascii="Calibri" w:cs="Calibri" w:eastAsia="Calibri" w:hAnsi="Calibri"/>
          <w:spacing w:val="27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-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cost</w:t>
      </w:r>
      <w:r>
        <w:rPr>
          <w:rFonts w:ascii="Calibri" w:cs="Calibri" w:eastAsia="Calibri" w:hAnsi="Calibri"/>
          <w:spacing w:val="-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-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system.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19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ee</w:t>
      </w:r>
      <w:r>
        <w:rPr>
          <w:rFonts w:ascii="Calibri" w:cs="Calibri" w:eastAsia="Calibri" w:hAnsi="Calibri"/>
          <w:spacing w:val="-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parameters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whose</w:t>
      </w:r>
      <w:r>
        <w:rPr>
          <w:rFonts w:ascii="Calibri" w:cs="Calibri" w:eastAsia="Calibri" w:hAnsi="Calibri"/>
          <w:spacing w:val="2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sensors</w:t>
      </w:r>
      <w:r>
        <w:rPr>
          <w:rFonts w:ascii="Calibri" w:cs="Calibri" w:eastAsia="Calibri" w:hAnsi="Calibri"/>
          <w:spacing w:val="2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easily</w:t>
      </w:r>
      <w:r>
        <w:rPr>
          <w:rFonts w:ascii="Calibri" w:cs="Calibri" w:eastAsia="Calibri" w:hAnsi="Calibri"/>
          <w:spacing w:val="3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available,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cost</w:t>
      </w:r>
      <w:r>
        <w:rPr>
          <w:rFonts w:ascii="Calibri" w:cs="Calibri" w:eastAsia="Calibri" w:hAnsi="Calibri"/>
          <w:spacing w:val="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lowest</w:t>
      </w:r>
      <w:r>
        <w:rPr>
          <w:rFonts w:ascii="Calibri" w:cs="Calibri" w:eastAsia="Calibri" w:hAnsi="Calibri"/>
          <w:spacing w:val="2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and</w:t>
      </w:r>
      <w:r>
        <w:rPr>
          <w:rFonts w:ascii="Calibri" w:cs="Calibri" w:eastAsia="Calibri" w:hAnsi="Calibri"/>
          <w:spacing w:val="2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contribute</w:t>
      </w:r>
      <w:r>
        <w:rPr>
          <w:rFonts w:ascii="Calibri" w:cs="Calibri" w:eastAsia="Calibri" w:hAnsi="Calibri"/>
          <w:spacing w:val="3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20"/>
          <w:szCs w:val="20"/>
        </w:rPr>
        <w:t>distinctly</w:t>
      </w:r>
      <w:r>
        <w:rPr>
          <w:rFonts w:ascii="Calibri" w:cs="Calibri" w:eastAsia="Calibri" w:hAnsi="Calibri"/>
          <w:spacing w:val="-6"/>
          <w:w w:val="11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WQI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temperatu</w:t>
      </w:r>
      <w:r>
        <w:rPr>
          <w:rFonts w:ascii="Calibri" w:cs="Calibri" w:eastAsia="Calibri" w:hAnsi="Calibri"/>
          <w:spacing w:val="-4"/>
          <w:w w:val="103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5"/>
          <w:position w:val="0"/>
          <w:sz w:val="20"/>
          <w:szCs w:val="20"/>
        </w:rPr>
        <w:t>e,</w:t>
      </w:r>
      <w:r>
        <w:rPr>
          <w:rFonts w:ascii="Calibri" w:cs="Calibri" w:eastAsia="Calibri" w:hAnsi="Calibri"/>
          <w:spacing w:val="0"/>
          <w:w w:val="95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turbidity</w:t>
      </w:r>
      <w:r>
        <w:rPr>
          <w:rFonts w:ascii="Calibri" w:cs="Calibri" w:eastAsia="Calibri" w:hAnsi="Calibri"/>
          <w:spacing w:val="13"/>
          <w:w w:val="11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position w:val="0"/>
          <w:sz w:val="20"/>
          <w:szCs w:val="20"/>
        </w:rPr>
        <w:t>pH,</w:t>
      </w:r>
      <w:r>
        <w:rPr>
          <w:rFonts w:ascii="Calibri" w:cs="Calibri" w:eastAsia="Calibri" w:hAnsi="Calibri"/>
          <w:spacing w:val="22"/>
          <w:w w:val="11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position w:val="0"/>
          <w:sz w:val="20"/>
          <w:szCs w:val="20"/>
        </w:rPr>
        <w:t>which</w:t>
      </w:r>
      <w:r>
        <w:rPr>
          <w:rFonts w:ascii="Calibri" w:cs="Calibri" w:eastAsia="Calibri" w:hAnsi="Calibri"/>
          <w:spacing w:val="-8"/>
          <w:w w:val="11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deems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them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naturally</w:t>
      </w:r>
      <w:r>
        <w:rPr>
          <w:rFonts w:ascii="Calibri" w:cs="Calibri" w:eastAsia="Calibri" w:hAnsi="Calibri"/>
          <w:spacing w:val="13"/>
          <w:w w:val="11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selected.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 </w:t>
      </w:r>
      <w:r>
        <w:rPr>
          <w:rFonts w:ascii="Calibri" w:cs="Calibri" w:eastAsia="Calibri" w:hAnsi="Calibri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other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convenient</w:t>
      </w:r>
      <w:r>
        <w:rPr>
          <w:rFonts w:ascii="Calibri" w:cs="Calibri" w:eastAsia="Calibri" w:hAnsi="Calibri"/>
          <w:spacing w:val="24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parameter</w:t>
      </w:r>
      <w:r>
        <w:rPr>
          <w:rFonts w:ascii="Calibri" w:cs="Calibri" w:eastAsia="Calibri" w:hAnsi="Calibri"/>
          <w:spacing w:val="7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is</w:t>
      </w:r>
      <w:r>
        <w:rPr>
          <w:rFonts w:ascii="Calibri" w:cs="Calibri" w:eastAsia="Calibri" w:hAnsi="Calibri"/>
          <w:spacing w:val="4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total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position w:val="0"/>
          <w:sz w:val="20"/>
          <w:szCs w:val="20"/>
        </w:rPr>
        <w:t>dissolved</w:t>
      </w:r>
      <w:r>
        <w:rPr>
          <w:rFonts w:ascii="Calibri" w:cs="Calibri" w:eastAsia="Calibri" w:hAnsi="Calibri"/>
          <w:spacing w:val="7"/>
          <w:w w:val="113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position w:val="0"/>
          <w:sz w:val="20"/>
          <w:szCs w:val="20"/>
        </w:rPr>
        <w:t>solids,</w:t>
      </w:r>
      <w:r>
        <w:rPr>
          <w:rFonts w:ascii="Calibri" w:cs="Calibri" w:eastAsia="Calibri" w:hAnsi="Calibri"/>
          <w:spacing w:val="1"/>
          <w:w w:val="113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whose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sensor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is</w:t>
      </w:r>
      <w:r>
        <w:rPr>
          <w:rFonts w:ascii="Calibri" w:cs="Calibri" w:eastAsia="Calibri" w:hAnsi="Calibri"/>
          <w:spacing w:val="27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also</w:t>
      </w:r>
      <w:r>
        <w:rPr>
          <w:rFonts w:ascii="Calibri" w:cs="Calibri" w:eastAsia="Calibri" w:hAnsi="Calibri"/>
          <w:spacing w:val="3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easily</w:t>
      </w:r>
      <w:r>
        <w:rPr>
          <w:rFonts w:ascii="Calibri" w:cs="Calibri" w:eastAsia="Calibri" w:hAnsi="Calibri"/>
          <w:spacing w:val="5"/>
          <w:w w:val="112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available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and</w:t>
      </w:r>
      <w:r>
        <w:rPr>
          <w:rFonts w:ascii="Calibri" w:cs="Calibri" w:eastAsia="Calibri" w:hAnsi="Calibri"/>
          <w:spacing w:val="4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is</w:t>
      </w:r>
      <w:r>
        <w:rPr>
          <w:rFonts w:ascii="Calibri" w:cs="Calibri" w:eastAsia="Calibri" w:hAnsi="Calibri"/>
          <w:spacing w:val="27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7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elated</w:t>
      </w:r>
      <w:r>
        <w:rPr>
          <w:rFonts w:ascii="Calibri" w:cs="Calibri" w:eastAsia="Calibri" w:hAnsi="Calibri"/>
          <w:spacing w:val="4"/>
          <w:w w:val="107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conductance</w:t>
      </w:r>
      <w:r>
        <w:rPr>
          <w:rFonts w:ascii="Calibri" w:cs="Calibri" w:eastAsia="Calibri" w:hAnsi="Calibri"/>
          <w:spacing w:val="2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and</w:t>
      </w:r>
      <w:r>
        <w:rPr>
          <w:rFonts w:ascii="Calibri" w:cs="Calibri" w:eastAsia="Calibri" w:hAnsi="Calibri"/>
          <w:spacing w:val="4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fecal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position w:val="0"/>
          <w:sz w:val="20"/>
          <w:szCs w:val="20"/>
        </w:rPr>
        <w:t>coliform</w:t>
      </w:r>
      <w:r>
        <w:rPr>
          <w:rFonts w:ascii="Calibri" w:cs="Calibri" w:eastAsia="Calibri" w:hAnsi="Calibri"/>
          <w:spacing w:val="17"/>
          <w:w w:val="111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count,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2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which</w:t>
      </w:r>
      <w:r>
        <w:rPr>
          <w:rFonts w:ascii="Calibri" w:cs="Calibri" w:eastAsia="Calibri" w:hAnsi="Calibri"/>
          <w:spacing w:val="16"/>
          <w:w w:val="11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means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2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selecting</w:t>
      </w:r>
      <w:r>
        <w:rPr>
          <w:rFonts w:ascii="Calibri" w:cs="Calibri" w:eastAsia="Calibri" w:hAnsi="Calibri"/>
          <w:spacing w:val="-20"/>
          <w:w w:val="11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TDS</w:t>
      </w:r>
      <w:r>
        <w:rPr>
          <w:rFonts w:ascii="Calibri" w:cs="Calibri" w:eastAsia="Calibri" w:hAnsi="Calibri"/>
          <w:spacing w:val="47"/>
          <w:w w:val="11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would</w:t>
      </w:r>
      <w:r>
        <w:rPr>
          <w:rFonts w:ascii="Calibri" w:cs="Calibri" w:eastAsia="Calibri" w:hAnsi="Calibri"/>
          <w:spacing w:val="26"/>
          <w:w w:val="11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allow</w:t>
      </w:r>
      <w:r>
        <w:rPr>
          <w:rFonts w:ascii="Calibri" w:cs="Calibri" w:eastAsia="Calibri" w:hAnsi="Calibri"/>
          <w:spacing w:val="16"/>
          <w:w w:val="11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us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cs="Calibri" w:eastAsia="Calibri" w:hAnsi="Calibri"/>
          <w:spacing w:val="2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disca</w:t>
      </w:r>
      <w:r>
        <w:rPr>
          <w:rFonts w:ascii="Calibri" w:cs="Calibri" w:eastAsia="Calibri" w:hAnsi="Calibri"/>
          <w:spacing w:val="-5"/>
          <w:w w:val="114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4"/>
          <w:position w:val="0"/>
          <w:sz w:val="20"/>
          <w:szCs w:val="20"/>
        </w:rPr>
        <w:t>d</w:t>
      </w:r>
      <w:r>
        <w:rPr>
          <w:rFonts w:ascii="Calibri" w:cs="Calibri" w:eastAsia="Calibri" w:hAnsi="Calibri"/>
          <w:spacing w:val="16"/>
          <w:w w:val="11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3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other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two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parameters.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spacing w:val="4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leave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27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9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emaining</w:t>
      </w:r>
      <w:r>
        <w:rPr>
          <w:rFonts w:ascii="Calibri" w:cs="Calibri" w:eastAsia="Calibri" w:hAnsi="Calibri"/>
          <w:spacing w:val="42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inconvenient</w:t>
      </w:r>
      <w:r>
        <w:rPr>
          <w:rFonts w:ascii="Calibri" w:cs="Calibri" w:eastAsia="Calibri" w:hAnsi="Calibri"/>
          <w:spacing w:val="26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paramete</w:t>
      </w:r>
      <w:r>
        <w:rPr>
          <w:rFonts w:ascii="Calibri" w:cs="Calibri" w:eastAsia="Calibri" w:hAnsi="Calibri"/>
          <w:spacing w:val="-16"/>
          <w:w w:val="109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ha</w:t>
      </w:r>
      <w:r>
        <w:rPr>
          <w:rFonts w:ascii="Calibri" w:cs="Calibri" w:eastAsia="Calibri" w:hAnsi="Calibri"/>
          <w:spacing w:val="-3"/>
          <w:w w:val="109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dness</w:t>
      </w:r>
      <w:r>
        <w:rPr>
          <w:rFonts w:ascii="Calibri" w:cs="Calibri" w:eastAsia="Calibri" w:hAnsi="Calibri"/>
          <w:spacing w:val="21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as</w:t>
      </w:r>
      <w:r>
        <w:rPr>
          <w:rFonts w:ascii="Calibri" w:cs="Calibri" w:eastAsia="Calibri" w:hAnsi="Calibri"/>
          <w:spacing w:val="3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position w:val="0"/>
          <w:sz w:val="20"/>
          <w:szCs w:val="20"/>
        </w:rPr>
        <w:t>CaCO</w:t>
      </w:r>
      <w:r>
        <w:rPr>
          <w:rFonts w:ascii="Calibri" w:cs="Calibri" w:eastAsia="Calibri" w:hAnsi="Calibri"/>
          <w:spacing w:val="12"/>
          <w:w w:val="118"/>
          <w:position w:val="-4"/>
          <w:sz w:val="15"/>
          <w:szCs w:val="15"/>
        </w:rPr>
        <w:t>3</w:t>
      </w:r>
      <w:r>
        <w:rPr>
          <w:rFonts w:ascii="Calibri" w:cs="Calibri" w:eastAsia="Calibri" w:hAnsi="Calibri"/>
          <w:spacing w:val="0"/>
          <w:w w:val="118"/>
          <w:position w:val="0"/>
          <w:sz w:val="20"/>
          <w:szCs w:val="20"/>
        </w:rPr>
        <w:t>,</w:t>
      </w:r>
      <w:r>
        <w:rPr>
          <w:rFonts w:ascii="Calibri" w:cs="Calibri" w:eastAsia="Calibri" w:hAnsi="Calibri"/>
          <w:spacing w:val="18"/>
          <w:w w:val="11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out</w:t>
      </w:r>
      <w:r>
        <w:rPr>
          <w:rFonts w:ascii="Calibri" w:cs="Calibri" w:eastAsia="Calibri" w:hAnsi="Calibri"/>
          <w:spacing w:val="4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because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it</w:t>
      </w:r>
      <w:r>
        <w:rPr>
          <w:rFonts w:ascii="Calibri" w:cs="Calibri" w:eastAsia="Calibri" w:hAnsi="Calibri"/>
          <w:spacing w:val="3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is</w:t>
      </w:r>
      <w:r>
        <w:rPr>
          <w:rFonts w:ascii="Calibri" w:cs="Calibri" w:eastAsia="Calibri" w:hAnsi="Calibri"/>
          <w:spacing w:val="4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not</w:t>
      </w:r>
      <w:r>
        <w:rPr>
          <w:rFonts w:ascii="Calibri" w:cs="Calibri" w:eastAsia="Calibri" w:hAnsi="Calibri"/>
          <w:spacing w:val="3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9"/>
          <w:position w:val="0"/>
          <w:sz w:val="20"/>
          <w:szCs w:val="20"/>
        </w:rPr>
        <w:t>highly</w:t>
      </w:r>
      <w:r>
        <w:rPr>
          <w:rFonts w:ascii="Calibri" w:cs="Calibri" w:eastAsia="Calibri" w:hAnsi="Calibri"/>
          <w:spacing w:val="0"/>
          <w:w w:val="11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20"/>
          <w:szCs w:val="20"/>
        </w:rPr>
        <w:t>comparatively</w:t>
      </w:r>
      <w:r>
        <w:rPr>
          <w:rFonts w:ascii="Calibri" w:cs="Calibri" w:eastAsia="Calibri" w:hAnsi="Calibri"/>
          <w:spacing w:val="0"/>
          <w:w w:val="11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not</w:t>
      </w:r>
      <w:r>
        <w:rPr>
          <w:rFonts w:ascii="Calibri" w:cs="Calibri" w:eastAsia="Calibri" w:hAnsi="Calibri"/>
          <w:spacing w:val="1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easy</w:t>
      </w:r>
      <w:r>
        <w:rPr>
          <w:rFonts w:ascii="Calibri" w:cs="Calibri" w:eastAsia="Calibri" w:hAnsi="Calibri"/>
          <w:spacing w:val="3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20"/>
          <w:szCs w:val="20"/>
        </w:rPr>
        <w:t>acqui</w:t>
      </w:r>
      <w:r>
        <w:rPr>
          <w:rFonts w:ascii="Calibri" w:cs="Calibri" w:eastAsia="Calibri" w:hAnsi="Calibri"/>
          <w:spacing w:val="-4"/>
          <w:w w:val="11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6"/>
          <w:position w:val="0"/>
          <w:sz w:val="20"/>
          <w:szCs w:val="20"/>
        </w:rPr>
        <w:t>e.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9" w:line="265" w:lineRule="auto"/>
        <w:ind w:firstLine="431" w:left="105" w:right="69"/>
      </w:pPr>
      <w:r>
        <w:rPr>
          <w:rFonts w:ascii="Calibri" w:cs="Calibri" w:eastAsia="Calibri" w:hAnsi="Calibri"/>
          <w:spacing w:val="-20"/>
          <w:w w:val="113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o</w:t>
      </w:r>
      <w:r>
        <w:rPr>
          <w:rFonts w:ascii="Calibri" w:cs="Calibri" w:eastAsia="Calibri" w:hAnsi="Calibri"/>
          <w:spacing w:val="24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conclude</w:t>
      </w:r>
      <w:r>
        <w:rPr>
          <w:rFonts w:ascii="Calibri" w:cs="Calibri" w:eastAsia="Calibri" w:hAnsi="Calibri"/>
          <w:spacing w:val="-6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elation</w:t>
      </w:r>
      <w:r>
        <w:rPr>
          <w:rFonts w:ascii="Calibri" w:cs="Calibri" w:eastAsia="Calibri" w:hAnsi="Calibri"/>
          <w:spacing w:val="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analysis,</w:t>
      </w:r>
      <w:r>
        <w:rPr>
          <w:rFonts w:ascii="Calibri" w:cs="Calibri" w:eastAsia="Calibri" w:hAnsi="Calibri"/>
          <w:spacing w:val="4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selected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four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p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arameters</w:t>
      </w:r>
      <w:r>
        <w:rPr>
          <w:rFonts w:ascii="Calibri" w:cs="Calibri" w:eastAsia="Calibri" w:hAnsi="Calibri"/>
          <w:spacing w:val="2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ediction</w:t>
      </w:r>
      <w:r>
        <w:rPr>
          <w:rFonts w:ascii="Calibri" w:cs="Calibri" w:eastAsia="Calibri" w:hAnsi="Calibri"/>
          <w:spacing w:val="1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WQI,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namel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mperatu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e,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turbidit</w:t>
      </w:r>
      <w:r>
        <w:rPr>
          <w:rFonts w:ascii="Calibri" w:cs="Calibri" w:eastAsia="Calibri" w:hAnsi="Calibri"/>
          <w:spacing w:val="-24"/>
          <w:w w:val="109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,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total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dissolv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ed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solids.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initially</w:t>
      </w:r>
      <w:r>
        <w:rPr>
          <w:rFonts w:ascii="Calibri" w:cs="Calibri" w:eastAsia="Calibri" w:hAnsi="Calibri"/>
          <w:spacing w:val="-8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just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conside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first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th</w:t>
      </w:r>
      <w:r>
        <w:rPr>
          <w:rFonts w:ascii="Calibri" w:cs="Calibri" w:eastAsia="Calibri" w:hAnsi="Calibri"/>
          <w:spacing w:val="-4"/>
          <w:w w:val="105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4"/>
          <w:sz w:val="20"/>
          <w:szCs w:val="20"/>
        </w:rPr>
        <w:t>ee</w:t>
      </w:r>
      <w:r>
        <w:rPr>
          <w:rFonts w:ascii="Calibri" w:cs="Calibri" w:eastAsia="Calibri" w:hAnsi="Calibri"/>
          <w:spacing w:val="0"/>
          <w:w w:val="9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parameters,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given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their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low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cost,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if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eded,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20"/>
          <w:sz w:val="20"/>
          <w:szCs w:val="20"/>
        </w:rPr>
        <w:t>TDS</w:t>
      </w:r>
      <w:r>
        <w:rPr>
          <w:rFonts w:ascii="Calibri" w:cs="Calibri" w:eastAsia="Calibri" w:hAnsi="Calibri"/>
          <w:spacing w:val="-1"/>
          <w:w w:val="12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20"/>
          <w:sz w:val="20"/>
          <w:szCs w:val="20"/>
        </w:rPr>
        <w:t>will</w:t>
      </w:r>
      <w:r>
        <w:rPr>
          <w:rFonts w:ascii="Calibri" w:cs="Calibri" w:eastAsia="Calibri" w:hAnsi="Calibri"/>
          <w:spacing w:val="-4"/>
          <w:w w:val="12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included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later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analyze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contribution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accurac</w:t>
      </w:r>
      <w:r>
        <w:rPr>
          <w:rFonts w:ascii="Calibri" w:cs="Calibri" w:eastAsia="Calibri" w:hAnsi="Calibri"/>
          <w:spacing w:val="-22"/>
          <w:w w:val="122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98"/>
          <w:sz w:val="20"/>
          <w:szCs w:val="20"/>
        </w:rPr>
        <w:t>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line="200" w:lineRule="exact"/>
        <w:ind w:left="3062" w:right="3087"/>
      </w:pPr>
      <w:r>
        <w:rPr>
          <w:rFonts w:ascii="Times New Roman" w:cs="Times New Roman" w:eastAsia="Times New Roman" w:hAnsi="Times New Roman"/>
          <w:b/>
          <w:spacing w:val="-2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able</w:t>
      </w:r>
      <w:r>
        <w:rPr>
          <w:rFonts w:ascii="Times New Roman" w:cs="Times New Roman" w:eastAsia="Times New Roman" w:hAnsi="Times New Roman"/>
          <w:b/>
          <w:spacing w:val="2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4.</w:t>
      </w:r>
      <w:r>
        <w:rPr>
          <w:rFonts w:ascii="Times New Roman" w:cs="Times New Roman" w:eastAsia="Times New Roman" w:hAnsi="Times New Roman"/>
          <w:b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Cor</w:t>
      </w:r>
      <w:r>
        <w:rPr>
          <w:rFonts w:ascii="Calibri" w:cs="Calibri" w:eastAsia="Calibri" w:hAnsi="Calibri"/>
          <w:spacing w:val="-3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elation</w:t>
      </w:r>
      <w:r>
        <w:rPr>
          <w:rFonts w:ascii="Calibri" w:cs="Calibri" w:eastAsia="Calibri" w:hAnsi="Calibri"/>
          <w:spacing w:val="-1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Analysis</w:t>
      </w:r>
      <w:r>
        <w:rPr>
          <w:rFonts w:ascii="Calibri" w:cs="Calibri" w:eastAsia="Calibri" w:hAnsi="Calibri"/>
          <w:spacing w:val="35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Chart.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tbl>
      <w:tblPr>
        <w:tblW w:type="auto" w:w="0"/>
        <w:tblLook w:val="01E0"/>
        <w:jc w:val="left"/>
        <w:tblInd w:type="dxa" w:w="11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320"/>
        </w:trPr>
        <w:tc>
          <w:tcPr>
            <w:tcW w:type="dxa" w:w="732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/>
        </w:tc>
        <w:tc>
          <w:tcPr>
            <w:tcW w:type="dxa" w:w="665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68"/>
            </w:pPr>
            <w:r>
              <w:rPr>
                <w:rFonts w:ascii="Times New Roman" w:cs="Times New Roman" w:eastAsia="Times New Roman" w:hAnsi="Times New Roman"/>
                <w:b/>
                <w:spacing w:val="-20"/>
                <w:w w:val="99"/>
                <w:sz w:val="18"/>
                <w:szCs w:val="18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8"/>
                <w:sz w:val="18"/>
                <w:szCs w:val="18"/>
              </w:rPr>
              <w:t>emp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110"/>
            </w:pPr>
            <w:r>
              <w:rPr>
                <w:rFonts w:ascii="Times New Roman" w:cs="Times New Roman" w:eastAsia="Times New Roman" w:hAnsi="Times New Roman"/>
                <w:b/>
                <w:spacing w:val="-23"/>
                <w:w w:val="99"/>
                <w:sz w:val="18"/>
                <w:szCs w:val="18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3"/>
                <w:sz w:val="18"/>
                <w:szCs w:val="18"/>
              </w:rPr>
              <w:t>urb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17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7"/>
                <w:sz w:val="18"/>
                <w:szCs w:val="18"/>
              </w:rPr>
              <w:t>pH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105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10"/>
                <w:sz w:val="18"/>
                <w:szCs w:val="18"/>
              </w:rPr>
              <w:t>Alk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  <w:jc w:val="left"/>
              <w:spacing w:before="41"/>
              <w:ind w:left="83"/>
            </w:pPr>
            <w:r>
              <w:rPr>
                <w:rFonts w:ascii="Times New Roman" w:cs="Times New Roman" w:eastAsia="Times New Roman" w:hAnsi="Times New Roman"/>
                <w:b/>
                <w:w w:val="101"/>
                <w:sz w:val="18"/>
                <w:szCs w:val="18"/>
              </w:rPr>
              <w:t>CaCO</w:t>
            </w:r>
            <w:r>
              <w:rPr>
                <w:rFonts w:ascii="Times New Roman" w:cs="Times New Roman" w:eastAsia="Times New Roman" w:hAnsi="Times New Roman"/>
                <w:b/>
                <w:w w:val="99"/>
                <w:position w:val="-3"/>
                <w:sz w:val="14"/>
                <w:szCs w:val="14"/>
              </w:rPr>
              <w:t>3</w:t>
            </w:r>
            <w:r>
              <w:rPr>
                <w:rFonts w:ascii="Times New Roman" w:cs="Times New Roman" w:eastAsia="Times New Roman" w:hAnsi="Times New Roman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type="dxa" w:w="621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56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6"/>
                <w:sz w:val="18"/>
                <w:szCs w:val="18"/>
              </w:rPr>
              <w:t>Cond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27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Ca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10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8"/>
                <w:sz w:val="18"/>
                <w:szCs w:val="18"/>
              </w:rPr>
              <w:t>TDS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center"/>
              <w:spacing w:before="41"/>
              <w:ind w:left="212" w:right="203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5"/>
                <w:sz w:val="18"/>
                <w:szCs w:val="18"/>
              </w:rPr>
              <w:t>Cl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  <w:jc w:val="left"/>
              <w:spacing w:before="41"/>
              <w:ind w:left="160"/>
            </w:pPr>
            <w:r>
              <w:rPr>
                <w:rFonts w:ascii="Times New Roman" w:cs="Times New Roman" w:eastAsia="Times New Roman" w:hAnsi="Times New Roman"/>
                <w:b/>
                <w:w w:val="110"/>
                <w:sz w:val="18"/>
                <w:szCs w:val="18"/>
              </w:rPr>
              <w:t>NO</w:t>
            </w:r>
            <w:r>
              <w:rPr>
                <w:rFonts w:ascii="Times New Roman" w:cs="Times New Roman" w:eastAsia="Times New Roman" w:hAnsi="Times New Roman"/>
                <w:b/>
                <w:w w:val="99"/>
                <w:position w:val="-3"/>
                <w:sz w:val="14"/>
                <w:szCs w:val="14"/>
              </w:rPr>
              <w:t>2</w:t>
            </w:r>
            <w:r>
              <w:rPr>
                <w:rFonts w:ascii="Times New Roman" w:cs="Times New Roman" w:eastAsia="Times New Roman" w:hAnsi="Times New Roman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type="dxa" w:w="640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195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FC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15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2"/>
                <w:sz w:val="18"/>
                <w:szCs w:val="18"/>
              </w:rPr>
              <w:t>WQI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73"/>
        </w:trPr>
        <w:tc>
          <w:tcPr>
            <w:tcW w:type="dxa" w:w="732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120"/>
            </w:pPr>
            <w:r>
              <w:rPr>
                <w:rFonts w:ascii="Calibri" w:cs="Calibri" w:eastAsia="Calibri" w:hAnsi="Calibri"/>
                <w:spacing w:val="-17"/>
                <w:w w:val="124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0"/>
                <w:w w:val="106"/>
                <w:sz w:val="18"/>
                <w:szCs w:val="18"/>
              </w:rPr>
              <w:t>emp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65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8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1.000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0.103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0.005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39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sz w:val="18"/>
                <w:szCs w:val="18"/>
              </w:rPr>
              <w:t>0.193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82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sz w:val="18"/>
                <w:szCs w:val="18"/>
              </w:rPr>
              <w:t>0.288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  <w:tc>
          <w:tcPr>
            <w:tcW w:type="dxa" w:w="621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7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0.266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116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sz w:val="18"/>
                <w:szCs w:val="18"/>
              </w:rPr>
              <w:t>0.150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92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0.274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138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0.293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129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sz w:val="18"/>
                <w:szCs w:val="18"/>
              </w:rPr>
              <w:t>0.154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  <w:tc>
          <w:tcPr>
            <w:tcW w:type="dxa" w:w="640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108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0.194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129"/>
            </w:pPr>
            <w:r>
              <w:rPr>
                <w:rFonts w:ascii="Times New Roman" w:cs="Times New Roman" w:eastAsia="Times New Roman" w:hAnsi="Times New Roman"/>
                <w:w w:val="125"/>
                <w:sz w:val="18"/>
                <w:szCs w:val="18"/>
              </w:rPr>
              <w:t>−</w:t>
            </w:r>
            <w:r>
              <w:rPr>
                <w:rFonts w:ascii="Times New Roman" w:cs="Times New Roman" w:eastAsia="Times New Roman" w:hAnsi="Times New Roman"/>
                <w:b/>
                <w:w w:val="99"/>
                <w:sz w:val="18"/>
                <w:szCs w:val="18"/>
              </w:rPr>
              <w:t>0.467</w:t>
            </w:r>
            <w:r>
              <w:rPr>
                <w:rFonts w:ascii="Times New Roman" w:cs="Times New Roman" w:eastAsia="Times New Roman" w:hAnsi="Times New Roman"/>
                <w:w w:val="100"/>
                <w:sz w:val="18"/>
                <w:szCs w:val="18"/>
              </w:rPr>
            </w:r>
          </w:p>
        </w:tc>
      </w:tr>
      <w:tr>
        <w:trPr>
          <w:trHeight w:hRule="exact" w:val="250"/>
        </w:trPr>
        <w:tc>
          <w:tcPr>
            <w:tcW w:type="dxa" w:w="7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54"/>
            </w:pPr>
            <w:r>
              <w:rPr>
                <w:rFonts w:ascii="Calibri" w:cs="Calibri" w:eastAsia="Calibri" w:hAnsi="Calibri"/>
                <w:spacing w:val="-16"/>
                <w:w w:val="125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0"/>
                <w:w w:val="110"/>
                <w:sz w:val="18"/>
                <w:szCs w:val="18"/>
              </w:rPr>
              <w:t>urb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6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8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0.103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1.000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82"/>
            </w:pPr>
            <w:r>
              <w:rPr>
                <w:rFonts w:ascii="Cambria" w:cs="Cambria" w:eastAsia="Cambria" w:hAnsi="Cambria"/>
                <w:spacing w:val="0"/>
                <w:w w:val="10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0.0886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9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sz w:val="18"/>
                <w:szCs w:val="18"/>
              </w:rPr>
              <w:t>0.093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82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sz w:val="18"/>
                <w:szCs w:val="18"/>
              </w:rPr>
              <w:t>0.146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  <w:tc>
          <w:tcPr>
            <w:tcW w:type="dxa" w:w="62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7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0.048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16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sz w:val="18"/>
                <w:szCs w:val="18"/>
              </w:rPr>
              <w:t>0.122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92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0.042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38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0.037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29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0.0002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08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0.037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80" w:lineRule="exact"/>
              <w:ind w:left="129"/>
            </w:pPr>
            <w:r>
              <w:rPr>
                <w:rFonts w:ascii="Times New Roman" w:cs="Times New Roman" w:eastAsia="Times New Roman" w:hAnsi="Times New Roman"/>
                <w:w w:val="125"/>
                <w:sz w:val="18"/>
                <w:szCs w:val="18"/>
              </w:rPr>
              <w:t>−</w:t>
            </w:r>
            <w:r>
              <w:rPr>
                <w:rFonts w:ascii="Times New Roman" w:cs="Times New Roman" w:eastAsia="Times New Roman" w:hAnsi="Times New Roman"/>
                <w:b/>
                <w:w w:val="99"/>
                <w:sz w:val="18"/>
                <w:szCs w:val="18"/>
              </w:rPr>
              <w:t>0.354</w:t>
            </w:r>
            <w:r>
              <w:rPr>
                <w:rFonts w:ascii="Times New Roman" w:cs="Times New Roman" w:eastAsia="Times New Roman" w:hAnsi="Times New Roman"/>
                <w:w w:val="100"/>
                <w:sz w:val="18"/>
                <w:szCs w:val="18"/>
              </w:rPr>
            </w:r>
          </w:p>
        </w:tc>
      </w:tr>
      <w:tr>
        <w:trPr>
          <w:trHeight w:hRule="exact" w:val="198"/>
        </w:trPr>
        <w:tc>
          <w:tcPr>
            <w:tcW w:type="dxa" w:w="7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212"/>
            </w:pPr>
            <w:r>
              <w:rPr>
                <w:rFonts w:ascii="Calibri" w:cs="Calibri" w:eastAsia="Calibri" w:hAnsi="Calibri"/>
                <w:spacing w:val="0"/>
                <w:w w:val="124"/>
                <w:position w:val="1"/>
                <w:sz w:val="18"/>
                <w:szCs w:val="18"/>
              </w:rPr>
              <w:t>pH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6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0.005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2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0.088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1.000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39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0.177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2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0.278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2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56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0.065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16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0.236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73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0.060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20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0.149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0.167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0.054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60" w:lineRule="exact"/>
              <w:ind w:left="129"/>
            </w:pPr>
            <w:r>
              <w:rPr>
                <w:rFonts w:ascii="Times New Roman" w:cs="Times New Roman" w:eastAsia="Times New Roman" w:hAnsi="Times New Roman"/>
                <w:w w:val="125"/>
                <w:sz w:val="18"/>
                <w:szCs w:val="18"/>
              </w:rPr>
              <w:t>−</w:t>
            </w:r>
            <w:r>
              <w:rPr>
                <w:rFonts w:ascii="Times New Roman" w:cs="Times New Roman" w:eastAsia="Times New Roman" w:hAnsi="Times New Roman"/>
                <w:b/>
                <w:w w:val="99"/>
                <w:sz w:val="18"/>
                <w:szCs w:val="18"/>
              </w:rPr>
              <w:t>0.431</w:t>
            </w:r>
            <w:r>
              <w:rPr>
                <w:rFonts w:ascii="Times New Roman" w:cs="Times New Roman" w:eastAsia="Times New Roman" w:hAnsi="Times New Roman"/>
                <w:w w:val="100"/>
                <w:sz w:val="18"/>
                <w:szCs w:val="18"/>
              </w:rPr>
            </w:r>
          </w:p>
        </w:tc>
      </w:tr>
      <w:tr>
        <w:trPr>
          <w:trHeight w:hRule="exact" w:val="250"/>
        </w:trPr>
        <w:tc>
          <w:tcPr>
            <w:tcW w:type="dxa" w:w="7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94"/>
            </w:pPr>
            <w:r>
              <w:rPr>
                <w:rFonts w:ascii="Calibri" w:cs="Calibri" w:eastAsia="Calibri" w:hAnsi="Calibri"/>
                <w:spacing w:val="0"/>
                <w:w w:val="128"/>
                <w:sz w:val="18"/>
                <w:szCs w:val="18"/>
              </w:rPr>
              <w:t>Alk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6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68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sz w:val="18"/>
                <w:szCs w:val="18"/>
              </w:rPr>
              <w:t>0.193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82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sz w:val="18"/>
                <w:szCs w:val="18"/>
              </w:rPr>
              <w:t>0.092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82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sz w:val="18"/>
                <w:szCs w:val="18"/>
              </w:rPr>
              <w:t>0.177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5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1.000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0.462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2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7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0.011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3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0.444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92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0.012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38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0.061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0.046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6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08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0.013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0.223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7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4"/>
                <w:szCs w:val="14"/>
              </w:rPr>
              <w:jc w:val="left"/>
              <w:spacing w:line="200" w:lineRule="exact"/>
              <w:ind w:left="120"/>
            </w:pPr>
            <w:r>
              <w:rPr>
                <w:rFonts w:ascii="Calibri" w:cs="Calibri" w:eastAsia="Calibri" w:hAnsi="Calibri"/>
                <w:w w:val="119"/>
                <w:position w:val="3"/>
                <w:sz w:val="18"/>
                <w:szCs w:val="18"/>
              </w:rPr>
              <w:t>CaCO</w:t>
            </w:r>
            <w:r>
              <w:rPr>
                <w:rFonts w:ascii="Calibri" w:cs="Calibri" w:eastAsia="Calibri" w:hAnsi="Calibri"/>
                <w:w w:val="98"/>
                <w:position w:val="0"/>
                <w:sz w:val="14"/>
                <w:szCs w:val="14"/>
              </w:rPr>
              <w:t>3</w:t>
            </w:r>
            <w:r>
              <w:rPr>
                <w:rFonts w:ascii="Calibri" w:cs="Calibri" w:eastAsia="Calibri" w:hAnsi="Calibri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type="dxa" w:w="66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68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0.288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2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0.146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2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0.278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5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0.462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1.000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2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7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0.068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0.637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92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0.060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0.135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0.078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0.016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0.360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7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21"/>
            </w:pPr>
            <w:r>
              <w:rPr>
                <w:rFonts w:ascii="Calibri" w:cs="Calibri" w:eastAsia="Calibri" w:hAnsi="Calibri"/>
                <w:spacing w:val="0"/>
                <w:w w:val="115"/>
                <w:position w:val="1"/>
                <w:sz w:val="18"/>
                <w:szCs w:val="18"/>
              </w:rPr>
              <w:t>Cond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6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0.266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0.048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2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0.064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5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0.011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0.068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2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7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1.000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0.225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92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0.973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0.780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0.456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29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0.370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7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232"/>
            </w:pPr>
            <w:r>
              <w:rPr>
                <w:rFonts w:ascii="Calibri" w:cs="Calibri" w:eastAsia="Calibri" w:hAnsi="Calibri"/>
                <w:spacing w:val="0"/>
                <w:w w:val="119"/>
                <w:position w:val="1"/>
                <w:sz w:val="18"/>
                <w:szCs w:val="18"/>
              </w:rPr>
              <w:t>Ca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6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68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0.150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2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0.122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2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0.236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5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0.444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0.637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2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7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0.225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1.000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92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0.219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0.262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0.124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0.113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0.188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7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69"/>
            </w:pPr>
            <w:r>
              <w:rPr>
                <w:rFonts w:ascii="Calibri" w:cs="Calibri" w:eastAsia="Calibri" w:hAnsi="Calibri"/>
                <w:spacing w:val="0"/>
                <w:w w:val="122"/>
                <w:position w:val="1"/>
                <w:sz w:val="18"/>
                <w:szCs w:val="18"/>
              </w:rPr>
              <w:t>TDS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6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0.273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0.041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2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0.060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5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0.012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0.060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2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7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0.974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0.219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92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1.000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0.765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0.095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0.454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60" w:lineRule="exact"/>
              <w:ind w:left="129"/>
            </w:pPr>
            <w:r>
              <w:rPr>
                <w:rFonts w:ascii="Times New Roman" w:cs="Times New Roman" w:eastAsia="Times New Roman" w:hAnsi="Times New Roman"/>
                <w:w w:val="125"/>
                <w:sz w:val="18"/>
                <w:szCs w:val="18"/>
              </w:rPr>
              <w:t>−</w:t>
            </w:r>
            <w:r>
              <w:rPr>
                <w:rFonts w:ascii="Times New Roman" w:cs="Times New Roman" w:eastAsia="Times New Roman" w:hAnsi="Times New Roman"/>
                <w:b/>
                <w:w w:val="99"/>
                <w:sz w:val="18"/>
                <w:szCs w:val="18"/>
              </w:rPr>
              <w:t>0.381</w:t>
            </w:r>
            <w:r>
              <w:rPr>
                <w:rFonts w:ascii="Times New Roman" w:cs="Times New Roman" w:eastAsia="Times New Roman" w:hAnsi="Times New Roman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7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center"/>
              <w:spacing w:line="160" w:lineRule="exact"/>
              <w:ind w:left="217" w:right="269"/>
            </w:pPr>
            <w:r>
              <w:rPr>
                <w:rFonts w:ascii="Calibri" w:cs="Calibri" w:eastAsia="Calibri" w:hAnsi="Calibri"/>
                <w:spacing w:val="0"/>
                <w:w w:val="130"/>
                <w:position w:val="1"/>
                <w:sz w:val="18"/>
                <w:szCs w:val="18"/>
              </w:rPr>
              <w:t>Cl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6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0.292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0.037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2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0.149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5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0.061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0.135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2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7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0.780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0.262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92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0.765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1.000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0.036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0.353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29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0.274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7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4"/>
                <w:szCs w:val="14"/>
              </w:rPr>
              <w:jc w:val="left"/>
              <w:spacing w:line="200" w:lineRule="exact"/>
              <w:ind w:left="155"/>
            </w:pPr>
            <w:r>
              <w:rPr>
                <w:rFonts w:ascii="Calibri" w:cs="Calibri" w:eastAsia="Calibri" w:hAnsi="Calibri"/>
                <w:w w:val="123"/>
                <w:position w:val="3"/>
                <w:sz w:val="18"/>
                <w:szCs w:val="18"/>
              </w:rPr>
              <w:t>NO</w:t>
            </w:r>
            <w:r>
              <w:rPr>
                <w:rFonts w:ascii="Calibri" w:cs="Calibri" w:eastAsia="Calibri" w:hAnsi="Calibri"/>
                <w:w w:val="98"/>
                <w:position w:val="0"/>
                <w:sz w:val="14"/>
                <w:szCs w:val="14"/>
              </w:rPr>
              <w:t>2</w:t>
            </w:r>
            <w:r>
              <w:rPr>
                <w:rFonts w:ascii="Calibri" w:cs="Calibri" w:eastAsia="Calibri" w:hAnsi="Calibri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type="dxa" w:w="66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68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0.154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2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0.0002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0.167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5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0.046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0.078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2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7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0.124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92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0.095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0.036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1.000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0.193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29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0.209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hRule="exact" w:val="220"/>
        </w:trPr>
        <w:tc>
          <w:tcPr>
            <w:tcW w:type="dxa" w:w="7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227"/>
            </w:pPr>
            <w:r>
              <w:rPr>
                <w:rFonts w:ascii="Calibri" w:cs="Calibri" w:eastAsia="Calibri" w:hAnsi="Calibri"/>
                <w:spacing w:val="0"/>
                <w:w w:val="127"/>
                <w:position w:val="1"/>
                <w:sz w:val="18"/>
                <w:szCs w:val="18"/>
              </w:rPr>
              <w:t>FC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6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8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0.194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0.037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0.053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57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0.012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0.016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2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7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0.456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5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0.113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92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0.454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7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3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0.353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2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4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0.193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6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08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1.000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7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160" w:lineRule="exact"/>
              <w:ind w:left="129"/>
            </w:pPr>
            <w:r>
              <w:rPr>
                <w:rFonts w:ascii="Cambria" w:cs="Cambria" w:eastAsia="Cambria" w:hAnsi="Cambria"/>
                <w:w w:val="120"/>
                <w:position w:val="1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6"/>
                <w:position w:val="1"/>
                <w:sz w:val="18"/>
                <w:szCs w:val="18"/>
              </w:rPr>
              <w:t>0.421</w:t>
            </w:r>
            <w:r>
              <w:rPr>
                <w:rFonts w:ascii="Calibri" w:cs="Calibri" w:eastAsia="Calibri" w:hAnsi="Calibri"/>
                <w:w w:val="100"/>
                <w:position w:val="0"/>
                <w:sz w:val="18"/>
                <w:szCs w:val="18"/>
              </w:rPr>
            </w:r>
          </w:p>
        </w:tc>
      </w:tr>
    </w:tbl>
    <w:p>
      <w:pPr>
        <w:rPr>
          <w:rFonts w:ascii="Calibri" w:cs="Calibri" w:eastAsia="Calibri" w:hAnsi="Calibri"/>
          <w:sz w:val="18"/>
          <w:szCs w:val="18"/>
        </w:rPr>
        <w:tabs>
          <w:tab w:pos="8940" w:val="left"/>
        </w:tabs>
        <w:jc w:val="left"/>
        <w:spacing w:line="180" w:lineRule="exact"/>
        <w:ind w:left="111"/>
      </w:pPr>
      <w:r>
        <w:rPr>
          <w:rFonts w:ascii="Calibri" w:cs="Calibri" w:eastAsia="Calibri" w:hAnsi="Calibri"/>
          <w:w w:val="110"/>
          <w:position w:val="1"/>
          <w:sz w:val="18"/>
          <w:szCs w:val="18"/>
        </w:rPr>
      </w:r>
      <w:r>
        <w:rPr>
          <w:rFonts w:ascii="Calibri" w:cs="Calibri" w:eastAsia="Calibri" w:hAnsi="Calibri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w w:val="100"/>
          <w:position w:val="1"/>
          <w:sz w:val="18"/>
          <w:szCs w:val="18"/>
          <w:u w:color="000000" w:val="single"/>
        </w:rPr>
        <w:t>  </w:t>
      </w:r>
      <w:r>
        <w:rPr>
          <w:rFonts w:ascii="Calibri" w:cs="Calibri" w:eastAsia="Calibri" w:hAnsi="Calibri"/>
          <w:spacing w:val="-17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17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6"/>
          <w:position w:val="1"/>
          <w:sz w:val="18"/>
          <w:szCs w:val="18"/>
          <w:u w:color="000000" w:val="single"/>
        </w:rPr>
        <w:t>WQI</w:t>
      </w:r>
      <w:r>
        <w:rPr>
          <w:rFonts w:ascii="Calibri" w:cs="Calibri" w:eastAsia="Calibri" w:hAnsi="Calibri"/>
          <w:spacing w:val="0"/>
          <w:w w:val="116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 </w:t>
      </w:r>
      <w:r>
        <w:rPr>
          <w:rFonts w:ascii="Calibri" w:cs="Calibri" w:eastAsia="Calibri" w:hAnsi="Calibri"/>
          <w:spacing w:val="-20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20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20"/>
          <w:w w:val="10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  <w:t>−</w:t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  <w:t>0.467</w:t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8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</w:t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  <w:t>−</w:t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  <w:t>0.354</w:t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8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</w:t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  <w:t>−</w:t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  <w:t>0.431</w:t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8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</w:t>
      </w:r>
      <w:r>
        <w:rPr>
          <w:rFonts w:ascii="Calibri" w:cs="Calibri" w:eastAsia="Calibri" w:hAnsi="Calibri"/>
          <w:spacing w:val="18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8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0.223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 </w:t>
      </w:r>
      <w:r>
        <w:rPr>
          <w:rFonts w:ascii="Calibri" w:cs="Calibri" w:eastAsia="Calibri" w:hAnsi="Calibri"/>
          <w:spacing w:val="-12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12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0.360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</w:t>
      </w:r>
      <w:r>
        <w:rPr>
          <w:rFonts w:ascii="Calibri" w:cs="Calibri" w:eastAsia="Calibri" w:hAnsi="Calibri"/>
          <w:spacing w:val="10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0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10"/>
          <w:w w:val="10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  <w:t>−</w:t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  <w:t>0.370</w:t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8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</w:t>
      </w:r>
      <w:r>
        <w:rPr>
          <w:rFonts w:ascii="Calibri" w:cs="Calibri" w:eastAsia="Calibri" w:hAnsi="Calibri"/>
          <w:spacing w:val="18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8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0.188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</w:t>
      </w:r>
      <w:r>
        <w:rPr>
          <w:rFonts w:ascii="Calibri" w:cs="Calibri" w:eastAsia="Calibri" w:hAnsi="Calibri"/>
          <w:spacing w:val="10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0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10"/>
          <w:w w:val="10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  <w:t>−</w:t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  <w:t>0.381</w:t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8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</w:t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  <w:t>−</w:t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  <w:t>0.274</w:t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8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</w:t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  <w:t>−</w:t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  <w:t>0.209</w:t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8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</w:t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1"/>
          <w:w w:val="10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  <w:t>−</w:t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  <w:t>0.421</w:t>
      </w:r>
      <w:r>
        <w:rPr>
          <w:rFonts w:ascii="Calibri" w:cs="Calibri" w:eastAsia="Calibri" w:hAnsi="Calibri"/>
          <w:spacing w:val="0"/>
          <w:w w:val="96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8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</w:t>
      </w:r>
      <w:r>
        <w:rPr>
          <w:rFonts w:ascii="Calibri" w:cs="Calibri" w:eastAsia="Calibri" w:hAnsi="Calibri"/>
          <w:spacing w:val="18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8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1.000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ab/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9"/>
        <w:ind w:left="111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3.7.2.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Splitting–C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oss</w:t>
      </w:r>
      <w:r>
        <w:rPr>
          <w:rFonts w:ascii="Calibri" w:cs="Calibri" w:eastAsia="Calibri" w:hAnsi="Calibri"/>
          <w:spacing w:val="3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26"/>
          <w:sz w:val="20"/>
          <w:szCs w:val="20"/>
        </w:rPr>
        <w:t>V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alidation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90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last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step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prior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applying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machine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learning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splitting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ovided</w:t>
      </w:r>
      <w:r>
        <w:rPr>
          <w:rFonts w:ascii="Calibri" w:cs="Calibri" w:eastAsia="Calibri" w:hAnsi="Calibri"/>
          <w:spacing w:val="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o</w:t>
      </w:r>
      <w:r>
        <w:rPr>
          <w:rFonts w:ascii="Calibri" w:cs="Calibri" w:eastAsia="Calibri" w:hAnsi="Calibri"/>
          <w:spacing w:val="-4"/>
          <w:w w:val="105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der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train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model,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test</w:t>
      </w:r>
      <w:r>
        <w:rPr>
          <w:rFonts w:ascii="Calibri" w:cs="Calibri" w:eastAsia="Calibri" w:hAnsi="Calibri"/>
          <w:spacing w:val="-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cert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ain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part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compute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accuracy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measu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establish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model’s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performance.</w:t>
      </w:r>
      <w:r>
        <w:rPr>
          <w:rFonts w:ascii="Calibri" w:cs="Calibri" w:eastAsia="Calibri" w:hAnsi="Calibri"/>
          <w:spacing w:val="21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explo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oss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validation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splitting</w:t>
      </w:r>
      <w:r>
        <w:rPr>
          <w:rFonts w:ascii="Calibri" w:cs="Calibri" w:eastAsia="Calibri" w:hAnsi="Calibri"/>
          <w:spacing w:val="28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technique.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4" w:line="265" w:lineRule="auto"/>
        <w:ind w:firstLine="425" w:left="111" w:right="69"/>
      </w:pPr>
      <w:r>
        <w:rPr>
          <w:rFonts w:ascii="Calibri" w:cs="Calibri" w:eastAsia="Calibri" w:hAnsi="Calibri"/>
          <w:spacing w:val="0"/>
          <w:w w:val="114"/>
          <w:sz w:val="20"/>
          <w:szCs w:val="20"/>
        </w:rPr>
        <w:t>C</w:t>
      </w:r>
      <w:r>
        <w:rPr>
          <w:rFonts w:ascii="Calibri" w:cs="Calibri" w:eastAsia="Calibri" w:hAnsi="Calibri"/>
          <w:spacing w:val="-5"/>
          <w:w w:val="114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oss</w:t>
      </w:r>
      <w:r>
        <w:rPr>
          <w:rFonts w:ascii="Calibri" w:cs="Calibri" w:eastAsia="Calibri" w:hAnsi="Calibri"/>
          <w:spacing w:val="8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validation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splits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into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k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subsets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iterates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over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subsets,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considering</w:t>
      </w:r>
      <w:r>
        <w:rPr>
          <w:rFonts w:ascii="Calibri" w:cs="Calibri" w:eastAsia="Calibri" w:hAnsi="Calibri"/>
          <w:spacing w:val="1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k-1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subsets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training</w:t>
      </w:r>
      <w:r>
        <w:rPr>
          <w:rFonts w:ascii="Calibri" w:cs="Calibri" w:eastAsia="Calibri" w:hAnsi="Calibri"/>
          <w:spacing w:val="-2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dataset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1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subset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testing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dataset.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sz w:val="20"/>
          <w:szCs w:val="20"/>
        </w:rPr>
        <w:t>This</w:t>
      </w:r>
      <w:r>
        <w:rPr>
          <w:rFonts w:ascii="Calibri" w:cs="Calibri" w:eastAsia="Calibri" w:hAnsi="Calibri"/>
          <w:spacing w:val="-3"/>
          <w:w w:val="11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ensu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cient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split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oper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definitive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training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testing.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generally</w:t>
      </w:r>
      <w:r>
        <w:rPr>
          <w:rFonts w:ascii="Calibri" w:cs="Calibri" w:eastAsia="Calibri" w:hAnsi="Calibri"/>
          <w:spacing w:val="8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computationally</w:t>
      </w:r>
      <w:r>
        <w:rPr>
          <w:rFonts w:ascii="Calibri" w:cs="Calibri" w:eastAsia="Calibri" w:hAnsi="Calibri"/>
          <w:spacing w:val="1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expensive,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given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iterations,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but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our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small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dataset,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which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mostly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case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datasets,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making</w:t>
      </w:r>
      <w:r>
        <w:rPr>
          <w:rFonts w:ascii="Calibri" w:cs="Calibri" w:eastAsia="Calibri" w:hAnsi="Calibri"/>
          <w:spacing w:val="-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oss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validation</w:t>
      </w:r>
      <w:r>
        <w:rPr>
          <w:rFonts w:ascii="Calibri" w:cs="Calibri" w:eastAsia="Calibri" w:hAnsi="Calibri"/>
          <w:spacing w:val="-2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suited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oblem.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split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into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k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6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subsets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ran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oss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validation.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The</w:t>
      </w:r>
      <w:r>
        <w:rPr>
          <w:rFonts w:ascii="Calibri" w:cs="Calibri" w:eastAsia="Calibri" w:hAnsi="Calibri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efo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e,</w:t>
      </w:r>
      <w:r>
        <w:rPr>
          <w:rFonts w:ascii="Calibri" w:cs="Calibri" w:eastAsia="Calibri" w:hAnsi="Calibri"/>
          <w:spacing w:val="-1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complete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training</w:t>
      </w:r>
      <w:r>
        <w:rPr>
          <w:rFonts w:ascii="Calibri" w:cs="Calibri" w:eastAsia="Calibri" w:hAnsi="Calibri"/>
          <w:spacing w:val="2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set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consists</w:t>
      </w:r>
      <w:r>
        <w:rPr>
          <w:rFonts w:ascii="Calibri" w:cs="Calibri" w:eastAsia="Calibri" w:hAnsi="Calibri"/>
          <w:spacing w:val="4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663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samples,</w:t>
      </w:r>
      <w:r>
        <w:rPr>
          <w:rFonts w:ascii="Calibri" w:cs="Calibri" w:eastAsia="Calibri" w:hAnsi="Calibri"/>
          <w:spacing w:val="5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ensu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ed</w:t>
      </w:r>
      <w:r>
        <w:rPr>
          <w:rFonts w:ascii="Calibri" w:cs="Calibri" w:eastAsia="Calibri" w:hAnsi="Calibri"/>
          <w:spacing w:val="28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at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least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100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samples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each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fold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subset,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including</w:t>
      </w:r>
      <w:r>
        <w:rPr>
          <w:rFonts w:ascii="Calibri" w:cs="Calibri" w:eastAsia="Calibri" w:hAnsi="Calibri"/>
          <w:spacing w:val="-2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test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set.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11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3.7.3.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Machine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Learning</w:t>
      </w:r>
      <w:r>
        <w:rPr>
          <w:rFonts w:ascii="Calibri" w:cs="Calibri" w:eastAsia="Calibri" w:hAnsi="Calibri"/>
          <w:spacing w:val="-8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Algorithms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5" w:left="101" w:right="94"/>
      </w:pP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both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ession</w:t>
      </w:r>
      <w:r>
        <w:rPr>
          <w:rFonts w:ascii="Calibri" w:cs="Calibri" w:eastAsia="Calibri" w:hAnsi="Calibri"/>
          <w:spacing w:val="12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classification</w:t>
      </w:r>
      <w:r>
        <w:rPr>
          <w:rFonts w:ascii="Calibri" w:cs="Calibri" w:eastAsia="Calibri" w:hAnsi="Calibri"/>
          <w:spacing w:val="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algorithms.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ession</w:t>
      </w:r>
      <w:r>
        <w:rPr>
          <w:rFonts w:ascii="Calibri" w:cs="Calibri" w:eastAsia="Calibri" w:hAnsi="Calibri"/>
          <w:spacing w:val="3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algorithms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to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estimate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9"/>
          <w:sz w:val="20"/>
          <w:szCs w:val="20"/>
        </w:rPr>
        <w:t>WQI</w:t>
      </w:r>
      <w:r>
        <w:rPr>
          <w:rFonts w:ascii="Calibri" w:cs="Calibri" w:eastAsia="Calibri" w:hAnsi="Calibri"/>
          <w:spacing w:val="5"/>
          <w:w w:val="11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classific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ation</w:t>
      </w:r>
      <w:r>
        <w:rPr>
          <w:rFonts w:ascii="Calibri" w:cs="Calibri" w:eastAsia="Calibri" w:hAnsi="Calibri"/>
          <w:spacing w:val="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algorithms</w:t>
      </w:r>
      <w:r>
        <w:rPr>
          <w:rFonts w:ascii="Calibri" w:cs="Calibri" w:eastAsia="Calibri" w:hAnsi="Calibri"/>
          <w:spacing w:val="1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classify</w:t>
      </w:r>
      <w:r>
        <w:rPr>
          <w:rFonts w:ascii="Calibri" w:cs="Calibri" w:eastAsia="Calibri" w:hAnsi="Calibri"/>
          <w:spacing w:val="2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samples</w:t>
      </w:r>
      <w:r>
        <w:rPr>
          <w:rFonts w:ascii="Calibri" w:cs="Calibri" w:eastAsia="Calibri" w:hAnsi="Calibri"/>
          <w:spacing w:val="-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into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eviously</w:t>
      </w:r>
      <w:r>
        <w:rPr>
          <w:rFonts w:ascii="Calibri" w:cs="Calibri" w:eastAsia="Calibri" w:hAnsi="Calibri"/>
          <w:spacing w:val="34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defined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WQC.</w:t>
      </w:r>
      <w:r>
        <w:rPr>
          <w:rFonts w:ascii="Calibri" w:cs="Calibri" w:eastAsia="Calibri" w:hAnsi="Calibri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eight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algorithms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10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classification</w:t>
      </w:r>
      <w:r>
        <w:rPr>
          <w:rFonts w:ascii="Calibri" w:cs="Calibri" w:eastAsia="Calibri" w:hAnsi="Calibri"/>
          <w:spacing w:val="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algorithms.</w:t>
      </w:r>
      <w:r>
        <w:rPr>
          <w:rFonts w:ascii="Calibri" w:cs="Calibri" w:eastAsia="Calibri" w:hAnsi="Calibri"/>
          <w:spacing w:val="31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followi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ng</w:t>
      </w:r>
      <w:r>
        <w:rPr>
          <w:rFonts w:ascii="Calibri" w:cs="Calibri" w:eastAsia="Calibri" w:hAnsi="Calibri"/>
          <w:spacing w:val="1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algorithms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employed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our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study: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(1)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Multiple</w:t>
      </w:r>
      <w:r>
        <w:rPr>
          <w:rFonts w:ascii="Calibri" w:cs="Calibri" w:eastAsia="Calibri" w:hAnsi="Calibri"/>
          <w:spacing w:val="-7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Linear</w:t>
      </w:r>
      <w:r>
        <w:rPr>
          <w:rFonts w:ascii="Calibri" w:cs="Calibri" w:eastAsia="Calibri" w:hAnsi="Calibri"/>
          <w:spacing w:val="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Reg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1" w:left="105" w:right="94"/>
      </w:pPr>
      <w:r>
        <w:rPr>
          <w:rFonts w:ascii="Calibri" w:cs="Calibri" w:eastAsia="Calibri" w:hAnsi="Calibri"/>
          <w:spacing w:val="0"/>
          <w:w w:val="113"/>
          <w:sz w:val="20"/>
          <w:szCs w:val="20"/>
        </w:rPr>
        <w:t>Multiple</w:t>
      </w:r>
      <w:r>
        <w:rPr>
          <w:rFonts w:ascii="Calibri" w:cs="Calibri" w:eastAsia="Calibri" w:hAnsi="Calibri"/>
          <w:spacing w:val="22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linear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ession</w:t>
      </w:r>
      <w:r>
        <w:rPr>
          <w:rFonts w:ascii="Calibri" w:cs="Calibri" w:eastAsia="Calibri" w:hAnsi="Calibri"/>
          <w:spacing w:val="3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form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linear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ession</w:t>
      </w:r>
      <w:r>
        <w:rPr>
          <w:rFonts w:ascii="Calibri" w:cs="Calibri" w:eastAsia="Calibri" w:hAnsi="Calibri"/>
          <w:spacing w:val="3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one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edicting</w:t>
      </w:r>
      <w:r>
        <w:rPr>
          <w:rFonts w:ascii="Calibri" w:cs="Calibri" w:eastAsia="Calibri" w:hAnsi="Calibri"/>
          <w:spacing w:val="9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variable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pla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When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multiple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input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variables,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multiple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linear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assess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input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each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variable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ects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output,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eflected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Equation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(3),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2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output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which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machine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learning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has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been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applied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edict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observed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β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is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slope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observed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>∈</w:t>
      </w:r>
      <w:r>
        <w:rPr>
          <w:rFonts w:ascii="Cambria" w:cs="Cambria" w:eastAsia="Cambria" w:hAnsi="Cambria"/>
          <w:spacing w:val="-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term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17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437" w:lineRule="auto"/>
        <w:ind w:firstLine="2837" w:left="104" w:right="92"/>
      </w:pP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-18"/>
          <w:w w:val="143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β</w:t>
      </w:r>
      <w:r>
        <w:rPr>
          <w:rFonts w:ascii="Calibri" w:cs="Calibri" w:eastAsia="Calibri" w:hAnsi="Calibri"/>
          <w:spacing w:val="0"/>
          <w:w w:val="100"/>
          <w:position w:val="-3"/>
          <w:sz w:val="15"/>
          <w:szCs w:val="15"/>
        </w:rPr>
        <w:t>0</w:t>
      </w:r>
      <w:r>
        <w:rPr>
          <w:rFonts w:ascii="Calibri" w:cs="Calibri" w:eastAsia="Calibri" w:hAnsi="Calibri"/>
          <w:spacing w:val="16"/>
          <w:w w:val="100"/>
          <w:position w:val="-3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0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0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β</w:t>
      </w:r>
      <w:r>
        <w:rPr>
          <w:rFonts w:ascii="Calibri" w:cs="Calibri" w:eastAsia="Calibri" w:hAnsi="Calibri"/>
          <w:spacing w:val="10"/>
          <w:w w:val="100"/>
          <w:position w:val="-4"/>
          <w:sz w:val="15"/>
          <w:szCs w:val="15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x</w:t>
      </w:r>
      <w:r>
        <w:rPr>
          <w:rFonts w:ascii="Calibri" w:cs="Calibri" w:eastAsia="Calibri" w:hAnsi="Calibri"/>
          <w:spacing w:val="0"/>
          <w:w w:val="100"/>
          <w:position w:val="-4"/>
          <w:sz w:val="15"/>
          <w:szCs w:val="15"/>
        </w:rPr>
        <w:t>1</w:t>
      </w:r>
      <w:r>
        <w:rPr>
          <w:rFonts w:ascii="Calibri" w:cs="Calibri" w:eastAsia="Calibri" w:hAnsi="Calibri"/>
          <w:spacing w:val="14"/>
          <w:w w:val="100"/>
          <w:position w:val="-4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0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0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β</w:t>
      </w:r>
      <w:r>
        <w:rPr>
          <w:rFonts w:ascii="Calibri" w:cs="Calibri" w:eastAsia="Calibri" w:hAnsi="Calibri"/>
          <w:spacing w:val="10"/>
          <w:w w:val="100"/>
          <w:position w:val="-3"/>
          <w:sz w:val="15"/>
          <w:szCs w:val="15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x</w:t>
      </w:r>
      <w:r>
        <w:rPr>
          <w:rFonts w:ascii="Calibri" w:cs="Calibri" w:eastAsia="Calibri" w:hAnsi="Calibri"/>
          <w:spacing w:val="0"/>
          <w:w w:val="100"/>
          <w:position w:val="-3"/>
          <w:sz w:val="15"/>
          <w:szCs w:val="15"/>
        </w:rPr>
        <w:t>2</w:t>
      </w:r>
      <w:r>
        <w:rPr>
          <w:rFonts w:ascii="Calibri" w:cs="Calibri" w:eastAsia="Calibri" w:hAnsi="Calibri"/>
          <w:spacing w:val="14"/>
          <w:w w:val="100"/>
          <w:position w:val="-3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0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0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1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1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0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0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0"/>
          <w:sz w:val="20"/>
          <w:szCs w:val="20"/>
        </w:rPr>
        <w:t>β</w:t>
      </w:r>
      <w:r>
        <w:rPr>
          <w:rFonts w:ascii="Times New Roman" w:cs="Times New Roman" w:eastAsia="Times New Roman" w:hAnsi="Times New Roman"/>
          <w:spacing w:val="11"/>
          <w:w w:val="89"/>
          <w:position w:val="-4"/>
          <w:sz w:val="15"/>
          <w:szCs w:val="15"/>
        </w:rPr>
        <w:t>k</w:t>
      </w:r>
      <w:r>
        <w:rPr>
          <w:rFonts w:ascii="Times New Roman" w:cs="Times New Roman" w:eastAsia="Times New Roman" w:hAnsi="Times New Roman"/>
          <w:spacing w:val="0"/>
          <w:w w:val="99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89"/>
          <w:position w:val="-4"/>
          <w:sz w:val="15"/>
          <w:szCs w:val="15"/>
        </w:rPr>
        <w:t>k</w:t>
      </w:r>
      <w:r>
        <w:rPr>
          <w:rFonts w:ascii="Times New Roman" w:cs="Times New Roman" w:eastAsia="Times New Roman" w:hAnsi="Times New Roman"/>
          <w:spacing w:val="-24"/>
          <w:w w:val="100"/>
          <w:position w:val="-4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0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18"/>
          <w:w w:val="143"/>
          <w:position w:val="0"/>
          <w:sz w:val="21"/>
          <w:szCs w:val="21"/>
        </w:rPr>
        <w:t> </w:t>
      </w:r>
      <w:r>
        <w:rPr>
          <w:rFonts w:ascii="Cambria" w:cs="Cambria" w:eastAsia="Cambria" w:hAnsi="Cambria"/>
          <w:spacing w:val="0"/>
          <w:w w:val="100"/>
          <w:position w:val="0"/>
          <w:sz w:val="20"/>
          <w:szCs w:val="20"/>
        </w:rPr>
        <w:t>∈</w:t>
      </w:r>
      <w:r>
        <w:rPr>
          <w:rFonts w:ascii="Cambria" w:cs="Cambria" w:eastAsia="Cambria" w:hAnsi="Cambria"/>
          <w:spacing w:val="0"/>
          <w:w w:val="100"/>
          <w:position w:val="0"/>
          <w:sz w:val="20"/>
          <w:szCs w:val="20"/>
        </w:rPr>
        <w:t>                                                         </w:t>
      </w:r>
      <w:r>
        <w:rPr>
          <w:rFonts w:ascii="Cambria" w:cs="Cambria" w:eastAsia="Cambria" w:hAnsi="Cambria"/>
          <w:spacing w:val="2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(3)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(2)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Polynomial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Reg</w:t>
      </w:r>
      <w:r>
        <w:rPr>
          <w:rFonts w:ascii="Calibri" w:cs="Calibri" w:eastAsia="Calibri" w:hAnsi="Calibri"/>
          <w:spacing w:val="-4"/>
          <w:w w:val="112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220" w:lineRule="exact"/>
        <w:ind w:left="536"/>
      </w:pPr>
      <w:r>
        <w:rPr>
          <w:rFonts w:ascii="Calibri" w:cs="Calibri" w:eastAsia="Calibri" w:hAnsi="Calibri"/>
          <w:spacing w:val="0"/>
          <w:w w:val="111"/>
          <w:sz w:val="20"/>
          <w:szCs w:val="20"/>
        </w:rPr>
        <w:t>Polynomial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when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elation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between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input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output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variables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not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linear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26" w:line="265" w:lineRule="auto"/>
        <w:ind w:firstLine="6" w:left="105" w:right="86"/>
        <w:sectPr>
          <w:pgMar w:bottom="280" w:footer="0" w:header="1099" w:left="1420" w:right="1400" w:top="1280"/>
          <w:pgSz w:h="16840" w:w="11920"/>
        </w:sectPr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little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complex.</w:t>
      </w:r>
      <w:r>
        <w:rPr>
          <w:rFonts w:ascii="Calibri" w:cs="Calibri" w:eastAsia="Calibri" w:hAnsi="Calibri"/>
          <w:spacing w:val="2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higher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der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variables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captu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he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input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output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variables,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which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not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linea</w:t>
      </w:r>
      <w:r>
        <w:rPr>
          <w:rFonts w:ascii="Calibri" w:cs="Calibri" w:eastAsia="Calibri" w:hAnsi="Calibri"/>
          <w:spacing w:val="-15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der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two.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Using</w:t>
      </w:r>
      <w:r>
        <w:rPr>
          <w:rFonts w:ascii="Calibri" w:cs="Calibri" w:eastAsia="Calibri" w:hAnsi="Calibri"/>
          <w:spacing w:val="-4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higher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der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variables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does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carry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9" w:line="258" w:lineRule="auto"/>
        <w:ind w:firstLine="6" w:left="105" w:right="91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risk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overfitting,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eflected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Equation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(4),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output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which</w:t>
      </w:r>
      <w:r>
        <w:rPr>
          <w:rFonts w:ascii="Calibri" w:cs="Calibri" w:eastAsia="Calibri" w:hAnsi="Calibri"/>
          <w:spacing w:val="1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machine</w:t>
      </w:r>
      <w:r>
        <w:rPr>
          <w:rFonts w:ascii="Calibri" w:cs="Calibri" w:eastAsia="Calibri" w:hAnsi="Calibri"/>
          <w:spacing w:val="-1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learning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has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been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applied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edict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observed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β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fitting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number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conside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ed,</w:t>
      </w:r>
      <w:r>
        <w:rPr>
          <w:rFonts w:ascii="Calibri" w:cs="Calibri" w:eastAsia="Calibri" w:hAnsi="Calibri"/>
          <w:spacing w:val="4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k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der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polynomial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equation,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mbria" w:cs="Cambria" w:eastAsia="Cambria" w:hAnsi="Cambria"/>
          <w:spacing w:val="0"/>
          <w:w w:val="100"/>
          <w:sz w:val="20"/>
          <w:szCs w:val="20"/>
        </w:rPr>
        <w:t>∈</w:t>
      </w:r>
      <w:r>
        <w:rPr>
          <w:rFonts w:ascii="Times New Roman" w:cs="Times New Roman" w:eastAsia="Times New Roman" w:hAnsi="Times New Roman"/>
          <w:spacing w:val="0"/>
          <w:w w:val="100"/>
          <w:position w:val="-4"/>
          <w:sz w:val="15"/>
          <w:szCs w:val="15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position w:val="-4"/>
          <w:sz w:val="15"/>
          <w:szCs w:val="15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is</w:t>
      </w:r>
      <w:r>
        <w:rPr>
          <w:rFonts w:ascii="Calibri" w:cs="Calibri" w:eastAsia="Calibri" w:hAnsi="Calibri"/>
          <w:spacing w:val="2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or</w:t>
      </w:r>
      <w:r>
        <w:rPr>
          <w:rFonts w:ascii="Calibri" w:cs="Calibri" w:eastAsia="Calibri" w:hAnsi="Calibri"/>
          <w:spacing w:val="27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term</w:t>
      </w:r>
      <w:r>
        <w:rPr>
          <w:rFonts w:ascii="Calibri" w:cs="Calibri" w:eastAsia="Calibri" w:hAnsi="Calibri"/>
          <w:spacing w:val="2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or</w:t>
      </w:r>
      <w:r>
        <w:rPr>
          <w:rFonts w:ascii="Calibri" w:cs="Calibri" w:eastAsia="Calibri" w:hAnsi="Calibri"/>
          <w:spacing w:val="1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2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esiduals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i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</w:t>
      </w:r>
      <w:r>
        <w:rPr>
          <w:rFonts w:ascii="Calibri" w:cs="Calibri" w:eastAsia="Calibri" w:hAnsi="Calibri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7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edictor</w:t>
      </w:r>
      <w:r>
        <w:rPr>
          <w:rFonts w:ascii="Calibri" w:cs="Calibri" w:eastAsia="Calibri" w:hAnsi="Calibri"/>
          <w:spacing w:val="7"/>
          <w:w w:val="107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position w:val="0"/>
          <w:sz w:val="20"/>
          <w:szCs w:val="20"/>
        </w:rPr>
        <w:t>18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3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18"/>
          <w:w w:val="100"/>
          <w:position w:val="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2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used</w:t>
      </w:r>
      <w:r>
        <w:rPr>
          <w:rFonts w:ascii="Calibri" w:cs="Calibri" w:eastAsia="Calibri" w:hAnsi="Calibri"/>
          <w:color w:val="000000"/>
          <w:spacing w:val="3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it</w:t>
      </w:r>
      <w:r>
        <w:rPr>
          <w:rFonts w:ascii="Calibri" w:cs="Calibri" w:eastAsia="Calibri" w:hAnsi="Calibri"/>
          <w:color w:val="000000"/>
          <w:spacing w:val="1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with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2-deg</w:t>
      </w:r>
      <w:r>
        <w:rPr>
          <w:rFonts w:ascii="Calibri" w:cs="Calibri" w:eastAsia="Calibri" w:hAnsi="Calibri"/>
          <w:color w:val="000000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ee</w:t>
      </w:r>
      <w:r>
        <w:rPr>
          <w:rFonts w:ascii="Calibri" w:cs="Calibri" w:eastAsia="Calibri" w:hAnsi="Calibri"/>
          <w:color w:val="000000"/>
          <w:spacing w:val="3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position w:val="0"/>
          <w:sz w:val="20"/>
          <w:szCs w:val="20"/>
        </w:rPr>
        <w:t>polynomials</w:t>
      </w:r>
      <w:r>
        <w:rPr>
          <w:rFonts w:ascii="Calibri" w:cs="Calibri" w:eastAsia="Calibri" w:hAnsi="Calibri"/>
          <w:color w:val="000000"/>
          <w:spacing w:val="0"/>
          <w:w w:val="111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with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an</w:t>
      </w:r>
      <w:r>
        <w:rPr>
          <w:rFonts w:ascii="Calibri" w:cs="Calibri" w:eastAsia="Calibri" w:hAnsi="Calibri"/>
          <w:color w:val="000000"/>
          <w:spacing w:val="19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color w:val="000000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der</w:t>
      </w:r>
      <w:r>
        <w:rPr>
          <w:rFonts w:ascii="Calibri" w:cs="Calibri" w:eastAsia="Calibri" w:hAnsi="Calibri"/>
          <w:color w:val="000000"/>
          <w:spacing w:val="3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21"/>
          <w:position w:val="0"/>
          <w:sz w:val="20"/>
          <w:szCs w:val="20"/>
        </w:rPr>
        <w:t>C.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180" w:lineRule="exact"/>
        <w:ind w:left="1797"/>
      </w:pP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7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-8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-18"/>
          <w:w w:val="143"/>
          <w:position w:val="-8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β</w:t>
      </w:r>
      <w:r>
        <w:rPr>
          <w:rFonts w:ascii="Calibri" w:cs="Calibri" w:eastAsia="Calibri" w:hAnsi="Calibri"/>
          <w:spacing w:val="0"/>
          <w:w w:val="100"/>
          <w:position w:val="-11"/>
          <w:sz w:val="15"/>
          <w:szCs w:val="15"/>
        </w:rPr>
        <w:t>0</w:t>
      </w:r>
      <w:r>
        <w:rPr>
          <w:rFonts w:ascii="Calibri" w:cs="Calibri" w:eastAsia="Calibri" w:hAnsi="Calibri"/>
          <w:spacing w:val="16"/>
          <w:w w:val="100"/>
          <w:position w:val="-11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-8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-8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β</w:t>
      </w:r>
      <w:r>
        <w:rPr>
          <w:rFonts w:ascii="Calibri" w:cs="Calibri" w:eastAsia="Calibri" w:hAnsi="Calibri"/>
          <w:spacing w:val="10"/>
          <w:w w:val="100"/>
          <w:position w:val="-11"/>
          <w:sz w:val="15"/>
          <w:szCs w:val="15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12"/>
          <w:sz w:val="15"/>
          <w:szCs w:val="15"/>
        </w:rPr>
        <w:t>i</w:t>
      </w:r>
      <w:r>
        <w:rPr>
          <w:rFonts w:ascii="Times New Roman" w:cs="Times New Roman" w:eastAsia="Times New Roman" w:hAnsi="Times New Roman"/>
          <w:spacing w:val="13"/>
          <w:w w:val="100"/>
          <w:position w:val="-12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-8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-8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β</w:t>
      </w:r>
      <w:r>
        <w:rPr>
          <w:rFonts w:ascii="Calibri" w:cs="Calibri" w:eastAsia="Calibri" w:hAnsi="Calibri"/>
          <w:spacing w:val="10"/>
          <w:w w:val="100"/>
          <w:position w:val="-11"/>
          <w:sz w:val="15"/>
          <w:szCs w:val="15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x</w:t>
      </w:r>
      <w:r>
        <w:rPr>
          <w:rFonts w:ascii="Calibri" w:cs="Calibri" w:eastAsia="Calibri" w:hAnsi="Calibri"/>
          <w:spacing w:val="0"/>
          <w:w w:val="100"/>
          <w:position w:val="0"/>
          <w:sz w:val="15"/>
          <w:szCs w:val="15"/>
        </w:rPr>
        <w:t>2</w:t>
      </w:r>
      <w:r>
        <w:rPr>
          <w:rFonts w:ascii="Calibri" w:cs="Calibri" w:eastAsia="Calibri" w:hAnsi="Calibri"/>
          <w:spacing w:val="14"/>
          <w:w w:val="100"/>
          <w:position w:val="0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-8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-8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β</w:t>
      </w:r>
      <w:r>
        <w:rPr>
          <w:rFonts w:ascii="Calibri" w:cs="Calibri" w:eastAsia="Calibri" w:hAnsi="Calibri"/>
          <w:spacing w:val="10"/>
          <w:w w:val="100"/>
          <w:position w:val="-11"/>
          <w:sz w:val="15"/>
          <w:szCs w:val="15"/>
        </w:rPr>
        <w:t>3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x</w:t>
      </w:r>
      <w:r>
        <w:rPr>
          <w:rFonts w:ascii="Calibri" w:cs="Calibri" w:eastAsia="Calibri" w:hAnsi="Calibri"/>
          <w:spacing w:val="0"/>
          <w:w w:val="100"/>
          <w:position w:val="0"/>
          <w:sz w:val="15"/>
          <w:szCs w:val="15"/>
        </w:rPr>
        <w:t>3</w:t>
      </w:r>
      <w:r>
        <w:rPr>
          <w:rFonts w:ascii="Calibri" w:cs="Calibri" w:eastAsia="Calibri" w:hAnsi="Calibri"/>
          <w:spacing w:val="14"/>
          <w:w w:val="100"/>
          <w:position w:val="0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-8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-8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17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17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9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-8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-8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-8"/>
          <w:sz w:val="20"/>
          <w:szCs w:val="20"/>
        </w:rPr>
        <w:t>β</w:t>
      </w:r>
      <w:r>
        <w:rPr>
          <w:rFonts w:ascii="Times New Roman" w:cs="Times New Roman" w:eastAsia="Times New Roman" w:hAnsi="Times New Roman"/>
          <w:spacing w:val="11"/>
          <w:w w:val="89"/>
          <w:position w:val="-12"/>
          <w:sz w:val="15"/>
          <w:szCs w:val="15"/>
        </w:rPr>
        <w:t>k</w:t>
      </w:r>
      <w:r>
        <w:rPr>
          <w:rFonts w:ascii="Times New Roman" w:cs="Times New Roman" w:eastAsia="Times New Roman" w:hAnsi="Times New Roman"/>
          <w:spacing w:val="0"/>
          <w:w w:val="99"/>
          <w:position w:val="-8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89"/>
          <w:position w:val="0"/>
          <w:sz w:val="15"/>
          <w:szCs w:val="15"/>
        </w:rPr>
        <w:t>k</w:t>
      </w:r>
      <w:r>
        <w:rPr>
          <w:rFonts w:ascii="Times New Roman" w:cs="Times New Roman" w:eastAsia="Times New Roman" w:hAnsi="Times New Roman"/>
          <w:spacing w:val="-24"/>
          <w:w w:val="100"/>
          <w:position w:val="0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-8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18"/>
          <w:w w:val="143"/>
          <w:position w:val="-8"/>
          <w:sz w:val="21"/>
          <w:szCs w:val="21"/>
        </w:rPr>
        <w:t> </w:t>
      </w:r>
      <w:r>
        <w:rPr>
          <w:rFonts w:ascii="Cambria" w:cs="Cambria" w:eastAsia="Cambria" w:hAnsi="Cambria"/>
          <w:spacing w:val="0"/>
          <w:w w:val="100"/>
          <w:position w:val="-8"/>
          <w:sz w:val="20"/>
          <w:szCs w:val="20"/>
        </w:rPr>
        <w:t>∈</w:t>
      </w:r>
      <w:r>
        <w:rPr>
          <w:rFonts w:ascii="Times New Roman" w:cs="Times New Roman" w:eastAsia="Times New Roman" w:hAnsi="Times New Roman"/>
          <w:spacing w:val="10"/>
          <w:w w:val="100"/>
          <w:position w:val="-12"/>
          <w:sz w:val="15"/>
          <w:szCs w:val="15"/>
        </w:rPr>
        <w:t>i</w:t>
      </w:r>
      <w:r>
        <w:rPr>
          <w:rFonts w:ascii="Calibri" w:cs="Calibri" w:eastAsia="Calibri" w:hAnsi="Calibri"/>
          <w:spacing w:val="0"/>
          <w:w w:val="100"/>
          <w:position w:val="-8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0"/>
          <w:position w:val="-8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83"/>
          <w:position w:val="-8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spacing w:val="-23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or</w:t>
      </w:r>
      <w:r>
        <w:rPr>
          <w:rFonts w:ascii="Times New Roman" w:cs="Times New Roman" w:eastAsia="Times New Roman" w:hAnsi="Times New Roman"/>
          <w:spacing w:val="-2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7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-8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-18"/>
          <w:w w:val="143"/>
          <w:position w:val="-8"/>
          <w:sz w:val="21"/>
          <w:szCs w:val="21"/>
        </w:rPr>
        <w:t> </w:t>
      </w:r>
      <w:r>
        <w:rPr>
          <w:rFonts w:ascii="Calibri" w:cs="Calibri" w:eastAsia="Calibri" w:hAnsi="Calibri"/>
          <w:spacing w:val="0"/>
          <w:w w:val="100"/>
          <w:position w:val="-8"/>
          <w:sz w:val="20"/>
          <w:szCs w:val="20"/>
        </w:rPr>
        <w:t>1,</w:t>
      </w:r>
      <w:r>
        <w:rPr>
          <w:rFonts w:ascii="Calibri" w:cs="Calibri" w:eastAsia="Calibri" w:hAnsi="Calibri"/>
          <w:spacing w:val="-15"/>
          <w:w w:val="100"/>
          <w:position w:val="-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8"/>
          <w:sz w:val="20"/>
          <w:szCs w:val="20"/>
        </w:rPr>
        <w:t>2,</w:t>
      </w:r>
      <w:r>
        <w:rPr>
          <w:rFonts w:ascii="Calibri" w:cs="Calibri" w:eastAsia="Calibri" w:hAnsi="Calibri"/>
          <w:spacing w:val="-15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17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17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17"/>
          <w:w w:val="100"/>
          <w:position w:val="-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-8"/>
          <w:sz w:val="20"/>
          <w:szCs w:val="20"/>
        </w:rPr>
        <w:t>,</w:t>
      </w:r>
      <w:r>
        <w:rPr>
          <w:rFonts w:ascii="Calibri" w:cs="Calibri" w:eastAsia="Calibri" w:hAnsi="Calibri"/>
          <w:spacing w:val="38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position w:val="-8"/>
          <w:sz w:val="20"/>
          <w:szCs w:val="20"/>
        </w:rPr>
        <w:t>                            </w:t>
      </w:r>
      <w:r>
        <w:rPr>
          <w:rFonts w:ascii="Times New Roman" w:cs="Times New Roman" w:eastAsia="Times New Roman" w:hAnsi="Times New Roman"/>
          <w:spacing w:val="4"/>
          <w:w w:val="100"/>
          <w:position w:val="-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position w:val="-8"/>
          <w:sz w:val="20"/>
          <w:szCs w:val="20"/>
        </w:rPr>
        <w:t>(4)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5"/>
          <w:szCs w:val="15"/>
        </w:rPr>
        <w:jc w:val="center"/>
        <w:spacing w:line="140" w:lineRule="exact"/>
        <w:ind w:left="3445" w:right="3849"/>
      </w:pPr>
      <w:r>
        <w:rPr>
          <w:rFonts w:ascii="Times New Roman" w:cs="Times New Roman" w:eastAsia="Times New Roman" w:hAnsi="Times New Roman"/>
          <w:spacing w:val="0"/>
          <w:w w:val="100"/>
          <w:sz w:val="15"/>
          <w:szCs w:val="15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15"/>
          <w:szCs w:val="15"/>
        </w:rPr>
        <w:t>              </w:t>
      </w:r>
      <w:r>
        <w:rPr>
          <w:rFonts w:ascii="Times New Roman" w:cs="Times New Roman" w:eastAsia="Times New Roman" w:hAnsi="Times New Roman"/>
          <w:spacing w:val="12"/>
          <w:w w:val="100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5"/>
          <w:szCs w:val="15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15"/>
          <w:szCs w:val="15"/>
        </w:rPr>
        <w:t>                          </w:t>
      </w:r>
      <w:r>
        <w:rPr>
          <w:rFonts w:ascii="Times New Roman" w:cs="Times New Roman" w:eastAsia="Times New Roman" w:hAnsi="Times New Roman"/>
          <w:spacing w:val="14"/>
          <w:w w:val="100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01"/>
          <w:sz w:val="15"/>
          <w:szCs w:val="15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9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(3)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Random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Fo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</w:t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1" w:left="105" w:right="94"/>
      </w:pPr>
      <w:r>
        <w:rPr>
          <w:rFonts w:ascii="Calibri" w:cs="Calibri" w:eastAsia="Calibri" w:hAnsi="Calibri"/>
          <w:spacing w:val="0"/>
          <w:w w:val="109"/>
          <w:sz w:val="20"/>
          <w:szCs w:val="20"/>
        </w:rPr>
        <w:t>Random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multiple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subsets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given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makes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decisions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random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est,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decision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ee,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carrying</w:t>
      </w:r>
      <w:r>
        <w:rPr>
          <w:rFonts w:ascii="Calibri" w:cs="Calibri" w:eastAsia="Calibri" w:hAnsi="Calibri"/>
          <w:spacing w:val="-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1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os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decision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ee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additional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ciency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using</w:t>
      </w:r>
      <w:r>
        <w:rPr>
          <w:rFonts w:ascii="Calibri" w:cs="Calibri" w:eastAsia="Calibri" w:hAnsi="Calibri"/>
          <w:spacing w:val="8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multiple</w:t>
      </w:r>
      <w:r>
        <w:rPr>
          <w:rFonts w:ascii="Calibri" w:cs="Calibri" w:eastAsia="Calibri" w:hAnsi="Calibri"/>
          <w:spacing w:val="-7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19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(4)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Gradient</w:t>
      </w:r>
      <w:r>
        <w:rPr>
          <w:rFonts w:ascii="Calibri" w:cs="Calibri" w:eastAsia="Calibri" w:hAnsi="Calibri"/>
          <w:spacing w:val="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Boosting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Algorithm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69"/>
      </w:pPr>
      <w:r>
        <w:rPr>
          <w:rFonts w:ascii="Calibri" w:cs="Calibri" w:eastAsia="Calibri" w:hAnsi="Calibri"/>
          <w:spacing w:val="0"/>
          <w:w w:val="118"/>
          <w:sz w:val="20"/>
          <w:szCs w:val="20"/>
        </w:rPr>
        <w:t>This</w:t>
      </w:r>
      <w:r>
        <w:rPr>
          <w:rFonts w:ascii="Calibri" w:cs="Calibri" w:eastAsia="Calibri" w:hAnsi="Calibri"/>
          <w:spacing w:val="-3"/>
          <w:w w:val="11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contemporary</w:t>
      </w:r>
      <w:r>
        <w:rPr>
          <w:rFonts w:ascii="Calibri" w:cs="Calibri" w:eastAsia="Calibri" w:hAnsi="Calibri"/>
          <w:spacing w:val="-1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algorithm</w:t>
      </w:r>
      <w:r>
        <w:rPr>
          <w:rFonts w:ascii="Calibri" w:cs="Calibri" w:eastAsia="Calibri" w:hAnsi="Calibri"/>
          <w:spacing w:val="1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competitions.</w:t>
      </w:r>
      <w:r>
        <w:rPr>
          <w:rFonts w:ascii="Calibri" w:cs="Calibri" w:eastAsia="Calibri" w:hAnsi="Calibri"/>
          <w:spacing w:val="2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uses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additiv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</w:t>
      </w:r>
      <w:r>
        <w:rPr>
          <w:rFonts w:ascii="Calibri" w:cs="Calibri" w:eastAsia="Calibri" w:hAnsi="Calibri"/>
          <w:spacing w:val="14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model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allows</w:t>
      </w:r>
      <w:r>
        <w:rPr>
          <w:rFonts w:ascii="Calibri" w:cs="Calibri" w:eastAsia="Calibri" w:hAnsi="Calibri"/>
          <w:spacing w:val="12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optimization</w:t>
      </w:r>
      <w:r>
        <w:rPr>
          <w:rFonts w:ascii="Calibri" w:cs="Calibri" w:eastAsia="Calibri" w:hAnsi="Calibri"/>
          <w:spacing w:val="13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di</w:t>
      </w:r>
      <w:r>
        <w:rPr>
          <w:rFonts w:ascii="Times New Roman" w:cs="Times New Roman" w:eastAsia="Times New Roman" w:hAnsi="Times New Roman"/>
          <w:spacing w:val="0"/>
          <w:w w:val="106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entiable</w:t>
      </w:r>
      <w:r>
        <w:rPr>
          <w:rFonts w:ascii="Calibri" w:cs="Calibri" w:eastAsia="Calibri" w:hAnsi="Calibri"/>
          <w:spacing w:val="24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loss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fu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nction.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loss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function</w:t>
      </w:r>
      <w:r>
        <w:rPr>
          <w:rFonts w:ascii="Calibri" w:cs="Calibri" w:eastAsia="Calibri" w:hAnsi="Calibri"/>
          <w:spacing w:val="1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‘ls’,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min_samples_split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2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learning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rate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0.1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20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(5)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Support</w:t>
      </w:r>
      <w:r>
        <w:rPr>
          <w:rFonts w:ascii="Calibri" w:cs="Calibri" w:eastAsia="Calibri" w:hAnsi="Calibri"/>
          <w:spacing w:val="14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-24"/>
          <w:w w:val="108"/>
          <w:sz w:val="20"/>
          <w:szCs w:val="20"/>
        </w:rPr>
        <w:t>V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ector</w:t>
      </w:r>
      <w:r>
        <w:rPr>
          <w:rFonts w:ascii="Calibri" w:cs="Calibri" w:eastAsia="Calibri" w:hAnsi="Calibri"/>
          <w:spacing w:val="-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Machines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90"/>
      </w:pPr>
      <w:r>
        <w:rPr>
          <w:rFonts w:ascii="Calibri" w:cs="Calibri" w:eastAsia="Calibri" w:hAnsi="Calibri"/>
          <w:spacing w:val="0"/>
          <w:w w:val="112"/>
          <w:sz w:val="20"/>
          <w:szCs w:val="20"/>
        </w:rPr>
        <w:t>Support</w:t>
      </w:r>
      <w:r>
        <w:rPr>
          <w:rFonts w:ascii="Calibri" w:cs="Calibri" w:eastAsia="Calibri" w:hAnsi="Calibri"/>
          <w:spacing w:val="17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vector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machines</w:t>
      </w:r>
      <w:r>
        <w:rPr>
          <w:rFonts w:ascii="Calibri" w:cs="Calibri" w:eastAsia="Calibri" w:hAnsi="Calibri"/>
          <w:spacing w:val="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(SVMs)</w:t>
      </w:r>
      <w:r>
        <w:rPr>
          <w:rFonts w:ascii="Calibri" w:cs="Calibri" w:eastAsia="Calibri" w:hAnsi="Calibri"/>
          <w:spacing w:val="3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mostly</w:t>
      </w:r>
      <w:r>
        <w:rPr>
          <w:rFonts w:ascii="Calibri" w:cs="Calibri" w:eastAsia="Calibri" w:hAnsi="Calibri"/>
          <w:spacing w:val="17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classification</w:t>
      </w:r>
      <w:r>
        <w:rPr>
          <w:rFonts w:ascii="Calibri" w:cs="Calibri" w:eastAsia="Calibri" w:hAnsi="Calibri"/>
          <w:spacing w:val="18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but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can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for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ession</w:t>
      </w:r>
      <w:r>
        <w:rPr>
          <w:rFonts w:ascii="Calibri" w:cs="Calibri" w:eastAsia="Calibri" w:hAnsi="Calibri"/>
          <w:spacing w:val="9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well.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3"/>
          <w:w w:val="116"/>
          <w:sz w:val="20"/>
          <w:szCs w:val="20"/>
        </w:rPr>
        <w:t>V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isualizing</w:t>
      </w:r>
      <w:r>
        <w:rPr>
          <w:rFonts w:ascii="Calibri" w:cs="Calibri" w:eastAsia="Calibri" w:hAnsi="Calibri"/>
          <w:spacing w:val="1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points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plotted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plane,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SVMs</w:t>
      </w:r>
      <w:r>
        <w:rPr>
          <w:rFonts w:ascii="Calibri" w:cs="Calibri" w:eastAsia="Calibri" w:hAnsi="Calibri"/>
          <w:spacing w:val="-2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define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hyperplane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between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1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classes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extend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ma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gin</w:t>
      </w:r>
      <w:r>
        <w:rPr>
          <w:rFonts w:ascii="Calibri" w:cs="Calibri" w:eastAsia="Calibri" w:hAnsi="Calibri"/>
          <w:spacing w:val="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der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maximize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distinction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between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two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classes,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which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esults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fewer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close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miscalculations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21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(6)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Ridge</w:t>
      </w:r>
      <w:r>
        <w:rPr>
          <w:rFonts w:ascii="Calibri" w:cs="Calibri" w:eastAsia="Calibri" w:hAnsi="Calibri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Reg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94"/>
      </w:pPr>
      <w:r>
        <w:rPr>
          <w:rFonts w:ascii="Calibri" w:cs="Calibri" w:eastAsia="Calibri" w:hAnsi="Calibri"/>
          <w:spacing w:val="0"/>
          <w:w w:val="111"/>
          <w:sz w:val="20"/>
          <w:szCs w:val="20"/>
        </w:rPr>
        <w:t>Ridge</w:t>
      </w:r>
      <w:r>
        <w:rPr>
          <w:rFonts w:ascii="Calibri" w:cs="Calibri" w:eastAsia="Calibri" w:hAnsi="Calibri"/>
          <w:spacing w:val="17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ession</w:t>
      </w:r>
      <w:r>
        <w:rPr>
          <w:rFonts w:ascii="Calibri" w:cs="Calibri" w:eastAsia="Calibri" w:hAnsi="Calibri"/>
          <w:spacing w:val="-19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works</w:t>
      </w:r>
      <w:r>
        <w:rPr>
          <w:rFonts w:ascii="Calibri" w:cs="Calibri" w:eastAsia="Calibri" w:hAnsi="Calibri"/>
          <w:spacing w:val="1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same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principles</w:t>
      </w:r>
      <w:r>
        <w:rPr>
          <w:rFonts w:ascii="Calibri" w:cs="Calibri" w:eastAsia="Calibri" w:hAnsi="Calibri"/>
          <w:spacing w:val="-2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linear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eg</w:t>
      </w:r>
      <w:r>
        <w:rPr>
          <w:rFonts w:ascii="Calibri" w:cs="Calibri" w:eastAsia="Calibri" w:hAnsi="Calibri"/>
          <w:spacing w:val="-3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ession,</w:t>
      </w:r>
      <w:r>
        <w:rPr>
          <w:rFonts w:ascii="Calibri" w:cs="Calibri" w:eastAsia="Calibri" w:hAnsi="Calibri"/>
          <w:spacing w:val="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just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adds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certain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bias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2"/>
          <w:sz w:val="20"/>
          <w:szCs w:val="20"/>
        </w:rPr>
        <w:t>to</w:t>
      </w:r>
      <w:r>
        <w:rPr>
          <w:rFonts w:ascii="Calibri" w:cs="Calibri" w:eastAsia="Calibri" w:hAnsi="Calibri"/>
          <w:spacing w:val="0"/>
          <w:w w:val="10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negate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4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94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94"/>
          <w:sz w:val="20"/>
          <w:szCs w:val="20"/>
        </w:rPr>
        <w:t>ect</w:t>
      </w:r>
      <w:r>
        <w:rPr>
          <w:rFonts w:ascii="Calibri" w:cs="Calibri" w:eastAsia="Calibri" w:hAnsi="Calibri"/>
          <w:spacing w:val="7"/>
          <w:w w:val="9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ge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variances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void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equi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ement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unbiased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estimators.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penalizes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cients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far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om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ze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minimizes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sum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squa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esiduals</w:t>
      </w:r>
      <w:r>
        <w:rPr>
          <w:rFonts w:ascii="Calibri" w:cs="Calibri" w:eastAsia="Calibri" w:hAnsi="Calibri"/>
          <w:spacing w:val="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22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23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(7)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Lasso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Reg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1" w:left="105" w:right="86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Lasso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works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same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principles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dge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ession,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only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ence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how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they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penalize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their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cients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.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Lasso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penalizes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sum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absolute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ors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instead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sum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squa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cients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24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(8)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Elastic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Net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Reg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9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Elastic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net</w:t>
      </w:r>
      <w:r>
        <w:rPr>
          <w:rFonts w:ascii="Calibri" w:cs="Calibri" w:eastAsia="Calibri" w:hAnsi="Calibri"/>
          <w:spacing w:val="-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ession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combines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best</w:t>
      </w:r>
      <w:r>
        <w:rPr>
          <w:rFonts w:ascii="Calibri" w:cs="Calibri" w:eastAsia="Calibri" w:hAnsi="Calibri"/>
          <w:spacing w:val="-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both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ridge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lasso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ession.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combines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method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penalties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both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methods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minimizes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loss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function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25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(9)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Neural</w:t>
      </w:r>
      <w:r>
        <w:rPr>
          <w:rFonts w:ascii="Calibri" w:cs="Calibri" w:eastAsia="Calibri" w:hAnsi="Calibri"/>
          <w:spacing w:val="29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Net</w:t>
      </w:r>
      <w:r>
        <w:rPr>
          <w:rFonts w:ascii="Times New Roman" w:cs="Times New Roman" w:eastAsia="Times New Roman" w:hAnsi="Times New Roman"/>
          <w:spacing w:val="0"/>
          <w:w w:val="108"/>
          <w:sz w:val="20"/>
          <w:szCs w:val="20"/>
        </w:rPr>
        <w:t>/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Multi-Layer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Pe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cept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ons</w:t>
      </w:r>
      <w:r>
        <w:rPr>
          <w:rFonts w:ascii="Calibri" w:cs="Calibri" w:eastAsia="Calibri" w:hAnsi="Calibri"/>
          <w:spacing w:val="-14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(MLP)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74"/>
        <w:sectPr>
          <w:pgMar w:bottom="280" w:footer="0" w:header="1099" w:left="1420" w:right="1400" w:top="1280"/>
          <w:pgSz w:h="16840" w:w="11920"/>
        </w:sectPr>
      </w:pPr>
      <w:r>
        <w:rPr>
          <w:rFonts w:ascii="Calibri" w:cs="Calibri" w:eastAsia="Calibri" w:hAnsi="Calibri"/>
          <w:spacing w:val="0"/>
          <w:w w:val="115"/>
          <w:sz w:val="20"/>
          <w:szCs w:val="20"/>
        </w:rPr>
        <w:t>Neural</w:t>
      </w:r>
      <w:r>
        <w:rPr>
          <w:rFonts w:ascii="Calibri" w:cs="Calibri" w:eastAsia="Calibri" w:hAnsi="Calibri"/>
          <w:spacing w:val="8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nets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loosely</w:t>
      </w:r>
      <w:r>
        <w:rPr>
          <w:rFonts w:ascii="Calibri" w:cs="Calibri" w:eastAsia="Calibri" w:hAnsi="Calibri"/>
          <w:spacing w:val="1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st</w:t>
      </w:r>
      <w:r>
        <w:rPr>
          <w:rFonts w:ascii="Calibri" w:cs="Calibri" w:eastAsia="Calibri" w:hAnsi="Calibri"/>
          <w:spacing w:val="-2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uctu</w:t>
      </w:r>
      <w:r>
        <w:rPr>
          <w:rFonts w:ascii="Calibri" w:cs="Calibri" w:eastAsia="Calibri" w:hAnsi="Calibri"/>
          <w:spacing w:val="-3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</w:t>
      </w:r>
      <w:r>
        <w:rPr>
          <w:rFonts w:ascii="Calibri" w:cs="Calibri" w:eastAsia="Calibri" w:hAnsi="Calibri"/>
          <w:spacing w:val="13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neu</w:t>
      </w:r>
      <w:r>
        <w:rPr>
          <w:rFonts w:ascii="Calibri" w:cs="Calibri" w:eastAsia="Calibri" w:hAnsi="Calibri"/>
          <w:spacing w:val="-5"/>
          <w:w w:val="114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ons.</w:t>
      </w:r>
      <w:r>
        <w:rPr>
          <w:rFonts w:ascii="Calibri" w:cs="Calibri" w:eastAsia="Calibri" w:hAnsi="Calibri"/>
          <w:spacing w:val="13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They</w:t>
      </w:r>
      <w:r>
        <w:rPr>
          <w:rFonts w:ascii="Calibri" w:cs="Calibri" w:eastAsia="Calibri" w:hAnsi="Calibri"/>
          <w:spacing w:val="13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contain</w:t>
      </w:r>
      <w:r>
        <w:rPr>
          <w:rFonts w:ascii="Calibri" w:cs="Calibri" w:eastAsia="Calibri" w:hAnsi="Calibri"/>
          <w:spacing w:val="-22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multiple</w:t>
      </w:r>
      <w:r>
        <w:rPr>
          <w:rFonts w:ascii="Calibri" w:cs="Calibri" w:eastAsia="Calibri" w:hAnsi="Calibri"/>
          <w:spacing w:val="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layers</w:t>
      </w:r>
      <w:r>
        <w:rPr>
          <w:rFonts w:ascii="Calibri" w:cs="Calibri" w:eastAsia="Calibri" w:hAnsi="Calibri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inte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connected</w:t>
      </w:r>
      <w:r>
        <w:rPr>
          <w:rFonts w:ascii="Calibri" w:cs="Calibri" w:eastAsia="Calibri" w:hAnsi="Calibri"/>
          <w:spacing w:val="11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nodes.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They</w:t>
      </w:r>
      <w:r>
        <w:rPr>
          <w:rFonts w:ascii="Calibri" w:cs="Calibri" w:eastAsia="Calibri" w:hAnsi="Calibri"/>
          <w:spacing w:val="12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contain</w:t>
      </w:r>
      <w:r>
        <w:rPr>
          <w:rFonts w:ascii="Calibri" w:cs="Calibri" w:eastAsia="Calibri" w:hAnsi="Calibri"/>
          <w:spacing w:val="-18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input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layer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output</w:t>
      </w:r>
      <w:r>
        <w:rPr>
          <w:rFonts w:ascii="Calibri" w:cs="Calibri" w:eastAsia="Calibri" w:hAnsi="Calibri"/>
          <w:spacing w:val="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laye</w:t>
      </w:r>
      <w:r>
        <w:rPr>
          <w:rFonts w:ascii="Calibri" w:cs="Calibri" w:eastAsia="Calibri" w:hAnsi="Calibri"/>
          <w:spacing w:val="-15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hidden</w:t>
      </w:r>
      <w:r>
        <w:rPr>
          <w:rFonts w:ascii="Calibri" w:cs="Calibri" w:eastAsia="Calibri" w:hAnsi="Calibri"/>
          <w:spacing w:val="6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layers</w:t>
      </w:r>
      <w:r>
        <w:rPr>
          <w:rFonts w:ascii="Calibri" w:cs="Calibri" w:eastAsia="Calibri" w:hAnsi="Calibri"/>
          <w:spacing w:val="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between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these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two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mandatory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layers.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input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layer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takes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edicting</w:t>
      </w:r>
      <w:r>
        <w:rPr>
          <w:rFonts w:ascii="Calibri" w:cs="Calibri" w:eastAsia="Calibri" w:hAnsi="Calibri"/>
          <w:spacing w:val="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output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layer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shows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ediction</w:t>
      </w:r>
      <w:r>
        <w:rPr>
          <w:rFonts w:ascii="Calibri" w:cs="Calibri" w:eastAsia="Calibri" w:hAnsi="Calibri"/>
          <w:spacing w:val="3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input.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iterate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ough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each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training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point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g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eneralize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21"/>
          <w:sz w:val="20"/>
          <w:szCs w:val="20"/>
        </w:rPr>
        <w:t>giving</w:t>
      </w:r>
      <w:r>
        <w:rPr>
          <w:rFonts w:ascii="Calibri" w:cs="Calibri" w:eastAsia="Calibri" w:hAnsi="Calibri"/>
          <w:spacing w:val="2"/>
          <w:w w:val="12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updating</w:t>
      </w:r>
      <w:r>
        <w:rPr>
          <w:rFonts w:ascii="Calibri" w:cs="Calibri" w:eastAsia="Calibri" w:hAnsi="Calibri"/>
          <w:spacing w:val="5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weight</w:t>
      </w:r>
      <w:r>
        <w:rPr>
          <w:rFonts w:ascii="Calibri" w:cs="Calibri" w:eastAsia="Calibri" w:hAnsi="Calibri"/>
          <w:spacing w:val="6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each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node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each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laye</w:t>
      </w:r>
      <w:r>
        <w:rPr>
          <w:rFonts w:ascii="Calibri" w:cs="Calibri" w:eastAsia="Calibri" w:hAnsi="Calibri"/>
          <w:spacing w:val="-15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trained</w:t>
      </w:r>
      <w:r>
        <w:rPr>
          <w:rFonts w:ascii="Calibri" w:cs="Calibri" w:eastAsia="Calibri" w:hAnsi="Calibri"/>
          <w:spacing w:val="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then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those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weights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decide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what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units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activate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input.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Multi-layer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cept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(MLP)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conventional</w:t>
      </w:r>
      <w:r>
        <w:rPr>
          <w:rFonts w:ascii="Calibri" w:cs="Calibri" w:eastAsia="Calibri" w:hAnsi="Calibri"/>
          <w:spacing w:val="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neural</w:t>
      </w:r>
      <w:r>
        <w:rPr>
          <w:rFonts w:ascii="Calibri" w:cs="Calibri" w:eastAsia="Calibri" w:hAnsi="Calibri"/>
          <w:spacing w:val="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net,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which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mostly</w:t>
      </w:r>
      <w:r>
        <w:rPr>
          <w:rFonts w:ascii="Calibri" w:cs="Calibri" w:eastAsia="Calibri" w:hAnsi="Calibri"/>
          <w:spacing w:val="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classification,</w:t>
      </w:r>
      <w:r>
        <w:rPr>
          <w:rFonts w:ascii="Calibri" w:cs="Calibri" w:eastAsia="Calibri" w:hAnsi="Calibri"/>
          <w:spacing w:val="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but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can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for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eg</w:t>
      </w:r>
      <w:r>
        <w:rPr>
          <w:rFonts w:ascii="Calibri" w:cs="Calibri" w:eastAsia="Calibri" w:hAnsi="Calibri"/>
          <w:spacing w:val="-3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ession</w:t>
      </w:r>
      <w:r>
        <w:rPr>
          <w:rFonts w:ascii="Calibri" w:cs="Calibri" w:eastAsia="Calibri" w:hAnsi="Calibri"/>
          <w:spacing w:val="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well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26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color w:val="000000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color w:val="000000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classification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configuration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(3,</w:t>
      </w:r>
      <w:r>
        <w:rPr>
          <w:rFonts w:ascii="Calibri" w:cs="Calibri" w:eastAsia="Calibri" w:hAnsi="Calibri"/>
          <w:color w:val="000000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7)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2"/>
          <w:w w:val="115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15"/>
          <w:sz w:val="20"/>
          <w:szCs w:val="20"/>
        </w:rPr>
        <w:t>unning</w:t>
      </w:r>
      <w:r>
        <w:rPr>
          <w:rFonts w:ascii="Calibri" w:cs="Calibri" w:eastAsia="Calibri" w:hAnsi="Calibri"/>
          <w:color w:val="000000"/>
          <w:spacing w:val="4"/>
          <w:w w:val="115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color w:val="000000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6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maximum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200</w:t>
      </w:r>
      <w:r>
        <w:rPr>
          <w:rFonts w:ascii="Calibri" w:cs="Calibri" w:eastAsia="Calibri" w:hAnsi="Calibri"/>
          <w:color w:val="000000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epochs</w:t>
      </w:r>
      <w:r>
        <w:rPr>
          <w:rFonts w:ascii="Calibri" w:cs="Calibri" w:eastAsia="Calibri" w:hAnsi="Calibri"/>
          <w:color w:val="000000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4"/>
          <w:sz w:val="20"/>
          <w:szCs w:val="20"/>
        </w:rPr>
        <w:t>using</w:t>
      </w:r>
      <w:r>
        <w:rPr>
          <w:rFonts w:ascii="Calibri" w:cs="Calibri" w:eastAsia="Calibri" w:hAnsi="Calibri"/>
          <w:color w:val="000000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‘lbfgs’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solve</w:t>
      </w:r>
      <w:r>
        <w:rPr>
          <w:rFonts w:ascii="Calibri" w:cs="Calibri" w:eastAsia="Calibri" w:hAnsi="Calibri"/>
          <w:color w:val="000000"/>
          <w:spacing w:val="-15"/>
          <w:w w:val="11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98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9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(10)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Gaussian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Naïve</w:t>
      </w:r>
      <w:r>
        <w:rPr>
          <w:rFonts w:ascii="Calibri" w:cs="Calibri" w:eastAsia="Calibri" w:hAnsi="Calibri"/>
          <w:spacing w:val="1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Bayes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1" w:left="105" w:right="114"/>
      </w:pPr>
      <w:r>
        <w:rPr>
          <w:rFonts w:ascii="Calibri" w:cs="Calibri" w:eastAsia="Calibri" w:hAnsi="Calibri"/>
          <w:spacing w:val="0"/>
          <w:w w:val="116"/>
          <w:sz w:val="20"/>
          <w:szCs w:val="20"/>
        </w:rPr>
        <w:t>Naïve</w:t>
      </w:r>
      <w:r>
        <w:rPr>
          <w:rFonts w:ascii="Calibri" w:cs="Calibri" w:eastAsia="Calibri" w:hAnsi="Calibri"/>
          <w:spacing w:val="-2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Bayes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simple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fast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algorithm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works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principle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Bayes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em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assumption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obability</w:t>
      </w:r>
      <w:r>
        <w:rPr>
          <w:rFonts w:ascii="Calibri" w:cs="Calibri" w:eastAsia="Calibri" w:hAnsi="Calibri"/>
          <w:spacing w:val="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esence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one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featu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un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elated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obability</w:t>
      </w:r>
      <w:r>
        <w:rPr>
          <w:rFonts w:ascii="Calibri" w:cs="Calibri" w:eastAsia="Calibri" w:hAnsi="Calibri"/>
          <w:spacing w:val="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esence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other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featu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27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(11)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Logistic</w:t>
      </w:r>
      <w:r>
        <w:rPr>
          <w:rFonts w:ascii="Calibri" w:cs="Calibri" w:eastAsia="Calibri" w:hAnsi="Calibri"/>
          <w:spacing w:val="-2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Reg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5" w:left="101" w:right="79"/>
      </w:pPr>
      <w:r>
        <w:rPr>
          <w:rFonts w:ascii="Calibri" w:cs="Calibri" w:eastAsia="Calibri" w:hAnsi="Calibri"/>
          <w:spacing w:val="0"/>
          <w:w w:val="113"/>
          <w:sz w:val="20"/>
          <w:szCs w:val="20"/>
        </w:rPr>
        <w:t>Logistic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classification</w:t>
      </w:r>
      <w:r>
        <w:rPr>
          <w:rFonts w:ascii="Calibri" w:cs="Calibri" w:eastAsia="Calibri" w:hAnsi="Calibri"/>
          <w:spacing w:val="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algorithm.</w:t>
      </w:r>
      <w:r>
        <w:rPr>
          <w:rFonts w:ascii="Calibri" w:cs="Calibri" w:eastAsia="Calibri" w:hAnsi="Calibri"/>
          <w:spacing w:val="29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logistic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function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sigmoid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function,</w:t>
      </w:r>
      <w:r>
        <w:rPr>
          <w:rFonts w:ascii="Calibri" w:cs="Calibri" w:eastAsia="Calibri" w:hAnsi="Calibri"/>
          <w:spacing w:val="-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hence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name.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common</w:t>
      </w:r>
      <w:r>
        <w:rPr>
          <w:rFonts w:ascii="Calibri" w:cs="Calibri" w:eastAsia="Calibri" w:hAnsi="Calibri"/>
          <w:spacing w:val="-7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algorithm</w:t>
      </w:r>
      <w:r>
        <w:rPr>
          <w:rFonts w:ascii="Calibri" w:cs="Calibri" w:eastAsia="Calibri" w:hAnsi="Calibri"/>
          <w:spacing w:val="1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case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binary</w:t>
      </w:r>
      <w:r>
        <w:rPr>
          <w:rFonts w:ascii="Calibri" w:cs="Calibri" w:eastAsia="Calibri" w:hAnsi="Calibri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c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lassification,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but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our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case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multinomial</w:t>
      </w:r>
      <w:r>
        <w:rPr>
          <w:rFonts w:ascii="Calibri" w:cs="Calibri" w:eastAsia="Calibri" w:hAnsi="Calibri"/>
          <w:spacing w:val="2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logistic</w:t>
      </w:r>
      <w:r>
        <w:rPr>
          <w:rFonts w:ascii="Calibri" w:cs="Calibri" w:eastAsia="Calibri" w:hAnsi="Calibri"/>
          <w:spacing w:val="1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ession</w:t>
      </w:r>
      <w:r>
        <w:rPr>
          <w:rFonts w:ascii="Calibri" w:cs="Calibri" w:eastAsia="Calibri" w:hAnsi="Calibri"/>
          <w:spacing w:val="-1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because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was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than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two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classes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28</w:t>
      </w:r>
      <w:r>
        <w:rPr>
          <w:rFonts w:ascii="Calibri" w:cs="Calibri" w:eastAsia="Calibri" w:hAnsi="Calibri"/>
          <w:color w:val="000000"/>
          <w:spacing w:val="0"/>
          <w:w w:val="103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color w:val="000000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‘warn’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solver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l2</w:t>
      </w:r>
      <w:r>
        <w:rPr>
          <w:rFonts w:ascii="Calibri" w:cs="Calibri" w:eastAsia="Calibri" w:hAnsi="Calibri"/>
          <w:color w:val="000000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6"/>
          <w:sz w:val="20"/>
          <w:szCs w:val="20"/>
        </w:rPr>
        <w:t>penalt</w:t>
      </w:r>
      <w:r>
        <w:rPr>
          <w:rFonts w:ascii="Calibri" w:cs="Calibri" w:eastAsia="Calibri" w:hAnsi="Calibri"/>
          <w:color w:val="000000"/>
          <w:spacing w:val="-22"/>
          <w:w w:val="122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0"/>
          <w:w w:val="98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(12)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Stochastic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gradient</w:t>
      </w:r>
      <w:r>
        <w:rPr>
          <w:rFonts w:ascii="Calibri" w:cs="Calibri" w:eastAsia="Calibri" w:hAnsi="Calibri"/>
          <w:spacing w:val="23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descent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114"/>
      </w:pPr>
      <w:r>
        <w:rPr>
          <w:rFonts w:ascii="Calibri" w:cs="Calibri" w:eastAsia="Calibri" w:hAnsi="Calibri"/>
          <w:spacing w:val="0"/>
          <w:w w:val="112"/>
          <w:sz w:val="20"/>
          <w:szCs w:val="20"/>
        </w:rPr>
        <w:t>This</w:t>
      </w:r>
      <w:r>
        <w:rPr>
          <w:rFonts w:ascii="Calibri" w:cs="Calibri" w:eastAsia="Calibri" w:hAnsi="Calibri"/>
          <w:spacing w:val="2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iterative</w:t>
      </w:r>
      <w:r>
        <w:rPr>
          <w:rFonts w:ascii="Calibri" w:cs="Calibri" w:eastAsia="Calibri" w:hAnsi="Calibri"/>
          <w:spacing w:val="-18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optimization</w:t>
      </w:r>
      <w:r>
        <w:rPr>
          <w:rFonts w:ascii="Calibri" w:cs="Calibri" w:eastAsia="Calibri" w:hAnsi="Calibri"/>
          <w:spacing w:val="2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algorithm</w:t>
      </w:r>
      <w:r>
        <w:rPr>
          <w:rFonts w:ascii="Calibri" w:cs="Calibri" w:eastAsia="Calibri" w:hAnsi="Calibri"/>
          <w:spacing w:val="3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minimizes</w:t>
      </w:r>
      <w:r>
        <w:rPr>
          <w:rFonts w:ascii="Calibri" w:cs="Calibri" w:eastAsia="Calibri" w:hAnsi="Calibri"/>
          <w:spacing w:val="18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l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oss</w:t>
      </w:r>
      <w:r>
        <w:rPr>
          <w:rFonts w:ascii="Calibri" w:cs="Calibri" w:eastAsia="Calibri" w:hAnsi="Calibri"/>
          <w:spacing w:val="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function</w:t>
      </w:r>
      <w:r>
        <w:rPr>
          <w:rFonts w:ascii="Calibri" w:cs="Calibri" w:eastAsia="Calibri" w:hAnsi="Calibri"/>
          <w:spacing w:val="2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iteratively</w:t>
      </w:r>
      <w:r>
        <w:rPr>
          <w:rFonts w:ascii="Calibri" w:cs="Calibri" w:eastAsia="Calibri" w:hAnsi="Calibri"/>
          <w:spacing w:val="1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find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global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optimum.</w:t>
      </w:r>
      <w:r>
        <w:rPr>
          <w:rFonts w:ascii="Calibri" w:cs="Calibri" w:eastAsia="Calibri" w:hAnsi="Calibri"/>
          <w:spacing w:val="2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stochastic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gradient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descent,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sample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selection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random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29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(13)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39"/>
          <w:sz w:val="20"/>
          <w:szCs w:val="20"/>
        </w:rPr>
        <w:t>K</w:t>
      </w:r>
      <w:r>
        <w:rPr>
          <w:rFonts w:ascii="Calibri" w:cs="Calibri" w:eastAsia="Calibri" w:hAnsi="Calibri"/>
          <w:spacing w:val="-13"/>
          <w:w w:val="13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Neighbor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11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38"/>
          <w:sz w:val="20"/>
          <w:szCs w:val="20"/>
        </w:rPr>
        <w:t>K</w:t>
      </w:r>
      <w:r>
        <w:rPr>
          <w:rFonts w:ascii="Calibri" w:cs="Calibri" w:eastAsia="Calibri" w:hAnsi="Calibri"/>
          <w:spacing w:val="-12"/>
          <w:w w:val="13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ne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ighbor</w:t>
      </w:r>
      <w:r>
        <w:rPr>
          <w:rFonts w:ascii="Calibri" w:cs="Calibri" w:eastAsia="Calibri" w:hAnsi="Calibri"/>
          <w:spacing w:val="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algorithm</w:t>
      </w:r>
      <w:r>
        <w:rPr>
          <w:rFonts w:ascii="Calibri" w:cs="Calibri" w:eastAsia="Calibri" w:hAnsi="Calibri"/>
          <w:spacing w:val="1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classifies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finding</w:t>
      </w:r>
      <w:r>
        <w:rPr>
          <w:rFonts w:ascii="Calibri" w:cs="Calibri" w:eastAsia="Calibri" w:hAnsi="Calibri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giv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en</w:t>
      </w:r>
      <w:r>
        <w:rPr>
          <w:rFonts w:ascii="Calibri" w:cs="Calibri" w:eastAsia="Calibri" w:hAnsi="Calibri"/>
          <w:spacing w:val="2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points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N</w:t>
      </w:r>
      <w:r>
        <w:rPr>
          <w:rFonts w:ascii="Calibri" w:cs="Calibri" w:eastAsia="Calibri" w:hAnsi="Calibri"/>
          <w:spacing w:val="2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neighbors</w:t>
      </w:r>
      <w:r>
        <w:rPr>
          <w:rFonts w:ascii="Calibri" w:cs="Calibri" w:eastAsia="Calibri" w:hAnsi="Calibri"/>
          <w:spacing w:val="-1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assigns</w:t>
      </w:r>
      <w:r>
        <w:rPr>
          <w:rFonts w:ascii="Calibri" w:cs="Calibri" w:eastAsia="Calibri" w:hAnsi="Calibri"/>
          <w:spacing w:val="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majority</w:t>
      </w:r>
      <w:r>
        <w:rPr>
          <w:rFonts w:ascii="Calibri" w:cs="Calibri" w:eastAsia="Calibri" w:hAnsi="Calibri"/>
          <w:spacing w:val="2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neighbors</w:t>
      </w:r>
      <w:r>
        <w:rPr>
          <w:rFonts w:ascii="Calibri" w:cs="Calibri" w:eastAsia="Calibri" w:hAnsi="Calibri"/>
          <w:spacing w:val="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case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dra</w:t>
      </w:r>
      <w:r>
        <w:rPr>
          <w:rFonts w:ascii="Calibri" w:cs="Calibri" w:eastAsia="Calibri" w:hAnsi="Calibri"/>
          <w:spacing w:val="-20"/>
          <w:w w:val="114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,</w:t>
      </w:r>
      <w:r>
        <w:rPr>
          <w:rFonts w:ascii="Calibri" w:cs="Calibri" w:eastAsia="Calibri" w:hAnsi="Calibri"/>
          <w:spacing w:val="2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one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c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ould</w:t>
      </w:r>
      <w:r>
        <w:rPr>
          <w:rFonts w:ascii="Calibri" w:cs="Calibri" w:eastAsia="Calibri" w:hAnsi="Calibri"/>
          <w:spacing w:val="7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employ</w:t>
      </w:r>
      <w:r>
        <w:rPr>
          <w:rFonts w:ascii="Calibri" w:cs="Calibri" w:eastAsia="Calibri" w:hAnsi="Calibri"/>
          <w:spacing w:val="2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21"/>
          <w:sz w:val="20"/>
          <w:szCs w:val="20"/>
        </w:rPr>
        <w:t>di</w:t>
      </w:r>
      <w:r>
        <w:rPr>
          <w:rFonts w:ascii="Times New Roman" w:cs="Times New Roman" w:eastAsia="Times New Roman" w:hAnsi="Times New Roman"/>
          <w:spacing w:val="0"/>
          <w:w w:val="92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e</w:t>
      </w:r>
      <w:r>
        <w:rPr>
          <w:rFonts w:ascii="Calibri" w:cs="Calibri" w:eastAsia="Calibri" w:hAnsi="Calibri"/>
          <w:spacing w:val="-4"/>
          <w:w w:val="105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ent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techniques</w:t>
      </w:r>
      <w:r>
        <w:rPr>
          <w:rFonts w:ascii="Calibri" w:cs="Calibri" w:eastAsia="Calibri" w:hAnsi="Calibri"/>
          <w:spacing w:val="15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esolve</w:t>
      </w:r>
      <w:r>
        <w:rPr>
          <w:rFonts w:ascii="Calibri" w:cs="Calibri" w:eastAsia="Calibri" w:hAnsi="Calibri"/>
          <w:spacing w:val="19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it,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e.g.,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inc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ease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add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bias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towa</w:t>
      </w:r>
      <w:r>
        <w:rPr>
          <w:rFonts w:ascii="Calibri" w:cs="Calibri" w:eastAsia="Calibri" w:hAnsi="Calibri"/>
          <w:spacing w:val="-3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ds</w:t>
      </w:r>
      <w:r>
        <w:rPr>
          <w:rFonts w:ascii="Calibri" w:cs="Calibri" w:eastAsia="Calibri" w:hAnsi="Calibri"/>
          <w:spacing w:val="1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one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42"/>
          <w:sz w:val="20"/>
          <w:szCs w:val="20"/>
        </w:rPr>
        <w:t>K</w:t>
      </w:r>
      <w:r>
        <w:rPr>
          <w:rFonts w:ascii="Calibri" w:cs="Calibri" w:eastAsia="Calibri" w:hAnsi="Calibri"/>
          <w:spacing w:val="0"/>
          <w:w w:val="14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neighbor</w:t>
      </w:r>
      <w:r>
        <w:rPr>
          <w:rFonts w:ascii="Calibri" w:cs="Calibri" w:eastAsia="Calibri" w:hAnsi="Calibri"/>
          <w:spacing w:val="14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not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ecommended</w:t>
      </w:r>
      <w:r>
        <w:rPr>
          <w:rFonts w:ascii="Calibri" w:cs="Calibri" w:eastAsia="Calibri" w:hAnsi="Calibri"/>
          <w:spacing w:val="8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datasets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because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ocessing</w:t>
      </w:r>
      <w:r>
        <w:rPr>
          <w:rFonts w:ascii="Calibri" w:cs="Calibri" w:eastAsia="Calibri" w:hAnsi="Calibri"/>
          <w:spacing w:val="2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takes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place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while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testing,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iterates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th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ough</w:t>
      </w:r>
      <w:r>
        <w:rPr>
          <w:rFonts w:ascii="Calibri" w:cs="Calibri" w:eastAsia="Calibri" w:hAnsi="Calibri"/>
          <w:spacing w:val="9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whole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training</w:t>
      </w:r>
      <w:r>
        <w:rPr>
          <w:rFonts w:ascii="Calibri" w:cs="Calibri" w:eastAsia="Calibri" w:hAnsi="Calibri"/>
          <w:spacing w:val="18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comput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es</w:t>
      </w:r>
      <w:r>
        <w:rPr>
          <w:rFonts w:ascii="Calibri" w:cs="Calibri" w:eastAsia="Calibri" w:hAnsi="Calibri"/>
          <w:spacing w:val="1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nea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neighbors</w:t>
      </w:r>
      <w:r>
        <w:rPr>
          <w:rFonts w:ascii="Calibri" w:cs="Calibri" w:eastAsia="Calibri" w:hAnsi="Calibri"/>
          <w:spacing w:val="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each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time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30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n</w:t>
      </w:r>
      <w:r>
        <w:rPr>
          <w:rFonts w:ascii="Calibri" w:cs="Calibri" w:eastAsia="Calibri" w:hAnsi="Calibri"/>
          <w:color w:val="000000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5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configuration</w:t>
      </w:r>
      <w:r>
        <w:rPr>
          <w:rFonts w:ascii="Calibri" w:cs="Calibri" w:eastAsia="Calibri" w:hAnsi="Calibri"/>
          <w:color w:val="000000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color w:val="000000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our</w:t>
      </w:r>
      <w:r>
        <w:rPr>
          <w:rFonts w:ascii="Calibri" w:cs="Calibri" w:eastAsia="Calibri" w:hAnsi="Calibri"/>
          <w:color w:val="000000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model.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(14)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Decision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25"/>
          <w:sz w:val="20"/>
          <w:szCs w:val="20"/>
        </w:rPr>
        <w:t>T</w:t>
      </w:r>
      <w:r>
        <w:rPr>
          <w:rFonts w:ascii="Calibri" w:cs="Calibri" w:eastAsia="Calibri" w:hAnsi="Calibri"/>
          <w:spacing w:val="-4"/>
          <w:w w:val="11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ee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114"/>
      </w:pPr>
      <w:r>
        <w:rPr>
          <w:rFonts w:ascii="Calibri" w:cs="Calibri" w:eastAsia="Calibri" w:hAnsi="Calibri"/>
          <w:spacing w:val="0"/>
          <w:w w:val="113"/>
          <w:sz w:val="20"/>
          <w:szCs w:val="20"/>
        </w:rPr>
        <w:t>A</w:t>
      </w:r>
      <w:r>
        <w:rPr>
          <w:rFonts w:ascii="Calibri" w:cs="Calibri" w:eastAsia="Calibri" w:hAnsi="Calibri"/>
          <w:spacing w:val="24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decision</w:t>
      </w:r>
      <w:r>
        <w:rPr>
          <w:rFonts w:ascii="Calibri" w:cs="Calibri" w:eastAsia="Calibri" w:hAnsi="Calibri"/>
          <w:spacing w:val="-22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ee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simple</w:t>
      </w:r>
      <w:r>
        <w:rPr>
          <w:rFonts w:ascii="Calibri" w:cs="Calibri" w:eastAsia="Calibri" w:hAnsi="Calibri"/>
          <w:spacing w:val="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self-explanatory</w:t>
      </w:r>
      <w:r>
        <w:rPr>
          <w:rFonts w:ascii="Calibri" w:cs="Calibri" w:eastAsia="Calibri" w:hAnsi="Calibri"/>
          <w:spacing w:val="-1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algorithm,</w:t>
      </w:r>
      <w:r>
        <w:rPr>
          <w:rFonts w:ascii="Calibri" w:cs="Calibri" w:eastAsia="Calibri" w:hAnsi="Calibri"/>
          <w:spacing w:val="-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which</w:t>
      </w:r>
      <w:r>
        <w:rPr>
          <w:rFonts w:ascii="Calibri" w:cs="Calibri" w:eastAsia="Calibri" w:hAnsi="Calibri"/>
          <w:spacing w:val="1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can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both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classification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ession.</w:t>
      </w:r>
      <w:r>
        <w:rPr>
          <w:rFonts w:ascii="Calibri" w:cs="Calibri" w:eastAsia="Calibri" w:hAnsi="Calibri"/>
          <w:spacing w:val="2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decision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ee,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after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training,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makes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decisions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values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14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elevant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input</w:t>
      </w:r>
      <w:r>
        <w:rPr>
          <w:rFonts w:ascii="Calibri" w:cs="Calibri" w:eastAsia="Calibri" w:hAnsi="Calibri"/>
          <w:spacing w:val="1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parameters.</w:t>
      </w:r>
      <w:r>
        <w:rPr>
          <w:rFonts w:ascii="Calibri" w:cs="Calibri" w:eastAsia="Calibri" w:hAnsi="Calibri"/>
          <w:spacing w:val="-9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uses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ent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opy</w:t>
      </w:r>
      <w:r>
        <w:rPr>
          <w:rFonts w:ascii="Calibri" w:cs="Calibri" w:eastAsia="Calibri" w:hAnsi="Calibri"/>
          <w:spacing w:val="3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select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oot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variable,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and,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this,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looks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towa</w:t>
      </w:r>
      <w:r>
        <w:rPr>
          <w:rFonts w:ascii="Calibri" w:cs="Calibri" w:eastAsia="Calibri" w:hAnsi="Calibri"/>
          <w:spacing w:val="-3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ds</w:t>
      </w:r>
      <w:r>
        <w:rPr>
          <w:rFonts w:ascii="Calibri" w:cs="Calibri" w:eastAsia="Calibri" w:hAnsi="Calibri"/>
          <w:spacing w:val="32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other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parameters’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has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decisions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arranged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top-to-down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ee</w:t>
      </w:r>
      <w:r>
        <w:rPr>
          <w:rFonts w:ascii="Calibri" w:cs="Calibri" w:eastAsia="Calibri" w:hAnsi="Calibri"/>
          <w:spacing w:val="-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9"/>
          <w:sz w:val="20"/>
          <w:szCs w:val="20"/>
        </w:rPr>
        <w:t>ojects</w:t>
      </w:r>
      <w:r>
        <w:rPr>
          <w:rFonts w:ascii="Calibri" w:cs="Calibri" w:eastAsia="Calibri" w:hAnsi="Calibri"/>
          <w:spacing w:val="0"/>
          <w:w w:val="9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decision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ent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ent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31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(15)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Bagging</w:t>
      </w:r>
      <w:r>
        <w:rPr>
          <w:rFonts w:ascii="Calibri" w:cs="Calibri" w:eastAsia="Calibri" w:hAnsi="Calibri"/>
          <w:spacing w:val="5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Classifier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114"/>
      </w:pPr>
      <w:r>
        <w:rPr>
          <w:rFonts w:ascii="Calibri" w:cs="Calibri" w:eastAsia="Calibri" w:hAnsi="Calibri"/>
          <w:spacing w:val="0"/>
          <w:w w:val="113"/>
          <w:sz w:val="20"/>
          <w:szCs w:val="20"/>
        </w:rPr>
        <w:t>A</w:t>
      </w:r>
      <w:r>
        <w:rPr>
          <w:rFonts w:ascii="Calibri" w:cs="Calibri" w:eastAsia="Calibri" w:hAnsi="Calibri"/>
          <w:spacing w:val="19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bagging</w:t>
      </w:r>
      <w:r>
        <w:rPr>
          <w:rFonts w:ascii="Calibri" w:cs="Calibri" w:eastAsia="Calibri" w:hAnsi="Calibri"/>
          <w:spacing w:val="-2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classifier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fits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multiple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classifiers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random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subsets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then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averages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out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their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edictions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form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final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ediction.</w:t>
      </w:r>
      <w:r>
        <w:rPr>
          <w:rFonts w:ascii="Calibri" w:cs="Calibri" w:eastAsia="Calibri" w:hAnsi="Calibri"/>
          <w:spacing w:val="23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eatly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helps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out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variance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32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4"/>
        <w:ind w:left="536"/>
      </w:pP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default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algorithms,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except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ML</w:t>
      </w:r>
      <w:r>
        <w:rPr>
          <w:rFonts w:ascii="Calibri" w:cs="Calibri" w:eastAsia="Calibri" w:hAnsi="Calibri"/>
          <w:spacing w:val="-30"/>
          <w:w w:val="115"/>
          <w:sz w:val="20"/>
          <w:szCs w:val="20"/>
        </w:rPr>
        <w:t>P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,</w:t>
      </w:r>
      <w:r>
        <w:rPr>
          <w:rFonts w:ascii="Calibri" w:cs="Calibri" w:eastAsia="Calibri" w:hAnsi="Calibri"/>
          <w:spacing w:val="11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which</w:t>
      </w:r>
      <w:r>
        <w:rPr>
          <w:rFonts w:ascii="Calibri" w:cs="Calibri" w:eastAsia="Calibri" w:hAnsi="Calibri"/>
          <w:spacing w:val="-16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(3,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7)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configuration.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1"/>
      </w:pP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4.</w:t>
      </w:r>
      <w:r>
        <w:rPr>
          <w:rFonts w:ascii="Times New Roman" w:cs="Times New Roman" w:eastAsia="Times New Roman" w:hAnsi="Times New Roman"/>
          <w:b/>
          <w:spacing w:val="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8"/>
          <w:sz w:val="20"/>
          <w:szCs w:val="20"/>
        </w:rPr>
        <w:t>Results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11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section,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prior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di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scussing</w:t>
      </w:r>
      <w:r>
        <w:rPr>
          <w:rFonts w:ascii="Calibri" w:cs="Calibri" w:eastAsia="Calibri" w:hAnsi="Calibri"/>
          <w:spacing w:val="2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esults,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21"/>
          <w:sz w:val="20"/>
          <w:szCs w:val="20"/>
        </w:rPr>
        <w:t>will</w:t>
      </w:r>
      <w:r>
        <w:rPr>
          <w:rFonts w:ascii="Calibri" w:cs="Calibri" w:eastAsia="Calibri" w:hAnsi="Calibri"/>
          <w:spacing w:val="-5"/>
          <w:w w:val="12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describe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ent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measu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assess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accuracy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applied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machine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learning</w:t>
      </w:r>
      <w:r>
        <w:rPr>
          <w:rFonts w:ascii="Calibri" w:cs="Calibri" w:eastAsia="Calibri" w:hAnsi="Calibri"/>
          <w:spacing w:val="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algorithms.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1"/>
      </w:pP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4.1.</w:t>
      </w:r>
      <w:r>
        <w:rPr>
          <w:rFonts w:ascii="Times New Roman" w:cs="Times New Roman" w:eastAsia="Times New Roman" w:hAnsi="Times New Roman"/>
          <w:spacing w:val="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Accuracy</w:t>
      </w:r>
      <w:r>
        <w:rPr>
          <w:rFonts w:ascii="Times New Roman" w:cs="Times New Roman" w:eastAsia="Times New Roman" w:hAnsi="Times New Roman"/>
          <w:spacing w:val="-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3"/>
          <w:sz w:val="20"/>
          <w:szCs w:val="20"/>
        </w:rPr>
        <w:t>Measu</w:t>
      </w:r>
      <w:r>
        <w:rPr>
          <w:rFonts w:ascii="Times New Roman" w:cs="Times New Roman" w:eastAsia="Times New Roman" w:hAnsi="Times New Roman"/>
          <w:spacing w:val="-4"/>
          <w:w w:val="103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spacing w:val="0"/>
          <w:w w:val="93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4" w:left="102" w:right="114"/>
      </w:pPr>
      <w:r>
        <w:rPr>
          <w:rFonts w:ascii="Calibri" w:cs="Calibri" w:eastAsia="Calibri" w:hAnsi="Calibri"/>
          <w:spacing w:val="0"/>
          <w:w w:val="116"/>
          <w:sz w:val="20"/>
          <w:szCs w:val="20"/>
        </w:rPr>
        <w:t>As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mentioned</w:t>
      </w:r>
      <w:r>
        <w:rPr>
          <w:rFonts w:ascii="Calibri" w:cs="Calibri" w:eastAsia="Calibri" w:hAnsi="Calibri"/>
          <w:spacing w:val="-24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earlie</w:t>
      </w:r>
      <w:r>
        <w:rPr>
          <w:rFonts w:ascii="Calibri" w:cs="Calibri" w:eastAsia="Calibri" w:hAnsi="Calibri"/>
          <w:spacing w:val="-15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employed</w:t>
      </w:r>
      <w:r>
        <w:rPr>
          <w:rFonts w:ascii="Calibri" w:cs="Calibri" w:eastAsia="Calibri" w:hAnsi="Calibri"/>
          <w:spacing w:val="49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two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types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supervised</w:t>
      </w:r>
      <w:r>
        <w:rPr>
          <w:rFonts w:ascii="Calibri" w:cs="Calibri" w:eastAsia="Calibri" w:hAnsi="Calibri"/>
          <w:spacing w:val="48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machine</w:t>
      </w:r>
      <w:r>
        <w:rPr>
          <w:rFonts w:ascii="Calibri" w:cs="Calibri" w:eastAsia="Calibri" w:hAnsi="Calibri"/>
          <w:spacing w:val="2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learning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algorithms,</w:t>
      </w:r>
      <w:r>
        <w:rPr>
          <w:rFonts w:ascii="Calibri" w:cs="Calibri" w:eastAsia="Calibri" w:hAnsi="Calibri"/>
          <w:spacing w:val="4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i.e.,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ession</w:t>
      </w:r>
      <w:r>
        <w:rPr>
          <w:rFonts w:ascii="Calibri" w:cs="Calibri" w:eastAsia="Calibri" w:hAnsi="Calibri"/>
          <w:spacing w:val="46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classification.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 </w:t>
      </w:r>
      <w:r>
        <w:rPr>
          <w:rFonts w:ascii="Calibri" w:cs="Calibri" w:eastAsia="Calibri" w:hAnsi="Calibri"/>
          <w:spacing w:val="3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esults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yielded</w:t>
      </w:r>
      <w:r>
        <w:rPr>
          <w:rFonts w:ascii="Calibri" w:cs="Calibri" w:eastAsia="Calibri" w:hAnsi="Calibri"/>
          <w:spacing w:val="36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both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types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algorithms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evaluated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9"/>
          <w:sz w:val="20"/>
          <w:szCs w:val="20"/>
        </w:rPr>
        <w:t>di</w:t>
      </w:r>
      <w:r>
        <w:rPr>
          <w:rFonts w:ascii="Times New Roman" w:cs="Times New Roman" w:eastAsia="Times New Roman" w:hAnsi="Times New Roman"/>
          <w:spacing w:val="0"/>
          <w:w w:val="90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e</w:t>
      </w:r>
      <w:r>
        <w:rPr>
          <w:rFonts w:ascii="Calibri" w:cs="Calibri" w:eastAsia="Calibri" w:hAnsi="Calibri"/>
          <w:spacing w:val="-4"/>
          <w:w w:val="10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entl</w:t>
      </w:r>
      <w:r>
        <w:rPr>
          <w:rFonts w:ascii="Calibri" w:cs="Calibri" w:eastAsia="Calibri" w:hAnsi="Calibri"/>
          <w:spacing w:val="-22"/>
          <w:w w:val="122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98"/>
          <w:sz w:val="20"/>
          <w:szCs w:val="20"/>
        </w:rPr>
        <w:t>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" w:line="383" w:lineRule="auto"/>
        <w:ind w:firstLine="432" w:left="104" w:right="4291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ession,</w:t>
      </w:r>
      <w:r>
        <w:rPr>
          <w:rFonts w:ascii="Calibri" w:cs="Calibri" w:eastAsia="Calibri" w:hAnsi="Calibri"/>
          <w:spacing w:val="4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following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measu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9"/>
          <w:sz w:val="20"/>
          <w:szCs w:val="20"/>
        </w:rPr>
        <w:t>es:</w:t>
      </w:r>
      <w:r>
        <w:rPr>
          <w:rFonts w:ascii="Calibri" w:cs="Calibri" w:eastAsia="Calibri" w:hAnsi="Calibri"/>
          <w:spacing w:val="0"/>
          <w:w w:val="9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(1)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Absolute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sz w:val="20"/>
          <w:szCs w:val="20"/>
        </w:rPr>
        <w:t>(MAE)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26" w:line="265" w:lineRule="auto"/>
        <w:ind w:firstLine="425" w:left="111" w:right="79"/>
        <w:sectPr>
          <w:pgMar w:bottom="280" w:footer="0" w:header="1099" w:left="1420" w:right="1380" w:top="1280"/>
          <w:pgSz w:h="16840" w:w="11920"/>
        </w:sectPr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absolute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9"/>
          <w:sz w:val="20"/>
          <w:szCs w:val="20"/>
        </w:rPr>
        <w:t>(MAE)</w:t>
      </w:r>
      <w:r>
        <w:rPr>
          <w:rFonts w:ascii="Calibri" w:cs="Calibri" w:eastAsia="Calibri" w:hAnsi="Calibri"/>
          <w:spacing w:val="-5"/>
          <w:w w:val="11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measu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accuracy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eg</w:t>
      </w:r>
      <w:r>
        <w:rPr>
          <w:rFonts w:ascii="Calibri" w:cs="Calibri" w:eastAsia="Calibri" w:hAnsi="Calibri"/>
          <w:spacing w:val="-3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ession.</w:t>
      </w:r>
      <w:r>
        <w:rPr>
          <w:rFonts w:ascii="Calibri" w:cs="Calibri" w:eastAsia="Calibri" w:hAnsi="Calibri"/>
          <w:spacing w:val="2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sums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up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absolute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values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divides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them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total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number</w:t>
      </w:r>
      <w:r>
        <w:rPr>
          <w:rFonts w:ascii="Calibri" w:cs="Calibri" w:eastAsia="Calibri" w:hAnsi="Calibri"/>
          <w:spacing w:val="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values.</w:t>
      </w:r>
      <w:r>
        <w:rPr>
          <w:rFonts w:ascii="Calibri" w:cs="Calibri" w:eastAsia="Calibri" w:hAnsi="Calibri"/>
          <w:spacing w:val="27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gives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equal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weight</w:t>
      </w:r>
      <w:r>
        <w:rPr>
          <w:rFonts w:ascii="Calibri" w:cs="Calibri" w:eastAsia="Calibri" w:hAnsi="Calibri"/>
          <w:spacing w:val="2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each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value.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9"/>
        <w:ind w:left="105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formula</w:t>
      </w:r>
      <w:r>
        <w:rPr>
          <w:rFonts w:ascii="Calibri" w:cs="Calibri" w:eastAsia="Calibri" w:hAnsi="Calibri"/>
          <w:spacing w:val="2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calculating</w:t>
      </w:r>
      <w:r>
        <w:rPr>
          <w:rFonts w:ascii="Calibri" w:cs="Calibri" w:eastAsia="Calibri" w:hAnsi="Calibri"/>
          <w:spacing w:val="-25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MAE</w:t>
      </w:r>
      <w:r>
        <w:rPr>
          <w:rFonts w:ascii="Calibri" w:cs="Calibri" w:eastAsia="Calibri" w:hAnsi="Calibri"/>
          <w:spacing w:val="42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shown</w:t>
      </w:r>
      <w:r>
        <w:rPr>
          <w:rFonts w:ascii="Calibri" w:cs="Calibri" w:eastAsia="Calibri" w:hAnsi="Calibri"/>
          <w:spacing w:val="2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Equation</w:t>
      </w:r>
      <w:r>
        <w:rPr>
          <w:rFonts w:ascii="Calibri" w:cs="Calibri" w:eastAsia="Calibri" w:hAnsi="Calibri"/>
          <w:spacing w:val="2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(5),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4"/>
          <w:sz w:val="15"/>
          <w:szCs w:val="15"/>
        </w:rPr>
        <w:t>obs</w:t>
      </w:r>
      <w:r>
        <w:rPr>
          <w:rFonts w:ascii="Times New Roman" w:cs="Times New Roman" w:eastAsia="Times New Roman" w:hAnsi="Times New Roman"/>
          <w:spacing w:val="31"/>
          <w:w w:val="100"/>
          <w:position w:val="-4"/>
          <w:sz w:val="15"/>
          <w:szCs w:val="15"/>
        </w:rPr>
        <w:t> 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efers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</w:t>
      </w:r>
      <w:r>
        <w:rPr>
          <w:rFonts w:ascii="Calibri" w:cs="Calibri" w:eastAsia="Calibri" w:hAnsi="Calibri"/>
          <w:spacing w:val="3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3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actual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2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3"/>
        <w:ind w:left="111"/>
      </w:pP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4"/>
          <w:sz w:val="15"/>
          <w:szCs w:val="15"/>
        </w:rPr>
        <w:t>pred</w:t>
      </w:r>
      <w:r>
        <w:rPr>
          <w:rFonts w:ascii="Times New Roman" w:cs="Times New Roman" w:eastAsia="Times New Roman" w:hAnsi="Times New Roman"/>
          <w:spacing w:val="24"/>
          <w:w w:val="100"/>
          <w:position w:val="-4"/>
          <w:sz w:val="15"/>
          <w:szCs w:val="15"/>
        </w:rPr>
        <w:t> 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efers</w:t>
      </w:r>
      <w:r>
        <w:rPr>
          <w:rFonts w:ascii="Calibri" w:cs="Calibri" w:eastAsia="Calibri" w:hAnsi="Calibri"/>
          <w:spacing w:val="2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7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edicted</w:t>
      </w:r>
      <w:r>
        <w:rPr>
          <w:rFonts w:ascii="Calibri" w:cs="Calibri" w:eastAsia="Calibri" w:hAnsi="Calibri"/>
          <w:spacing w:val="7"/>
          <w:w w:val="107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efers</w:t>
      </w:r>
      <w:r>
        <w:rPr>
          <w:rFonts w:ascii="Calibri" w:cs="Calibri" w:eastAsia="Calibri" w:hAnsi="Calibri"/>
          <w:spacing w:val="2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total</w:t>
      </w:r>
      <w:r>
        <w:rPr>
          <w:rFonts w:ascii="Calibri" w:cs="Calibri" w:eastAsia="Calibri" w:hAnsi="Calibri"/>
          <w:spacing w:val="2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number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samples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conside</w:t>
      </w:r>
      <w:r>
        <w:rPr>
          <w:rFonts w:ascii="Calibri" w:cs="Calibri" w:eastAsia="Calibri" w:hAnsi="Calibri"/>
          <w:spacing w:val="-4"/>
          <w:w w:val="107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ed</w:t>
      </w:r>
      <w:r>
        <w:rPr>
          <w:rFonts w:ascii="Calibri" w:cs="Calibri" w:eastAsia="Calibri" w:hAnsi="Calibri"/>
          <w:spacing w:val="7"/>
          <w:w w:val="107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position w:val="0"/>
          <w:sz w:val="20"/>
          <w:szCs w:val="20"/>
        </w:rPr>
        <w:t>33</w:t>
      </w:r>
      <w:r>
        <w:rPr>
          <w:rFonts w:ascii="Calibri" w:cs="Calibri" w:eastAsia="Calibri" w:hAnsi="Calibri"/>
          <w:color w:val="000000"/>
          <w:spacing w:val="0"/>
          <w:w w:val="104"/>
          <w:position w:val="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1"/>
          <w:szCs w:val="21"/>
        </w:rPr>
        <w:jc w:val="center"/>
        <w:spacing w:before="74" w:line="340" w:lineRule="exact"/>
        <w:ind w:left="4088" w:right="3388"/>
        <w:sectPr>
          <w:pgMar w:bottom="280" w:footer="0" w:header="1099" w:left="1420" w:right="1380" w:top="1280"/>
          <w:pgSz w:h="16840" w:w="11920"/>
        </w:sectPr>
      </w:pPr>
      <w:r>
        <w:rPr>
          <w:rFonts w:ascii="Times New Roman" w:cs="Times New Roman" w:eastAsia="Times New Roman" w:hAnsi="Times New Roman"/>
          <w:w w:val="152"/>
          <w:position w:val="10"/>
          <w:sz w:val="20"/>
          <w:szCs w:val="20"/>
        </w:rPr>
      </w:r>
      <w:r>
        <w:rPr>
          <w:rFonts w:ascii="Times New Roman" w:cs="Times New Roman" w:eastAsia="Times New Roman" w:hAnsi="Times New Roman"/>
          <w:spacing w:val="0"/>
          <w:w w:val="152"/>
          <w:position w:val="10"/>
          <w:sz w:val="20"/>
          <w:szCs w:val="20"/>
          <w:u w:color="000000" w:val="single"/>
        </w:rPr>
        <w:t>P</w:t>
      </w:r>
      <w:r>
        <w:rPr>
          <w:rFonts w:ascii="Times New Roman" w:cs="Times New Roman" w:eastAsia="Times New Roman" w:hAnsi="Times New Roman"/>
          <w:spacing w:val="-26"/>
          <w:w w:val="152"/>
          <w:position w:val="1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6"/>
          <w:w w:val="152"/>
          <w:position w:val="-5"/>
          <w:sz w:val="21"/>
          <w:szCs w:val="21"/>
        </w:rPr>
      </w:r>
      <w:r>
        <w:rPr>
          <w:rFonts w:ascii="Times New Roman" w:cs="Times New Roman" w:eastAsia="Times New Roman" w:hAnsi="Times New Roman"/>
          <w:spacing w:val="2"/>
          <w:w w:val="96"/>
          <w:position w:val="-5"/>
          <w:sz w:val="21"/>
          <w:szCs w:val="21"/>
          <w:u w:color="000000" w:val="single"/>
        </w:rPr>
        <w:t>(</w:t>
      </w:r>
      <w:r>
        <w:rPr>
          <w:rFonts w:ascii="Times New Roman" w:cs="Times New Roman" w:eastAsia="Times New Roman" w:hAnsi="Times New Roman"/>
          <w:spacing w:val="2"/>
          <w:w w:val="96"/>
          <w:position w:val="-5"/>
          <w:sz w:val="21"/>
          <w:szCs w:val="21"/>
          <w:u w:color="000000" w:val="single"/>
        </w:rPr>
      </w:r>
      <w:r>
        <w:rPr>
          <w:rFonts w:ascii="Times New Roman" w:cs="Times New Roman" w:eastAsia="Times New Roman" w:hAnsi="Times New Roman"/>
          <w:spacing w:val="2"/>
          <w:w w:val="96"/>
          <w:position w:val="-5"/>
          <w:sz w:val="21"/>
          <w:szCs w:val="21"/>
          <w:u w:color="000000" w:val="single"/>
        </w:rPr>
      </w:r>
      <w:r>
        <w:rPr>
          <w:rFonts w:ascii="Cambria" w:cs="Cambria" w:eastAsia="Cambria" w:hAnsi="Cambria"/>
          <w:spacing w:val="0"/>
          <w:w w:val="96"/>
          <w:position w:val="-5"/>
          <w:sz w:val="20"/>
          <w:szCs w:val="20"/>
          <w:u w:color="000000" w:val="single"/>
        </w:rPr>
        <w:t>k</w:t>
      </w:r>
      <w:r>
        <w:rPr>
          <w:rFonts w:ascii="Cambria" w:cs="Cambria" w:eastAsia="Cambria" w:hAnsi="Cambria"/>
          <w:spacing w:val="10"/>
          <w:w w:val="96"/>
          <w:position w:val="-5"/>
          <w:sz w:val="20"/>
          <w:szCs w:val="20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9"/>
          <w:sz w:val="15"/>
          <w:szCs w:val="15"/>
          <w:u w:color="000000" w:val="single"/>
        </w:rPr>
        <w:t>obs</w:t>
      </w:r>
      <w:r>
        <w:rPr>
          <w:rFonts w:ascii="Times New Roman" w:cs="Times New Roman" w:eastAsia="Times New Roman" w:hAnsi="Times New Roman"/>
          <w:spacing w:val="-3"/>
          <w:w w:val="100"/>
          <w:position w:val="-9"/>
          <w:sz w:val="15"/>
          <w:szCs w:val="15"/>
          <w:u w:color="000000" w:val="single"/>
        </w:rPr>
        <w:t> </w:t>
      </w:r>
      <w:r>
        <w:rPr>
          <w:rFonts w:ascii="Cambria" w:cs="Cambria" w:eastAsia="Cambria" w:hAnsi="Cambria"/>
          <w:spacing w:val="0"/>
          <w:w w:val="100"/>
          <w:position w:val="-5"/>
          <w:sz w:val="20"/>
          <w:szCs w:val="20"/>
          <w:u w:color="000000" w:val="single"/>
        </w:rPr>
        <w:t>−</w:t>
      </w:r>
      <w:r>
        <w:rPr>
          <w:rFonts w:ascii="Cambria" w:cs="Cambria" w:eastAsia="Cambria" w:hAnsi="Cambria"/>
          <w:spacing w:val="25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25"/>
          <w:w w:val="100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9"/>
          <w:sz w:val="15"/>
          <w:szCs w:val="15"/>
          <w:u w:color="000000" w:val="single"/>
        </w:rPr>
        <w:t>pred</w:t>
      </w:r>
      <w:r>
        <w:rPr>
          <w:rFonts w:ascii="Times New Roman" w:cs="Times New Roman" w:eastAsia="Times New Roman" w:hAnsi="Times New Roman"/>
          <w:spacing w:val="29"/>
          <w:w w:val="100"/>
          <w:position w:val="-9"/>
          <w:sz w:val="15"/>
          <w:szCs w:val="15"/>
          <w:u w:color="000000" w:val="single"/>
        </w:rPr>
        <w:t> </w:t>
      </w:r>
      <w:r>
        <w:rPr>
          <w:rFonts w:ascii="Cambria" w:cs="Cambria" w:eastAsia="Cambria" w:hAnsi="Cambria"/>
          <w:spacing w:val="2"/>
          <w:w w:val="80"/>
          <w:position w:val="-5"/>
          <w:sz w:val="20"/>
          <w:szCs w:val="20"/>
          <w:u w:color="000000" w:val="single"/>
        </w:rPr>
        <w:t>k</w:t>
      </w:r>
      <w:r>
        <w:rPr>
          <w:rFonts w:ascii="Cambria" w:cs="Cambria" w:eastAsia="Cambria" w:hAnsi="Cambria"/>
          <w:spacing w:val="2"/>
          <w:w w:val="80"/>
          <w:position w:val="-5"/>
          <w:sz w:val="20"/>
          <w:szCs w:val="20"/>
          <w:u w:color="000000" w:val="single"/>
        </w:rPr>
      </w:r>
      <w:r>
        <w:rPr>
          <w:rFonts w:ascii="Cambria" w:cs="Cambria" w:eastAsia="Cambria" w:hAnsi="Cambria"/>
          <w:spacing w:val="2"/>
          <w:w w:val="80"/>
          <w:position w:val="-5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20"/>
          <w:position w:val="-5"/>
          <w:sz w:val="21"/>
          <w:szCs w:val="21"/>
          <w:u w:color="000000" w:val="single"/>
        </w:rPr>
        <w:t>)</w:t>
      </w:r>
      <w:r>
        <w:rPr>
          <w:rFonts w:ascii="Times New Roman" w:cs="Times New Roman" w:eastAsia="Times New Roman" w:hAnsi="Times New Roman"/>
          <w:spacing w:val="0"/>
          <w:w w:val="120"/>
          <w:position w:val="-5"/>
          <w:sz w:val="21"/>
          <w:szCs w:val="21"/>
        </w:rPr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240" w:lineRule="exact"/>
        <w:ind w:left="104" w:right="-50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(2)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Squa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(MSE)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1"/>
          <w:szCs w:val="21"/>
        </w:rPr>
        <w:jc w:val="left"/>
        <w:spacing w:line="160" w:lineRule="exact"/>
      </w:pPr>
      <w:r>
        <w:br w:type="column"/>
      </w:r>
      <w:r>
        <w:rPr>
          <w:rFonts w:ascii="Calibri" w:cs="Calibri" w:eastAsia="Calibri" w:hAnsi="Calibri"/>
          <w:spacing w:val="0"/>
          <w:w w:val="121"/>
          <w:position w:val="-2"/>
          <w:sz w:val="20"/>
          <w:szCs w:val="20"/>
        </w:rPr>
        <w:t>MAE</w:t>
      </w:r>
      <w:r>
        <w:rPr>
          <w:rFonts w:ascii="Calibri" w:cs="Calibri" w:eastAsia="Calibri" w:hAnsi="Calibri"/>
          <w:spacing w:val="3"/>
          <w:w w:val="121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-2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160" w:lineRule="exact"/>
      </w:pPr>
      <w:r>
        <w:rPr>
          <w:rFonts w:ascii="Times New Roman" w:cs="Times New Roman" w:eastAsia="Times New Roman" w:hAnsi="Times New Roman"/>
          <w:spacing w:val="0"/>
          <w:w w:val="110"/>
          <w:position w:val="1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200" w:lineRule="exact"/>
        <w:sectPr>
          <w:type w:val="continuous"/>
          <w:pgSz w:h="16840" w:w="11920"/>
          <w:pgMar w:bottom="280" w:left="1420" w:right="1380" w:top="860"/>
          <w:cols w:equalWidth="off" w:num="3">
            <w:col w:space="562" w:w="2802"/>
            <w:col w:space="3763" w:w="1596"/>
            <w:col w:w="397"/>
          </w:cols>
        </w:sectPr>
      </w:pPr>
      <w:r>
        <w:br w:type="column"/>
      </w:r>
      <w:r>
        <w:rPr>
          <w:rFonts w:ascii="Calibri" w:cs="Calibri" w:eastAsia="Calibri" w:hAnsi="Calibri"/>
          <w:spacing w:val="0"/>
          <w:w w:val="104"/>
          <w:position w:val="1"/>
          <w:sz w:val="20"/>
          <w:szCs w:val="20"/>
        </w:rPr>
        <w:t>(5)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58" w:lineRule="auto"/>
        <w:ind w:firstLine="431" w:left="105" w:right="111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squa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(MSE)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sum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squa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divided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total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number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edicted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values.</w:t>
      </w:r>
      <w:r>
        <w:rPr>
          <w:rFonts w:ascii="Calibri" w:cs="Calibri" w:eastAsia="Calibri" w:hAnsi="Calibri"/>
          <w:spacing w:val="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This</w:t>
      </w:r>
      <w:r>
        <w:rPr>
          <w:rFonts w:ascii="Calibri" w:cs="Calibri" w:eastAsia="Calibri" w:hAnsi="Calibri"/>
          <w:spacing w:val="1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attributes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eater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weight</w:t>
      </w:r>
      <w:r>
        <w:rPr>
          <w:rFonts w:ascii="Calibri" w:cs="Calibri" w:eastAsia="Calibri" w:hAnsi="Calibri"/>
          <w:spacing w:val="-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sz w:val="20"/>
          <w:szCs w:val="20"/>
        </w:rPr>
        <w:t>This</w:t>
      </w:r>
      <w:r>
        <w:rPr>
          <w:rFonts w:ascii="Calibri" w:cs="Calibri" w:eastAsia="Calibri" w:hAnsi="Calibri"/>
          <w:spacing w:val="-4"/>
          <w:w w:val="11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particularly</w:t>
      </w:r>
      <w:r>
        <w:rPr>
          <w:rFonts w:ascii="Calibri" w:cs="Calibri" w:eastAsia="Calibri" w:hAnsi="Calibri"/>
          <w:spacing w:val="17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useful</w:t>
      </w:r>
      <w:r>
        <w:rPr>
          <w:rFonts w:ascii="Calibri" w:cs="Calibri" w:eastAsia="Calibri" w:hAnsi="Calibri"/>
          <w:spacing w:val="-6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oblems</w:t>
      </w:r>
      <w:r>
        <w:rPr>
          <w:rFonts w:ascii="Calibri" w:cs="Calibri" w:eastAsia="Calibri" w:hAnsi="Calibri"/>
          <w:spacing w:val="5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7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9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needs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la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ger</w:t>
      </w:r>
      <w:r>
        <w:rPr>
          <w:rFonts w:ascii="Calibri" w:cs="Calibri" w:eastAsia="Calibri" w:hAnsi="Calibri"/>
          <w:spacing w:val="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weight</w:t>
      </w:r>
      <w:r>
        <w:rPr>
          <w:rFonts w:ascii="Calibri" w:cs="Calibri" w:eastAsia="Calibri" w:hAnsi="Calibri"/>
          <w:spacing w:val="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la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ger</w:t>
      </w:r>
      <w:r>
        <w:rPr>
          <w:rFonts w:ascii="Calibri" w:cs="Calibri" w:eastAsia="Calibri" w:hAnsi="Calibri"/>
          <w:spacing w:val="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measu</w:t>
      </w:r>
      <w:r>
        <w:rPr>
          <w:rFonts w:ascii="Calibri" w:cs="Calibri" w:eastAsia="Calibri" w:hAnsi="Calibri"/>
          <w:spacing w:val="-3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ed</w:t>
      </w:r>
      <w:r>
        <w:rPr>
          <w:rFonts w:ascii="Calibri" w:cs="Calibri" w:eastAsia="Calibri" w:hAnsi="Calibri"/>
          <w:spacing w:val="8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Equation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(6),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4"/>
          <w:sz w:val="15"/>
          <w:szCs w:val="15"/>
        </w:rPr>
        <w:t>obs</w:t>
      </w:r>
      <w:r>
        <w:rPr>
          <w:rFonts w:ascii="Times New Roman" w:cs="Times New Roman" w:eastAsia="Times New Roman" w:hAnsi="Times New Roman"/>
          <w:spacing w:val="10"/>
          <w:w w:val="100"/>
          <w:position w:val="-4"/>
          <w:sz w:val="15"/>
          <w:szCs w:val="15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is</w:t>
      </w:r>
      <w:r>
        <w:rPr>
          <w:rFonts w:ascii="Calibri" w:cs="Calibri" w:eastAsia="Calibri" w:hAnsi="Calibri"/>
          <w:spacing w:val="27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actual</w:t>
      </w:r>
      <w:r>
        <w:rPr>
          <w:rFonts w:ascii="Calibri" w:cs="Calibri" w:eastAsia="Calibri" w:hAnsi="Calibri"/>
          <w:spacing w:val="4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4"/>
          <w:sz w:val="15"/>
          <w:szCs w:val="15"/>
        </w:rPr>
        <w:t>pred</w:t>
      </w:r>
      <w:r>
        <w:rPr>
          <w:rFonts w:ascii="Times New Roman" w:cs="Times New Roman" w:eastAsia="Times New Roman" w:hAnsi="Times New Roman"/>
          <w:spacing w:val="24"/>
          <w:w w:val="100"/>
          <w:position w:val="-4"/>
          <w:sz w:val="15"/>
          <w:szCs w:val="15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7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edicted</w:t>
      </w:r>
      <w:r>
        <w:rPr>
          <w:rFonts w:ascii="Calibri" w:cs="Calibri" w:eastAsia="Calibri" w:hAnsi="Calibri"/>
          <w:spacing w:val="7"/>
          <w:w w:val="107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is</w:t>
      </w:r>
      <w:r>
        <w:rPr>
          <w:rFonts w:ascii="Calibri" w:cs="Calibri" w:eastAsia="Calibri" w:hAnsi="Calibri"/>
          <w:spacing w:val="2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total</w:t>
      </w:r>
      <w:r>
        <w:rPr>
          <w:rFonts w:ascii="Calibri" w:cs="Calibri" w:eastAsia="Calibri" w:hAnsi="Calibri"/>
          <w:spacing w:val="2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number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samples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conside</w:t>
      </w:r>
      <w:r>
        <w:rPr>
          <w:rFonts w:ascii="Calibri" w:cs="Calibri" w:eastAsia="Calibri" w:hAnsi="Calibri"/>
          <w:spacing w:val="-4"/>
          <w:w w:val="107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ed</w:t>
      </w:r>
      <w:r>
        <w:rPr>
          <w:rFonts w:ascii="Calibri" w:cs="Calibri" w:eastAsia="Calibri" w:hAnsi="Calibri"/>
          <w:spacing w:val="7"/>
          <w:w w:val="107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position w:val="0"/>
          <w:sz w:val="20"/>
          <w:szCs w:val="20"/>
        </w:rPr>
        <w:t>33</w:t>
      </w:r>
      <w:r>
        <w:rPr>
          <w:rFonts w:ascii="Calibri" w:cs="Calibri" w:eastAsia="Calibri" w:hAnsi="Calibri"/>
          <w:color w:val="000000"/>
          <w:spacing w:val="0"/>
          <w:w w:val="104"/>
          <w:position w:val="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="100" w:lineRule="exact"/>
      </w:pPr>
      <w:r>
        <w:rPr>
          <w:sz w:val="10"/>
          <w:szCs w:val="10"/>
        </w:rPr>
      </w:r>
    </w:p>
    <w:p>
      <w:pPr>
        <w:rPr>
          <w:rFonts w:ascii="Calibri" w:cs="Calibri" w:eastAsia="Calibri" w:hAnsi="Calibri"/>
          <w:sz w:val="15"/>
          <w:szCs w:val="15"/>
        </w:rPr>
        <w:jc w:val="center"/>
        <w:spacing w:line="340" w:lineRule="exact"/>
        <w:ind w:left="4157" w:right="3516"/>
        <w:sectPr>
          <w:type w:val="continuous"/>
          <w:pgSz w:h="16840" w:w="11920"/>
          <w:pgMar w:bottom="280" w:left="1420" w:right="1380" w:top="860"/>
        </w:sectPr>
      </w:pPr>
      <w:r>
        <w:rPr>
          <w:rFonts w:ascii="Times New Roman" w:cs="Times New Roman" w:eastAsia="Times New Roman" w:hAnsi="Times New Roman"/>
          <w:w w:val="152"/>
          <w:position w:val="10"/>
          <w:sz w:val="20"/>
          <w:szCs w:val="20"/>
        </w:rPr>
      </w:r>
      <w:r>
        <w:rPr>
          <w:rFonts w:ascii="Times New Roman" w:cs="Times New Roman" w:eastAsia="Times New Roman" w:hAnsi="Times New Roman"/>
          <w:spacing w:val="0"/>
          <w:w w:val="152"/>
          <w:position w:val="10"/>
          <w:sz w:val="20"/>
          <w:szCs w:val="20"/>
          <w:u w:color="000000" w:val="single"/>
        </w:rPr>
        <w:t>P</w:t>
      </w:r>
      <w:r>
        <w:rPr>
          <w:rFonts w:ascii="Times New Roman" w:cs="Times New Roman" w:eastAsia="Times New Roman" w:hAnsi="Times New Roman"/>
          <w:spacing w:val="-26"/>
          <w:w w:val="152"/>
          <w:position w:val="1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6"/>
          <w:w w:val="152"/>
          <w:position w:val="-5"/>
          <w:sz w:val="21"/>
          <w:szCs w:val="21"/>
        </w:rPr>
      </w:r>
      <w:r>
        <w:rPr>
          <w:rFonts w:ascii="Times New Roman" w:cs="Times New Roman" w:eastAsia="Times New Roman" w:hAnsi="Times New Roman"/>
          <w:spacing w:val="2"/>
          <w:w w:val="100"/>
          <w:position w:val="-5"/>
          <w:sz w:val="21"/>
          <w:szCs w:val="21"/>
          <w:u w:color="000000" w:val="single"/>
        </w:rPr>
        <w:t>(</w:t>
      </w:r>
      <w:r>
        <w:rPr>
          <w:rFonts w:ascii="Times New Roman" w:cs="Times New Roman" w:eastAsia="Times New Roman" w:hAnsi="Times New Roman"/>
          <w:spacing w:val="2"/>
          <w:w w:val="100"/>
          <w:position w:val="-5"/>
          <w:sz w:val="21"/>
          <w:szCs w:val="21"/>
          <w:u w:color="000000" w:val="single"/>
        </w:rPr>
      </w:r>
      <w:r>
        <w:rPr>
          <w:rFonts w:ascii="Times New Roman" w:cs="Times New Roman" w:eastAsia="Times New Roman" w:hAnsi="Times New Roman"/>
          <w:spacing w:val="2"/>
          <w:w w:val="100"/>
          <w:position w:val="-5"/>
          <w:sz w:val="21"/>
          <w:szCs w:val="21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9"/>
          <w:sz w:val="15"/>
          <w:szCs w:val="15"/>
          <w:u w:color="000000" w:val="single"/>
        </w:rPr>
        <w:t>obs</w:t>
      </w:r>
      <w:r>
        <w:rPr>
          <w:rFonts w:ascii="Times New Roman" w:cs="Times New Roman" w:eastAsia="Times New Roman" w:hAnsi="Times New Roman"/>
          <w:spacing w:val="11"/>
          <w:w w:val="100"/>
          <w:position w:val="-9"/>
          <w:sz w:val="15"/>
          <w:szCs w:val="15"/>
          <w:u w:color="000000" w:val="single"/>
        </w:rPr>
        <w:t> </w:t>
      </w:r>
      <w:r>
        <w:rPr>
          <w:rFonts w:ascii="Cambria" w:cs="Cambria" w:eastAsia="Cambria" w:hAnsi="Cambria"/>
          <w:spacing w:val="0"/>
          <w:w w:val="100"/>
          <w:position w:val="-5"/>
          <w:sz w:val="20"/>
          <w:szCs w:val="20"/>
          <w:u w:color="000000" w:val="single"/>
        </w:rPr>
        <w:t>−</w:t>
      </w:r>
      <w:r>
        <w:rPr>
          <w:rFonts w:ascii="Cambria" w:cs="Cambria" w:eastAsia="Cambria" w:hAnsi="Cambria"/>
          <w:spacing w:val="25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25"/>
          <w:w w:val="100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5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1"/>
          <w:position w:val="-9"/>
          <w:sz w:val="15"/>
          <w:szCs w:val="15"/>
          <w:u w:color="000000" w:val="single"/>
        </w:rPr>
        <w:t>pred</w:t>
      </w:r>
      <w:r>
        <w:rPr>
          <w:rFonts w:ascii="Times New Roman" w:cs="Times New Roman" w:eastAsia="Times New Roman" w:hAnsi="Times New Roman"/>
          <w:spacing w:val="0"/>
          <w:w w:val="101"/>
          <w:position w:val="-9"/>
          <w:sz w:val="15"/>
          <w:szCs w:val="15"/>
          <w:u w:color="000000" w:val="single"/>
        </w:rPr>
      </w:r>
      <w:r>
        <w:rPr>
          <w:rFonts w:ascii="Times New Roman" w:cs="Times New Roman" w:eastAsia="Times New Roman" w:hAnsi="Times New Roman"/>
          <w:spacing w:val="-25"/>
          <w:w w:val="100"/>
          <w:position w:val="-9"/>
          <w:sz w:val="15"/>
          <w:szCs w:val="15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-25"/>
          <w:w w:val="100"/>
          <w:position w:val="-9"/>
          <w:sz w:val="15"/>
          <w:szCs w:val="15"/>
          <w:u w:color="000000" w:val="single"/>
        </w:rPr>
      </w:r>
      <w:r>
        <w:rPr>
          <w:rFonts w:ascii="Times New Roman" w:cs="Times New Roman" w:eastAsia="Times New Roman" w:hAnsi="Times New Roman"/>
          <w:spacing w:val="-25"/>
          <w:w w:val="100"/>
          <w:position w:val="-9"/>
          <w:sz w:val="15"/>
          <w:szCs w:val="15"/>
          <w:u w:color="000000" w:val="single"/>
        </w:rPr>
      </w:r>
      <w:r>
        <w:rPr>
          <w:rFonts w:ascii="Times New Roman" w:cs="Times New Roman" w:eastAsia="Times New Roman" w:hAnsi="Times New Roman"/>
          <w:spacing w:val="2"/>
          <w:w w:val="120"/>
          <w:position w:val="-5"/>
          <w:sz w:val="21"/>
          <w:szCs w:val="21"/>
          <w:u w:color="000000" w:val="single"/>
        </w:rPr>
        <w:t>)</w:t>
      </w:r>
      <w:r>
        <w:rPr>
          <w:rFonts w:ascii="Times New Roman" w:cs="Times New Roman" w:eastAsia="Times New Roman" w:hAnsi="Times New Roman"/>
          <w:spacing w:val="2"/>
          <w:w w:val="120"/>
          <w:position w:val="-5"/>
          <w:sz w:val="21"/>
          <w:szCs w:val="21"/>
          <w:u w:color="000000" w:val="single"/>
        </w:rPr>
      </w:r>
      <w:r>
        <w:rPr>
          <w:rFonts w:ascii="Times New Roman" w:cs="Times New Roman" w:eastAsia="Times New Roman" w:hAnsi="Times New Roman"/>
          <w:spacing w:val="2"/>
          <w:w w:val="120"/>
          <w:position w:val="-5"/>
          <w:sz w:val="21"/>
          <w:szCs w:val="21"/>
          <w:u w:color="000000" w:val="single"/>
        </w:rPr>
      </w:r>
      <w:r>
        <w:rPr>
          <w:rFonts w:ascii="Calibri" w:cs="Calibri" w:eastAsia="Calibri" w:hAnsi="Calibri"/>
          <w:spacing w:val="0"/>
          <w:w w:val="99"/>
          <w:position w:val="5"/>
          <w:sz w:val="15"/>
          <w:szCs w:val="15"/>
          <w:u w:color="000000" w:val="single"/>
        </w:rPr>
        <w:t>2</w:t>
      </w:r>
      <w:r>
        <w:rPr>
          <w:rFonts w:ascii="Calibri" w:cs="Calibri" w:eastAsia="Calibri" w:hAnsi="Calibri"/>
          <w:spacing w:val="0"/>
          <w:w w:val="99"/>
          <w:position w:val="5"/>
          <w:sz w:val="15"/>
          <w:szCs w:val="15"/>
        </w:rPr>
      </w:r>
      <w:r>
        <w:rPr>
          <w:rFonts w:ascii="Calibri" w:cs="Calibri" w:eastAsia="Calibri" w:hAnsi="Calibri"/>
          <w:spacing w:val="0"/>
          <w:w w:val="100"/>
          <w:position w:val="0"/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1"/>
          <w:szCs w:val="21"/>
        </w:rPr>
        <w:jc w:val="right"/>
        <w:spacing w:line="160" w:lineRule="exact"/>
        <w:ind w:right="815"/>
      </w:pP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MSE</w:t>
      </w:r>
      <w:r>
        <w:rPr>
          <w:rFonts w:ascii="Calibri" w:cs="Calibri" w:eastAsia="Calibri" w:hAnsi="Calibri"/>
          <w:spacing w:val="0"/>
          <w:w w:val="100"/>
          <w:position w:val="-2"/>
          <w:sz w:val="20"/>
          <w:szCs w:val="20"/>
        </w:rPr>
        <w:t> </w:t>
      </w:r>
      <w:r>
        <w:rPr>
          <w:rFonts w:ascii="Calibri" w:cs="Calibri" w:eastAsia="Calibri" w:hAnsi="Calibri"/>
          <w:spacing w:val="22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-2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160" w:lineRule="exact"/>
      </w:pPr>
      <w:r>
        <w:rPr>
          <w:rFonts w:ascii="Times New Roman" w:cs="Times New Roman" w:eastAsia="Times New Roman" w:hAnsi="Times New Roman"/>
          <w:spacing w:val="0"/>
          <w:w w:val="110"/>
          <w:position w:val="1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240" w:lineRule="exact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(3)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Root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Squa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ed</w:t>
      </w:r>
      <w:r>
        <w:rPr>
          <w:rFonts w:ascii="Calibri" w:cs="Calibri" w:eastAsia="Calibri" w:hAnsi="Calibri"/>
          <w:spacing w:val="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(RMSE)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200" w:lineRule="exact"/>
        <w:sectPr>
          <w:type w:val="continuous"/>
          <w:pgSz w:h="16840" w:w="11920"/>
          <w:pgMar w:bottom="280" w:left="1420" w:right="1380" w:top="860"/>
          <w:cols w:equalWidth="off" w:num="2">
            <w:col w:space="3788" w:w="4935"/>
            <w:col w:w="397"/>
          </w:cols>
        </w:sectPr>
      </w:pPr>
      <w:r>
        <w:br w:type="column"/>
      </w:r>
      <w:r>
        <w:rPr>
          <w:rFonts w:ascii="Calibri" w:cs="Calibri" w:eastAsia="Calibri" w:hAnsi="Calibri"/>
          <w:spacing w:val="0"/>
          <w:w w:val="104"/>
          <w:position w:val="1"/>
          <w:sz w:val="20"/>
          <w:szCs w:val="20"/>
        </w:rPr>
        <w:t>(6)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54" w:lineRule="auto"/>
        <w:ind w:firstLine="431" w:left="105" w:right="76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Root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squa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(RMSE)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just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squa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oot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MSE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scales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MSE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near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ranges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observed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values.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estimated</w:t>
      </w:r>
      <w:r>
        <w:rPr>
          <w:rFonts w:ascii="Calibri" w:cs="Calibri" w:eastAsia="Calibri" w:hAnsi="Calibri"/>
          <w:spacing w:val="9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om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Equation</w:t>
      </w:r>
      <w:r>
        <w:rPr>
          <w:rFonts w:ascii="Calibri" w:cs="Calibri" w:eastAsia="Calibri" w:hAnsi="Calibri"/>
          <w:spacing w:val="7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(7),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4"/>
          <w:sz w:val="15"/>
          <w:szCs w:val="15"/>
        </w:rPr>
        <w:t>obs</w:t>
      </w:r>
      <w:r>
        <w:rPr>
          <w:rFonts w:ascii="Times New Roman" w:cs="Times New Roman" w:eastAsia="Times New Roman" w:hAnsi="Times New Roman"/>
          <w:spacing w:val="16"/>
          <w:w w:val="100"/>
          <w:position w:val="-4"/>
          <w:sz w:val="15"/>
          <w:szCs w:val="15"/>
        </w:rPr>
        <w:t> </w:t>
      </w:r>
      <w:r>
        <w:rPr>
          <w:rFonts w:ascii="Calibri" w:cs="Calibri" w:eastAsia="Calibri" w:hAnsi="Calibri"/>
          <w:spacing w:val="0"/>
          <w:w w:val="111"/>
          <w:position w:val="0"/>
          <w:sz w:val="20"/>
          <w:szCs w:val="20"/>
        </w:rPr>
        <w:t>points</w:t>
      </w:r>
      <w:r>
        <w:rPr>
          <w:rFonts w:ascii="Calibri" w:cs="Calibri" w:eastAsia="Calibri" w:hAnsi="Calibri"/>
          <w:spacing w:val="7"/>
          <w:w w:val="111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cs="Calibri" w:eastAsia="Calibri" w:hAnsi="Calibri"/>
          <w:spacing w:val="1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2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actual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4"/>
          <w:sz w:val="15"/>
          <w:szCs w:val="15"/>
        </w:rPr>
        <w:t>pred</w:t>
      </w:r>
      <w:r>
        <w:rPr>
          <w:rFonts w:ascii="Times New Roman" w:cs="Times New Roman" w:eastAsia="Times New Roman" w:hAnsi="Times New Roman"/>
          <w:spacing w:val="24"/>
          <w:w w:val="100"/>
          <w:position w:val="-4"/>
          <w:sz w:val="15"/>
          <w:szCs w:val="15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points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7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edicted</w:t>
      </w:r>
      <w:r>
        <w:rPr>
          <w:rFonts w:ascii="Calibri" w:cs="Calibri" w:eastAsia="Calibri" w:hAnsi="Calibri"/>
          <w:spacing w:val="7"/>
          <w:w w:val="107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value,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and</w:t>
      </w:r>
      <w:r>
        <w:rPr>
          <w:rFonts w:ascii="Calibri" w:cs="Calibri" w:eastAsia="Calibri" w:hAnsi="Calibri"/>
          <w:spacing w:val="3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points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total</w:t>
      </w:r>
      <w:r>
        <w:rPr>
          <w:rFonts w:ascii="Calibri" w:cs="Calibri" w:eastAsia="Calibri" w:hAnsi="Calibri"/>
          <w:spacing w:val="1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number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1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samples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conside</w:t>
      </w:r>
      <w:r>
        <w:rPr>
          <w:rFonts w:ascii="Calibri" w:cs="Calibri" w:eastAsia="Calibri" w:hAnsi="Calibri"/>
          <w:spacing w:val="-4"/>
          <w:w w:val="106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6"/>
          <w:position w:val="0"/>
          <w:sz w:val="20"/>
          <w:szCs w:val="20"/>
        </w:rPr>
        <w:t>ed</w:t>
      </w:r>
      <w:r>
        <w:rPr>
          <w:rFonts w:ascii="Calibri" w:cs="Calibri" w:eastAsia="Calibri" w:hAnsi="Calibri"/>
          <w:spacing w:val="7"/>
          <w:w w:val="106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position w:val="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position w:val="0"/>
          <w:sz w:val="20"/>
          <w:szCs w:val="20"/>
        </w:rPr>
        <w:t>33</w:t>
      </w:r>
      <w:r>
        <w:rPr>
          <w:rFonts w:ascii="Calibri" w:cs="Calibri" w:eastAsia="Calibri" w:hAnsi="Calibri"/>
          <w:color w:val="000000"/>
          <w:spacing w:val="0"/>
          <w:w w:val="103"/>
          <w:position w:val="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3" w:line="160" w:lineRule="exact"/>
        <w:sectPr>
          <w:type w:val="continuous"/>
          <w:pgSz w:h="16840" w:w="11920"/>
          <w:pgMar w:bottom="280" w:left="1420" w:right="1380" w:top="860"/>
        </w:sectPr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260" w:lineRule="exact"/>
      </w:pPr>
      <w:r>
        <w:pict>
          <v:group coordorigin="5775,95" coordsize="1403,0" style="position:absolute;margin-left:288.743pt;margin-top:4.72503pt;width:70.134pt;height:0pt;mso-position-horizontal-relative:page;mso-position-vertical-relative:paragraph;z-index:-1615">
            <v:shape coordorigin="5775,95" coordsize="1403,0" filled="f" path="m5775,95l7178,95e" strokecolor="#000000" stroked="t" strokeweight="0.588pt" style="position:absolute;left:5775;top:95;width:1403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242"/>
          <w:position w:val="1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spacing w:val="-26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52"/>
          <w:position w:val="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spacing w:val="-40"/>
          <w:w w:val="152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2"/>
          <w:w w:val="120"/>
          <w:position w:val="-15"/>
          <w:sz w:val="21"/>
          <w:szCs w:val="21"/>
        </w:rPr>
        <w:t>(</w:t>
      </w:r>
      <w:r>
        <w:rPr>
          <w:rFonts w:ascii="Times New Roman" w:cs="Times New Roman" w:eastAsia="Times New Roman" w:hAnsi="Times New Roman"/>
          <w:spacing w:val="0"/>
          <w:w w:val="99"/>
          <w:position w:val="-15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="120" w:lineRule="exact"/>
      </w:pPr>
      <w:r>
        <w:br w:type="column"/>
      </w: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15"/>
          <w:szCs w:val="15"/>
        </w:rPr>
        <w:jc w:val="left"/>
        <w:spacing w:line="140" w:lineRule="exact"/>
        <w:sectPr>
          <w:type w:val="continuous"/>
          <w:pgSz w:h="16840" w:w="11920"/>
          <w:pgMar w:bottom="280" w:left="1420" w:right="1380" w:top="860"/>
          <w:cols w:equalWidth="off" w:num="2">
            <w:col w:space="417" w:w="4767"/>
            <w:col w:w="3936"/>
          </w:cols>
        </w:sectPr>
      </w:pPr>
      <w:r>
        <w:rPr>
          <w:rFonts w:ascii="Times New Roman" w:cs="Times New Roman" w:eastAsia="Times New Roman" w:hAnsi="Times New Roman"/>
          <w:spacing w:val="0"/>
          <w:w w:val="100"/>
          <w:position w:val="-13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position w:val="-13"/>
          <w:sz w:val="20"/>
          <w:szCs w:val="20"/>
        </w:rPr>
        <w:t>    </w:t>
      </w:r>
      <w:r>
        <w:rPr>
          <w:rFonts w:ascii="Times New Roman" w:cs="Times New Roman" w:eastAsia="Times New Roman" w:hAnsi="Times New Roman"/>
          <w:spacing w:val="31"/>
          <w:w w:val="100"/>
          <w:position w:val="-1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2"/>
          <w:w w:val="120"/>
          <w:position w:val="-13"/>
          <w:sz w:val="21"/>
          <w:szCs w:val="21"/>
        </w:rPr>
        <w:t>)</w:t>
      </w:r>
      <w:r>
        <w:rPr>
          <w:rFonts w:ascii="Calibri" w:cs="Calibri" w:eastAsia="Calibri" w:hAnsi="Calibri"/>
          <w:spacing w:val="0"/>
          <w:w w:val="99"/>
          <w:position w:val="-3"/>
          <w:sz w:val="15"/>
          <w:szCs w:val="15"/>
        </w:rPr>
        <w:t>2</w:t>
      </w:r>
      <w:r>
        <w:rPr>
          <w:rFonts w:ascii="Calibri" w:cs="Calibri" w:eastAsia="Calibri" w:hAnsi="Calibri"/>
          <w:spacing w:val="0"/>
          <w:w w:val="100"/>
          <w:position w:val="0"/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1"/>
          <w:szCs w:val="21"/>
        </w:rPr>
        <w:jc w:val="right"/>
        <w:spacing w:before="78"/>
      </w:pPr>
      <w:r>
        <w:rPr>
          <w:rFonts w:ascii="Calibri" w:cs="Calibri" w:eastAsia="Calibri" w:hAnsi="Calibri"/>
          <w:spacing w:val="0"/>
          <w:w w:val="116"/>
          <w:sz w:val="20"/>
          <w:szCs w:val="20"/>
        </w:rPr>
        <w:t>RMSE</w:t>
      </w:r>
      <w:r>
        <w:rPr>
          <w:rFonts w:ascii="Calibri" w:cs="Calibri" w:eastAsia="Calibri" w:hAnsi="Calibri"/>
          <w:spacing w:val="6"/>
          <w:w w:val="1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1"/>
          <w:szCs w:val="21"/>
        </w:rPr>
      </w:r>
    </w:p>
    <w:p>
      <w:pPr>
        <w:rPr>
          <w:rFonts w:ascii="Times New Roman" w:cs="Times New Roman" w:eastAsia="Times New Roman" w:hAnsi="Times New Roman"/>
          <w:sz w:val="15"/>
          <w:szCs w:val="15"/>
        </w:rPr>
        <w:tabs>
          <w:tab w:pos="1300" w:val="left"/>
        </w:tabs>
        <w:jc w:val="center"/>
        <w:spacing w:line="160" w:lineRule="exact"/>
        <w:ind w:left="-35" w:right="-35"/>
      </w:pPr>
      <w:r>
        <w:br w:type="column"/>
      </w:r>
      <w:r>
        <w:rPr>
          <w:rFonts w:ascii="Times New Roman" w:cs="Times New Roman" w:eastAsia="Times New Roman" w:hAnsi="Times New Roman"/>
          <w:sz w:val="15"/>
          <w:szCs w:val="15"/>
        </w:rPr>
      </w:r>
      <w:r>
        <w:rPr>
          <w:rFonts w:ascii="Times New Roman" w:cs="Times New Roman" w:eastAsia="Times New Roman" w:hAnsi="Times New Roman"/>
          <w:sz w:val="15"/>
          <w:szCs w:val="15"/>
          <w:u w:color="000000" w:val="single"/>
        </w:rPr>
        <w:t>         </w:t>
      </w:r>
      <w:r>
        <w:rPr>
          <w:rFonts w:ascii="Times New Roman" w:cs="Times New Roman" w:eastAsia="Times New Roman" w:hAnsi="Times New Roman"/>
          <w:spacing w:val="13"/>
          <w:sz w:val="15"/>
          <w:szCs w:val="15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13"/>
          <w:sz w:val="15"/>
          <w:szCs w:val="15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94"/>
          <w:sz w:val="15"/>
          <w:szCs w:val="15"/>
          <w:u w:color="000000" w:val="single"/>
        </w:rPr>
        <w:t>obs</w:t>
      </w:r>
      <w:r>
        <w:rPr>
          <w:rFonts w:ascii="Times New Roman" w:cs="Times New Roman" w:eastAsia="Times New Roman" w:hAnsi="Times New Roman"/>
          <w:spacing w:val="0"/>
          <w:w w:val="94"/>
          <w:sz w:val="15"/>
          <w:szCs w:val="15"/>
          <w:u w:color="000000" w:val="single"/>
        </w:rPr>
      </w:r>
      <w:r>
        <w:rPr>
          <w:rFonts w:ascii="Times New Roman" w:cs="Times New Roman" w:eastAsia="Times New Roman" w:hAnsi="Times New Roman"/>
          <w:spacing w:val="11"/>
          <w:w w:val="100"/>
          <w:sz w:val="15"/>
          <w:szCs w:val="15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11"/>
          <w:w w:val="100"/>
          <w:sz w:val="15"/>
          <w:szCs w:val="15"/>
          <w:u w:color="000000" w:val="single"/>
        </w:rPr>
      </w:r>
      <w:r>
        <w:rPr>
          <w:rFonts w:ascii="Times New Roman" w:cs="Times New Roman" w:eastAsia="Times New Roman" w:hAnsi="Times New Roman"/>
          <w:spacing w:val="11"/>
          <w:w w:val="100"/>
          <w:sz w:val="15"/>
          <w:szCs w:val="15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4"/>
          <w:sz w:val="20"/>
          <w:szCs w:val="20"/>
          <w:u w:color="000000" w:val="single"/>
        </w:rPr>
        <w:t>−</w:t>
      </w:r>
      <w:r>
        <w:rPr>
          <w:rFonts w:ascii="Cambria" w:cs="Cambria" w:eastAsia="Cambria" w:hAnsi="Cambria"/>
          <w:spacing w:val="0"/>
          <w:w w:val="120"/>
          <w:position w:val="4"/>
          <w:sz w:val="20"/>
          <w:szCs w:val="20"/>
          <w:u w:color="000000" w:val="single"/>
        </w:rPr>
      </w:r>
      <w:r>
        <w:rPr>
          <w:rFonts w:ascii="Cambria" w:cs="Cambria" w:eastAsia="Cambria" w:hAnsi="Cambria"/>
          <w:spacing w:val="-64"/>
          <w:w w:val="452"/>
          <w:position w:val="4"/>
          <w:sz w:val="20"/>
          <w:szCs w:val="20"/>
          <w:u w:color="000000" w:val="single"/>
        </w:rPr>
        <w:t> </w:t>
      </w:r>
      <w:r>
        <w:rPr>
          <w:rFonts w:ascii="Cambria" w:cs="Cambria" w:eastAsia="Cambria" w:hAnsi="Cambria"/>
          <w:spacing w:val="-64"/>
          <w:w w:val="452"/>
          <w:position w:val="4"/>
          <w:sz w:val="20"/>
          <w:szCs w:val="20"/>
          <w:u w:color="000000" w:val="single"/>
        </w:rPr>
      </w:r>
      <w:r>
        <w:rPr>
          <w:rFonts w:ascii="Cambria" w:cs="Cambria" w:eastAsia="Cambria" w:hAnsi="Cambria"/>
          <w:spacing w:val="-64"/>
          <w:w w:val="452"/>
          <w:position w:val="4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1"/>
          <w:position w:val="0"/>
          <w:sz w:val="15"/>
          <w:szCs w:val="15"/>
          <w:u w:color="000000" w:val="single"/>
        </w:rPr>
        <w:t>pred</w:t>
      </w:r>
      <w:r>
        <w:rPr>
          <w:rFonts w:ascii="Times New Roman" w:cs="Times New Roman" w:eastAsia="Times New Roman" w:hAnsi="Times New Roman"/>
          <w:spacing w:val="0"/>
          <w:w w:val="101"/>
          <w:position w:val="0"/>
          <w:sz w:val="15"/>
          <w:szCs w:val="15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5"/>
          <w:szCs w:val="15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5"/>
          <w:szCs w:val="15"/>
          <w:u w:color="000000" w:val="single"/>
        </w:rPr>
        <w:tab/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5"/>
          <w:szCs w:val="15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54"/>
        <w:ind w:left="587" w:right="587"/>
      </w:pPr>
      <w:r>
        <w:rPr>
          <w:rFonts w:ascii="Times New Roman" w:cs="Times New Roman" w:eastAsia="Times New Roman" w:hAnsi="Times New Roman"/>
          <w:spacing w:val="0"/>
          <w:w w:val="11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78"/>
        <w:sectPr>
          <w:type w:val="continuous"/>
          <w:pgSz w:h="16840" w:w="11920"/>
          <w:pgMar w:bottom="280" w:left="1420" w:right="1380" w:top="860"/>
          <w:cols w:equalWidth="off" w:num="3">
            <w:col w:space="303" w:w="4076"/>
            <w:col w:space="2988" w:w="1355"/>
            <w:col w:w="398"/>
          </w:cols>
        </w:sectPr>
      </w:pPr>
      <w:r>
        <w:br w:type="column"/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(7)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9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(4)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Squa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ed</w:t>
      </w:r>
      <w:r>
        <w:rPr>
          <w:rFonts w:ascii="Calibri" w:cs="Calibri" w:eastAsia="Calibri" w:hAnsi="Calibri"/>
          <w:spacing w:val="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(RSE)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0" w:lineRule="atLeast"/>
        <w:ind w:firstLine="431" w:left="105" w:right="79"/>
        <w:sectPr>
          <w:type w:val="continuous"/>
          <w:pgSz w:h="16840" w:w="11920"/>
          <w:pgMar w:bottom="280" w:left="1420" w:right="1380" w:top="860"/>
        </w:sectPr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squa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ed</w:t>
      </w:r>
      <w:r>
        <w:rPr>
          <w:rFonts w:ascii="Calibri" w:cs="Calibri" w:eastAsia="Calibri" w:hAnsi="Calibri"/>
          <w:spacing w:val="2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(RSE),</w:t>
      </w:r>
      <w:r>
        <w:rPr>
          <w:rFonts w:ascii="Calibri" w:cs="Calibri" w:eastAsia="Calibri" w:hAnsi="Calibri"/>
          <w:spacing w:val="-3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also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known</w:t>
      </w:r>
      <w:r>
        <w:rPr>
          <w:rFonts w:ascii="Calibri" w:cs="Calibri" w:eastAsia="Calibri" w:hAnsi="Calibri"/>
          <w:spacing w:val="-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cient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determination,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often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denoted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10"/>
          <w:w w:val="100"/>
          <w:position w:val="7"/>
          <w:sz w:val="15"/>
          <w:szCs w:val="15"/>
        </w:rPr>
        <w:t>2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determines</w:t>
      </w:r>
      <w:r>
        <w:rPr>
          <w:rFonts w:ascii="Calibri" w:cs="Calibri" w:eastAsia="Calibri" w:hAnsi="Calibri"/>
          <w:spacing w:val="3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goodness</w:t>
      </w:r>
      <w:r>
        <w:rPr>
          <w:rFonts w:ascii="Calibri" w:cs="Calibri" w:eastAsia="Calibri" w:hAnsi="Calibri"/>
          <w:spacing w:val="2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1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fit</w:t>
      </w:r>
      <w:r>
        <w:rPr>
          <w:rFonts w:ascii="Calibri" w:cs="Calibri" w:eastAsia="Calibri" w:hAnsi="Calibri"/>
          <w:spacing w:val="2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1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model.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It</w:t>
      </w:r>
      <w:r>
        <w:rPr>
          <w:rFonts w:ascii="Calibri" w:cs="Calibri" w:eastAsia="Calibri" w:hAnsi="Calibri"/>
          <w:spacing w:val="2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position w:val="0"/>
          <w:sz w:val="20"/>
          <w:szCs w:val="20"/>
        </w:rPr>
        <w:t>particularly</w:t>
      </w:r>
      <w:r>
        <w:rPr>
          <w:rFonts w:ascii="Calibri" w:cs="Calibri" w:eastAsia="Calibri" w:hAnsi="Calibri"/>
          <w:spacing w:val="10"/>
          <w:w w:val="113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position w:val="0"/>
          <w:sz w:val="20"/>
          <w:szCs w:val="20"/>
        </w:rPr>
        <w:t>explains</w:t>
      </w:r>
      <w:r>
        <w:rPr>
          <w:rFonts w:ascii="Calibri" w:cs="Calibri" w:eastAsia="Calibri" w:hAnsi="Calibri"/>
          <w:spacing w:val="0"/>
          <w:w w:val="113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amount</w:t>
      </w:r>
      <w:r>
        <w:rPr>
          <w:rFonts w:ascii="Calibri" w:cs="Calibri" w:eastAsia="Calibri" w:hAnsi="Calibri"/>
          <w:spacing w:val="2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1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position w:val="0"/>
          <w:sz w:val="20"/>
          <w:szCs w:val="20"/>
        </w:rPr>
        <w:t>variance</w:t>
      </w:r>
      <w:r>
        <w:rPr>
          <w:rFonts w:ascii="Calibri" w:cs="Calibri" w:eastAsia="Calibri" w:hAnsi="Calibri"/>
          <w:spacing w:val="1"/>
          <w:w w:val="111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1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3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20"/>
          <w:szCs w:val="20"/>
        </w:rPr>
        <w:t>dependent</w:t>
      </w:r>
      <w:r>
        <w:rPr>
          <w:rFonts w:ascii="Calibri" w:cs="Calibri" w:eastAsia="Calibri" w:hAnsi="Calibri"/>
          <w:spacing w:val="-17"/>
          <w:w w:val="11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20"/>
          <w:szCs w:val="20"/>
        </w:rPr>
        <w:t>variable</w:t>
      </w:r>
      <w:r>
        <w:rPr>
          <w:rFonts w:ascii="Calibri" w:cs="Calibri" w:eastAsia="Calibri" w:hAnsi="Calibri"/>
          <w:spacing w:val="13"/>
          <w:w w:val="11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that</w:t>
      </w:r>
      <w:r>
        <w:rPr>
          <w:rFonts w:ascii="Calibri" w:cs="Calibri" w:eastAsia="Calibri" w:hAnsi="Calibri"/>
          <w:spacing w:val="2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is</w:t>
      </w:r>
      <w:r>
        <w:rPr>
          <w:rFonts w:ascii="Calibri" w:cs="Calibri" w:eastAsia="Calibri" w:hAnsi="Calibri"/>
          <w:spacing w:val="2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position w:val="0"/>
          <w:sz w:val="20"/>
          <w:szCs w:val="20"/>
        </w:rPr>
        <w:t>explainable</w:t>
      </w:r>
      <w:r>
        <w:rPr>
          <w:rFonts w:ascii="Calibri" w:cs="Calibri" w:eastAsia="Calibri" w:hAnsi="Calibri"/>
          <w:spacing w:val="0"/>
          <w:w w:val="111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position w:val="0"/>
          <w:sz w:val="20"/>
          <w:szCs w:val="20"/>
        </w:rPr>
        <w:t>th</w:t>
      </w:r>
      <w:r>
        <w:rPr>
          <w:rFonts w:ascii="Calibri" w:cs="Calibri" w:eastAsia="Calibri" w:hAnsi="Calibri"/>
          <w:spacing w:val="-3"/>
          <w:w w:val="111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position w:val="0"/>
          <w:sz w:val="20"/>
          <w:szCs w:val="20"/>
        </w:rPr>
        <w:t>ough</w:t>
      </w:r>
      <w:r>
        <w:rPr>
          <w:rFonts w:ascii="Calibri" w:cs="Calibri" w:eastAsia="Calibri" w:hAnsi="Calibri"/>
          <w:spacing w:val="4"/>
          <w:w w:val="111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20"/>
          <w:szCs w:val="20"/>
        </w:rPr>
        <w:t>independent</w:t>
      </w:r>
      <w:r>
        <w:rPr>
          <w:rFonts w:ascii="Calibri" w:cs="Calibri" w:eastAsia="Calibri" w:hAnsi="Calibri"/>
          <w:spacing w:val="-10"/>
          <w:w w:val="11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0"/>
          <w:sz w:val="20"/>
          <w:szCs w:val="20"/>
        </w:rPr>
        <w:t>variable,</w:t>
      </w:r>
      <w:r>
        <w:rPr>
          <w:rFonts w:ascii="Calibri" w:cs="Calibri" w:eastAsia="Calibri" w:hAnsi="Calibri"/>
          <w:spacing w:val="7"/>
          <w:w w:val="11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as</w:t>
      </w:r>
      <w:r>
        <w:rPr>
          <w:rFonts w:ascii="Calibri" w:cs="Calibri" w:eastAsia="Calibri" w:hAnsi="Calibri"/>
          <w:spacing w:val="17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shown</w:t>
      </w:r>
      <w:r>
        <w:rPr>
          <w:rFonts w:ascii="Calibri" w:cs="Calibri" w:eastAsia="Calibri" w:hAnsi="Calibri"/>
          <w:spacing w:val="0"/>
          <w:w w:val="112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in</w:t>
      </w:r>
      <w:r>
        <w:rPr>
          <w:rFonts w:ascii="Calibri" w:cs="Calibri" w:eastAsia="Calibri" w:hAnsi="Calibri"/>
          <w:spacing w:val="31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Equation</w:t>
      </w:r>
      <w:r>
        <w:rPr>
          <w:rFonts w:ascii="Calibri" w:cs="Calibri" w:eastAsia="Calibri" w:hAnsi="Calibri"/>
          <w:spacing w:val="30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(8).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position w:val="0"/>
          <w:sz w:val="20"/>
          <w:szCs w:val="20"/>
        </w:rPr>
        <w:t>Higher</w:t>
      </w:r>
      <w:r>
        <w:rPr>
          <w:rFonts w:ascii="Calibri" w:cs="Calibri" w:eastAsia="Calibri" w:hAnsi="Calibri"/>
          <w:spacing w:val="-13"/>
          <w:w w:val="116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position w:val="0"/>
          <w:sz w:val="20"/>
          <w:szCs w:val="20"/>
        </w:rPr>
        <w:t>RSE</w:t>
      </w:r>
      <w:r>
        <w:rPr>
          <w:rFonts w:ascii="Calibri" w:cs="Calibri" w:eastAsia="Calibri" w:hAnsi="Calibri"/>
          <w:spacing w:val="7"/>
          <w:w w:val="116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values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mean</w:t>
      </w:r>
      <w:r>
        <w:rPr>
          <w:rFonts w:ascii="Calibri" w:cs="Calibri" w:eastAsia="Calibri" w:hAnsi="Calibri"/>
          <w:spacing w:val="23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that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independent</w:t>
      </w:r>
      <w:r>
        <w:rPr>
          <w:rFonts w:ascii="Calibri" w:cs="Calibri" w:eastAsia="Calibri" w:hAnsi="Calibri"/>
          <w:spacing w:val="-19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variables</w:t>
      </w:r>
      <w:r>
        <w:rPr>
          <w:rFonts w:ascii="Calibri" w:cs="Calibri" w:eastAsia="Calibri" w:hAnsi="Calibri"/>
          <w:spacing w:val="1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la</w:t>
      </w:r>
      <w:r>
        <w:rPr>
          <w:rFonts w:ascii="Calibri" w:cs="Calibri" w:eastAsia="Calibri" w:hAnsi="Calibri"/>
          <w:spacing w:val="-4"/>
          <w:w w:val="108"/>
          <w:position w:val="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gely</w:t>
      </w:r>
      <w:r>
        <w:rPr>
          <w:rFonts w:ascii="Calibri" w:cs="Calibri" w:eastAsia="Calibri" w:hAnsi="Calibri"/>
          <w:spacing w:val="19"/>
          <w:w w:val="108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explain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variance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of</w:t>
      </w:r>
      <w:r>
        <w:rPr>
          <w:rFonts w:ascii="Calibri" w:cs="Calibri" w:eastAsia="Calibri" w:hAnsi="Calibri"/>
          <w:spacing w:val="10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dependent</w:t>
      </w:r>
      <w:r>
        <w:rPr>
          <w:rFonts w:ascii="Calibri" w:cs="Calibri" w:eastAsia="Calibri" w:hAnsi="Calibri"/>
          <w:spacing w:val="0"/>
          <w:w w:val="104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20"/>
          <w:szCs w:val="20"/>
        </w:rPr>
        <w:t>variable</w:t>
      </w:r>
      <w:r>
        <w:rPr>
          <w:rFonts w:ascii="Calibri" w:cs="Calibri" w:eastAsia="Calibri" w:hAnsi="Calibri"/>
          <w:spacing w:val="1"/>
          <w:w w:val="109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position w:val="0"/>
          <w:sz w:val="20"/>
          <w:szCs w:val="20"/>
        </w:rPr>
        <w:t>34</w:t>
      </w:r>
      <w:r>
        <w:rPr>
          <w:rFonts w:ascii="Calibri" w:cs="Calibri" w:eastAsia="Calibri" w:hAnsi="Calibri"/>
          <w:color w:val="000000"/>
          <w:spacing w:val="0"/>
          <w:w w:val="104"/>
          <w:position w:val="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20"/>
          <w:szCs w:val="20"/>
        </w:rPr>
        <w:jc w:val="right"/>
        <w:spacing w:before="74"/>
      </w:pPr>
      <w:r>
        <w:rPr>
          <w:rFonts w:ascii="Calibri" w:cs="Calibri" w:eastAsia="Calibri" w:hAnsi="Calibri"/>
          <w:spacing w:val="0"/>
          <w:w w:val="120"/>
          <w:sz w:val="20"/>
          <w:szCs w:val="20"/>
        </w:rPr>
        <w:t>RSE</w:t>
      </w:r>
      <w:r>
        <w:rPr>
          <w:rFonts w:ascii="Calibri" w:cs="Calibri" w:eastAsia="Calibri" w:hAnsi="Calibri"/>
          <w:spacing w:val="-4"/>
          <w:w w:val="12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position w:val="8"/>
          <w:sz w:val="15"/>
          <w:szCs w:val="15"/>
        </w:rPr>
        <w:t>2</w:t>
      </w:r>
      <w:r>
        <w:rPr>
          <w:rFonts w:ascii="Calibri" w:cs="Calibri" w:eastAsia="Calibri" w:hAnsi="Calibri"/>
          <w:spacing w:val="32"/>
          <w:w w:val="100"/>
          <w:position w:val="8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0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-18"/>
          <w:w w:val="143"/>
          <w:position w:val="0"/>
          <w:sz w:val="21"/>
          <w:szCs w:val="21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  <w:t>1</w:t>
      </w:r>
      <w:r>
        <w:rPr>
          <w:rFonts w:ascii="Calibri" w:cs="Calibri" w:eastAsia="Calibri" w:hAnsi="Calibri"/>
          <w:spacing w:val="-8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spacing w:val="0"/>
          <w:w w:val="120"/>
          <w:position w:val="0"/>
          <w:sz w:val="20"/>
          <w:szCs w:val="20"/>
        </w:rPr>
        <w:t>−</w:t>
      </w:r>
      <w:r>
        <w:rPr>
          <w:rFonts w:ascii="Cambria" w:cs="Cambria" w:eastAsia="Cambria" w:hAnsi="Cambria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180" w:lineRule="exact"/>
        <w:ind w:left="-35" w:right="-35"/>
      </w:pPr>
      <w:r>
        <w:br w:type="column"/>
      </w:r>
      <w:r>
        <w:rPr>
          <w:rFonts w:ascii="Calibri" w:cs="Calibri" w:eastAsia="Calibri" w:hAnsi="Calibri"/>
          <w:spacing w:val="0"/>
          <w:w w:val="110"/>
          <w:position w:val="1"/>
          <w:sz w:val="20"/>
          <w:szCs w:val="20"/>
        </w:rPr>
        <w:t>Explained</w:t>
      </w:r>
      <w:r>
        <w:rPr>
          <w:rFonts w:ascii="Calibri" w:cs="Calibri" w:eastAsia="Calibri" w:hAnsi="Calibri"/>
          <w:spacing w:val="24"/>
          <w:w w:val="110"/>
          <w:position w:val="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position w:val="1"/>
          <w:sz w:val="20"/>
          <w:szCs w:val="20"/>
        </w:rPr>
        <w:t>variation</w:t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before="44" w:line="240" w:lineRule="exact"/>
        <w:ind w:left="194" w:right="194"/>
      </w:pPr>
      <w:r>
        <w:pict>
          <v:group coordorigin="5810,47" coordsize="1739,0" style="position:absolute;margin-left:290.477pt;margin-top:2.37303pt;width:86.953pt;height:0pt;mso-position-horizontal-relative:page;mso-position-vertical-relative:paragraph;z-index:-1614">
            <v:shape coordorigin="5810,47" coordsize="1739,0" filled="f" path="m5810,47l7549,47e" strokecolor="#000000" stroked="t" strokeweight="0.588pt" style="position:absolute;left:5810;top:47;width:1739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otal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variation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ectPr>
          <w:type w:val="continuous"/>
          <w:pgSz w:h="16840" w:w="11920"/>
          <w:pgMar w:bottom="280" w:left="1420" w:right="1380" w:top="860"/>
          <w:cols w:equalWidth="off" w:num="3">
            <w:col w:space="62" w:w="4327"/>
            <w:col w:space="2593" w:w="1740"/>
            <w:col w:w="398"/>
          </w:cols>
        </w:sectPr>
      </w:pPr>
      <w:r>
        <w:rPr>
          <w:rFonts w:ascii="Calibri" w:cs="Calibri" w:eastAsia="Calibri" w:hAnsi="Calibri"/>
          <w:spacing w:val="0"/>
          <w:w w:val="104"/>
          <w:sz w:val="20"/>
          <w:szCs w:val="20"/>
        </w:rPr>
        <w:t>(8)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60" w:line="383" w:lineRule="auto"/>
        <w:ind w:firstLine="432" w:left="104" w:right="4066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classification,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following</w:t>
      </w:r>
      <w:r>
        <w:rPr>
          <w:rFonts w:ascii="Calibri" w:cs="Calibri" w:eastAsia="Calibri" w:hAnsi="Calibri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measu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9"/>
          <w:sz w:val="20"/>
          <w:szCs w:val="20"/>
        </w:rPr>
        <w:t>es:</w:t>
      </w:r>
      <w:r>
        <w:rPr>
          <w:rFonts w:ascii="Calibri" w:cs="Calibri" w:eastAsia="Calibri" w:hAnsi="Calibri"/>
          <w:spacing w:val="0"/>
          <w:w w:val="9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(1)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Accuracy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26" w:line="265" w:lineRule="auto"/>
        <w:ind w:firstLine="433" w:left="103" w:right="79"/>
      </w:pPr>
      <w:r>
        <w:rPr>
          <w:rFonts w:ascii="Calibri" w:cs="Calibri" w:eastAsia="Calibri" w:hAnsi="Calibri"/>
          <w:spacing w:val="0"/>
          <w:w w:val="115"/>
          <w:sz w:val="20"/>
          <w:szCs w:val="20"/>
        </w:rPr>
        <w:t>Accuracy</w:t>
      </w:r>
      <w:r>
        <w:rPr>
          <w:rFonts w:ascii="Calibri" w:cs="Calibri" w:eastAsia="Calibri" w:hAnsi="Calibri"/>
          <w:spacing w:val="-2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ect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number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</w:t>
      </w:r>
      <w:r>
        <w:rPr>
          <w:rFonts w:ascii="Calibri" w:cs="Calibri" w:eastAsia="Calibri" w:hAnsi="Calibri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edictions</w:t>
      </w:r>
      <w:r>
        <w:rPr>
          <w:rFonts w:ascii="Calibri" w:cs="Calibri" w:eastAsia="Calibri" w:hAnsi="Calibri"/>
          <w:spacing w:val="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made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model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over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observed</w:t>
      </w:r>
      <w:r>
        <w:rPr>
          <w:rFonts w:ascii="Calibri" w:cs="Calibri" w:eastAsia="Calibri" w:hAnsi="Calibri"/>
          <w:spacing w:val="-15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values.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Accuracy</w:t>
      </w:r>
      <w:r>
        <w:rPr>
          <w:rFonts w:ascii="Calibri" w:cs="Calibri" w:eastAsia="Calibri" w:hAnsi="Calibri"/>
          <w:spacing w:val="3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measu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ed</w:t>
      </w:r>
      <w:r>
        <w:rPr>
          <w:rFonts w:ascii="Calibri" w:cs="Calibri" w:eastAsia="Calibri" w:hAnsi="Calibri"/>
          <w:spacing w:val="13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Equation</w:t>
      </w:r>
      <w:r>
        <w:rPr>
          <w:rFonts w:ascii="Calibri" w:cs="Calibri" w:eastAsia="Calibri" w:hAnsi="Calibri"/>
          <w:spacing w:val="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(9),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efers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ue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positive,</w:t>
      </w:r>
      <w:r>
        <w:rPr>
          <w:rFonts w:ascii="Calibri" w:cs="Calibri" w:eastAsia="Calibri" w:hAnsi="Calibri"/>
          <w:spacing w:val="7"/>
          <w:w w:val="1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efers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ue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negative,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FP</w:t>
      </w:r>
      <w:r>
        <w:rPr>
          <w:rFonts w:ascii="Times New Roman" w:cs="Times New Roman" w:eastAsia="Times New Roman" w:hAnsi="Times New Roman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efers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false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positive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FN</w:t>
      </w:r>
      <w:r>
        <w:rPr>
          <w:rFonts w:ascii="Times New Roman" w:cs="Times New Roman" w:eastAsia="Times New Roman" w:hAnsi="Times New Roman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efers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false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negative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7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774B7"/>
          <w:spacing w:val="0"/>
          <w:w w:val="98"/>
          <w:sz w:val="20"/>
          <w:szCs w:val="20"/>
        </w:rPr>
        <w:t>35</w:t>
      </w:r>
      <w:r>
        <w:rPr>
          <w:rFonts w:ascii="Calibri" w:cs="Calibri" w:eastAsia="Calibri" w:hAnsi="Calibri"/>
          <w:color w:val="000000"/>
          <w:spacing w:val="0"/>
          <w:w w:val="104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="140" w:lineRule="exact"/>
        <w:sectPr>
          <w:type w:val="continuous"/>
          <w:pgSz w:h="16840" w:w="11920"/>
          <w:pgMar w:bottom="280" w:left="1420" w:right="1380" w:top="860"/>
        </w:sectPr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240" w:lineRule="exact"/>
        <w:ind w:left="104" w:right="-50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(2)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5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ecision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tabs>
          <w:tab w:pos="2900" w:val="left"/>
        </w:tabs>
        <w:jc w:val="left"/>
        <w:spacing w:before="77" w:line="177" w:lineRule="auto"/>
        <w:ind w:hanging="1131" w:left="1131" w:right="-51"/>
      </w:pPr>
      <w:r>
        <w:br w:type="column"/>
      </w:r>
      <w:r>
        <w:rPr>
          <w:rFonts w:ascii="Calibri" w:cs="Calibri" w:eastAsia="Calibri" w:hAnsi="Calibri"/>
          <w:spacing w:val="0"/>
          <w:w w:val="117"/>
          <w:position w:val="-13"/>
          <w:sz w:val="20"/>
          <w:szCs w:val="20"/>
        </w:rPr>
        <w:t>Accuracy</w:t>
      </w:r>
      <w:r>
        <w:rPr>
          <w:rFonts w:ascii="Calibri" w:cs="Calibri" w:eastAsia="Calibri" w:hAnsi="Calibri"/>
          <w:spacing w:val="-24"/>
          <w:w w:val="117"/>
          <w:position w:val="-1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17"/>
          <w:position w:val="-13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52"/>
          <w:w w:val="117"/>
          <w:position w:val="-13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52"/>
          <w:w w:val="117"/>
          <w:position w:val="0"/>
          <w:sz w:val="20"/>
          <w:szCs w:val="20"/>
        </w:rPr>
      </w:r>
      <w:r>
        <w:rPr>
          <w:rFonts w:ascii="Times New Roman" w:cs="Times New Roman" w:eastAsia="Times New Roman" w:hAnsi="Times New Roman"/>
          <w:spacing w:val="0"/>
          <w:w w:val="117"/>
          <w:position w:val="0"/>
          <w:sz w:val="20"/>
          <w:szCs w:val="20"/>
          <w:u w:color="000000" w:val="single"/>
        </w:rPr>
        <w:t>       </w:t>
      </w:r>
      <w:r>
        <w:rPr>
          <w:rFonts w:ascii="Times New Roman" w:cs="Times New Roman" w:eastAsia="Times New Roman" w:hAnsi="Times New Roman"/>
          <w:spacing w:val="30"/>
          <w:w w:val="117"/>
          <w:position w:val="0"/>
          <w:sz w:val="20"/>
          <w:szCs w:val="20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position w:val="0"/>
          <w:sz w:val="20"/>
          <w:szCs w:val="20"/>
          <w:u w:color="000000" w:val="single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position w:val="0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  <w:u w:color="000000" w:val="single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0"/>
          <w:szCs w:val="20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0"/>
          <w:sz w:val="21"/>
          <w:szCs w:val="21"/>
          <w:u w:color="000000" w:val="single"/>
        </w:rPr>
        <w:t>+</w:t>
      </w:r>
      <w:r>
        <w:rPr>
          <w:rFonts w:ascii="Times New Roman" w:cs="Times New Roman" w:eastAsia="Times New Roman" w:hAnsi="Times New Roman"/>
          <w:spacing w:val="-28"/>
          <w:w w:val="143"/>
          <w:position w:val="0"/>
          <w:sz w:val="21"/>
          <w:szCs w:val="21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5"/>
          <w:w w:val="99"/>
          <w:position w:val="0"/>
          <w:sz w:val="20"/>
          <w:szCs w:val="20"/>
          <w:u w:color="000000" w:val="single"/>
        </w:rPr>
        <w:t>T</w:t>
      </w:r>
      <w:r>
        <w:rPr>
          <w:rFonts w:ascii="Times New Roman" w:cs="Times New Roman" w:eastAsia="Times New Roman" w:hAnsi="Times New Roman"/>
          <w:spacing w:val="5"/>
          <w:w w:val="99"/>
          <w:position w:val="0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7"/>
          <w:position w:val="0"/>
          <w:sz w:val="20"/>
          <w:szCs w:val="20"/>
          <w:u w:color="000000" w:val="single"/>
        </w:rPr>
        <w:t>N</w:t>
      </w:r>
      <w:r>
        <w:rPr>
          <w:rFonts w:ascii="Times New Roman" w:cs="Times New Roman" w:eastAsia="Times New Roman" w:hAnsi="Times New Roman"/>
          <w:spacing w:val="0"/>
          <w:w w:val="107"/>
          <w:position w:val="0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99"/>
          <w:position w:val="0"/>
          <w:sz w:val="20"/>
          <w:szCs w:val="20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  <w:u w:color="000000" w:val="single"/>
        </w:rPr>
        <w:tab/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5"/>
          <w:w w:val="99"/>
          <w:position w:val="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0"/>
          <w:w w:val="109"/>
          <w:position w:val="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0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0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FP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0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0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position w:val="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18"/>
          <w:position w:val="0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9"/>
          <w:w w:val="118"/>
          <w:position w:val="0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18"/>
          <w:position w:val="0"/>
          <w:sz w:val="20"/>
          <w:szCs w:val="20"/>
        </w:rPr>
        <w:t>FN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ectPr>
          <w:type w:val="continuous"/>
          <w:pgSz w:h="16840" w:w="11920"/>
          <w:pgMar w:bottom="280" w:left="1420" w:right="1380" w:top="860"/>
          <w:cols w:equalWidth="off" w:num="3">
            <w:col w:space="1730" w:w="1341"/>
            <w:col w:space="2751" w:w="2901"/>
            <w:col w:w="397"/>
          </w:cols>
        </w:sectPr>
      </w:pPr>
      <w:r>
        <w:rPr>
          <w:rFonts w:ascii="Calibri" w:cs="Calibri" w:eastAsia="Calibri" w:hAnsi="Calibri"/>
          <w:spacing w:val="0"/>
          <w:w w:val="104"/>
          <w:sz w:val="20"/>
          <w:szCs w:val="20"/>
        </w:rPr>
        <w:t>(9)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4" w:left="102" w:right="89"/>
      </w:pPr>
      <w:r>
        <w:rPr>
          <w:rFonts w:ascii="Calibri" w:cs="Calibri" w:eastAsia="Calibri" w:hAnsi="Calibri"/>
          <w:spacing w:val="0"/>
          <w:w w:val="107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ecision</w:t>
      </w:r>
      <w:r>
        <w:rPr>
          <w:rFonts w:ascii="Calibri" w:cs="Calibri" w:eastAsia="Calibri" w:hAnsi="Calibri"/>
          <w:spacing w:val="8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oportion</w:t>
      </w:r>
      <w:r>
        <w:rPr>
          <w:rFonts w:ascii="Calibri" w:cs="Calibri" w:eastAsia="Calibri" w:hAnsi="Calibri"/>
          <w:spacing w:val="3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ectly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classified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instances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particular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positive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out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total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classified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instances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ecision</w:t>
      </w:r>
      <w:r>
        <w:rPr>
          <w:rFonts w:ascii="Calibri" w:cs="Calibri" w:eastAsia="Calibri" w:hAnsi="Calibri"/>
          <w:spacing w:val="5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calculated</w:t>
      </w:r>
      <w:r>
        <w:rPr>
          <w:rFonts w:ascii="Calibri" w:cs="Calibri" w:eastAsia="Calibri" w:hAnsi="Calibri"/>
          <w:spacing w:val="1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formula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shown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Equation</w:t>
      </w:r>
      <w:r>
        <w:rPr>
          <w:rFonts w:ascii="Calibri" w:cs="Calibri" w:eastAsia="Calibri" w:hAnsi="Calibri"/>
          <w:spacing w:val="32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(10),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efers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ue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positive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FP</w:t>
      </w:r>
      <w:r>
        <w:rPr>
          <w:rFonts w:ascii="Times New Roman" w:cs="Times New Roman" w:eastAsia="Times New Roman" w:hAnsi="Times New Roman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efers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false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positive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7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35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36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="140" w:lineRule="exact"/>
        <w:sectPr>
          <w:type w:val="continuous"/>
          <w:pgSz w:h="16840" w:w="11920"/>
          <w:pgMar w:bottom="280" w:left="1420" w:right="1380" w:top="860"/>
        </w:sectPr>
      </w:pPr>
      <w:r>
        <w:rPr>
          <w:sz w:val="15"/>
          <w:szCs w:val="15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tabs>
          <w:tab w:pos="5380" w:val="left"/>
        </w:tabs>
        <w:jc w:val="right"/>
        <w:spacing w:line="174" w:lineRule="auto"/>
        <w:ind w:hanging="1106" w:left="4661"/>
      </w:pPr>
      <w:r>
        <w:rPr>
          <w:rFonts w:ascii="Calibri" w:cs="Calibri" w:eastAsia="Calibri" w:hAnsi="Calibri"/>
          <w:spacing w:val="0"/>
          <w:w w:val="108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ecision</w:t>
      </w:r>
      <w:r>
        <w:rPr>
          <w:rFonts w:ascii="Calibri" w:cs="Calibri" w:eastAsia="Calibri" w:hAnsi="Calibri"/>
          <w:spacing w:val="16"/>
          <w:w w:val="10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33"/>
          <w:w w:val="143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33"/>
          <w:w w:val="143"/>
          <w:position w:val="13"/>
          <w:sz w:val="20"/>
          <w:szCs w:val="20"/>
        </w:rPr>
      </w:r>
      <w:r>
        <w:rPr>
          <w:rFonts w:ascii="Times New Roman" w:cs="Times New Roman" w:eastAsia="Times New Roman" w:hAnsi="Times New Roman"/>
          <w:spacing w:val="0"/>
          <w:w w:val="143"/>
          <w:position w:val="13"/>
          <w:sz w:val="20"/>
          <w:szCs w:val="20"/>
          <w:u w:color="000000" w:val="single"/>
        </w:rPr>
        <w:t>  </w:t>
      </w:r>
      <w:r>
        <w:rPr>
          <w:rFonts w:ascii="Times New Roman" w:cs="Times New Roman" w:eastAsia="Times New Roman" w:hAnsi="Times New Roman"/>
          <w:spacing w:val="0"/>
          <w:w w:val="143"/>
          <w:position w:val="13"/>
          <w:sz w:val="20"/>
          <w:szCs w:val="20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5"/>
          <w:w w:val="99"/>
          <w:position w:val="13"/>
          <w:sz w:val="20"/>
          <w:szCs w:val="20"/>
          <w:u w:color="000000" w:val="single"/>
        </w:rPr>
        <w:t>T</w:t>
      </w:r>
      <w:r>
        <w:rPr>
          <w:rFonts w:ascii="Times New Roman" w:cs="Times New Roman" w:eastAsia="Times New Roman" w:hAnsi="Times New Roman"/>
          <w:spacing w:val="5"/>
          <w:w w:val="99"/>
          <w:position w:val="13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9"/>
          <w:position w:val="13"/>
          <w:sz w:val="20"/>
          <w:szCs w:val="20"/>
          <w:u w:color="000000" w:val="single"/>
        </w:rPr>
        <w:t>P</w:t>
      </w:r>
      <w:r>
        <w:rPr>
          <w:rFonts w:ascii="Times New Roman" w:cs="Times New Roman" w:eastAsia="Times New Roman" w:hAnsi="Times New Roman"/>
          <w:spacing w:val="0"/>
          <w:w w:val="109"/>
          <w:position w:val="13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99"/>
          <w:position w:val="13"/>
          <w:sz w:val="20"/>
          <w:szCs w:val="20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13"/>
          <w:sz w:val="20"/>
          <w:szCs w:val="20"/>
          <w:u w:color="000000" w:val="single"/>
        </w:rPr>
        <w:tab/>
      </w:r>
      <w:r>
        <w:rPr>
          <w:rFonts w:ascii="Times New Roman" w:cs="Times New Roman" w:eastAsia="Times New Roman" w:hAnsi="Times New Roman"/>
          <w:spacing w:val="0"/>
          <w:w w:val="100"/>
          <w:position w:val="13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13"/>
          <w:sz w:val="20"/>
          <w:szCs w:val="20"/>
        </w:rPr>
      </w:r>
      <w:r>
        <w:rPr>
          <w:rFonts w:ascii="Times New Roman" w:cs="Times New Roman" w:eastAsia="Times New Roman" w:hAnsi="Times New Roman"/>
          <w:spacing w:val="0"/>
          <w:w w:val="100"/>
          <w:position w:val="1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5"/>
          <w:w w:val="99"/>
          <w:position w:val="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0"/>
          <w:w w:val="109"/>
          <w:position w:val="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position w:val="0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position w:val="0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04"/>
          <w:position w:val="0"/>
          <w:sz w:val="20"/>
          <w:szCs w:val="20"/>
        </w:rPr>
        <w:t>FP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ectPr>
          <w:type w:val="continuous"/>
          <w:pgSz w:h="16840" w:w="11920"/>
          <w:pgMar w:bottom="280" w:left="1420" w:right="1380" w:top="860"/>
          <w:cols w:equalWidth="off" w:num="2">
            <w:col w:space="3186" w:w="5436"/>
            <w:col w:w="498"/>
          </w:cols>
        </w:sectPr>
      </w:pPr>
      <w:r>
        <w:rPr>
          <w:rFonts w:ascii="Calibri" w:cs="Calibri" w:eastAsia="Calibri" w:hAnsi="Calibri"/>
          <w:spacing w:val="0"/>
          <w:w w:val="102"/>
          <w:sz w:val="20"/>
          <w:szCs w:val="20"/>
        </w:rPr>
        <w:t>(10)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9"/>
        <w:ind w:left="10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(3)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Recall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94"/>
      </w:pPr>
      <w:r>
        <w:rPr>
          <w:rFonts w:ascii="Calibri" w:cs="Calibri" w:eastAsia="Calibri" w:hAnsi="Calibri"/>
          <w:spacing w:val="0"/>
          <w:w w:val="113"/>
          <w:sz w:val="20"/>
          <w:szCs w:val="20"/>
        </w:rPr>
        <w:t>Recall</w:t>
      </w:r>
      <w:r>
        <w:rPr>
          <w:rFonts w:ascii="Calibri" w:cs="Calibri" w:eastAsia="Calibri" w:hAnsi="Calibri"/>
          <w:spacing w:val="8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oportion</w:t>
      </w:r>
      <w:r>
        <w:rPr>
          <w:rFonts w:ascii="Calibri" w:cs="Calibri" w:eastAsia="Calibri" w:hAnsi="Calibri"/>
          <w:spacing w:val="1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instances</w:t>
      </w:r>
      <w:r>
        <w:rPr>
          <w:rFonts w:ascii="Calibri" w:cs="Calibri" w:eastAsia="Calibri" w:hAnsi="Calibri"/>
          <w:spacing w:val="1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particular</w:t>
      </w:r>
      <w:r>
        <w:rPr>
          <w:rFonts w:ascii="Calibri" w:cs="Calibri" w:eastAsia="Calibri" w:hAnsi="Calibri"/>
          <w:spacing w:val="8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positive</w:t>
      </w:r>
      <w:r>
        <w:rPr>
          <w:rFonts w:ascii="Calibri" w:cs="Calibri" w:eastAsia="Calibri" w:hAnsi="Calibri"/>
          <w:spacing w:val="8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actually</w:t>
      </w:r>
      <w:r>
        <w:rPr>
          <w:rFonts w:ascii="Calibri" w:cs="Calibri" w:eastAsia="Calibri" w:hAnsi="Calibri"/>
          <w:spacing w:val="1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classified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cor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ectl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Recall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calculated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formula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shown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Equation</w:t>
      </w:r>
      <w:r>
        <w:rPr>
          <w:rFonts w:ascii="Calibri" w:cs="Calibri" w:eastAsia="Calibri" w:hAnsi="Calibri"/>
          <w:spacing w:val="-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(11),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efers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ue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positi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ve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FN</w:t>
      </w:r>
      <w:r>
        <w:rPr>
          <w:rFonts w:ascii="Times New Roman" w:cs="Times New Roman" w:eastAsia="Times New Roman" w:hAnsi="Times New Roman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efers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false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negative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7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35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36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="140" w:lineRule="exact"/>
        <w:sectPr>
          <w:pgMar w:bottom="280" w:footer="0" w:header="1099" w:left="1420" w:right="1400" w:top="1280"/>
          <w:pgSz w:h="16840" w:w="11920"/>
        </w:sectPr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240" w:lineRule="exact"/>
        <w:ind w:left="104" w:right="-50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(4)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F1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Sco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tabs>
          <w:tab w:pos="1580" w:val="left"/>
        </w:tabs>
        <w:jc w:val="left"/>
        <w:spacing w:line="174" w:lineRule="auto"/>
        <w:ind w:hanging="834" w:left="834" w:right="-51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Recall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33"/>
          <w:w w:val="143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33"/>
          <w:w w:val="143"/>
          <w:position w:val="13"/>
          <w:sz w:val="20"/>
          <w:szCs w:val="20"/>
        </w:rPr>
      </w:r>
      <w:r>
        <w:rPr>
          <w:rFonts w:ascii="Times New Roman" w:cs="Times New Roman" w:eastAsia="Times New Roman" w:hAnsi="Times New Roman"/>
          <w:spacing w:val="0"/>
          <w:w w:val="143"/>
          <w:position w:val="13"/>
          <w:sz w:val="20"/>
          <w:szCs w:val="20"/>
          <w:u w:color="000000" w:val="single"/>
        </w:rPr>
        <w:t>  </w:t>
      </w:r>
      <w:r>
        <w:rPr>
          <w:rFonts w:ascii="Times New Roman" w:cs="Times New Roman" w:eastAsia="Times New Roman" w:hAnsi="Times New Roman"/>
          <w:spacing w:val="20"/>
          <w:w w:val="143"/>
          <w:position w:val="13"/>
          <w:sz w:val="20"/>
          <w:szCs w:val="20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5"/>
          <w:w w:val="99"/>
          <w:position w:val="13"/>
          <w:sz w:val="20"/>
          <w:szCs w:val="20"/>
          <w:u w:color="000000" w:val="single"/>
        </w:rPr>
        <w:t>T</w:t>
      </w:r>
      <w:r>
        <w:rPr>
          <w:rFonts w:ascii="Times New Roman" w:cs="Times New Roman" w:eastAsia="Times New Roman" w:hAnsi="Times New Roman"/>
          <w:spacing w:val="5"/>
          <w:w w:val="99"/>
          <w:position w:val="13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9"/>
          <w:position w:val="13"/>
          <w:sz w:val="20"/>
          <w:szCs w:val="20"/>
          <w:u w:color="000000" w:val="single"/>
        </w:rPr>
        <w:t>P</w:t>
      </w:r>
      <w:r>
        <w:rPr>
          <w:rFonts w:ascii="Times New Roman" w:cs="Times New Roman" w:eastAsia="Times New Roman" w:hAnsi="Times New Roman"/>
          <w:spacing w:val="0"/>
          <w:w w:val="109"/>
          <w:position w:val="13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99"/>
          <w:position w:val="13"/>
          <w:sz w:val="20"/>
          <w:szCs w:val="20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13"/>
          <w:sz w:val="20"/>
          <w:szCs w:val="20"/>
          <w:u w:color="000000" w:val="single"/>
        </w:rPr>
        <w:tab/>
      </w:r>
      <w:r>
        <w:rPr>
          <w:rFonts w:ascii="Times New Roman" w:cs="Times New Roman" w:eastAsia="Times New Roman" w:hAnsi="Times New Roman"/>
          <w:spacing w:val="0"/>
          <w:w w:val="100"/>
          <w:position w:val="13"/>
          <w:sz w:val="20"/>
          <w:szCs w:val="20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13"/>
          <w:sz w:val="20"/>
          <w:szCs w:val="20"/>
        </w:rPr>
      </w:r>
      <w:r>
        <w:rPr>
          <w:rFonts w:ascii="Times New Roman" w:cs="Times New Roman" w:eastAsia="Times New Roman" w:hAnsi="Times New Roman"/>
          <w:spacing w:val="0"/>
          <w:w w:val="100"/>
          <w:position w:val="1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5"/>
          <w:w w:val="99"/>
          <w:position w:val="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0"/>
          <w:w w:val="109"/>
          <w:position w:val="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23"/>
          <w:position w:val="0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1"/>
          <w:w w:val="123"/>
          <w:position w:val="0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123"/>
          <w:position w:val="0"/>
          <w:sz w:val="20"/>
          <w:szCs w:val="20"/>
        </w:rPr>
        <w:t>FN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ectPr>
          <w:type w:val="continuous"/>
          <w:pgSz w:h="16840" w:w="11920"/>
          <w:pgMar w:bottom="280" w:left="1420" w:right="1400" w:top="860"/>
          <w:cols w:equalWidth="off" w:num="3">
            <w:col w:space="2454" w:w="1269"/>
            <w:col w:space="3303" w:w="1597"/>
            <w:col w:w="477"/>
          </w:cols>
        </w:sectPr>
      </w:pPr>
      <w:r>
        <w:rPr>
          <w:rFonts w:ascii="Calibri" w:cs="Calibri" w:eastAsia="Calibri" w:hAnsi="Calibri"/>
          <w:spacing w:val="0"/>
          <w:w w:val="102"/>
          <w:sz w:val="20"/>
          <w:szCs w:val="20"/>
        </w:rPr>
        <w:t>(11)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0" w:lineRule="atLeast"/>
        <w:ind w:firstLine="425" w:left="111" w:right="90"/>
        <w:sectPr>
          <w:type w:val="continuous"/>
          <w:pgSz w:h="16840" w:w="11920"/>
          <w:pgMar w:bottom="280" w:left="1420" w:right="1400" w:top="860"/>
        </w:sectPr>
      </w:pPr>
      <w:r>
        <w:rPr>
          <w:rFonts w:ascii="Calibri" w:cs="Calibri" w:eastAsia="Calibri" w:hAnsi="Calibri"/>
          <w:spacing w:val="0"/>
          <w:w w:val="117"/>
          <w:sz w:val="20"/>
          <w:szCs w:val="20"/>
        </w:rPr>
        <w:t>As</w:t>
      </w:r>
      <w:r>
        <w:rPr>
          <w:rFonts w:ascii="Calibri" w:cs="Calibri" w:eastAsia="Calibri" w:hAnsi="Calibri"/>
          <w:spacing w:val="35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p</w:t>
      </w:r>
      <w:r>
        <w:rPr>
          <w:rFonts w:ascii="Calibri" w:cs="Calibri" w:eastAsia="Calibri" w:hAnsi="Calibri"/>
          <w:spacing w:val="-3"/>
          <w:w w:val="11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eci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sion</w:t>
      </w:r>
      <w:r>
        <w:rPr>
          <w:rFonts w:ascii="Calibri" w:cs="Calibri" w:eastAsia="Calibri" w:hAnsi="Calibri"/>
          <w:spacing w:val="-25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ecall,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9"/>
          <w:sz w:val="20"/>
          <w:szCs w:val="20"/>
        </w:rPr>
        <w:t>individuall</w:t>
      </w:r>
      <w:r>
        <w:rPr>
          <w:rFonts w:ascii="Calibri" w:cs="Calibri" w:eastAsia="Calibri" w:hAnsi="Calibri"/>
          <w:spacing w:val="-26"/>
          <w:w w:val="119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19"/>
          <w:sz w:val="20"/>
          <w:szCs w:val="20"/>
        </w:rPr>
        <w:t>,</w:t>
      </w:r>
      <w:r>
        <w:rPr>
          <w:rFonts w:ascii="Calibri" w:cs="Calibri" w:eastAsia="Calibri" w:hAnsi="Calibri"/>
          <w:spacing w:val="22"/>
          <w:w w:val="11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do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not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cover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aspects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accurac</w:t>
      </w:r>
      <w:r>
        <w:rPr>
          <w:rFonts w:ascii="Calibri" w:cs="Calibri" w:eastAsia="Calibri" w:hAnsi="Calibri"/>
          <w:spacing w:val="-24"/>
          <w:w w:val="11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,</w:t>
      </w:r>
      <w:r>
        <w:rPr>
          <w:rFonts w:ascii="Calibri" w:cs="Calibri" w:eastAsia="Calibri" w:hAnsi="Calibri"/>
          <w:spacing w:val="3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took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their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harmonic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mean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eflect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F1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sco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e,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shown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Equation</w:t>
      </w:r>
      <w:r>
        <w:rPr>
          <w:rFonts w:ascii="Calibri" w:cs="Calibri" w:eastAsia="Calibri" w:hAnsi="Calibri"/>
          <w:spacing w:val="-6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(12),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which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covers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both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aspects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eflects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overall</w:t>
      </w:r>
      <w:r>
        <w:rPr>
          <w:rFonts w:ascii="Calibri" w:cs="Calibri" w:eastAsia="Calibri" w:hAnsi="Calibri"/>
          <w:spacing w:val="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accuracy</w:t>
      </w:r>
      <w:r>
        <w:rPr>
          <w:rFonts w:ascii="Calibri" w:cs="Calibri" w:eastAsia="Calibri" w:hAnsi="Calibri"/>
          <w:spacing w:val="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measu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bette</w:t>
      </w:r>
      <w:r>
        <w:rPr>
          <w:rFonts w:ascii="Calibri" w:cs="Calibri" w:eastAsia="Calibri" w:hAnsi="Calibri"/>
          <w:spacing w:val="-15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.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ranges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between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1.</w:t>
      </w:r>
      <w:r>
        <w:rPr>
          <w:rFonts w:ascii="Calibri" w:cs="Calibri" w:eastAsia="Calibri" w:hAnsi="Calibri"/>
          <w:spacing w:val="3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higher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sco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e,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better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accuracy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7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35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36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1"/>
          <w:szCs w:val="21"/>
        </w:rPr>
        <w:jc w:val="right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F1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Sco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sz w:val="21"/>
          <w:szCs w:val="21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1"/>
          <w:szCs w:val="21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line="200" w:lineRule="exact"/>
        <w:ind w:left="-39" w:right="-39"/>
      </w:pPr>
      <w:r>
        <w:br w:type="column"/>
      </w:r>
      <w:r>
        <w:rPr>
          <w:rFonts w:ascii="Calibri" w:cs="Calibri" w:eastAsia="Calibri" w:hAnsi="Calibri"/>
          <w:w w:val="98"/>
          <w:position w:val="1"/>
          <w:sz w:val="20"/>
          <w:szCs w:val="20"/>
        </w:rPr>
      </w:r>
      <w:r>
        <w:rPr>
          <w:rFonts w:ascii="Calibri" w:cs="Calibri" w:eastAsia="Calibri" w:hAnsi="Calibri"/>
          <w:spacing w:val="0"/>
          <w:w w:val="100"/>
          <w:position w:val="1"/>
          <w:sz w:val="20"/>
          <w:szCs w:val="20"/>
          <w:u w:color="000000" w:val="single"/>
        </w:rPr>
        <w:t>2</w:t>
      </w:r>
      <w:r>
        <w:rPr>
          <w:rFonts w:ascii="Calibri" w:cs="Calibri" w:eastAsia="Calibri" w:hAnsi="Calibri"/>
          <w:spacing w:val="42"/>
          <w:w w:val="100"/>
          <w:position w:val="1"/>
          <w:sz w:val="20"/>
          <w:szCs w:val="20"/>
          <w:u w:color="000000" w:val="single"/>
        </w:rPr>
        <w:t> </w:t>
      </w:r>
      <w:r>
        <w:rPr>
          <w:rFonts w:ascii="Cambria" w:cs="Cambria" w:eastAsia="Cambria" w:hAnsi="Cambria"/>
          <w:spacing w:val="0"/>
          <w:w w:val="100"/>
          <w:position w:val="1"/>
          <w:sz w:val="20"/>
          <w:szCs w:val="20"/>
          <w:u w:color="000000" w:val="single"/>
        </w:rPr>
        <w:t>×</w:t>
      </w:r>
      <w:r>
        <w:rPr>
          <w:rFonts w:ascii="Cambria" w:cs="Cambria" w:eastAsia="Cambria" w:hAnsi="Cambria"/>
          <w:spacing w:val="0"/>
          <w:w w:val="100"/>
          <w:position w:val="1"/>
          <w:sz w:val="20"/>
          <w:szCs w:val="20"/>
          <w:u w:color="000000" w:val="single"/>
        </w:rPr>
        <w:t> </w:t>
      </w:r>
      <w:r>
        <w:rPr>
          <w:rFonts w:ascii="Cambria" w:cs="Cambria" w:eastAsia="Cambria" w:hAnsi="Cambria"/>
          <w:spacing w:val="20"/>
          <w:w w:val="100"/>
          <w:position w:val="1"/>
          <w:sz w:val="20"/>
          <w:szCs w:val="20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8"/>
          <w:position w:val="1"/>
          <w:sz w:val="20"/>
          <w:szCs w:val="20"/>
          <w:u w:color="000000" w:val="single"/>
        </w:rPr>
        <w:t>P</w:t>
      </w:r>
      <w:r>
        <w:rPr>
          <w:rFonts w:ascii="Calibri" w:cs="Calibri" w:eastAsia="Calibri" w:hAnsi="Calibri"/>
          <w:spacing w:val="-4"/>
          <w:w w:val="108"/>
          <w:position w:val="1"/>
          <w:sz w:val="20"/>
          <w:szCs w:val="20"/>
          <w:u w:color="000000" w:val="single"/>
        </w:rPr>
        <w:t>r</w:t>
      </w:r>
      <w:r>
        <w:rPr>
          <w:rFonts w:ascii="Calibri" w:cs="Calibri" w:eastAsia="Calibri" w:hAnsi="Calibri"/>
          <w:spacing w:val="-4"/>
          <w:w w:val="108"/>
          <w:position w:val="1"/>
          <w:sz w:val="20"/>
          <w:szCs w:val="20"/>
          <w:u w:color="000000" w:val="single"/>
        </w:rPr>
      </w:r>
      <w:r>
        <w:rPr>
          <w:rFonts w:ascii="Calibri" w:cs="Calibri" w:eastAsia="Calibri" w:hAnsi="Calibri"/>
          <w:spacing w:val="0"/>
          <w:w w:val="108"/>
          <w:position w:val="1"/>
          <w:sz w:val="20"/>
          <w:szCs w:val="20"/>
          <w:u w:color="000000" w:val="single"/>
        </w:rPr>
        <w:t>ecision</w:t>
      </w:r>
      <w:r>
        <w:rPr>
          <w:rFonts w:ascii="Calibri" w:cs="Calibri" w:eastAsia="Calibri" w:hAnsi="Calibri"/>
          <w:spacing w:val="47"/>
          <w:w w:val="108"/>
          <w:position w:val="1"/>
          <w:sz w:val="20"/>
          <w:szCs w:val="20"/>
          <w:u w:color="000000" w:val="single"/>
        </w:rPr>
        <w:t> </w:t>
      </w:r>
      <w:r>
        <w:rPr>
          <w:rFonts w:ascii="Cambria" w:cs="Cambria" w:eastAsia="Cambria" w:hAnsi="Cambria"/>
          <w:spacing w:val="0"/>
          <w:w w:val="100"/>
          <w:position w:val="1"/>
          <w:sz w:val="20"/>
          <w:szCs w:val="20"/>
          <w:u w:color="000000" w:val="single"/>
        </w:rPr>
        <w:t>×</w:t>
      </w:r>
      <w:r>
        <w:rPr>
          <w:rFonts w:ascii="Cambria" w:cs="Cambria" w:eastAsia="Cambria" w:hAnsi="Cambria"/>
          <w:spacing w:val="0"/>
          <w:w w:val="100"/>
          <w:position w:val="1"/>
          <w:sz w:val="20"/>
          <w:szCs w:val="20"/>
          <w:u w:color="000000" w:val="single"/>
        </w:rPr>
        <w:t> </w:t>
      </w:r>
      <w:r>
        <w:rPr>
          <w:rFonts w:ascii="Cambria" w:cs="Cambria" w:eastAsia="Cambria" w:hAnsi="Cambria"/>
          <w:spacing w:val="20"/>
          <w:w w:val="100"/>
          <w:position w:val="1"/>
          <w:sz w:val="20"/>
          <w:szCs w:val="20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11"/>
          <w:position w:val="1"/>
          <w:sz w:val="20"/>
          <w:szCs w:val="20"/>
          <w:u w:color="000000" w:val="single"/>
        </w:rPr>
        <w:t>Recall</w:t>
      </w:r>
      <w:r>
        <w:rPr>
          <w:rFonts w:ascii="Calibri" w:cs="Calibri" w:eastAsia="Calibri" w:hAnsi="Calibri"/>
          <w:spacing w:val="0"/>
          <w:w w:val="111"/>
          <w:position w:val="1"/>
          <w:sz w:val="20"/>
          <w:szCs w:val="20"/>
        </w:rPr>
      </w:r>
      <w:r>
        <w:rPr>
          <w:rFonts w:ascii="Calibri" w:cs="Calibri" w:eastAsia="Calibri" w:hAnsi="Calibri"/>
          <w:spacing w:val="0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before="27"/>
        <w:ind w:left="203" w:right="203"/>
      </w:pPr>
      <w:r>
        <w:rPr>
          <w:rFonts w:ascii="Calibri" w:cs="Calibri" w:eastAsia="Calibri" w:hAnsi="Calibri"/>
          <w:spacing w:val="0"/>
          <w:w w:val="108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ecision</w:t>
      </w:r>
      <w:r>
        <w:rPr>
          <w:rFonts w:ascii="Calibri" w:cs="Calibri" w:eastAsia="Calibri" w:hAnsi="Calibri"/>
          <w:spacing w:val="-1"/>
          <w:w w:val="10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43"/>
          <w:sz w:val="21"/>
          <w:szCs w:val="21"/>
        </w:rPr>
        <w:t>+</w:t>
      </w:r>
      <w:r>
        <w:rPr>
          <w:rFonts w:ascii="Times New Roman" w:cs="Times New Roman" w:eastAsia="Times New Roman" w:hAnsi="Times New Roman"/>
          <w:spacing w:val="-34"/>
          <w:w w:val="143"/>
          <w:sz w:val="21"/>
          <w:szCs w:val="21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Recall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ectPr>
          <w:type w:val="continuous"/>
          <w:pgSz w:h="16840" w:w="11920"/>
          <w:pgMar w:bottom="280" w:left="1420" w:right="1400" w:top="860"/>
          <w:cols w:equalWidth="off" w:num="3">
            <w:col w:space="81" w:w="3927"/>
            <w:col w:space="2556" w:w="2058"/>
            <w:col w:w="478"/>
          </w:cols>
        </w:sectPr>
      </w:pPr>
      <w:r>
        <w:rPr>
          <w:rFonts w:ascii="Calibri" w:cs="Calibri" w:eastAsia="Calibri" w:hAnsi="Calibri"/>
          <w:spacing w:val="0"/>
          <w:w w:val="102"/>
          <w:sz w:val="20"/>
          <w:szCs w:val="20"/>
        </w:rPr>
        <w:t>(12)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3"/>
        <w:ind w:left="111"/>
      </w:pP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4.2.</w:t>
      </w:r>
      <w:r>
        <w:rPr>
          <w:rFonts w:ascii="Times New Roman" w:cs="Times New Roman" w:eastAsia="Times New Roman" w:hAnsi="Times New Roman"/>
          <w:spacing w:val="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Results</w:t>
      </w:r>
      <w:r>
        <w:rPr>
          <w:rFonts w:ascii="Times New Roman" w:cs="Times New Roman" w:eastAsia="Times New Roman" w:hAnsi="Times New Roman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spacing w:val="-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Reg</w:t>
      </w:r>
      <w:r>
        <w:rPr>
          <w:rFonts w:ascii="Times New Roman" w:cs="Times New Roman" w:eastAsia="Times New Roman" w:hAnsi="Times New Roman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ession</w:t>
      </w:r>
      <w:r>
        <w:rPr>
          <w:rFonts w:ascii="Times New Roman" w:cs="Times New Roman" w:eastAsia="Times New Roman" w:hAnsi="Times New Roman"/>
          <w:spacing w:val="-1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Algorithms</w:t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4" w:left="102" w:right="69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quality</w:t>
      </w:r>
      <w:r>
        <w:rPr>
          <w:rFonts w:ascii="Calibri" w:cs="Calibri" w:eastAsia="Calibri" w:hAnsi="Calibri"/>
          <w:spacing w:val="-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sensors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expensive,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his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study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aimed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minimal</w:t>
      </w:r>
      <w:r>
        <w:rPr>
          <w:rFonts w:ascii="Calibri" w:cs="Calibri" w:eastAsia="Calibri" w:hAnsi="Calibri"/>
          <w:spacing w:val="-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number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of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parameters</w:t>
      </w:r>
      <w:r>
        <w:rPr>
          <w:rFonts w:ascii="Calibri" w:cs="Calibri" w:eastAsia="Calibri" w:hAnsi="Calibri"/>
          <w:spacing w:val="3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cheap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sensors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edict</w:t>
      </w:r>
      <w:r>
        <w:rPr>
          <w:rFonts w:ascii="Calibri" w:cs="Calibri" w:eastAsia="Calibri" w:hAnsi="Calibri"/>
          <w:spacing w:val="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qualit</w:t>
      </w:r>
      <w:r>
        <w:rPr>
          <w:rFonts w:ascii="Calibri" w:cs="Calibri" w:eastAsia="Calibri" w:hAnsi="Calibri"/>
          <w:spacing w:val="-25"/>
          <w:w w:val="115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.</w:t>
      </w:r>
      <w:r>
        <w:rPr>
          <w:rFonts w:ascii="Calibri" w:cs="Calibri" w:eastAsia="Calibri" w:hAnsi="Calibri"/>
          <w:spacing w:val="13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Initiall</w:t>
      </w:r>
      <w:r>
        <w:rPr>
          <w:rFonts w:ascii="Calibri" w:cs="Calibri" w:eastAsia="Calibri" w:hAnsi="Calibri"/>
          <w:spacing w:val="-25"/>
          <w:w w:val="115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,</w:t>
      </w:r>
      <w:r>
        <w:rPr>
          <w:rFonts w:ascii="Calibri" w:cs="Calibri" w:eastAsia="Calibri" w:hAnsi="Calibri"/>
          <w:spacing w:val="19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four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parameters,</w:t>
      </w:r>
      <w:r>
        <w:rPr>
          <w:rFonts w:ascii="Calibri" w:cs="Calibri" w:eastAsia="Calibri" w:hAnsi="Calibri"/>
          <w:spacing w:val="3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namely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temperatu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e,</w:t>
      </w:r>
      <w:r>
        <w:rPr>
          <w:rFonts w:ascii="Calibri" w:cs="Calibri" w:eastAsia="Calibri" w:hAnsi="Calibri"/>
          <w:spacing w:val="-15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turbidit</w:t>
      </w:r>
      <w:r>
        <w:rPr>
          <w:rFonts w:ascii="Calibri" w:cs="Calibri" w:eastAsia="Calibri" w:hAnsi="Calibri"/>
          <w:spacing w:val="-24"/>
          <w:w w:val="109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,</w:t>
      </w:r>
      <w:r>
        <w:rPr>
          <w:rFonts w:ascii="Calibri" w:cs="Calibri" w:eastAsia="Calibri" w:hAnsi="Calibri"/>
          <w:spacing w:val="45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pH</w:t>
      </w:r>
      <w:r>
        <w:rPr>
          <w:rFonts w:ascii="Calibri" w:cs="Calibri" w:eastAsia="Calibri" w:hAnsi="Calibri"/>
          <w:spacing w:val="47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total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dissolved</w:t>
      </w:r>
      <w:r>
        <w:rPr>
          <w:rFonts w:ascii="Calibri" w:cs="Calibri" w:eastAsia="Calibri" w:hAnsi="Calibri"/>
          <w:spacing w:val="14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solids.</w:t>
      </w:r>
      <w:r>
        <w:rPr>
          <w:rFonts w:ascii="Calibri" w:cs="Calibri" w:eastAsia="Calibri" w:hAnsi="Calibri"/>
          <w:spacing w:val="39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While</w:t>
      </w:r>
      <w:r>
        <w:rPr>
          <w:rFonts w:ascii="Calibri" w:cs="Calibri" w:eastAsia="Calibri" w:hAnsi="Calibri"/>
          <w:spacing w:val="6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employing</w:t>
      </w:r>
      <w:r>
        <w:rPr>
          <w:rFonts w:ascii="Calibri" w:cs="Calibri" w:eastAsia="Calibri" w:hAnsi="Calibri"/>
          <w:spacing w:val="15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ession</w:t>
      </w:r>
      <w:r>
        <w:rPr>
          <w:rFonts w:ascii="Calibri" w:cs="Calibri" w:eastAsia="Calibri" w:hAnsi="Calibri"/>
          <w:spacing w:val="-2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algorithms,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found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gradient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boosting,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having</w:t>
      </w:r>
      <w:r>
        <w:rPr>
          <w:rFonts w:ascii="Calibri" w:cs="Calibri" w:eastAsia="Calibri" w:hAnsi="Calibri"/>
          <w:spacing w:val="-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sz w:val="20"/>
          <w:szCs w:val="20"/>
        </w:rPr>
        <w:t>MAE</w:t>
      </w:r>
      <w:r>
        <w:rPr>
          <w:rFonts w:ascii="Calibri" w:cs="Calibri" w:eastAsia="Calibri" w:hAnsi="Calibri"/>
          <w:spacing w:val="-8"/>
          <w:w w:val="11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1.9642,</w:t>
      </w:r>
      <w:r>
        <w:rPr>
          <w:rFonts w:ascii="Calibri" w:cs="Calibri" w:eastAsia="Calibri" w:hAnsi="Calibri"/>
          <w:spacing w:val="3"/>
          <w:w w:val="9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MSE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7.2011,</w:t>
      </w:r>
      <w:r>
        <w:rPr>
          <w:rFonts w:ascii="Calibri" w:cs="Calibri" w:eastAsia="Calibri" w:hAnsi="Calibri"/>
          <w:spacing w:val="3"/>
          <w:w w:val="9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RMSE</w:t>
      </w:r>
      <w:r>
        <w:rPr>
          <w:rFonts w:ascii="Calibri" w:cs="Calibri" w:eastAsia="Calibri" w:hAnsi="Calibri"/>
          <w:spacing w:val="-6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2.6835</w:t>
      </w:r>
      <w:r>
        <w:rPr>
          <w:rFonts w:ascii="Calibri" w:cs="Calibri" w:eastAsia="Calibri" w:hAnsi="Calibri"/>
          <w:spacing w:val="2"/>
          <w:w w:val="9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RSE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0.7485,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cient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algorithm,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shown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able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5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00" w:lineRule="exact"/>
        <w:ind w:left="2542"/>
      </w:pPr>
      <w:r>
        <w:rPr>
          <w:rFonts w:ascii="Times New Roman" w:cs="Times New Roman" w:eastAsia="Times New Roman" w:hAnsi="Times New Roman"/>
          <w:b/>
          <w:spacing w:val="-2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able</w:t>
      </w:r>
      <w:r>
        <w:rPr>
          <w:rFonts w:ascii="Times New Roman" w:cs="Times New Roman" w:eastAsia="Times New Roman" w:hAnsi="Times New Roman"/>
          <w:b/>
          <w:spacing w:val="2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5.</w:t>
      </w:r>
      <w:r>
        <w:rPr>
          <w:rFonts w:ascii="Times New Roman" w:cs="Times New Roman" w:eastAsia="Times New Roman" w:hAnsi="Times New Roman"/>
          <w:b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Reg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ession</w:t>
      </w:r>
      <w:r>
        <w:rPr>
          <w:rFonts w:ascii="Calibri" w:cs="Calibri" w:eastAsia="Calibri" w:hAnsi="Calibri"/>
          <w:spacing w:val="5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esults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using</w:t>
      </w:r>
      <w:r>
        <w:rPr>
          <w:rFonts w:ascii="Calibri" w:cs="Calibri" w:eastAsia="Calibri" w:hAnsi="Calibri"/>
          <w:spacing w:val="-2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four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parameters.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tbl>
      <w:tblPr>
        <w:tblW w:type="auto" w:w="0"/>
        <w:tblLook w:val="01E0"/>
        <w:jc w:val="left"/>
        <w:tblInd w:type="dxa" w:w="1262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320"/>
        </w:trPr>
        <w:tc>
          <w:tcPr>
            <w:tcW w:type="dxa" w:w="2245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672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7"/>
                <w:sz w:val="18"/>
                <w:szCs w:val="18"/>
              </w:rPr>
              <w:t>Algorithm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2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66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2"/>
                <w:sz w:val="18"/>
                <w:szCs w:val="18"/>
              </w:rPr>
              <w:t>MAE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348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2"/>
                <w:sz w:val="18"/>
                <w:szCs w:val="18"/>
              </w:rPr>
              <w:t>MSE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47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1"/>
                <w:sz w:val="18"/>
                <w:szCs w:val="18"/>
              </w:rPr>
              <w:t>RMSE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13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9"/>
                <w:sz w:val="18"/>
                <w:szCs w:val="18"/>
              </w:rPr>
              <w:t>Squ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2"/>
                <w:sz w:val="18"/>
                <w:szCs w:val="18"/>
              </w:rPr>
              <w:t>ared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73"/>
        </w:trPr>
        <w:tc>
          <w:tcPr>
            <w:tcW w:type="dxa" w:w="2245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389"/>
            </w:pPr>
            <w:r>
              <w:rPr>
                <w:rFonts w:ascii="Calibri" w:cs="Calibri" w:eastAsia="Calibri" w:hAnsi="Calibri"/>
                <w:spacing w:val="0"/>
                <w:w w:val="113"/>
                <w:sz w:val="18"/>
                <w:szCs w:val="18"/>
              </w:rPr>
              <w:t>Linear</w:t>
            </w:r>
            <w:r>
              <w:rPr>
                <w:rFonts w:ascii="Calibri" w:cs="Calibri" w:eastAsia="Calibri" w:hAnsi="Calibri"/>
                <w:spacing w:val="-1"/>
                <w:w w:val="113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Reg</w:t>
            </w:r>
            <w:r>
              <w:rPr>
                <w:rFonts w:ascii="Calibri" w:cs="Calibri" w:eastAsia="Calibri" w:hAnsi="Calibri"/>
                <w:spacing w:val="-3"/>
                <w:w w:val="112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6"/>
                <w:sz w:val="18"/>
                <w:szCs w:val="18"/>
              </w:rPr>
              <w:t>ession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2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233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2.6312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25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11.7550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3.4286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39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0.6573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2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89"/>
            </w:pP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Polynomial</w:t>
            </w:r>
            <w:r>
              <w:rPr>
                <w:rFonts w:ascii="Calibri" w:cs="Calibri" w:eastAsia="Calibri" w:hAnsi="Calibri"/>
                <w:spacing w:val="-1"/>
                <w:w w:val="112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Reg</w:t>
            </w:r>
            <w:r>
              <w:rPr>
                <w:rFonts w:ascii="Calibri" w:cs="Calibri" w:eastAsia="Calibri" w:hAnsi="Calibri"/>
                <w:spacing w:val="-3"/>
                <w:w w:val="112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6"/>
                <w:sz w:val="18"/>
                <w:szCs w:val="18"/>
              </w:rPr>
              <w:t>ession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33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2.0037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0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7.9467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2.8190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9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0.7134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5"/>
        </w:trPr>
        <w:tc>
          <w:tcPr>
            <w:tcW w:type="dxa" w:w="22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495"/>
            </w:pP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Random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Fo</w:t>
            </w:r>
            <w:r>
              <w:rPr>
                <w:rFonts w:ascii="Calibri" w:cs="Calibri" w:eastAsia="Calibri" w:hAnsi="Calibri"/>
                <w:spacing w:val="-3"/>
                <w:w w:val="111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est</w:t>
            </w:r>
          </w:p>
        </w:tc>
        <w:tc>
          <w:tcPr>
            <w:tcW w:type="dxa" w:w="9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33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2.3053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0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9.5669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3.0930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9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0.6705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2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80" w:lineRule="exact"/>
              <w:ind w:left="346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Gradient</w:t>
            </w:r>
            <w:r>
              <w:rPr>
                <w:rFonts w:ascii="Times New Roman" w:cs="Times New Roman" w:eastAsia="Times New Roman" w:hAnsi="Times New Roman"/>
                <w:b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8"/>
                <w:sz w:val="18"/>
                <w:szCs w:val="18"/>
              </w:rPr>
              <w:t>Boosting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80" w:lineRule="exact"/>
              <w:ind w:left="233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1.9642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80" w:lineRule="exact"/>
              <w:ind w:left="30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7.2011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80" w:lineRule="exact"/>
              <w:ind w:left="26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2.6835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80" w:lineRule="exact"/>
              <w:ind w:left="397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0.7485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3"/>
        </w:trPr>
        <w:tc>
          <w:tcPr>
            <w:tcW w:type="dxa" w:w="22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center"/>
              <w:spacing w:line="200" w:lineRule="exact"/>
              <w:ind w:left="870" w:right="915"/>
            </w:pPr>
            <w:r>
              <w:rPr>
                <w:rFonts w:ascii="Calibri" w:cs="Calibri" w:eastAsia="Calibri" w:hAnsi="Calibri"/>
                <w:spacing w:val="0"/>
                <w:w w:val="116"/>
                <w:sz w:val="18"/>
                <w:szCs w:val="18"/>
              </w:rPr>
              <w:t>SVM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33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2.4373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5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10.6333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3.2609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9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0.3458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2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412"/>
            </w:pPr>
            <w:r>
              <w:rPr>
                <w:rFonts w:ascii="Calibri" w:cs="Calibri" w:eastAsia="Calibri" w:hAnsi="Calibri"/>
                <w:spacing w:val="0"/>
                <w:w w:val="114"/>
                <w:sz w:val="18"/>
                <w:szCs w:val="18"/>
              </w:rPr>
              <w:t>Ridge</w:t>
            </w:r>
            <w:r>
              <w:rPr>
                <w:rFonts w:ascii="Calibri" w:cs="Calibri" w:eastAsia="Calibri" w:hAnsi="Calibri"/>
                <w:spacing w:val="-2"/>
                <w:w w:val="114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Reg</w:t>
            </w:r>
            <w:r>
              <w:rPr>
                <w:rFonts w:ascii="Calibri" w:cs="Calibri" w:eastAsia="Calibri" w:hAnsi="Calibri"/>
                <w:spacing w:val="-3"/>
                <w:w w:val="112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6"/>
                <w:sz w:val="18"/>
                <w:szCs w:val="18"/>
              </w:rPr>
              <w:t>ession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33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2.6323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5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11.7500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3.4278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9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0.4971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46"/>
        </w:trPr>
        <w:tc>
          <w:tcPr>
            <w:tcW w:type="dxa" w:w="22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421"/>
            </w:pPr>
            <w:r>
              <w:rPr>
                <w:rFonts w:ascii="Calibri" w:cs="Calibri" w:eastAsia="Calibri" w:hAnsi="Calibri"/>
                <w:spacing w:val="0"/>
                <w:w w:val="113"/>
                <w:sz w:val="18"/>
                <w:szCs w:val="18"/>
              </w:rPr>
              <w:t>Lasso</w:t>
            </w:r>
            <w:r>
              <w:rPr>
                <w:rFonts w:ascii="Calibri" w:cs="Calibri" w:eastAsia="Calibri" w:hAnsi="Calibri"/>
                <w:spacing w:val="-1"/>
                <w:w w:val="113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Reg</w:t>
            </w:r>
            <w:r>
              <w:rPr>
                <w:rFonts w:ascii="Calibri" w:cs="Calibri" w:eastAsia="Calibri" w:hAnsi="Calibri"/>
                <w:spacing w:val="-3"/>
                <w:w w:val="112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6"/>
                <w:sz w:val="18"/>
                <w:szCs w:val="18"/>
              </w:rPr>
              <w:t>ession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33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3.5850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5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20.1185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4.4854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37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8"/>
                <w:sz w:val="18"/>
                <w:szCs w:val="18"/>
              </w:rPr>
              <w:t>2.9327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</w:tr>
    </w:tbl>
    <w:p>
      <w:pPr>
        <w:rPr>
          <w:rFonts w:ascii="Calibri" w:cs="Calibri" w:eastAsia="Calibri" w:hAnsi="Calibri"/>
          <w:sz w:val="18"/>
          <w:szCs w:val="18"/>
        </w:rPr>
        <w:tabs>
          <w:tab w:pos="7800" w:val="left"/>
        </w:tabs>
        <w:jc w:val="left"/>
        <w:spacing w:line="180" w:lineRule="exact"/>
        <w:ind w:left="1263"/>
      </w:pPr>
      <w:r>
        <w:rPr>
          <w:rFonts w:ascii="Calibri" w:cs="Calibri" w:eastAsia="Calibri" w:hAnsi="Calibri"/>
          <w:w w:val="110"/>
          <w:position w:val="1"/>
          <w:sz w:val="18"/>
          <w:szCs w:val="18"/>
        </w:rPr>
      </w:r>
      <w:r>
        <w:rPr>
          <w:rFonts w:ascii="Calibri" w:cs="Calibri" w:eastAsia="Calibri" w:hAnsi="Calibri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w w:val="100"/>
          <w:position w:val="1"/>
          <w:sz w:val="18"/>
          <w:szCs w:val="18"/>
          <w:u w:color="000000" w:val="single"/>
        </w:rPr>
        <w:t>   </w:t>
      </w:r>
      <w:r>
        <w:rPr>
          <w:rFonts w:ascii="Calibri" w:cs="Calibri" w:eastAsia="Calibri" w:hAnsi="Calibri"/>
          <w:spacing w:val="10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0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1"/>
          <w:position w:val="1"/>
          <w:sz w:val="18"/>
          <w:szCs w:val="18"/>
          <w:u w:color="000000" w:val="single"/>
        </w:rPr>
        <w:t>Elastic</w:t>
      </w:r>
      <w:r>
        <w:rPr>
          <w:rFonts w:ascii="Calibri" w:cs="Calibri" w:eastAsia="Calibri" w:hAnsi="Calibri"/>
          <w:spacing w:val="0"/>
          <w:w w:val="111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Net</w:t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2"/>
          <w:position w:val="1"/>
          <w:sz w:val="18"/>
          <w:szCs w:val="18"/>
          <w:u w:color="000000" w:val="single"/>
        </w:rPr>
        <w:t>Reg</w:t>
      </w:r>
      <w:r>
        <w:rPr>
          <w:rFonts w:ascii="Calibri" w:cs="Calibri" w:eastAsia="Calibri" w:hAnsi="Calibri"/>
          <w:spacing w:val="-3"/>
          <w:w w:val="112"/>
          <w:position w:val="1"/>
          <w:sz w:val="18"/>
          <w:szCs w:val="18"/>
          <w:u w:color="000000" w:val="single"/>
        </w:rPr>
        <w:t>r</w:t>
      </w:r>
      <w:r>
        <w:rPr>
          <w:rFonts w:ascii="Calibri" w:cs="Calibri" w:eastAsia="Calibri" w:hAnsi="Calibri"/>
          <w:spacing w:val="-3"/>
          <w:w w:val="112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6"/>
          <w:position w:val="1"/>
          <w:sz w:val="18"/>
          <w:szCs w:val="18"/>
          <w:u w:color="000000" w:val="single"/>
        </w:rPr>
        <w:t>ession</w:t>
      </w:r>
      <w:r>
        <w:rPr>
          <w:rFonts w:ascii="Calibri" w:cs="Calibri" w:eastAsia="Calibri" w:hAnsi="Calibri"/>
          <w:spacing w:val="0"/>
          <w:w w:val="106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      </w:t>
      </w:r>
      <w:r>
        <w:rPr>
          <w:rFonts w:ascii="Calibri" w:cs="Calibri" w:eastAsia="Calibri" w:hAnsi="Calibri"/>
          <w:spacing w:val="3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3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3.6595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      </w:t>
      </w:r>
      <w:r>
        <w:rPr>
          <w:rFonts w:ascii="Calibri" w:cs="Calibri" w:eastAsia="Calibri" w:hAnsi="Calibri"/>
          <w:spacing w:val="19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9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20.9698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      </w:t>
      </w:r>
      <w:r>
        <w:rPr>
          <w:rFonts w:ascii="Calibri" w:cs="Calibri" w:eastAsia="Calibri" w:hAnsi="Calibri"/>
          <w:spacing w:val="18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8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4.5793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        </w:t>
      </w:r>
      <w:r>
        <w:rPr>
          <w:rFonts w:ascii="Calibri" w:cs="Calibri" w:eastAsia="Calibri" w:hAnsi="Calibri"/>
          <w:spacing w:val="-6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6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6"/>
          <w:w w:val="10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  <w:t>−</w:t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4.0050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ab/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9" w:line="265" w:lineRule="auto"/>
        <w:ind w:firstLine="434" w:left="102" w:right="69"/>
      </w:pPr>
      <w:r>
        <w:rPr>
          <w:rFonts w:ascii="Calibri" w:cs="Calibri" w:eastAsia="Calibri" w:hAnsi="Calibri"/>
          <w:spacing w:val="0"/>
          <w:w w:val="115"/>
          <w:sz w:val="20"/>
          <w:szCs w:val="20"/>
        </w:rPr>
        <w:t>Following</w:t>
      </w:r>
      <w:r>
        <w:rPr>
          <w:rFonts w:ascii="Calibri" w:cs="Calibri" w:eastAsia="Calibri" w:hAnsi="Calibri"/>
          <w:spacing w:val="-3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that,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tried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educe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parameters,</w:t>
      </w:r>
      <w:r>
        <w:rPr>
          <w:rFonts w:ascii="Calibri" w:cs="Calibri" w:eastAsia="Calibri" w:hAnsi="Calibri"/>
          <w:spacing w:val="2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so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decided</w:t>
      </w:r>
      <w:r>
        <w:rPr>
          <w:rFonts w:ascii="Calibri" w:cs="Calibri" w:eastAsia="Calibri" w:hAnsi="Calibri"/>
          <w:spacing w:val="-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op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total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dissolved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solids,</w:t>
      </w:r>
      <w:r>
        <w:rPr>
          <w:rFonts w:ascii="Calibri" w:cs="Calibri" w:eastAsia="Calibri" w:hAnsi="Calibri"/>
          <w:spacing w:val="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which</w:t>
      </w:r>
      <w:r>
        <w:rPr>
          <w:rFonts w:ascii="Calibri" w:cs="Calibri" w:eastAsia="Calibri" w:hAnsi="Calibri"/>
          <w:spacing w:val="5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little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ha</w:t>
      </w:r>
      <w:r>
        <w:rPr>
          <w:rFonts w:ascii="Calibri" w:cs="Calibri" w:eastAsia="Calibri" w:hAnsi="Calibri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der</w:t>
      </w:r>
      <w:r>
        <w:rPr>
          <w:rFonts w:ascii="Calibri" w:cs="Calibri" w:eastAsia="Calibri" w:hAnsi="Calibri"/>
          <w:spacing w:val="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acqui</w:t>
      </w:r>
      <w:r>
        <w:rPr>
          <w:rFonts w:ascii="Calibri" w:cs="Calibri" w:eastAsia="Calibri" w:hAnsi="Calibri"/>
          <w:spacing w:val="-3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</w:t>
      </w:r>
      <w:r>
        <w:rPr>
          <w:rFonts w:ascii="Calibri" w:cs="Calibri" w:eastAsia="Calibri" w:hAnsi="Calibri"/>
          <w:spacing w:val="6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than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others.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found</w:t>
      </w:r>
      <w:r>
        <w:rPr>
          <w:rFonts w:ascii="Calibri" w:cs="Calibri" w:eastAsia="Calibri" w:hAnsi="Calibri"/>
          <w:spacing w:val="1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polynomial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5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eg</w:t>
      </w:r>
      <w:r>
        <w:rPr>
          <w:rFonts w:ascii="Calibri" w:cs="Calibri" w:eastAsia="Calibri" w:hAnsi="Calibri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ession,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8"/>
          <w:sz w:val="20"/>
          <w:szCs w:val="20"/>
        </w:rPr>
        <w:t>MAE</w:t>
      </w:r>
      <w:r>
        <w:rPr>
          <w:rFonts w:ascii="Calibri" w:cs="Calibri" w:eastAsia="Calibri" w:hAnsi="Calibri"/>
          <w:spacing w:val="-8"/>
          <w:w w:val="11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2.7273,</w:t>
      </w:r>
      <w:r>
        <w:rPr>
          <w:rFonts w:ascii="Calibri" w:cs="Calibri" w:eastAsia="Calibri" w:hAnsi="Calibri"/>
          <w:spacing w:val="3"/>
          <w:w w:val="9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MSE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12.7307,</w:t>
      </w:r>
      <w:r>
        <w:rPr>
          <w:rFonts w:ascii="Calibri" w:cs="Calibri" w:eastAsia="Calibri" w:hAnsi="Calibri"/>
          <w:spacing w:val="3"/>
          <w:w w:val="9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RMSE</w:t>
      </w:r>
      <w:r>
        <w:rPr>
          <w:rFonts w:ascii="Calibri" w:cs="Calibri" w:eastAsia="Calibri" w:hAnsi="Calibri"/>
          <w:spacing w:val="-6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3.5680,</w:t>
      </w:r>
      <w:r>
        <w:rPr>
          <w:rFonts w:ascii="Calibri" w:cs="Calibri" w:eastAsia="Calibri" w:hAnsi="Calibri"/>
          <w:spacing w:val="3"/>
          <w:w w:val="9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cient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algorithm,</w:t>
      </w:r>
      <w:r>
        <w:rPr>
          <w:rFonts w:ascii="Calibri" w:cs="Calibri" w:eastAsia="Calibri" w:hAnsi="Calibri"/>
          <w:spacing w:val="-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although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linear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ession</w:t>
      </w:r>
      <w:r>
        <w:rPr>
          <w:rFonts w:ascii="Calibri" w:cs="Calibri" w:eastAsia="Calibri" w:hAnsi="Calibri"/>
          <w:spacing w:val="3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gradient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boosting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best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20"/>
          <w:sz w:val="20"/>
          <w:szCs w:val="20"/>
        </w:rPr>
        <w:t>RSE</w:t>
      </w:r>
      <w:r>
        <w:rPr>
          <w:rFonts w:ascii="Calibri" w:cs="Calibri" w:eastAsia="Calibri" w:hAnsi="Calibri"/>
          <w:spacing w:val="-4"/>
          <w:w w:val="12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values,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0.5384</w:t>
      </w:r>
      <w:r>
        <w:rPr>
          <w:rFonts w:ascii="Calibri" w:cs="Calibri" w:eastAsia="Calibri" w:hAnsi="Calibri"/>
          <w:spacing w:val="-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0.5051,</w:t>
      </w:r>
      <w:r>
        <w:rPr>
          <w:rFonts w:ascii="Calibri" w:cs="Calibri" w:eastAsia="Calibri" w:hAnsi="Calibri"/>
          <w:spacing w:val="-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espectivel</w:t>
      </w:r>
      <w:r>
        <w:rPr>
          <w:rFonts w:ascii="Calibri" w:cs="Calibri" w:eastAsia="Calibri" w:hAnsi="Calibri"/>
          <w:spacing w:val="-22"/>
          <w:w w:val="122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99"/>
          <w:sz w:val="20"/>
          <w:szCs w:val="20"/>
        </w:rPr>
        <w:t>,</w:t>
      </w:r>
      <w:r>
        <w:rPr>
          <w:rFonts w:ascii="Calibri" w:cs="Calibri" w:eastAsia="Calibri" w:hAnsi="Calibri"/>
          <w:spacing w:val="0"/>
          <w:w w:val="9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shown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able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6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was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color w:val="000000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inc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ease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overall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or</w:t>
      </w:r>
      <w:r>
        <w:rPr>
          <w:rFonts w:ascii="Calibri" w:cs="Calibri" w:eastAsia="Calibri" w:hAnsi="Calibri"/>
          <w:color w:val="000000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rate,</w:t>
      </w:r>
      <w:r>
        <w:rPr>
          <w:rFonts w:ascii="Calibri" w:cs="Calibri" w:eastAsia="Calibri" w:hAnsi="Calibri"/>
          <w:color w:val="000000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but</w:t>
      </w:r>
      <w:r>
        <w:rPr>
          <w:rFonts w:ascii="Calibri" w:cs="Calibri" w:eastAsia="Calibri" w:hAnsi="Calibri"/>
          <w:color w:val="000000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inc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ease</w:t>
      </w:r>
      <w:r>
        <w:rPr>
          <w:rFonts w:ascii="Calibri" w:cs="Calibri" w:eastAsia="Calibri" w:hAnsi="Calibri"/>
          <w:color w:val="000000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was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not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alarming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still</w:t>
      </w:r>
      <w:r>
        <w:rPr>
          <w:rFonts w:ascii="Calibri" w:cs="Calibri" w:eastAsia="Calibri" w:hAnsi="Calibri"/>
          <w:color w:val="000000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performed</w:t>
      </w:r>
      <w:r>
        <w:rPr>
          <w:rFonts w:ascii="Calibri" w:cs="Calibri" w:eastAsia="Calibri" w:hAnsi="Calibri"/>
          <w:color w:val="000000"/>
          <w:spacing w:val="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well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3"/>
          <w:sz w:val="20"/>
          <w:szCs w:val="20"/>
        </w:rPr>
        <w:t>within</w:t>
      </w:r>
      <w:r>
        <w:rPr>
          <w:rFonts w:ascii="Calibri" w:cs="Calibri" w:eastAsia="Calibri" w:hAnsi="Calibri"/>
          <w:color w:val="000000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limits,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3"/>
          <w:sz w:val="20"/>
          <w:szCs w:val="20"/>
        </w:rPr>
        <w:t>given</w:t>
      </w:r>
      <w:r>
        <w:rPr>
          <w:rFonts w:ascii="Calibri" w:cs="Calibri" w:eastAsia="Calibri" w:hAnsi="Calibri"/>
          <w:color w:val="000000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2"/>
          <w:sz w:val="20"/>
          <w:szCs w:val="20"/>
        </w:rPr>
        <w:t>cost.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00" w:lineRule="exact"/>
        <w:ind w:left="2510"/>
      </w:pPr>
      <w:r>
        <w:rPr>
          <w:rFonts w:ascii="Times New Roman" w:cs="Times New Roman" w:eastAsia="Times New Roman" w:hAnsi="Times New Roman"/>
          <w:b/>
          <w:spacing w:val="-2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able</w:t>
      </w:r>
      <w:r>
        <w:rPr>
          <w:rFonts w:ascii="Times New Roman" w:cs="Times New Roman" w:eastAsia="Times New Roman" w:hAnsi="Times New Roman"/>
          <w:b/>
          <w:spacing w:val="2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6.</w:t>
      </w:r>
      <w:r>
        <w:rPr>
          <w:rFonts w:ascii="Times New Roman" w:cs="Times New Roman" w:eastAsia="Times New Roman" w:hAnsi="Times New Roman"/>
          <w:b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Reg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ession</w:t>
      </w:r>
      <w:r>
        <w:rPr>
          <w:rFonts w:ascii="Calibri" w:cs="Calibri" w:eastAsia="Calibri" w:hAnsi="Calibri"/>
          <w:spacing w:val="5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esults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using</w:t>
      </w:r>
      <w:r>
        <w:rPr>
          <w:rFonts w:ascii="Calibri" w:cs="Calibri" w:eastAsia="Calibri" w:hAnsi="Calibri"/>
          <w:spacing w:val="-2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ee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parameters.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tbl>
      <w:tblPr>
        <w:tblW w:type="auto" w:w="0"/>
        <w:tblLook w:val="01E0"/>
        <w:jc w:val="left"/>
        <w:tblInd w:type="dxa" w:w="1262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320"/>
        </w:trPr>
        <w:tc>
          <w:tcPr>
            <w:tcW w:type="dxa" w:w="2264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672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7"/>
                <w:sz w:val="18"/>
                <w:szCs w:val="18"/>
              </w:rPr>
              <w:t>Algorithm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63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47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2"/>
                <w:sz w:val="18"/>
                <w:szCs w:val="18"/>
              </w:rPr>
              <w:t>MAE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348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2"/>
                <w:sz w:val="18"/>
                <w:szCs w:val="18"/>
              </w:rPr>
              <w:t>MSE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47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1"/>
                <w:sz w:val="18"/>
                <w:szCs w:val="18"/>
              </w:rPr>
              <w:t>RMSE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13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9"/>
                <w:sz w:val="18"/>
                <w:szCs w:val="18"/>
              </w:rPr>
              <w:t>Squ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2"/>
                <w:sz w:val="18"/>
                <w:szCs w:val="18"/>
              </w:rPr>
              <w:t>ared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74"/>
        </w:trPr>
        <w:tc>
          <w:tcPr>
            <w:tcW w:type="dxa" w:w="2264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389"/>
            </w:pPr>
            <w:r>
              <w:rPr>
                <w:rFonts w:ascii="Calibri" w:cs="Calibri" w:eastAsia="Calibri" w:hAnsi="Calibri"/>
                <w:spacing w:val="0"/>
                <w:w w:val="113"/>
                <w:sz w:val="18"/>
                <w:szCs w:val="18"/>
              </w:rPr>
              <w:t>Linear</w:t>
            </w:r>
            <w:r>
              <w:rPr>
                <w:rFonts w:ascii="Calibri" w:cs="Calibri" w:eastAsia="Calibri" w:hAnsi="Calibri"/>
                <w:spacing w:val="-1"/>
                <w:w w:val="113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Reg</w:t>
            </w:r>
            <w:r>
              <w:rPr>
                <w:rFonts w:ascii="Calibri" w:cs="Calibri" w:eastAsia="Calibri" w:hAnsi="Calibri"/>
                <w:spacing w:val="-3"/>
                <w:w w:val="112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6"/>
                <w:sz w:val="18"/>
                <w:szCs w:val="18"/>
              </w:rPr>
              <w:t>ession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63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3.1375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25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15.8321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34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3.9790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397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0.5384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26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80" w:lineRule="exact"/>
              <w:ind w:left="151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8"/>
                <w:sz w:val="18"/>
                <w:szCs w:val="18"/>
              </w:rPr>
              <w:t>Polynomial</w:t>
            </w:r>
            <w:r>
              <w:rPr>
                <w:rFonts w:ascii="Times New Roman" w:cs="Times New Roman" w:eastAsia="Times New Roman" w:hAnsi="Times New Roman"/>
                <w:b/>
                <w:spacing w:val="-4"/>
                <w:w w:val="108"/>
                <w:sz w:val="18"/>
                <w:szCs w:val="18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8"/>
                <w:sz w:val="18"/>
                <w:szCs w:val="18"/>
              </w:rPr>
              <w:t>Regression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6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80" w:lineRule="exact"/>
              <w:ind w:left="215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2.7273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80" w:lineRule="exact"/>
              <w:ind w:left="255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12.7307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line="180" w:lineRule="exact"/>
              <w:ind w:left="26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3.5680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9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0.4851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3"/>
        </w:trPr>
        <w:tc>
          <w:tcPr>
            <w:tcW w:type="dxa" w:w="226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495"/>
            </w:pP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Random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Fo</w:t>
            </w:r>
            <w:r>
              <w:rPr>
                <w:rFonts w:ascii="Calibri" w:cs="Calibri" w:eastAsia="Calibri" w:hAnsi="Calibri"/>
                <w:spacing w:val="-3"/>
                <w:w w:val="111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est</w:t>
            </w:r>
          </w:p>
        </w:tc>
        <w:tc>
          <w:tcPr>
            <w:tcW w:type="dxa" w:w="96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3.0404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5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15.2473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3.9048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9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0.4107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26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76"/>
            </w:pPr>
            <w:r>
              <w:rPr>
                <w:rFonts w:ascii="Calibri" w:cs="Calibri" w:eastAsia="Calibri" w:hAnsi="Calibri"/>
                <w:spacing w:val="0"/>
                <w:w w:val="109"/>
                <w:sz w:val="18"/>
                <w:szCs w:val="18"/>
              </w:rPr>
              <w:t>Gradient</w:t>
            </w:r>
            <w:r>
              <w:rPr>
                <w:rFonts w:ascii="Calibri" w:cs="Calibri" w:eastAsia="Calibri" w:hAnsi="Calibri"/>
                <w:spacing w:val="7"/>
                <w:w w:val="109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9"/>
                <w:sz w:val="18"/>
                <w:szCs w:val="18"/>
              </w:rPr>
              <w:t>Boosting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6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2.8060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5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13.2710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3.6429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9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0.5051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26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center"/>
              <w:spacing w:line="200" w:lineRule="exact"/>
              <w:ind w:left="870" w:right="933"/>
            </w:pPr>
            <w:r>
              <w:rPr>
                <w:rFonts w:ascii="Calibri" w:cs="Calibri" w:eastAsia="Calibri" w:hAnsi="Calibri"/>
                <w:spacing w:val="0"/>
                <w:w w:val="116"/>
                <w:sz w:val="18"/>
                <w:szCs w:val="18"/>
              </w:rPr>
              <w:t>SVM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6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2.8252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5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13.8546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3.7222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9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0.1546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26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412"/>
            </w:pPr>
            <w:r>
              <w:rPr>
                <w:rFonts w:ascii="Calibri" w:cs="Calibri" w:eastAsia="Calibri" w:hAnsi="Calibri"/>
                <w:spacing w:val="0"/>
                <w:w w:val="114"/>
                <w:sz w:val="18"/>
                <w:szCs w:val="18"/>
              </w:rPr>
              <w:t>Ridge</w:t>
            </w:r>
            <w:r>
              <w:rPr>
                <w:rFonts w:ascii="Calibri" w:cs="Calibri" w:eastAsia="Calibri" w:hAnsi="Calibri"/>
                <w:spacing w:val="-2"/>
                <w:w w:val="114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Reg</w:t>
            </w:r>
            <w:r>
              <w:rPr>
                <w:rFonts w:ascii="Calibri" w:cs="Calibri" w:eastAsia="Calibri" w:hAnsi="Calibri"/>
                <w:spacing w:val="-3"/>
                <w:w w:val="112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6"/>
                <w:sz w:val="18"/>
                <w:szCs w:val="18"/>
              </w:rPr>
              <w:t>ession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6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3.1386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5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15.8327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3.9790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9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0.2031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46"/>
        </w:trPr>
        <w:tc>
          <w:tcPr>
            <w:tcW w:type="dxa" w:w="226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421"/>
            </w:pPr>
            <w:r>
              <w:rPr>
                <w:rFonts w:ascii="Calibri" w:cs="Calibri" w:eastAsia="Calibri" w:hAnsi="Calibri"/>
                <w:spacing w:val="0"/>
                <w:w w:val="113"/>
                <w:sz w:val="18"/>
                <w:szCs w:val="18"/>
              </w:rPr>
              <w:t>Lasso</w:t>
            </w:r>
            <w:r>
              <w:rPr>
                <w:rFonts w:ascii="Calibri" w:cs="Calibri" w:eastAsia="Calibri" w:hAnsi="Calibri"/>
                <w:spacing w:val="-1"/>
                <w:w w:val="113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Reg</w:t>
            </w:r>
            <w:r>
              <w:rPr>
                <w:rFonts w:ascii="Calibri" w:cs="Calibri" w:eastAsia="Calibri" w:hAnsi="Calibri"/>
                <w:spacing w:val="-3"/>
                <w:w w:val="112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6"/>
                <w:sz w:val="18"/>
                <w:szCs w:val="18"/>
              </w:rPr>
              <w:t>ession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6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3.8800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8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5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22.9966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8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4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4.7955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24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37"/>
            </w:pPr>
            <w:r>
              <w:rPr>
                <w:rFonts w:ascii="Cambria" w:cs="Cambria" w:eastAsia="Cambria" w:hAnsi="Cambria"/>
                <w:w w:val="120"/>
                <w:sz w:val="18"/>
                <w:szCs w:val="18"/>
              </w:rPr>
              <w:t>−</w:t>
            </w:r>
            <w:r>
              <w:rPr>
                <w:rFonts w:ascii="Calibri" w:cs="Calibri" w:eastAsia="Calibri" w:hAnsi="Calibri"/>
                <w:w w:val="98"/>
                <w:sz w:val="18"/>
                <w:szCs w:val="18"/>
              </w:rPr>
              <w:t>3.6636</w:t>
            </w:r>
            <w:r>
              <w:rPr>
                <w:rFonts w:ascii="Calibri" w:cs="Calibri" w:eastAsia="Calibri" w:hAnsi="Calibri"/>
                <w:w w:val="100"/>
                <w:sz w:val="18"/>
                <w:szCs w:val="18"/>
              </w:rPr>
            </w:r>
          </w:p>
        </w:tc>
      </w:tr>
    </w:tbl>
    <w:p>
      <w:pPr>
        <w:rPr>
          <w:rFonts w:ascii="Calibri" w:cs="Calibri" w:eastAsia="Calibri" w:hAnsi="Calibri"/>
          <w:sz w:val="18"/>
          <w:szCs w:val="18"/>
        </w:rPr>
        <w:tabs>
          <w:tab w:pos="7800" w:val="left"/>
        </w:tabs>
        <w:jc w:val="left"/>
        <w:spacing w:line="180" w:lineRule="exact"/>
        <w:ind w:left="1263"/>
        <w:sectPr>
          <w:type w:val="continuous"/>
          <w:pgSz w:h="16840" w:w="11920"/>
          <w:pgMar w:bottom="280" w:left="1420" w:right="1400" w:top="860"/>
        </w:sectPr>
      </w:pPr>
      <w:r>
        <w:rPr>
          <w:rFonts w:ascii="Calibri" w:cs="Calibri" w:eastAsia="Calibri" w:hAnsi="Calibri"/>
          <w:w w:val="110"/>
          <w:position w:val="1"/>
          <w:sz w:val="18"/>
          <w:szCs w:val="18"/>
        </w:rPr>
      </w:r>
      <w:r>
        <w:rPr>
          <w:rFonts w:ascii="Calibri" w:cs="Calibri" w:eastAsia="Calibri" w:hAnsi="Calibri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w w:val="100"/>
          <w:position w:val="1"/>
          <w:sz w:val="18"/>
          <w:szCs w:val="18"/>
          <w:u w:color="000000" w:val="single"/>
        </w:rPr>
        <w:t>   </w:t>
      </w:r>
      <w:r>
        <w:rPr>
          <w:rFonts w:ascii="Calibri" w:cs="Calibri" w:eastAsia="Calibri" w:hAnsi="Calibri"/>
          <w:spacing w:val="10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0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1"/>
          <w:position w:val="1"/>
          <w:sz w:val="18"/>
          <w:szCs w:val="18"/>
          <w:u w:color="000000" w:val="single"/>
        </w:rPr>
        <w:t>Elastic</w:t>
      </w:r>
      <w:r>
        <w:rPr>
          <w:rFonts w:ascii="Calibri" w:cs="Calibri" w:eastAsia="Calibri" w:hAnsi="Calibri"/>
          <w:spacing w:val="0"/>
          <w:w w:val="111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Net</w:t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2"/>
          <w:position w:val="1"/>
          <w:sz w:val="18"/>
          <w:szCs w:val="18"/>
          <w:u w:color="000000" w:val="single"/>
        </w:rPr>
        <w:t>Reg</w:t>
      </w:r>
      <w:r>
        <w:rPr>
          <w:rFonts w:ascii="Calibri" w:cs="Calibri" w:eastAsia="Calibri" w:hAnsi="Calibri"/>
          <w:spacing w:val="-3"/>
          <w:w w:val="112"/>
          <w:position w:val="1"/>
          <w:sz w:val="18"/>
          <w:szCs w:val="18"/>
          <w:u w:color="000000" w:val="single"/>
        </w:rPr>
        <w:t>r</w:t>
      </w:r>
      <w:r>
        <w:rPr>
          <w:rFonts w:ascii="Calibri" w:cs="Calibri" w:eastAsia="Calibri" w:hAnsi="Calibri"/>
          <w:spacing w:val="-3"/>
          <w:w w:val="112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6"/>
          <w:position w:val="1"/>
          <w:sz w:val="18"/>
          <w:szCs w:val="18"/>
          <w:u w:color="000000" w:val="single"/>
        </w:rPr>
        <w:t>ession</w:t>
      </w:r>
      <w:r>
        <w:rPr>
          <w:rFonts w:ascii="Calibri" w:cs="Calibri" w:eastAsia="Calibri" w:hAnsi="Calibri"/>
          <w:spacing w:val="0"/>
          <w:w w:val="106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      </w:t>
      </w:r>
      <w:r>
        <w:rPr>
          <w:rFonts w:ascii="Calibri" w:cs="Calibri" w:eastAsia="Calibri" w:hAnsi="Calibri"/>
          <w:spacing w:val="3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3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3.9697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      </w:t>
      </w:r>
      <w:r>
        <w:rPr>
          <w:rFonts w:ascii="Calibri" w:cs="Calibri" w:eastAsia="Calibri" w:hAnsi="Calibri"/>
          <w:spacing w:val="19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9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24.0678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      </w:t>
      </w:r>
      <w:r>
        <w:rPr>
          <w:rFonts w:ascii="Calibri" w:cs="Calibri" w:eastAsia="Calibri" w:hAnsi="Calibri"/>
          <w:spacing w:val="18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8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4.9059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>            </w:t>
      </w:r>
      <w:r>
        <w:rPr>
          <w:rFonts w:ascii="Calibri" w:cs="Calibri" w:eastAsia="Calibri" w:hAnsi="Calibri"/>
          <w:spacing w:val="-6"/>
          <w:w w:val="10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-6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-6"/>
          <w:w w:val="10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  <w:t>−</w:t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mbria" w:cs="Cambria" w:eastAsia="Cambria" w:hAnsi="Cambria"/>
          <w:spacing w:val="0"/>
          <w:w w:val="12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  <w:t>5.5210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position w:val="1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  <w:tab/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3"/>
        <w:ind w:left="111"/>
      </w:pP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4.3.</w:t>
      </w:r>
      <w:r>
        <w:rPr>
          <w:rFonts w:ascii="Times New Roman" w:cs="Times New Roman" w:eastAsia="Times New Roman" w:hAnsi="Times New Roman"/>
          <w:spacing w:val="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Results</w:t>
      </w:r>
      <w:r>
        <w:rPr>
          <w:rFonts w:ascii="Times New Roman" w:cs="Times New Roman" w:eastAsia="Times New Roman" w:hAnsi="Times New Roman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spacing w:val="-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98"/>
          <w:sz w:val="20"/>
          <w:szCs w:val="20"/>
        </w:rPr>
        <w:t>Classification</w:t>
      </w:r>
      <w:r>
        <w:rPr>
          <w:rFonts w:ascii="Times New Roman" w:cs="Times New Roman" w:eastAsia="Times New Roman" w:hAnsi="Times New Roman"/>
          <w:spacing w:val="1"/>
          <w:w w:val="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Algorithms</w:t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25" w:left="111" w:right="89"/>
      </w:pPr>
      <w:r>
        <w:rPr>
          <w:rFonts w:ascii="Calibri" w:cs="Calibri" w:eastAsia="Calibri" w:hAnsi="Calibri"/>
          <w:spacing w:val="0"/>
          <w:w w:val="110"/>
          <w:sz w:val="20"/>
          <w:szCs w:val="20"/>
        </w:rPr>
        <w:t>Using</w:t>
      </w:r>
      <w:r>
        <w:rPr>
          <w:rFonts w:ascii="Calibri" w:cs="Calibri" w:eastAsia="Calibri" w:hAnsi="Calibri"/>
          <w:spacing w:val="27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classification</w:t>
      </w:r>
      <w:r>
        <w:rPr>
          <w:rFonts w:ascii="Calibri" w:cs="Calibri" w:eastAsia="Calibri" w:hAnsi="Calibri"/>
          <w:spacing w:val="-2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algorithms,</w:t>
      </w:r>
      <w:r>
        <w:rPr>
          <w:rFonts w:ascii="Calibri" w:cs="Calibri" w:eastAsia="Calibri" w:hAnsi="Calibri"/>
          <w:spacing w:val="-1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edicted</w:t>
      </w:r>
      <w:r>
        <w:rPr>
          <w:rFonts w:ascii="Calibri" w:cs="Calibri" w:eastAsia="Calibri" w:hAnsi="Calibri"/>
          <w:spacing w:val="6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class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(WQC),</w:t>
      </w:r>
      <w:r>
        <w:rPr>
          <w:rFonts w:ascii="Calibri" w:cs="Calibri" w:eastAsia="Calibri" w:hAnsi="Calibri"/>
          <w:spacing w:val="1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which</w:t>
      </w:r>
      <w:r>
        <w:rPr>
          <w:rFonts w:ascii="Calibri" w:cs="Calibri" w:eastAsia="Calibri" w:hAnsi="Calibri"/>
          <w:spacing w:val="-6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was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assigned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samples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their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calculated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WQI.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same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parameters,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evious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section,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for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classification</w:t>
      </w:r>
      <w:r>
        <w:rPr>
          <w:rFonts w:ascii="Calibri" w:cs="Calibri" w:eastAsia="Calibri" w:hAnsi="Calibri"/>
          <w:spacing w:val="2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well.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Initiall</w:t>
      </w:r>
      <w:r>
        <w:rPr>
          <w:rFonts w:ascii="Calibri" w:cs="Calibri" w:eastAsia="Calibri" w:hAnsi="Calibri"/>
          <w:spacing w:val="-25"/>
          <w:w w:val="113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,</w:t>
      </w:r>
      <w:r>
        <w:rPr>
          <w:rFonts w:ascii="Calibri" w:cs="Calibri" w:eastAsia="Calibri" w:hAnsi="Calibri"/>
          <w:spacing w:val="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same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four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conside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found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ML</w:t>
      </w:r>
      <w:r>
        <w:rPr>
          <w:rFonts w:ascii="Calibri" w:cs="Calibri" w:eastAsia="Calibri" w:hAnsi="Calibri"/>
          <w:spacing w:val="-30"/>
          <w:w w:val="116"/>
          <w:sz w:val="20"/>
          <w:szCs w:val="20"/>
        </w:rPr>
        <w:t>P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,</w:t>
      </w:r>
      <w:r>
        <w:rPr>
          <w:rFonts w:ascii="Calibri" w:cs="Calibri" w:eastAsia="Calibri" w:hAnsi="Calibri"/>
          <w:spacing w:val="-1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such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4"/>
          <w:sz w:val="20"/>
          <w:szCs w:val="20"/>
        </w:rPr>
        <w:t>a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setting,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performed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better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than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other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algorithms,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accuracy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0.8507,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ecision</w:t>
      </w:r>
      <w:r>
        <w:rPr>
          <w:rFonts w:ascii="Calibri" w:cs="Calibri" w:eastAsia="Calibri" w:hAnsi="Calibri"/>
          <w:spacing w:val="4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0.5659,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ecall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0.5640,</w:t>
      </w:r>
      <w:r>
        <w:rPr>
          <w:rFonts w:ascii="Calibri" w:cs="Calibri" w:eastAsia="Calibri" w:hAnsi="Calibri"/>
          <w:spacing w:val="-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F1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sco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0.5649,</w:t>
      </w:r>
      <w:r>
        <w:rPr>
          <w:rFonts w:ascii="Calibri" w:cs="Calibri" w:eastAsia="Calibri" w:hAnsi="Calibri"/>
          <w:spacing w:val="-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as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shown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able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7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00" w:lineRule="exact"/>
        <w:ind w:left="2443"/>
      </w:pPr>
      <w:r>
        <w:rPr>
          <w:rFonts w:ascii="Times New Roman" w:cs="Times New Roman" w:eastAsia="Times New Roman" w:hAnsi="Times New Roman"/>
          <w:b/>
          <w:spacing w:val="-2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able</w:t>
      </w:r>
      <w:r>
        <w:rPr>
          <w:rFonts w:ascii="Times New Roman" w:cs="Times New Roman" w:eastAsia="Times New Roman" w:hAnsi="Times New Roman"/>
          <w:b/>
          <w:spacing w:val="2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7.</w:t>
      </w:r>
      <w:r>
        <w:rPr>
          <w:rFonts w:ascii="Times New Roman" w:cs="Times New Roman" w:eastAsia="Times New Roman" w:hAnsi="Times New Roman"/>
          <w:b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Classification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esults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using</w:t>
      </w:r>
      <w:r>
        <w:rPr>
          <w:rFonts w:ascii="Calibri" w:cs="Calibri" w:eastAsia="Calibri" w:hAnsi="Calibri"/>
          <w:spacing w:val="-2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four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parameters.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tbl>
      <w:tblPr>
        <w:tblW w:type="auto" w:w="0"/>
        <w:tblLook w:val="01E0"/>
        <w:jc w:val="left"/>
        <w:tblInd w:type="dxa" w:w="11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320"/>
        </w:trPr>
        <w:tc>
          <w:tcPr>
            <w:tcW w:type="dxa" w:w="2500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816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7"/>
                <w:sz w:val="18"/>
                <w:szCs w:val="18"/>
              </w:rPr>
              <w:t>Algorithm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35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14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2"/>
                <w:sz w:val="18"/>
                <w:szCs w:val="18"/>
              </w:rPr>
              <w:t>Accuracy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114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148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6"/>
                <w:sz w:val="18"/>
                <w:szCs w:val="18"/>
              </w:rPr>
              <w:t>Precision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43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08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5"/>
                <w:sz w:val="18"/>
                <w:szCs w:val="18"/>
              </w:rPr>
              <w:t>Recall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92"/>
            <w:tcBorders>
              <w:top w:color="000000" w:space="0" w:sz="6" w:val="single"/>
              <w:left w:color="auto" w:space="0" w:sz="6" w:val="nil"/>
              <w:bottom w:color="000000" w:space="0" w:sz="2" w:val="single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27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F1</w:t>
            </w:r>
            <w:r>
              <w:rPr>
                <w:rFonts w:ascii="Times New Roman" w:cs="Times New Roman" w:eastAsia="Times New Roman" w:hAnsi="Times New Roman"/>
                <w:b/>
                <w:spacing w:val="-12"/>
                <w:w w:val="100"/>
                <w:sz w:val="18"/>
                <w:szCs w:val="18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7"/>
                <w:sz w:val="18"/>
                <w:szCs w:val="18"/>
              </w:rPr>
              <w:t>Sco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99"/>
                <w:sz w:val="18"/>
                <w:szCs w:val="18"/>
              </w:rPr>
              <w:t>re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74"/>
        </w:trPr>
        <w:tc>
          <w:tcPr>
            <w:tcW w:type="dxa" w:w="2500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center"/>
              <w:spacing w:before="41"/>
              <w:ind w:left="1012" w:right="1023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99"/>
                <w:sz w:val="18"/>
                <w:szCs w:val="18"/>
              </w:rPr>
              <w:t>MLP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35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67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0.8507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114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8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0.5659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43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216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0.5640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92"/>
            <w:tcBorders>
              <w:top w:color="000000" w:space="0" w:sz="2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  <w:jc w:val="left"/>
              <w:spacing w:before="41"/>
              <w:ind w:left="321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18"/>
                <w:szCs w:val="18"/>
              </w:rPr>
              <w:t>0.5649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3"/>
        </w:trPr>
        <w:tc>
          <w:tcPr>
            <w:tcW w:type="dxa" w:w="25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64"/>
            </w:pP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Guassian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Naïve</w:t>
            </w:r>
            <w:r>
              <w:rPr>
                <w:rFonts w:ascii="Calibri" w:cs="Calibri" w:eastAsia="Calibri" w:hAnsi="Calibri"/>
                <w:spacing w:val="16"/>
                <w:w w:val="111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Bayes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0.7843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11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8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0.4964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4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0.5491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9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2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0.5025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5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476"/>
            </w:pPr>
            <w:r>
              <w:rPr>
                <w:rFonts w:ascii="Calibri" w:cs="Calibri" w:eastAsia="Calibri" w:hAnsi="Calibri"/>
                <w:spacing w:val="0"/>
                <w:w w:val="115"/>
                <w:sz w:val="18"/>
                <w:szCs w:val="18"/>
              </w:rPr>
              <w:t>Logistic</w:t>
            </w:r>
            <w:r>
              <w:rPr>
                <w:rFonts w:ascii="Calibri" w:cs="Calibri" w:eastAsia="Calibri" w:hAnsi="Calibri"/>
                <w:spacing w:val="-2"/>
                <w:w w:val="115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Reg</w:t>
            </w:r>
            <w:r>
              <w:rPr>
                <w:rFonts w:ascii="Calibri" w:cs="Calibri" w:eastAsia="Calibri" w:hAnsi="Calibri"/>
                <w:spacing w:val="-3"/>
                <w:w w:val="112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6"/>
                <w:sz w:val="18"/>
                <w:szCs w:val="18"/>
              </w:rPr>
              <w:t>ession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0.8401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11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8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0.5520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4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0.5594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9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2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0.5548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5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36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Stochastic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8"/>
                <w:sz w:val="18"/>
                <w:szCs w:val="18"/>
              </w:rPr>
              <w:t>Gradient</w:t>
            </w:r>
            <w:r>
              <w:rPr>
                <w:rFonts w:ascii="Calibri" w:cs="Calibri" w:eastAsia="Calibri" w:hAnsi="Calibri"/>
                <w:spacing w:val="14"/>
                <w:w w:val="108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8"/>
                <w:sz w:val="18"/>
                <w:szCs w:val="18"/>
              </w:rPr>
              <w:t>Descent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0.8205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11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8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0.5473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4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0.5424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9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2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0.5443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5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center"/>
              <w:spacing w:line="200" w:lineRule="exact"/>
              <w:ind w:left="997" w:right="1008"/>
            </w:pPr>
            <w:r>
              <w:rPr>
                <w:rFonts w:ascii="Calibri" w:cs="Calibri" w:eastAsia="Calibri" w:hAnsi="Calibri"/>
                <w:spacing w:val="0"/>
                <w:w w:val="131"/>
                <w:sz w:val="18"/>
                <w:szCs w:val="18"/>
              </w:rPr>
              <w:t>KNN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0.7270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11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8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0.4734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4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6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0.4783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9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2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0.4750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5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712"/>
            </w:pP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Decision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-16"/>
                <w:w w:val="125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-3"/>
                <w:w w:val="113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96"/>
                <w:sz w:val="18"/>
                <w:szCs w:val="18"/>
              </w:rPr>
              <w:t>ee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0.7949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11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8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0.5298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4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0.5250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9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2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0.5268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5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639"/>
            </w:pP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Random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Fo</w:t>
            </w:r>
            <w:r>
              <w:rPr>
                <w:rFonts w:ascii="Calibri" w:cs="Calibri" w:eastAsia="Calibri" w:hAnsi="Calibri"/>
                <w:spacing w:val="-3"/>
                <w:w w:val="111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est</w:t>
            </w:r>
          </w:p>
        </w:tc>
        <w:tc>
          <w:tcPr>
            <w:tcW w:type="dxa" w:w="10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0.7587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11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8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0.5063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4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6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0.5011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9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2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0.5027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5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center"/>
              <w:spacing w:line="200" w:lineRule="exact"/>
              <w:ind w:left="1014" w:right="1026"/>
            </w:pPr>
            <w:r>
              <w:rPr>
                <w:rFonts w:ascii="Calibri" w:cs="Calibri" w:eastAsia="Calibri" w:hAnsi="Calibri"/>
                <w:spacing w:val="0"/>
                <w:w w:val="116"/>
                <w:sz w:val="18"/>
                <w:szCs w:val="18"/>
              </w:rPr>
              <w:t>SVM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0.7979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11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8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0.5187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4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0.5327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9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2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0.5228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24"/>
        </w:trPr>
        <w:tc>
          <w:tcPr>
            <w:tcW w:type="dxa" w:w="250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28"/>
            </w:pP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Gradient</w:t>
            </w:r>
            <w:r>
              <w:rPr>
                <w:rFonts w:ascii="Calibri" w:cs="Calibri" w:eastAsia="Calibri" w:hAnsi="Calibri"/>
                <w:spacing w:val="-14"/>
                <w:w w:val="112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Boosting</w:t>
            </w:r>
            <w:r>
              <w:rPr>
                <w:rFonts w:ascii="Calibri" w:cs="Calibri" w:eastAsia="Calibri" w:hAnsi="Calibri"/>
                <w:spacing w:val="-20"/>
                <w:w w:val="112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Classifier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0.8130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11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8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0.5375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4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5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0.5376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9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2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0.5376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81"/>
        </w:trPr>
        <w:tc>
          <w:tcPr>
            <w:tcW w:type="dxa" w:w="2500"/>
            <w:tcBorders>
              <w:top w:color="auto" w:space="0" w:sz="6" w:val="nil"/>
              <w:left w:color="auto" w:space="0" w:sz="6" w:val="nil"/>
              <w:bottom w:color="000000" w:space="0" w:sz="6" w:val="single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525"/>
            </w:pPr>
            <w:r>
              <w:rPr>
                <w:rFonts w:ascii="Calibri" w:cs="Calibri" w:eastAsia="Calibri" w:hAnsi="Calibri"/>
                <w:spacing w:val="0"/>
                <w:w w:val="113"/>
                <w:sz w:val="18"/>
                <w:szCs w:val="18"/>
              </w:rPr>
              <w:t>Bagging</w:t>
            </w:r>
            <w:r>
              <w:rPr>
                <w:rFonts w:ascii="Calibri" w:cs="Calibri" w:eastAsia="Calibri" w:hAnsi="Calibri"/>
                <w:spacing w:val="4"/>
                <w:w w:val="113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18"/>
                <w:szCs w:val="18"/>
              </w:rPr>
              <w:t>Classifier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35"/>
            <w:tcBorders>
              <w:top w:color="auto" w:space="0" w:sz="6" w:val="nil"/>
              <w:left w:color="auto" w:space="0" w:sz="6" w:val="nil"/>
              <w:bottom w:color="000000" w:space="0" w:sz="6" w:val="single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67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0.8100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114"/>
            <w:tcBorders>
              <w:top w:color="auto" w:space="0" w:sz="6" w:val="nil"/>
              <w:left w:color="auto" w:space="0" w:sz="6" w:val="nil"/>
              <w:bottom w:color="000000" w:space="0" w:sz="6" w:val="single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8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0.5410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943"/>
            <w:tcBorders>
              <w:top w:color="auto" w:space="0" w:sz="6" w:val="nil"/>
              <w:left w:color="auto" w:space="0" w:sz="6" w:val="nil"/>
              <w:bottom w:color="000000" w:space="0" w:sz="6" w:val="single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216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0.5354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1092"/>
            <w:tcBorders>
              <w:top w:color="auto" w:space="0" w:sz="6" w:val="nil"/>
              <w:left w:color="auto" w:space="0" w:sz="6" w:val="nil"/>
              <w:bottom w:color="000000" w:space="0" w:sz="6" w:val="single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32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0.5374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rPr>
          <w:sz w:val="28"/>
          <w:szCs w:val="28"/>
        </w:rPr>
        <w:jc w:val="left"/>
        <w:spacing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9" w:line="265" w:lineRule="auto"/>
        <w:ind w:firstLine="431" w:left="105" w:right="114"/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section,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iterated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th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ough</w:t>
      </w:r>
      <w:r>
        <w:rPr>
          <w:rFonts w:ascii="Calibri" w:cs="Calibri" w:eastAsia="Calibri" w:hAnsi="Calibri"/>
          <w:spacing w:val="1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our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study’s</w:t>
      </w:r>
      <w:r>
        <w:rPr>
          <w:rFonts w:ascii="Calibri" w:cs="Calibri" w:eastAsia="Calibri" w:hAnsi="Calibri"/>
          <w:spacing w:val="5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esults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established</w:t>
      </w:r>
      <w:r>
        <w:rPr>
          <w:rFonts w:ascii="Calibri" w:cs="Calibri" w:eastAsia="Calibri" w:hAnsi="Calibri"/>
          <w:spacing w:val="7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gradient</w:t>
      </w:r>
      <w:r>
        <w:rPr>
          <w:rFonts w:ascii="Calibri" w:cs="Calibri" w:eastAsia="Calibri" w:hAnsi="Calibri"/>
          <w:spacing w:val="1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boosting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polynomial</w:t>
      </w:r>
      <w:r>
        <w:rPr>
          <w:rFonts w:ascii="Calibri" w:cs="Calibri" w:eastAsia="Calibri" w:hAnsi="Calibri"/>
          <w:spacing w:val="4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ession</w:t>
      </w:r>
      <w:r>
        <w:rPr>
          <w:rFonts w:ascii="Calibri" w:cs="Calibri" w:eastAsia="Calibri" w:hAnsi="Calibri"/>
          <w:spacing w:val="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performed</w:t>
      </w:r>
      <w:r>
        <w:rPr>
          <w:rFonts w:ascii="Calibri" w:cs="Calibri" w:eastAsia="Calibri" w:hAnsi="Calibri"/>
          <w:spacing w:val="-5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better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edicting</w:t>
      </w:r>
      <w:r>
        <w:rPr>
          <w:rFonts w:ascii="Calibri" w:cs="Calibri" w:eastAsia="Calibri" w:hAnsi="Calibri"/>
          <w:spacing w:val="17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WQI,</w:t>
      </w:r>
      <w:r>
        <w:rPr>
          <w:rFonts w:ascii="Calibri" w:cs="Calibri" w:eastAsia="Calibri" w:hAnsi="Calibri"/>
          <w:spacing w:val="2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whe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eas</w:t>
      </w:r>
      <w:r>
        <w:rPr>
          <w:rFonts w:ascii="Calibri" w:cs="Calibri" w:eastAsia="Calibri" w:hAnsi="Calibri"/>
          <w:spacing w:val="-1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MLP</w:t>
      </w:r>
      <w:r>
        <w:rPr>
          <w:rFonts w:ascii="Calibri" w:cs="Calibri" w:eastAsia="Calibri" w:hAnsi="Calibri"/>
          <w:spacing w:val="42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performed</w:t>
      </w:r>
      <w:r>
        <w:rPr>
          <w:rFonts w:ascii="Calibri" w:cs="Calibri" w:eastAsia="Calibri" w:hAnsi="Calibri"/>
          <w:spacing w:val="-14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better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in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edicting</w:t>
      </w:r>
      <w:r>
        <w:rPr>
          <w:rFonts w:ascii="Calibri" w:cs="Calibri" w:eastAsia="Calibri" w:hAnsi="Calibri"/>
          <w:spacing w:val="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WQC.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1"/>
      </w:pP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5.</w:t>
      </w:r>
      <w:r>
        <w:rPr>
          <w:rFonts w:ascii="Times New Roman" w:cs="Times New Roman" w:eastAsia="Times New Roman" w:hAnsi="Times New Roman"/>
          <w:b/>
          <w:spacing w:val="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11"/>
          <w:sz w:val="20"/>
          <w:szCs w:val="20"/>
        </w:rPr>
        <w:t>Discussion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1" w:left="105" w:right="89"/>
      </w:pP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ater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Quality</w:t>
      </w:r>
      <w:r>
        <w:rPr>
          <w:rFonts w:ascii="Calibri" w:cs="Calibri" w:eastAsia="Calibri" w:hAnsi="Calibri"/>
          <w:spacing w:val="-3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conventionally</w:t>
      </w:r>
      <w:r>
        <w:rPr>
          <w:rFonts w:ascii="Calibri" w:cs="Calibri" w:eastAsia="Calibri" w:hAnsi="Calibri"/>
          <w:spacing w:val="-1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calculated</w:t>
      </w:r>
      <w:r>
        <w:rPr>
          <w:rFonts w:ascii="Calibri" w:cs="Calibri" w:eastAsia="Calibri" w:hAnsi="Calibri"/>
          <w:spacing w:val="-1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using</w:t>
      </w:r>
      <w:r>
        <w:rPr>
          <w:rFonts w:ascii="Calibri" w:cs="Calibri" w:eastAsia="Calibri" w:hAnsi="Calibri"/>
          <w:spacing w:val="1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quality</w:t>
      </w:r>
      <w:r>
        <w:rPr>
          <w:rFonts w:ascii="Calibri" w:cs="Calibri" w:eastAsia="Calibri" w:hAnsi="Calibri"/>
          <w:spacing w:val="28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parameters,</w:t>
      </w:r>
      <w:r>
        <w:rPr>
          <w:rFonts w:ascii="Calibri" w:cs="Calibri" w:eastAsia="Calibri" w:hAnsi="Calibri"/>
          <w:spacing w:val="-19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which</w:t>
      </w:r>
      <w:r>
        <w:rPr>
          <w:rFonts w:ascii="Calibri" w:cs="Calibri" w:eastAsia="Calibri" w:hAnsi="Calibri"/>
          <w:spacing w:val="29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acqui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ed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th</w:t>
      </w:r>
      <w:r>
        <w:rPr>
          <w:rFonts w:ascii="Calibri" w:cs="Calibri" w:eastAsia="Calibri" w:hAnsi="Calibri"/>
          <w:spacing w:val="-4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ough</w:t>
      </w:r>
      <w:r>
        <w:rPr>
          <w:rFonts w:ascii="Calibri" w:cs="Calibri" w:eastAsia="Calibri" w:hAnsi="Calibri"/>
          <w:spacing w:val="22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time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consuming</w:t>
      </w:r>
      <w:r>
        <w:rPr>
          <w:rFonts w:ascii="Calibri" w:cs="Calibri" w:eastAsia="Calibri" w:hAnsi="Calibri"/>
          <w:spacing w:val="17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lab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analysis.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39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explo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ed</w:t>
      </w:r>
      <w:r>
        <w:rPr>
          <w:rFonts w:ascii="Calibri" w:cs="Calibri" w:eastAsia="Calibri" w:hAnsi="Calibri"/>
          <w:spacing w:val="33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alternative</w:t>
      </w:r>
      <w:r>
        <w:rPr>
          <w:rFonts w:ascii="Calibri" w:cs="Calibri" w:eastAsia="Calibri" w:hAnsi="Calibri"/>
          <w:spacing w:val="19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methods</w:t>
      </w:r>
      <w:r>
        <w:rPr>
          <w:rFonts w:ascii="Calibri" w:cs="Calibri" w:eastAsia="Calibri" w:hAnsi="Calibri"/>
          <w:spacing w:val="12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machine</w:t>
      </w:r>
      <w:r>
        <w:rPr>
          <w:rFonts w:ascii="Calibri" w:cs="Calibri" w:eastAsia="Calibri" w:hAnsi="Calibri"/>
          <w:spacing w:val="2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learning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to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estimate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found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several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studies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employing</w:t>
      </w:r>
      <w:r>
        <w:rPr>
          <w:rFonts w:ascii="Calibri" w:cs="Calibri" w:eastAsia="Calibri" w:hAnsi="Calibri"/>
          <w:spacing w:val="-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them.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These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studies</w:t>
      </w:r>
      <w:r>
        <w:rPr>
          <w:rFonts w:ascii="Calibri" w:cs="Calibri" w:eastAsia="Calibri" w:hAnsi="Calibri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3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than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10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-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edict</w:t>
      </w:r>
      <w:r>
        <w:rPr>
          <w:rFonts w:ascii="Calibri" w:cs="Calibri" w:eastAsia="Calibri" w:hAnsi="Calibri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WQI.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Ahmad</w:t>
      </w:r>
      <w:r>
        <w:rPr>
          <w:rFonts w:ascii="Calibri" w:cs="Calibri" w:eastAsia="Calibri" w:hAnsi="Calibri"/>
          <w:spacing w:val="-15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4"/>
          <w:sz w:val="20"/>
          <w:szCs w:val="20"/>
        </w:rPr>
        <w:t>et</w:t>
      </w:r>
      <w:r>
        <w:rPr>
          <w:rFonts w:ascii="Calibri" w:cs="Calibri" w:eastAsia="Calibri" w:hAnsi="Calibri"/>
          <w:spacing w:val="-7"/>
          <w:w w:val="9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8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</w:t>
      </w:r>
      <w:r>
        <w:rPr>
          <w:rFonts w:ascii="Calibri" w:cs="Calibri" w:eastAsia="Calibri" w:hAnsi="Calibri"/>
          <w:color w:val="000000"/>
          <w:spacing w:val="-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25</w:t>
      </w:r>
      <w:r>
        <w:rPr>
          <w:rFonts w:ascii="Calibri" w:cs="Calibri" w:eastAsia="Calibri" w:hAnsi="Calibri"/>
          <w:color w:val="000000"/>
          <w:spacing w:val="-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input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parameters,</w:t>
      </w:r>
      <w:r>
        <w:rPr>
          <w:rFonts w:ascii="Calibri" w:cs="Calibri" w:eastAsia="Calibri" w:hAnsi="Calibri"/>
          <w:color w:val="000000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Sakizadeh</w:t>
      </w:r>
      <w:r>
        <w:rPr>
          <w:rFonts w:ascii="Calibri" w:cs="Calibri" w:eastAsia="Calibri" w:hAnsi="Calibri"/>
          <w:color w:val="000000"/>
          <w:spacing w:val="-14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9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</w:t>
      </w:r>
      <w:r>
        <w:rPr>
          <w:rFonts w:ascii="Calibri" w:cs="Calibri" w:eastAsia="Calibri" w:hAnsi="Calibri"/>
          <w:color w:val="000000"/>
          <w:spacing w:val="-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16</w:t>
      </w:r>
      <w:r>
        <w:rPr>
          <w:rFonts w:ascii="Calibri" w:cs="Calibri" w:eastAsia="Calibri" w:hAnsi="Calibri"/>
          <w:color w:val="000000"/>
          <w:spacing w:val="-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3"/>
          <w:sz w:val="20"/>
          <w:szCs w:val="20"/>
        </w:rPr>
        <w:t>parameters,</w:t>
      </w:r>
      <w:r>
        <w:rPr>
          <w:rFonts w:ascii="Calibri" w:cs="Calibri" w:eastAsia="Calibri" w:hAnsi="Calibri"/>
          <w:color w:val="000000"/>
          <w:spacing w:val="0"/>
          <w:w w:val="103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7"/>
          <w:sz w:val="20"/>
          <w:szCs w:val="20"/>
        </w:rPr>
        <w:t>Gazzaz</w:t>
      </w:r>
      <w:r>
        <w:rPr>
          <w:rFonts w:ascii="Calibri" w:cs="Calibri" w:eastAsia="Calibri" w:hAnsi="Calibri"/>
          <w:color w:val="000000"/>
          <w:spacing w:val="-3"/>
          <w:w w:val="11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et</w:t>
      </w:r>
      <w:r>
        <w:rPr>
          <w:rFonts w:ascii="Calibri" w:cs="Calibri" w:eastAsia="Calibri" w:hAnsi="Calibri"/>
          <w:color w:val="000000"/>
          <w:spacing w:val="-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al.</w:t>
      </w:r>
      <w:r>
        <w:rPr>
          <w:rFonts w:ascii="Calibri" w:cs="Calibri" w:eastAsia="Calibri" w:hAnsi="Calibri"/>
          <w:color w:val="000000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4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</w:t>
      </w:r>
      <w:r>
        <w:rPr>
          <w:rFonts w:ascii="Calibri" w:cs="Calibri" w:eastAsia="Calibri" w:hAnsi="Calibri"/>
          <w:color w:val="000000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color w:val="000000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23</w:t>
      </w:r>
      <w:r>
        <w:rPr>
          <w:rFonts w:ascii="Calibri" w:cs="Calibri" w:eastAsia="Calibri" w:hAnsi="Calibri"/>
          <w:color w:val="000000"/>
          <w:spacing w:val="-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input</w:t>
      </w:r>
      <w:r>
        <w:rPr>
          <w:rFonts w:ascii="Calibri" w:cs="Calibri" w:eastAsia="Calibri" w:hAnsi="Calibri"/>
          <w:color w:val="000000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parameters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their</w:t>
      </w:r>
      <w:r>
        <w:rPr>
          <w:rFonts w:ascii="Calibri" w:cs="Calibri" w:eastAsia="Calibri" w:hAnsi="Calibri"/>
          <w:color w:val="000000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6"/>
          <w:sz w:val="20"/>
          <w:szCs w:val="20"/>
        </w:rPr>
        <w:t>methodolog</w:t>
      </w:r>
      <w:r>
        <w:rPr>
          <w:rFonts w:ascii="Calibri" w:cs="Calibri" w:eastAsia="Calibri" w:hAnsi="Calibri"/>
          <w:color w:val="000000"/>
          <w:spacing w:val="-23"/>
          <w:w w:val="106"/>
          <w:sz w:val="20"/>
          <w:szCs w:val="20"/>
        </w:rPr>
        <w:t>y</w:t>
      </w:r>
      <w:r>
        <w:rPr>
          <w:rFonts w:ascii="Calibri" w:cs="Calibri" w:eastAsia="Calibri" w:hAnsi="Calibri"/>
          <w:color w:val="000000"/>
          <w:spacing w:val="0"/>
          <w:w w:val="106"/>
          <w:sz w:val="20"/>
          <w:szCs w:val="20"/>
        </w:rPr>
        <w:t>,</w:t>
      </w:r>
      <w:r>
        <w:rPr>
          <w:rFonts w:ascii="Calibri" w:cs="Calibri" w:eastAsia="Calibri" w:hAnsi="Calibri"/>
          <w:color w:val="000000"/>
          <w:spacing w:val="-2"/>
          <w:w w:val="106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2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3"/>
          <w:sz w:val="20"/>
          <w:szCs w:val="20"/>
        </w:rPr>
        <w:t>Rankovic</w:t>
      </w:r>
      <w:r>
        <w:rPr>
          <w:rFonts w:ascii="Calibri" w:cs="Calibri" w:eastAsia="Calibri" w:hAnsi="Calibri"/>
          <w:color w:val="000000"/>
          <w:spacing w:val="-1"/>
          <w:w w:val="113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et</w:t>
      </w:r>
      <w:r>
        <w:rPr>
          <w:rFonts w:ascii="Calibri" w:cs="Calibri" w:eastAsia="Calibri" w:hAnsi="Calibri"/>
          <w:color w:val="000000"/>
          <w:spacing w:val="-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al.</w:t>
      </w:r>
      <w:r>
        <w:rPr>
          <w:rFonts w:ascii="Calibri" w:cs="Calibri" w:eastAsia="Calibri" w:hAnsi="Calibri"/>
          <w:color w:val="000000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[</w:t>
      </w:r>
      <w:r>
        <w:rPr>
          <w:rFonts w:ascii="Calibri" w:cs="Calibri" w:eastAsia="Calibri" w:hAnsi="Calibri"/>
          <w:color w:val="0774B7"/>
          <w:spacing w:val="0"/>
          <w:w w:val="100"/>
          <w:sz w:val="20"/>
          <w:szCs w:val="20"/>
        </w:rPr>
        <w:t>12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]</w:t>
      </w:r>
      <w:r>
        <w:rPr>
          <w:rFonts w:ascii="Calibri" w:cs="Calibri" w:eastAsia="Calibri" w:hAnsi="Calibri"/>
          <w:color w:val="000000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color w:val="000000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10</w:t>
      </w:r>
      <w:r>
        <w:rPr>
          <w:rFonts w:ascii="Calibri" w:cs="Calibri" w:eastAsia="Calibri" w:hAnsi="Calibri"/>
          <w:color w:val="000000"/>
          <w:spacing w:val="-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input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parameters,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which</w:t>
      </w:r>
      <w:r>
        <w:rPr>
          <w:rFonts w:ascii="Calibri" w:cs="Calibri" w:eastAsia="Calibri" w:hAnsi="Calibri"/>
          <w:color w:val="000000"/>
          <w:spacing w:val="4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unsuitable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inexpensive</w:t>
      </w:r>
      <w:r>
        <w:rPr>
          <w:rFonts w:ascii="Calibri" w:cs="Calibri" w:eastAsia="Calibri" w:hAnsi="Calibri"/>
          <w:color w:val="000000"/>
          <w:spacing w:val="-7"/>
          <w:w w:val="10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eal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time</w:t>
      </w:r>
      <w:r>
        <w:rPr>
          <w:rFonts w:ascii="Calibri" w:cs="Calibri" w:eastAsia="Calibri" w:hAnsi="Calibri"/>
          <w:color w:val="000000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systems.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Whe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eas,</w:t>
      </w:r>
      <w:r>
        <w:rPr>
          <w:rFonts w:ascii="Calibri" w:cs="Calibri" w:eastAsia="Calibri" w:hAnsi="Calibri"/>
          <w:color w:val="000000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our</w:t>
      </w:r>
      <w:r>
        <w:rPr>
          <w:rFonts w:ascii="Calibri" w:cs="Calibri" w:eastAsia="Calibri" w:hAnsi="Calibri"/>
          <w:color w:val="000000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methodology</w:t>
      </w:r>
      <w:r>
        <w:rPr>
          <w:rFonts w:ascii="Calibri" w:cs="Calibri" w:eastAsia="Calibri" w:hAnsi="Calibri"/>
          <w:color w:val="000000"/>
          <w:spacing w:val="-18"/>
          <w:w w:val="10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employs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only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four</w:t>
      </w:r>
      <w:r>
        <w:rPr>
          <w:rFonts w:ascii="Calibri" w:cs="Calibri" w:eastAsia="Calibri" w:hAnsi="Calibri"/>
          <w:color w:val="000000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color w:val="000000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quality</w:t>
      </w:r>
      <w:r>
        <w:rPr>
          <w:rFonts w:ascii="Calibri" w:cs="Calibri" w:eastAsia="Calibri" w:hAnsi="Calibri"/>
          <w:color w:val="000000"/>
          <w:spacing w:val="24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8"/>
          <w:sz w:val="20"/>
          <w:szCs w:val="20"/>
        </w:rPr>
        <w:t>parameters</w:t>
      </w:r>
      <w:r>
        <w:rPr>
          <w:rFonts w:ascii="Calibri" w:cs="Calibri" w:eastAsia="Calibri" w:hAnsi="Calibri"/>
          <w:color w:val="000000"/>
          <w:spacing w:val="-17"/>
          <w:w w:val="10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color w:val="000000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edict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5"/>
          <w:sz w:val="20"/>
          <w:szCs w:val="20"/>
        </w:rPr>
        <w:t>WQI,</w:t>
      </w:r>
      <w:r>
        <w:rPr>
          <w:rFonts w:ascii="Calibri" w:cs="Calibri" w:eastAsia="Calibri" w:hAnsi="Calibri"/>
          <w:color w:val="000000"/>
          <w:spacing w:val="-2"/>
          <w:w w:val="115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21"/>
          <w:sz w:val="20"/>
          <w:szCs w:val="20"/>
        </w:rPr>
        <w:t>MAE</w:t>
      </w:r>
      <w:r>
        <w:rPr>
          <w:rFonts w:ascii="Calibri" w:cs="Calibri" w:eastAsia="Calibri" w:hAnsi="Calibri"/>
          <w:color w:val="000000"/>
          <w:spacing w:val="-4"/>
          <w:w w:val="12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1.96,</w:t>
      </w:r>
      <w:r>
        <w:rPr>
          <w:rFonts w:ascii="Calibri" w:cs="Calibri" w:eastAsia="Calibri" w:hAnsi="Calibri"/>
          <w:color w:val="000000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color w:val="000000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color w:val="000000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p</w:t>
      </w:r>
      <w:r>
        <w:rPr>
          <w:rFonts w:ascii="Calibri" w:cs="Calibri" w:eastAsia="Calibri" w:hAnsi="Calibri"/>
          <w:color w:val="000000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edi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ct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wat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color w:val="000000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3"/>
          <w:sz w:val="20"/>
          <w:szCs w:val="20"/>
        </w:rPr>
        <w:t>quali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ty</w:t>
      </w:r>
      <w:r>
        <w:rPr>
          <w:rFonts w:ascii="Calibri" w:cs="Calibri" w:eastAsia="Calibri" w:hAnsi="Calibri"/>
          <w:color w:val="000000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class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color w:val="000000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accuracy</w:t>
      </w:r>
      <w:r>
        <w:rPr>
          <w:rFonts w:ascii="Calibri" w:cs="Calibri" w:eastAsia="Calibri" w:hAnsi="Calibri"/>
          <w:color w:val="000000"/>
          <w:spacing w:val="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color w:val="000000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85%.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8"/>
          <w:sz w:val="20"/>
          <w:szCs w:val="20"/>
        </w:rPr>
        <w:t>Our</w:t>
      </w:r>
      <w:r>
        <w:rPr>
          <w:rFonts w:ascii="Calibri" w:cs="Calibri" w:eastAsia="Calibri" w:hAnsi="Calibri"/>
          <w:color w:val="000000"/>
          <w:spacing w:val="0"/>
          <w:w w:val="118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esults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make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color w:val="000000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base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color w:val="000000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color w:val="000000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1"/>
          <w:sz w:val="20"/>
          <w:szCs w:val="20"/>
        </w:rPr>
        <w:t>inexpensive</w:t>
      </w:r>
      <w:r>
        <w:rPr>
          <w:rFonts w:ascii="Calibri" w:cs="Calibri" w:eastAsia="Calibri" w:hAnsi="Calibri"/>
          <w:color w:val="000000"/>
          <w:spacing w:val="3"/>
          <w:w w:val="111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eal</w:t>
      </w:r>
      <w:r>
        <w:rPr>
          <w:rFonts w:ascii="Calibri" w:cs="Calibri" w:eastAsia="Calibri" w:hAnsi="Calibri"/>
          <w:color w:val="000000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time</w:t>
      </w:r>
      <w:r>
        <w:rPr>
          <w:rFonts w:ascii="Calibri" w:cs="Calibri" w:eastAsia="Calibri" w:hAnsi="Calibri"/>
          <w:color w:val="000000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4"/>
          <w:sz w:val="20"/>
          <w:szCs w:val="20"/>
        </w:rPr>
        <w:t>quality</w:t>
      </w:r>
      <w:r>
        <w:rPr>
          <w:rFonts w:ascii="Calibri" w:cs="Calibri" w:eastAsia="Calibri" w:hAnsi="Calibri"/>
          <w:color w:val="000000"/>
          <w:spacing w:val="0"/>
          <w:w w:val="114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detection</w:t>
      </w:r>
      <w:r>
        <w:rPr>
          <w:rFonts w:ascii="Calibri" w:cs="Calibri" w:eastAsia="Calibri" w:hAnsi="Calibri"/>
          <w:color w:val="000000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system,</w:t>
      </w:r>
      <w:r>
        <w:rPr>
          <w:rFonts w:ascii="Calibri" w:cs="Calibri" w:eastAsia="Calibri" w:hAnsi="Calibri"/>
          <w:color w:val="000000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while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other</w:t>
      </w:r>
      <w:r>
        <w:rPr>
          <w:rFonts w:ascii="Calibri" w:cs="Calibri" w:eastAsia="Calibri" w:hAnsi="Calibri"/>
          <w:color w:val="000000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studies,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9"/>
          <w:sz w:val="20"/>
          <w:szCs w:val="20"/>
        </w:rPr>
        <w:t>although</w:t>
      </w:r>
      <w:r>
        <w:rPr>
          <w:rFonts w:ascii="Calibri" w:cs="Calibri" w:eastAsia="Calibri" w:hAnsi="Calibri"/>
          <w:color w:val="000000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they</w:t>
      </w:r>
      <w:r>
        <w:rPr>
          <w:rFonts w:ascii="Calibri" w:cs="Calibri" w:eastAsia="Calibri" w:hAnsi="Calibri"/>
          <w:color w:val="000000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use</w:t>
      </w:r>
      <w:r>
        <w:rPr>
          <w:rFonts w:ascii="Calibri" w:cs="Calibri" w:eastAsia="Calibri" w:hAnsi="Calibri"/>
          <w:color w:val="000000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machine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learning,</w:t>
      </w:r>
      <w:r>
        <w:rPr>
          <w:rFonts w:ascii="Calibri" w:cs="Calibri" w:eastAsia="Calibri" w:hAnsi="Calibri"/>
          <w:color w:val="000000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use</w:t>
      </w:r>
      <w:r>
        <w:rPr>
          <w:rFonts w:ascii="Calibri" w:cs="Calibri" w:eastAsia="Calibri" w:hAnsi="Calibri"/>
          <w:color w:val="000000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too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many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5"/>
          <w:sz w:val="20"/>
          <w:szCs w:val="20"/>
        </w:rPr>
        <w:t>parameters</w:t>
      </w:r>
      <w:r>
        <w:rPr>
          <w:rFonts w:ascii="Calibri" w:cs="Calibri" w:eastAsia="Calibri" w:hAnsi="Calibri"/>
          <w:color w:val="000000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color w:val="000000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be</w:t>
      </w:r>
      <w:r>
        <w:rPr>
          <w:rFonts w:ascii="Calibri" w:cs="Calibri" w:eastAsia="Calibri" w:hAnsi="Calibri"/>
          <w:color w:val="000000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incorporated</w:t>
      </w:r>
      <w:r>
        <w:rPr>
          <w:rFonts w:ascii="Calibri" w:cs="Calibri" w:eastAsia="Calibri" w:hAnsi="Calibri"/>
          <w:color w:val="000000"/>
          <w:spacing w:val="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color w:val="000000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eal</w:t>
      </w:r>
      <w:r>
        <w:rPr>
          <w:rFonts w:ascii="Calibri" w:cs="Calibri" w:eastAsia="Calibri" w:hAnsi="Calibri"/>
          <w:color w:val="000000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  <w:t>time</w:t>
      </w:r>
      <w:r>
        <w:rPr>
          <w:rFonts w:ascii="Calibri" w:cs="Calibri" w:eastAsia="Calibri" w:hAnsi="Calibri"/>
          <w:color w:val="000000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color w:val="000000"/>
          <w:spacing w:val="0"/>
          <w:w w:val="107"/>
          <w:sz w:val="20"/>
          <w:szCs w:val="20"/>
        </w:rPr>
        <w:t>systems.</w:t>
      </w:r>
      <w:r>
        <w:rPr>
          <w:rFonts w:ascii="Calibri" w:cs="Calibri" w:eastAsia="Calibri" w:hAnsi="Calibri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1"/>
      </w:pP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6.</w:t>
      </w:r>
      <w:r>
        <w:rPr>
          <w:rFonts w:ascii="Times New Roman" w:cs="Times New Roman" w:eastAsia="Times New Roman" w:hAnsi="Times New Roman"/>
          <w:b/>
          <w:spacing w:val="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9"/>
          <w:sz w:val="20"/>
          <w:szCs w:val="20"/>
        </w:rPr>
        <w:t>Conclusions</w:t>
      </w:r>
      <w:r>
        <w:rPr>
          <w:rFonts w:ascii="Times New Roman" w:cs="Times New Roman" w:eastAsia="Times New Roman" w:hAnsi="Times New Roman"/>
          <w:b/>
          <w:spacing w:val="-4"/>
          <w:w w:val="10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and</w:t>
      </w:r>
      <w:r>
        <w:rPr>
          <w:rFonts w:ascii="Times New Roman" w:cs="Times New Roman" w:eastAsia="Times New Roman" w:hAnsi="Times New Roman"/>
          <w:b/>
          <w:spacing w:val="1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0"/>
          <w:szCs w:val="20"/>
        </w:rPr>
        <w:t>Future</w:t>
      </w:r>
      <w:r>
        <w:rPr>
          <w:rFonts w:ascii="Times New Roman" w:cs="Times New Roman" w:eastAsia="Times New Roman" w:hAnsi="Times New Roman"/>
          <w:b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spacing w:val="-15"/>
          <w:w w:val="99"/>
          <w:sz w:val="20"/>
          <w:szCs w:val="20"/>
        </w:rPr>
        <w:t>W</w:t>
      </w:r>
      <w:r>
        <w:rPr>
          <w:rFonts w:ascii="Times New Roman" w:cs="Times New Roman" w:eastAsia="Times New Roman" w:hAnsi="Times New Roman"/>
          <w:b/>
          <w:spacing w:val="0"/>
          <w:w w:val="103"/>
          <w:sz w:val="20"/>
          <w:szCs w:val="20"/>
        </w:rPr>
        <w:t>ork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65" w:lineRule="auto"/>
        <w:ind w:firstLine="435" w:left="101" w:right="79"/>
      </w:pPr>
      <w:r>
        <w:rPr>
          <w:rFonts w:ascii="Calibri" w:cs="Calibri" w:eastAsia="Calibri" w:hAnsi="Calibri"/>
          <w:spacing w:val="-18"/>
          <w:w w:val="100"/>
          <w:sz w:val="20"/>
          <w:szCs w:val="20"/>
        </w:rPr>
        <w:t>W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one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essential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esou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ces</w:t>
      </w:r>
      <w:r>
        <w:rPr>
          <w:rFonts w:ascii="Calibri" w:cs="Calibri" w:eastAsia="Calibri" w:hAnsi="Calibri"/>
          <w:spacing w:val="8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9"/>
          <w:sz w:val="20"/>
          <w:szCs w:val="20"/>
        </w:rPr>
        <w:t>survival</w:t>
      </w:r>
      <w:r>
        <w:rPr>
          <w:rFonts w:ascii="Calibri" w:cs="Calibri" w:eastAsia="Calibri" w:hAnsi="Calibri"/>
          <w:spacing w:val="-1"/>
          <w:w w:val="11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its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quality</w:t>
      </w:r>
      <w:r>
        <w:rPr>
          <w:rFonts w:ascii="Calibri" w:cs="Calibri" w:eastAsia="Calibri" w:hAnsi="Calibri"/>
          <w:spacing w:val="2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2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determined</w:t>
      </w:r>
      <w:r>
        <w:rPr>
          <w:rFonts w:ascii="Calibri" w:cs="Calibri" w:eastAsia="Calibri" w:hAnsi="Calibri"/>
          <w:spacing w:val="4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th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ough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WQI.</w:t>
      </w:r>
      <w:r>
        <w:rPr>
          <w:rFonts w:ascii="Calibri" w:cs="Calibri" w:eastAsia="Calibri" w:hAnsi="Calibri"/>
          <w:spacing w:val="17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Conventionall</w:t>
      </w:r>
      <w:r>
        <w:rPr>
          <w:rFonts w:ascii="Calibri" w:cs="Calibri" w:eastAsia="Calibri" w:hAnsi="Calibri"/>
          <w:spacing w:val="-25"/>
          <w:w w:val="114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,</w:t>
      </w:r>
      <w:r>
        <w:rPr>
          <w:rFonts w:ascii="Calibri" w:cs="Calibri" w:eastAsia="Calibri" w:hAnsi="Calibri"/>
          <w:spacing w:val="7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test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qualit</w:t>
      </w:r>
      <w:r>
        <w:rPr>
          <w:rFonts w:ascii="Calibri" w:cs="Calibri" w:eastAsia="Calibri" w:hAnsi="Calibri"/>
          <w:spacing w:val="-25"/>
          <w:w w:val="113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,</w:t>
      </w:r>
      <w:r>
        <w:rPr>
          <w:rFonts w:ascii="Calibri" w:cs="Calibri" w:eastAsia="Calibri" w:hAnsi="Calibri"/>
          <w:spacing w:val="15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one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has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go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h</w:t>
      </w:r>
      <w:r>
        <w:rPr>
          <w:rFonts w:ascii="Calibri" w:cs="Calibri" w:eastAsia="Calibri" w:hAnsi="Calibri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ough</w:t>
      </w:r>
      <w:r>
        <w:rPr>
          <w:rFonts w:ascii="Calibri" w:cs="Calibri" w:eastAsia="Calibri" w:hAnsi="Calibri"/>
          <w:spacing w:val="2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expensive</w:t>
      </w:r>
      <w:r>
        <w:rPr>
          <w:rFonts w:ascii="Calibri" w:cs="Calibri" w:eastAsia="Calibri" w:hAnsi="Calibri"/>
          <w:spacing w:val="1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cumbersome</w:t>
      </w:r>
      <w:r>
        <w:rPr>
          <w:rFonts w:ascii="Calibri" w:cs="Calibri" w:eastAsia="Calibri" w:hAnsi="Calibri"/>
          <w:spacing w:val="-1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lab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analysis.</w:t>
      </w:r>
      <w:r>
        <w:rPr>
          <w:rFonts w:ascii="Calibri" w:cs="Calibri" w:eastAsia="Calibri" w:hAnsi="Calibri"/>
          <w:spacing w:val="-3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This</w:t>
      </w:r>
      <w:r>
        <w:rPr>
          <w:rFonts w:ascii="Calibri" w:cs="Calibri" w:eastAsia="Calibri" w:hAnsi="Calibri"/>
          <w:spacing w:val="8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4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explo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ed</w:t>
      </w:r>
      <w:r>
        <w:rPr>
          <w:rFonts w:ascii="Calibri" w:cs="Calibri" w:eastAsia="Calibri" w:hAnsi="Calibri"/>
          <w:spacing w:val="7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alternative</w:t>
      </w:r>
      <w:r>
        <w:rPr>
          <w:rFonts w:ascii="Calibri" w:cs="Calibri" w:eastAsia="Calibri" w:hAnsi="Calibri"/>
          <w:spacing w:val="1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method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machine</w:t>
      </w:r>
      <w:r>
        <w:rPr>
          <w:rFonts w:ascii="Calibri" w:cs="Calibri" w:eastAsia="Calibri" w:hAnsi="Calibri"/>
          <w:spacing w:val="-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learning</w:t>
      </w:r>
      <w:r>
        <w:rPr>
          <w:rFonts w:ascii="Calibri" w:cs="Calibri" w:eastAsia="Calibri" w:hAnsi="Calibri"/>
          <w:spacing w:val="1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</w:t>
      </w:r>
      <w:r>
        <w:rPr>
          <w:rFonts w:ascii="Calibri" w:cs="Calibri" w:eastAsia="Calibri" w:hAnsi="Calibri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edict</w:t>
      </w:r>
      <w:r>
        <w:rPr>
          <w:rFonts w:ascii="Calibri" w:cs="Calibri" w:eastAsia="Calibri" w:hAnsi="Calibri"/>
          <w:spacing w:val="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using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minimal</w:t>
      </w:r>
      <w:r>
        <w:rPr>
          <w:rFonts w:ascii="Calibri" w:cs="Calibri" w:eastAsia="Calibri" w:hAnsi="Calibri"/>
          <w:spacing w:val="-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easily</w:t>
      </w:r>
      <w:r>
        <w:rPr>
          <w:rFonts w:ascii="Calibri" w:cs="Calibri" w:eastAsia="Calibri" w:hAnsi="Calibri"/>
          <w:spacing w:val="3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available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quality</w:t>
      </w:r>
      <w:r>
        <w:rPr>
          <w:rFonts w:ascii="Calibri" w:cs="Calibri" w:eastAsia="Calibri" w:hAnsi="Calibri"/>
          <w:spacing w:val="-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used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conduct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tudy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we</w:t>
      </w:r>
      <w:r>
        <w:rPr>
          <w:rFonts w:ascii="Calibri" w:cs="Calibri" w:eastAsia="Calibri" w:hAnsi="Calibri"/>
          <w:spacing w:val="-4"/>
          <w:w w:val="106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94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9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acqui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ed</w:t>
      </w:r>
      <w:r>
        <w:rPr>
          <w:rFonts w:ascii="Calibri" w:cs="Calibri" w:eastAsia="Calibri" w:hAnsi="Calibri"/>
          <w:spacing w:val="8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om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20"/>
          <w:sz w:val="20"/>
          <w:szCs w:val="20"/>
        </w:rPr>
        <w:t>PC</w:t>
      </w:r>
      <w:r>
        <w:rPr>
          <w:rFonts w:ascii="Calibri" w:cs="Calibri" w:eastAsia="Calibri" w:hAnsi="Calibri"/>
          <w:spacing w:val="-8"/>
          <w:w w:val="12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20"/>
          <w:sz w:val="20"/>
          <w:szCs w:val="20"/>
        </w:rPr>
        <w:t>WR</w:t>
      </w:r>
      <w:r>
        <w:rPr>
          <w:rFonts w:ascii="Calibri" w:cs="Calibri" w:eastAsia="Calibri" w:hAnsi="Calibri"/>
          <w:spacing w:val="-1"/>
          <w:w w:val="12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contained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663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samples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om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12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ent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sou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ces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Rawal</w:t>
      </w:r>
      <w:r>
        <w:rPr>
          <w:rFonts w:ascii="Calibri" w:cs="Calibri" w:eastAsia="Calibri" w:hAnsi="Calibri"/>
          <w:spacing w:val="1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Lake,</w:t>
      </w:r>
      <w:r>
        <w:rPr>
          <w:rFonts w:ascii="Calibri" w:cs="Calibri" w:eastAsia="Calibri" w:hAnsi="Calibri"/>
          <w:spacing w:val="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Pakistan.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36"/>
          <w:sz w:val="20"/>
          <w:szCs w:val="20"/>
        </w:rPr>
        <w:t>A</w:t>
      </w:r>
      <w:r>
        <w:rPr>
          <w:rFonts w:ascii="Calibri" w:cs="Calibri" w:eastAsia="Calibri" w:hAnsi="Calibri"/>
          <w:spacing w:val="5"/>
          <w:w w:val="13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</w:t>
      </w:r>
      <w:r>
        <w:rPr>
          <w:rFonts w:ascii="Calibri" w:cs="Calibri" w:eastAsia="Calibri" w:hAnsi="Calibri"/>
          <w:spacing w:val="2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ep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esentative</w:t>
      </w:r>
      <w:r>
        <w:rPr>
          <w:rFonts w:ascii="Calibri" w:cs="Calibri" w:eastAsia="Calibri" w:hAnsi="Calibri"/>
          <w:spacing w:val="-1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supervised</w:t>
      </w:r>
      <w:r>
        <w:rPr>
          <w:rFonts w:ascii="Calibri" w:cs="Calibri" w:eastAsia="Calibri" w:hAnsi="Calibri"/>
          <w:spacing w:val="4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machi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ne</w:t>
      </w:r>
      <w:r>
        <w:rPr>
          <w:rFonts w:ascii="Calibri" w:cs="Calibri" w:eastAsia="Calibri" w:hAnsi="Calibri"/>
          <w:spacing w:val="1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learning</w:t>
      </w:r>
      <w:r>
        <w:rPr>
          <w:rFonts w:ascii="Calibri" w:cs="Calibri" w:eastAsia="Calibri" w:hAnsi="Calibri"/>
          <w:spacing w:val="36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algorithms</w:t>
      </w:r>
      <w:r>
        <w:rPr>
          <w:rFonts w:ascii="Calibri" w:cs="Calibri" w:eastAsia="Calibri" w:hAnsi="Calibri"/>
          <w:spacing w:val="3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employed</w:t>
      </w:r>
      <w:r>
        <w:rPr>
          <w:rFonts w:ascii="Calibri" w:cs="Calibri" w:eastAsia="Calibri" w:hAnsi="Calibri"/>
          <w:spacing w:val="16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estimate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WQI.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showed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that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polynomial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deg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ee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2,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gradient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boosting,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learning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rate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0.1,</w:t>
      </w:r>
      <w:r>
        <w:rPr>
          <w:rFonts w:ascii="Calibri" w:cs="Calibri" w:eastAsia="Calibri" w:hAnsi="Calibri"/>
          <w:spacing w:val="-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outperformed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other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eg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ession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algorithms</w:t>
      </w:r>
      <w:r>
        <w:rPr>
          <w:rFonts w:ascii="Calibri" w:cs="Calibri" w:eastAsia="Calibri" w:hAnsi="Calibri"/>
          <w:spacing w:val="-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edicting</w:t>
      </w:r>
      <w:r>
        <w:rPr>
          <w:rFonts w:ascii="Calibri" w:cs="Calibri" w:eastAsia="Calibri" w:hAnsi="Calibri"/>
          <w:spacing w:val="4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WQI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1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cientl</w:t>
      </w:r>
      <w:r>
        <w:rPr>
          <w:rFonts w:ascii="Calibri" w:cs="Calibri" w:eastAsia="Calibri" w:hAnsi="Calibri"/>
          <w:spacing w:val="-22"/>
          <w:w w:val="10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,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while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7"/>
          <w:sz w:val="20"/>
          <w:szCs w:val="20"/>
        </w:rPr>
        <w:t>MLP</w:t>
      </w:r>
      <w:r>
        <w:rPr>
          <w:rFonts w:ascii="Calibri" w:cs="Calibri" w:eastAsia="Calibri" w:hAnsi="Calibri"/>
          <w:spacing w:val="-6"/>
          <w:w w:val="11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with</w:t>
      </w:r>
      <w:r>
        <w:rPr>
          <w:rFonts w:ascii="Calibri" w:cs="Calibri" w:eastAsia="Calibri" w:hAnsi="Calibri"/>
          <w:spacing w:val="3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1"/>
          <w:sz w:val="20"/>
          <w:szCs w:val="20"/>
        </w:rPr>
        <w:t>a</w:t>
      </w:r>
      <w:r>
        <w:rPr>
          <w:rFonts w:ascii="Calibri" w:cs="Calibri" w:eastAsia="Calibri" w:hAnsi="Calibri"/>
          <w:spacing w:val="0"/>
          <w:w w:val="10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configuration</w:t>
      </w:r>
      <w:r>
        <w:rPr>
          <w:rFonts w:ascii="Calibri" w:cs="Calibri" w:eastAsia="Calibri" w:hAnsi="Calibri"/>
          <w:spacing w:val="-4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(3,</w:t>
      </w:r>
      <w:r>
        <w:rPr>
          <w:rFonts w:ascii="Calibri" w:cs="Calibri" w:eastAsia="Calibri" w:hAnsi="Calibri"/>
          <w:spacing w:val="-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7)</w:t>
      </w:r>
      <w:r>
        <w:rPr>
          <w:rFonts w:ascii="Calibri" w:cs="Calibri" w:eastAsia="Calibri" w:hAnsi="Calibri"/>
          <w:spacing w:val="-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outperformed</w:t>
      </w:r>
      <w:r>
        <w:rPr>
          <w:rFonts w:ascii="Calibri" w:cs="Calibri" w:eastAsia="Calibri" w:hAnsi="Calibri"/>
          <w:spacing w:val="-3"/>
          <w:w w:val="10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other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classification</w:t>
      </w:r>
      <w:r>
        <w:rPr>
          <w:rFonts w:ascii="Calibri" w:cs="Calibri" w:eastAsia="Calibri" w:hAnsi="Calibri"/>
          <w:spacing w:val="-15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algorithms</w:t>
      </w:r>
      <w:r>
        <w:rPr>
          <w:rFonts w:ascii="Calibri" w:cs="Calibri" w:eastAsia="Calibri" w:hAnsi="Calibri"/>
          <w:spacing w:val="4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by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classifying</w:t>
      </w:r>
      <w:r>
        <w:rPr>
          <w:rFonts w:ascii="Calibri" w:cs="Calibri" w:eastAsia="Calibri" w:hAnsi="Calibri"/>
          <w:spacing w:val="-23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WQC</w:t>
      </w:r>
      <w:r>
        <w:rPr>
          <w:rFonts w:ascii="Calibri" w:cs="Calibri" w:eastAsia="Calibri" w:hAnsi="Calibri"/>
          <w:spacing w:val="6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most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94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95"/>
          <w:sz w:val="20"/>
          <w:szCs w:val="20"/>
        </w:rPr>
        <w:t>ffi</w:t>
      </w:r>
      <w:r>
        <w:rPr>
          <w:rFonts w:ascii="Calibri" w:cs="Calibri" w:eastAsia="Calibri" w:hAnsi="Calibri"/>
          <w:spacing w:val="0"/>
          <w:w w:val="105"/>
          <w:sz w:val="20"/>
          <w:szCs w:val="20"/>
        </w:rPr>
        <w:t>cientl</w:t>
      </w:r>
      <w:r>
        <w:rPr>
          <w:rFonts w:ascii="Calibri" w:cs="Calibri" w:eastAsia="Calibri" w:hAnsi="Calibri"/>
          <w:spacing w:val="-22"/>
          <w:w w:val="12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96"/>
          <w:sz w:val="20"/>
          <w:szCs w:val="20"/>
        </w:rPr>
        <w:t>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" w:line="265" w:lineRule="auto"/>
        <w:ind w:firstLine="434" w:left="102" w:right="79"/>
        <w:sectPr>
          <w:pgMar w:bottom="280" w:footer="0" w:header="1099" w:left="1420" w:right="1380" w:top="1280"/>
          <w:pgSz w:h="16840" w:w="11920"/>
        </w:sectPr>
      </w:pP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futu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works,</w:t>
      </w:r>
      <w:r>
        <w:rPr>
          <w:rFonts w:ascii="Calibri" w:cs="Calibri" w:eastAsia="Calibri" w:hAnsi="Calibri"/>
          <w:spacing w:val="-2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we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</w:t>
      </w:r>
      <w:r>
        <w:rPr>
          <w:rFonts w:ascii="Calibri" w:cs="Calibri" w:eastAsia="Calibri" w:hAnsi="Calibri"/>
          <w:spacing w:val="-3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opose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integrating</w:t>
      </w:r>
      <w:r>
        <w:rPr>
          <w:rFonts w:ascii="Calibri" w:cs="Calibri" w:eastAsia="Calibri" w:hAnsi="Calibri"/>
          <w:spacing w:val="18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5"/>
          <w:sz w:val="20"/>
          <w:szCs w:val="20"/>
        </w:rPr>
        <w:t>findings</w:t>
      </w:r>
      <w:r>
        <w:rPr>
          <w:rFonts w:ascii="Calibri" w:cs="Calibri" w:eastAsia="Calibri" w:hAnsi="Calibri"/>
          <w:spacing w:val="-3"/>
          <w:w w:val="115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3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esea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ch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la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ge-scale</w:t>
      </w:r>
      <w:r>
        <w:rPr>
          <w:rFonts w:ascii="Calibri" w:cs="Calibri" w:eastAsia="Calibri" w:hAnsi="Calibri"/>
          <w:spacing w:val="4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20"/>
          <w:sz w:val="20"/>
          <w:szCs w:val="20"/>
        </w:rPr>
        <w:t>Io</w:t>
      </w:r>
      <w:r>
        <w:rPr>
          <w:rFonts w:ascii="Calibri" w:cs="Calibri" w:eastAsia="Calibri" w:hAnsi="Calibri"/>
          <w:spacing w:val="-11"/>
          <w:w w:val="120"/>
          <w:sz w:val="20"/>
          <w:szCs w:val="20"/>
        </w:rPr>
        <w:t>T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-based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online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monitoring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system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6"/>
          <w:sz w:val="20"/>
          <w:szCs w:val="20"/>
        </w:rPr>
        <w:t>using</w:t>
      </w:r>
      <w:r>
        <w:rPr>
          <w:rFonts w:ascii="Calibri" w:cs="Calibri" w:eastAsia="Calibri" w:hAnsi="Calibri"/>
          <w:spacing w:val="-2"/>
          <w:w w:val="11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only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sensors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equi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ed</w:t>
      </w:r>
      <w:r>
        <w:rPr>
          <w:rFonts w:ascii="Calibri" w:cs="Calibri" w:eastAsia="Calibri" w:hAnsi="Calibri"/>
          <w:spacing w:val="20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parameters.</w:t>
      </w:r>
      <w:r>
        <w:rPr>
          <w:rFonts w:ascii="Calibri" w:cs="Calibri" w:eastAsia="Calibri" w:hAnsi="Calibri"/>
          <w:spacing w:val="12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4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tested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algorithms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would</w:t>
      </w:r>
      <w:r>
        <w:rPr>
          <w:rFonts w:ascii="Calibri" w:cs="Calibri" w:eastAsia="Calibri" w:hAnsi="Calibri"/>
          <w:spacing w:val="22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p</w:t>
      </w:r>
      <w:r>
        <w:rPr>
          <w:rFonts w:ascii="Calibri" w:cs="Calibri" w:eastAsia="Calibri" w:hAnsi="Calibri"/>
          <w:spacing w:val="-3"/>
          <w:w w:val="113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edict</w:t>
      </w:r>
      <w:r>
        <w:rPr>
          <w:rFonts w:ascii="Calibri" w:cs="Calibri" w:eastAsia="Calibri" w:hAnsi="Calibri"/>
          <w:spacing w:val="-9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quality</w:t>
      </w:r>
      <w:r>
        <w:rPr>
          <w:rFonts w:ascii="Calibri" w:cs="Calibri" w:eastAsia="Calibri" w:hAnsi="Calibri"/>
          <w:spacing w:val="13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immediately</w:t>
      </w:r>
      <w:r>
        <w:rPr>
          <w:rFonts w:ascii="Calibri" w:cs="Calibri" w:eastAsia="Calibri" w:hAnsi="Calibri"/>
          <w:spacing w:val="-3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based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on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8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8"/>
          <w:sz w:val="20"/>
          <w:szCs w:val="20"/>
        </w:rPr>
        <w:t>eal-time</w:t>
      </w:r>
      <w:r>
        <w:rPr>
          <w:rFonts w:ascii="Calibri" w:cs="Calibri" w:eastAsia="Calibri" w:hAnsi="Calibri"/>
          <w:spacing w:val="15"/>
          <w:w w:val="108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data</w:t>
      </w:r>
      <w:r>
        <w:rPr>
          <w:rFonts w:ascii="Calibri" w:cs="Calibri" w:eastAsia="Calibri" w:hAnsi="Calibri"/>
          <w:spacing w:val="4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fed</w:t>
      </w:r>
      <w:r>
        <w:rPr>
          <w:rFonts w:ascii="Calibri" w:cs="Calibri" w:eastAsia="Calibri" w:hAnsi="Calibri"/>
          <w:spacing w:val="3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om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IoT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system.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oposed</w:t>
      </w:r>
      <w:r>
        <w:rPr>
          <w:rFonts w:ascii="Calibri" w:cs="Calibri" w:eastAsia="Calibri" w:hAnsi="Calibri"/>
          <w:spacing w:val="16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IoT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system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2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would</w:t>
      </w:r>
      <w:r>
        <w:rPr>
          <w:rFonts w:ascii="Calibri" w:cs="Calibri" w:eastAsia="Calibri" w:hAnsi="Calibri"/>
          <w:spacing w:val="19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employ</w:t>
      </w:r>
      <w:r>
        <w:rPr>
          <w:rFonts w:ascii="Calibri" w:cs="Calibri" w:eastAsia="Calibri" w:hAnsi="Calibri"/>
          <w:spacing w:val="-3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2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parameter</w:t>
      </w:r>
      <w:r>
        <w:rPr>
          <w:rFonts w:ascii="Calibri" w:cs="Calibri" w:eastAsia="Calibri" w:hAnsi="Calibri"/>
          <w:spacing w:val="1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sensors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pH,</w:t>
      </w:r>
      <w:r>
        <w:rPr>
          <w:rFonts w:ascii="Calibri" w:cs="Calibri" w:eastAsia="Calibri" w:hAnsi="Calibri"/>
          <w:spacing w:val="44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turbidit</w:t>
      </w:r>
      <w:r>
        <w:rPr>
          <w:rFonts w:ascii="Calibri" w:cs="Calibri" w:eastAsia="Calibri" w:hAnsi="Calibri"/>
          <w:spacing w:val="-24"/>
          <w:w w:val="110"/>
          <w:sz w:val="20"/>
          <w:szCs w:val="20"/>
        </w:rPr>
        <w:t>y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,</w:t>
      </w:r>
      <w:r>
        <w:rPr>
          <w:rFonts w:ascii="Calibri" w:cs="Calibri" w:eastAsia="Calibri" w:hAnsi="Calibri"/>
          <w:spacing w:val="4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temperatu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</w:t>
      </w:r>
      <w:r>
        <w:rPr>
          <w:rFonts w:ascii="Calibri" w:cs="Calibri" w:eastAsia="Calibri" w:hAnsi="Calibri"/>
          <w:spacing w:val="-21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9" w:line="265" w:lineRule="auto"/>
        <w:ind w:firstLine="2" w:left="102" w:right="89"/>
      </w:pPr>
      <w:r>
        <w:rPr>
          <w:rFonts w:ascii="Calibri" w:cs="Calibri" w:eastAsia="Calibri" w:hAnsi="Calibri"/>
          <w:spacing w:val="0"/>
          <w:w w:val="122"/>
          <w:sz w:val="20"/>
          <w:szCs w:val="20"/>
        </w:rPr>
        <w:t>TDS</w:t>
      </w:r>
      <w:r>
        <w:rPr>
          <w:rFonts w:ascii="Calibri" w:cs="Calibri" w:eastAsia="Calibri" w:hAnsi="Calibri"/>
          <w:spacing w:val="-5"/>
          <w:w w:val="12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2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parameter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eadings</w:t>
      </w:r>
      <w:r>
        <w:rPr>
          <w:rFonts w:ascii="Calibri" w:cs="Calibri" w:eastAsia="Calibri" w:hAnsi="Calibri"/>
          <w:spacing w:val="3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communicate</w:t>
      </w:r>
      <w:r>
        <w:rPr>
          <w:rFonts w:ascii="Calibri" w:cs="Calibri" w:eastAsia="Calibri" w:hAnsi="Calibri"/>
          <w:spacing w:val="2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those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eadings</w:t>
      </w:r>
      <w:r>
        <w:rPr>
          <w:rFonts w:ascii="Calibri" w:cs="Calibri" w:eastAsia="Calibri" w:hAnsi="Calibri"/>
          <w:spacing w:val="-12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using</w:t>
      </w:r>
      <w:r>
        <w:rPr>
          <w:rFonts w:ascii="Calibri" w:cs="Calibri" w:eastAsia="Calibri" w:hAnsi="Calibri"/>
          <w:spacing w:val="8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duino</w:t>
      </w:r>
      <w:r>
        <w:rPr>
          <w:rFonts w:ascii="Calibri" w:cs="Calibri" w:eastAsia="Calibri" w:hAnsi="Calibri"/>
          <w:spacing w:val="4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mic</w:t>
      </w:r>
      <w:r>
        <w:rPr>
          <w:rFonts w:ascii="Calibri" w:cs="Calibri" w:eastAsia="Calibri" w:hAnsi="Calibri"/>
          <w:spacing w:val="-4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ocont</w:t>
      </w:r>
      <w:r>
        <w:rPr>
          <w:rFonts w:ascii="Calibri" w:cs="Calibri" w:eastAsia="Calibri" w:hAnsi="Calibri"/>
          <w:spacing w:val="-3"/>
          <w:w w:val="11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oller</w:t>
      </w:r>
      <w:r>
        <w:rPr>
          <w:rFonts w:ascii="Calibri" w:cs="Calibri" w:eastAsia="Calibri" w:hAnsi="Calibri"/>
          <w:spacing w:val="-22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ZigBee</w:t>
      </w:r>
      <w:r>
        <w:rPr>
          <w:rFonts w:ascii="Calibri" w:cs="Calibri" w:eastAsia="Calibri" w:hAnsi="Calibri"/>
          <w:spacing w:val="29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transceive</w:t>
      </w:r>
      <w:r>
        <w:rPr>
          <w:rFonts w:ascii="Calibri" w:cs="Calibri" w:eastAsia="Calibri" w:hAnsi="Calibri"/>
          <w:spacing w:val="-17"/>
          <w:w w:val="111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.</w:t>
      </w:r>
      <w:r>
        <w:rPr>
          <w:rFonts w:ascii="Calibri" w:cs="Calibri" w:eastAsia="Calibri" w:hAnsi="Calibri"/>
          <w:spacing w:val="18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3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would</w:t>
      </w:r>
      <w:r>
        <w:rPr>
          <w:rFonts w:ascii="Calibri" w:cs="Calibri" w:eastAsia="Calibri" w:hAnsi="Calibri"/>
          <w:spacing w:val="16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identi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fy</w:t>
      </w:r>
      <w:r>
        <w:rPr>
          <w:rFonts w:ascii="Calibri" w:cs="Calibri" w:eastAsia="Calibri" w:hAnsi="Calibri"/>
          <w:spacing w:val="4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poor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quality</w:t>
      </w:r>
      <w:r>
        <w:rPr>
          <w:rFonts w:ascii="Calibri" w:cs="Calibri" w:eastAsia="Calibri" w:hAnsi="Calibri"/>
          <w:spacing w:val="6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befo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2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is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eleased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for</w:t>
      </w:r>
      <w:r>
        <w:rPr>
          <w:rFonts w:ascii="Calibri" w:cs="Calibri" w:eastAsia="Calibri" w:hAnsi="Calibri"/>
          <w:spacing w:val="3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consumption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alert</w:t>
      </w:r>
      <w:r>
        <w:rPr>
          <w:rFonts w:ascii="Calibri" w:cs="Calibri" w:eastAsia="Calibri" w:hAnsi="Calibri"/>
          <w:spacing w:val="2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concerned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7"/>
          <w:sz w:val="20"/>
          <w:szCs w:val="20"/>
        </w:rPr>
        <w:t>authorities.</w:t>
      </w:r>
      <w:r>
        <w:rPr>
          <w:rFonts w:ascii="Calibri" w:cs="Calibri" w:eastAsia="Calibri" w:hAnsi="Calibri"/>
          <w:spacing w:val="21"/>
          <w:w w:val="107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It</w:t>
      </w:r>
      <w:r>
        <w:rPr>
          <w:rFonts w:ascii="Calibri" w:cs="Calibri" w:eastAsia="Calibri" w:hAnsi="Calibri"/>
          <w:spacing w:val="19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will</w:t>
      </w:r>
      <w:r>
        <w:rPr>
          <w:rFonts w:ascii="Calibri" w:cs="Calibri" w:eastAsia="Calibri" w:hAnsi="Calibri"/>
          <w:spacing w:val="2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hopefully</w:t>
      </w:r>
      <w:r>
        <w:rPr>
          <w:rFonts w:ascii="Calibri" w:cs="Calibri" w:eastAsia="Calibri" w:hAnsi="Calibri"/>
          <w:spacing w:val="-18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esult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2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curtailment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people</w:t>
      </w:r>
      <w:r>
        <w:rPr>
          <w:rFonts w:ascii="Calibri" w:cs="Calibri" w:eastAsia="Calibri" w:hAnsi="Calibri"/>
          <w:spacing w:val="4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consuming</w:t>
      </w:r>
      <w:r>
        <w:rPr>
          <w:rFonts w:ascii="Calibri" w:cs="Calibri" w:eastAsia="Calibri" w:hAnsi="Calibri"/>
          <w:spacing w:val="0"/>
          <w:w w:val="111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poor</w:t>
      </w:r>
      <w:r>
        <w:rPr>
          <w:rFonts w:ascii="Calibri" w:cs="Calibri" w:eastAsia="Calibri" w:hAnsi="Calibri"/>
          <w:spacing w:val="35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quality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water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consequently</w:t>
      </w:r>
      <w:r>
        <w:rPr>
          <w:rFonts w:ascii="Calibri" w:cs="Calibri" w:eastAsia="Calibri" w:hAnsi="Calibri"/>
          <w:spacing w:val="13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de-escalate</w:t>
      </w:r>
      <w:r>
        <w:rPr>
          <w:rFonts w:ascii="Calibri" w:cs="Calibri" w:eastAsia="Calibri" w:hAnsi="Calibri"/>
          <w:spacing w:val="-15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har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owing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diseases</w:t>
      </w:r>
      <w:r>
        <w:rPr>
          <w:rFonts w:ascii="Calibri" w:cs="Calibri" w:eastAsia="Calibri" w:hAnsi="Calibri"/>
          <w:spacing w:val="6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like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typhoid</w:t>
      </w:r>
      <w:r>
        <w:rPr>
          <w:rFonts w:ascii="Calibri" w:cs="Calibri" w:eastAsia="Calibri" w:hAnsi="Calibri"/>
          <w:spacing w:val="11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diar</w:t>
      </w:r>
      <w:r>
        <w:rPr>
          <w:rFonts w:ascii="Calibri" w:cs="Calibri" w:eastAsia="Calibri" w:hAnsi="Calibri"/>
          <w:spacing w:val="-3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hea.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16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In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this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4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-3"/>
          <w:w w:val="115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ega</w:t>
      </w:r>
      <w:r>
        <w:rPr>
          <w:rFonts w:ascii="Calibri" w:cs="Calibri" w:eastAsia="Calibri" w:hAnsi="Calibri"/>
          <w:spacing w:val="-4"/>
          <w:w w:val="109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d,</w:t>
      </w:r>
      <w:r>
        <w:rPr>
          <w:rFonts w:ascii="Calibri" w:cs="Calibri" w:eastAsia="Calibri" w:hAnsi="Calibri"/>
          <w:spacing w:val="0"/>
          <w:w w:val="113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application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of</w:t>
      </w:r>
      <w:r>
        <w:rPr>
          <w:rFonts w:ascii="Calibri" w:cs="Calibri" w:eastAsia="Calibri" w:hAnsi="Calibri"/>
          <w:spacing w:val="17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</w:t>
      </w:r>
      <w:r>
        <w:rPr>
          <w:rFonts w:ascii="Calibri" w:cs="Calibri" w:eastAsia="Calibri" w:hAnsi="Calibri"/>
          <w:spacing w:val="1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p</w:t>
      </w:r>
      <w:r>
        <w:rPr>
          <w:rFonts w:ascii="Calibri" w:cs="Calibri" w:eastAsia="Calibri" w:hAnsi="Calibri"/>
          <w:spacing w:val="-4"/>
          <w:w w:val="112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escriptive</w:t>
      </w:r>
      <w:r>
        <w:rPr>
          <w:rFonts w:ascii="Calibri" w:cs="Calibri" w:eastAsia="Calibri" w:hAnsi="Calibri"/>
          <w:spacing w:val="-3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2"/>
          <w:sz w:val="20"/>
          <w:szCs w:val="20"/>
        </w:rPr>
        <w:t>analysis</w:t>
      </w:r>
      <w:r>
        <w:rPr>
          <w:rFonts w:ascii="Calibri" w:cs="Calibri" w:eastAsia="Calibri" w:hAnsi="Calibri"/>
          <w:spacing w:val="12"/>
          <w:w w:val="112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om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the</w:t>
      </w:r>
      <w:r>
        <w:rPr>
          <w:rFonts w:ascii="Calibri" w:cs="Calibri" w:eastAsia="Calibri" w:hAnsi="Calibri"/>
          <w:spacing w:val="13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expected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12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values</w:t>
      </w:r>
      <w:r>
        <w:rPr>
          <w:rFonts w:ascii="Calibri" w:cs="Calibri" w:eastAsia="Calibri" w:hAnsi="Calibri"/>
          <w:spacing w:val="-6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4"/>
          <w:sz w:val="20"/>
          <w:szCs w:val="20"/>
        </w:rPr>
        <w:t>would</w:t>
      </w:r>
      <w:r>
        <w:rPr>
          <w:rFonts w:ascii="Calibri" w:cs="Calibri" w:eastAsia="Calibri" w:hAnsi="Calibri"/>
          <w:spacing w:val="9"/>
          <w:w w:val="114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lead</w:t>
      </w:r>
      <w:r>
        <w:rPr>
          <w:rFonts w:ascii="Calibri" w:cs="Calibri" w:eastAsia="Calibri" w:hAnsi="Calibri"/>
          <w:spacing w:val="4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to</w:t>
      </w:r>
      <w:r>
        <w:rPr>
          <w:rFonts w:ascii="Calibri" w:cs="Calibri" w:eastAsia="Calibri" w:hAnsi="Calibri"/>
          <w:spacing w:val="8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futu</w:t>
      </w:r>
      <w:r>
        <w:rPr>
          <w:rFonts w:ascii="Calibri" w:cs="Calibri" w:eastAsia="Calibri" w:hAnsi="Calibri"/>
          <w:spacing w:val="-4"/>
          <w:w w:val="100"/>
          <w:sz w:val="20"/>
          <w:szCs w:val="20"/>
        </w:rPr>
        <w:t>r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e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facilities</w:t>
      </w:r>
      <w:r>
        <w:rPr>
          <w:rFonts w:ascii="Calibri" w:cs="Calibri" w:eastAsia="Calibri" w:hAnsi="Calibri"/>
          <w:spacing w:val="36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to</w:t>
      </w:r>
      <w:r>
        <w:rPr>
          <w:rFonts w:ascii="Calibri" w:cs="Calibri" w:eastAsia="Calibri" w:hAnsi="Calibri"/>
          <w:spacing w:val="0"/>
          <w:w w:val="106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support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9"/>
          <w:sz w:val="20"/>
          <w:szCs w:val="20"/>
        </w:rPr>
        <w:t>decision</w:t>
      </w:r>
      <w:r>
        <w:rPr>
          <w:rFonts w:ascii="Calibri" w:cs="Calibri" w:eastAsia="Calibri" w:hAnsi="Calibri"/>
          <w:spacing w:val="1"/>
          <w:w w:val="109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  <w:t>and</w:t>
      </w:r>
      <w:r>
        <w:rPr>
          <w:rFonts w:ascii="Calibri" w:cs="Calibri" w:eastAsia="Calibri" w:hAnsi="Calibri"/>
          <w:spacing w:val="36"/>
          <w:w w:val="10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policy</w:t>
      </w:r>
      <w:r>
        <w:rPr>
          <w:rFonts w:ascii="Calibri" w:cs="Calibri" w:eastAsia="Calibri" w:hAnsi="Calibri"/>
          <w:spacing w:val="20"/>
          <w:w w:val="110"/>
          <w:sz w:val="20"/>
          <w:szCs w:val="20"/>
        </w:rPr>
        <w:t> </w:t>
      </w:r>
      <w:r>
        <w:rPr>
          <w:rFonts w:ascii="Calibri" w:cs="Calibri" w:eastAsia="Calibri" w:hAnsi="Calibri"/>
          <w:spacing w:val="0"/>
          <w:w w:val="110"/>
          <w:sz w:val="20"/>
          <w:szCs w:val="20"/>
        </w:rPr>
        <w:t>makers.</w:t>
      </w:r>
      <w:r>
        <w:rPr>
          <w:rFonts w:ascii="Calibri" w:cs="Calibri" w:eastAsia="Calibri" w:hAnsi="Calibri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line="200" w:lineRule="exact"/>
        <w:ind w:left="104" w:right="95"/>
      </w:pP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Author</w:t>
      </w:r>
      <w:r>
        <w:rPr>
          <w:rFonts w:ascii="Times New Roman" w:cs="Times New Roman" w:eastAsia="Times New Roman" w:hAnsi="Times New Roman"/>
          <w:b/>
          <w:spacing w:val="19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6"/>
          <w:sz w:val="18"/>
          <w:szCs w:val="18"/>
        </w:rPr>
        <w:t>Contributions:</w:t>
      </w:r>
      <w:r>
        <w:rPr>
          <w:rFonts w:ascii="Times New Roman" w:cs="Times New Roman" w:eastAsia="Times New Roman" w:hAnsi="Times New Roman"/>
          <w:b/>
          <w:spacing w:val="-1"/>
          <w:w w:val="10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Conceptualization,</w:t>
      </w:r>
      <w:r>
        <w:rPr>
          <w:rFonts w:ascii="Calibri" w:cs="Calibri" w:eastAsia="Calibri" w:hAnsi="Calibri"/>
          <w:spacing w:val="22"/>
          <w:w w:val="10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R.M.;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Data</w:t>
      </w:r>
      <w:r>
        <w:rPr>
          <w:rFonts w:ascii="Calibri" w:cs="Calibri" w:eastAsia="Calibri" w:hAnsi="Calibri"/>
          <w:spacing w:val="1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curation,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H.A.;</w:t>
      </w:r>
      <w:r>
        <w:rPr>
          <w:rFonts w:ascii="Calibri" w:cs="Calibri" w:eastAsia="Calibri" w:hAnsi="Calibri"/>
          <w:spacing w:val="-8"/>
          <w:w w:val="11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Formal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analysis,</w:t>
      </w:r>
      <w:r>
        <w:rPr>
          <w:rFonts w:ascii="Calibri" w:cs="Calibri" w:eastAsia="Calibri" w:hAnsi="Calibri"/>
          <w:spacing w:val="-19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U.A.</w:t>
      </w:r>
      <w:r>
        <w:rPr>
          <w:rFonts w:ascii="Calibri" w:cs="Calibri" w:eastAsia="Calibri" w:hAnsi="Calibri"/>
          <w:spacing w:val="1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R.I.;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Investigation,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A.A.S.;</w:t>
      </w:r>
      <w:r>
        <w:rPr>
          <w:rFonts w:ascii="Calibri" w:cs="Calibri" w:eastAsia="Calibri" w:hAnsi="Calibri"/>
          <w:spacing w:val="37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Methodolog</w:t>
      </w:r>
      <w:r>
        <w:rPr>
          <w:rFonts w:ascii="Calibri" w:cs="Calibri" w:eastAsia="Calibri" w:hAnsi="Calibri"/>
          <w:spacing w:val="-22"/>
          <w:w w:val="112"/>
          <w:sz w:val="18"/>
          <w:szCs w:val="18"/>
        </w:rPr>
        <w:t>y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,</w:t>
      </w:r>
      <w:r>
        <w:rPr>
          <w:rFonts w:ascii="Calibri" w:cs="Calibri" w:eastAsia="Calibri" w:hAnsi="Calibri"/>
          <w:spacing w:val="-6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U.A.;</w:t>
      </w:r>
      <w:r>
        <w:rPr>
          <w:rFonts w:ascii="Calibri" w:cs="Calibri" w:eastAsia="Calibri" w:hAnsi="Calibri"/>
          <w:spacing w:val="26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Resou</w:t>
      </w:r>
      <w:r>
        <w:rPr>
          <w:rFonts w:ascii="Calibri" w:cs="Calibri" w:eastAsia="Calibri" w:hAnsi="Calibri"/>
          <w:spacing w:val="-3"/>
          <w:w w:val="112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ces,</w:t>
      </w:r>
      <w:r>
        <w:rPr>
          <w:rFonts w:ascii="Calibri" w:cs="Calibri" w:eastAsia="Calibri" w:hAnsi="Calibri"/>
          <w:spacing w:val="-21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.M.;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Supervision,</w:t>
      </w:r>
      <w:r>
        <w:rPr>
          <w:rFonts w:ascii="Calibri" w:cs="Calibri" w:eastAsia="Calibri" w:hAnsi="Calibri"/>
          <w:spacing w:val="6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R.M.;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9"/>
          <w:w w:val="117"/>
          <w:sz w:val="18"/>
          <w:szCs w:val="18"/>
        </w:rPr>
        <w:t>V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alidation,</w:t>
      </w:r>
      <w:r>
        <w:rPr>
          <w:rFonts w:ascii="Calibri" w:cs="Calibri" w:eastAsia="Calibri" w:hAnsi="Calibri"/>
          <w:spacing w:val="-22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U.A.</w:t>
      </w:r>
      <w:r>
        <w:rPr>
          <w:rFonts w:ascii="Calibri" w:cs="Calibri" w:eastAsia="Calibri" w:hAnsi="Calibri"/>
          <w:spacing w:val="15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R.M.;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3"/>
          <w:w w:val="114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riting—original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draft,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U.A.;</w:t>
      </w:r>
      <w:r>
        <w:rPr>
          <w:rFonts w:ascii="Calibri" w:cs="Calibri" w:eastAsia="Calibri" w:hAnsi="Calibri"/>
          <w:spacing w:val="6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-15"/>
          <w:w w:val="113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riting—</w:t>
      </w:r>
      <w:r>
        <w:rPr>
          <w:rFonts w:ascii="Calibri" w:cs="Calibri" w:eastAsia="Calibri" w:hAnsi="Calibri"/>
          <w:spacing w:val="-3"/>
          <w:w w:val="113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eview</w:t>
      </w:r>
      <w:r>
        <w:rPr>
          <w:rFonts w:ascii="Calibri" w:cs="Calibri" w:eastAsia="Calibri" w:hAnsi="Calibri"/>
          <w:spacing w:val="-20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&amp;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editing,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R.M.,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0"/>
          <w:sz w:val="18"/>
          <w:szCs w:val="18"/>
        </w:rPr>
        <w:t>H.A.,</w:t>
      </w:r>
      <w:r>
        <w:rPr>
          <w:rFonts w:ascii="Calibri" w:cs="Calibri" w:eastAsia="Calibri" w:hAnsi="Calibri"/>
          <w:spacing w:val="-4"/>
          <w:w w:val="12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R.I.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J.G.-N.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1" w:right="4746"/>
      </w:pP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Funding: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This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esea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ch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eceived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no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external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funding.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1" w:right="3850"/>
      </w:pP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Conflicts</w:t>
      </w:r>
      <w:r>
        <w:rPr>
          <w:rFonts w:ascii="Times New Roman" w:cs="Times New Roman" w:eastAsia="Times New Roman" w:hAnsi="Times New Roman"/>
          <w:b/>
          <w:spacing w:val="3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of</w:t>
      </w:r>
      <w:r>
        <w:rPr>
          <w:rFonts w:ascii="Times New Roman" w:cs="Times New Roman" w:eastAsia="Times New Roman" w:hAnsi="Times New Roman"/>
          <w:b/>
          <w:spacing w:val="19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Interest:</w:t>
      </w:r>
      <w:r>
        <w:rPr>
          <w:rFonts w:ascii="Times New Roman" w:cs="Times New Roman" w:eastAsia="Times New Roman" w:hAnsi="Times New Roman"/>
          <w:b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3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authors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decla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no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conflicts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inte</w:t>
      </w:r>
      <w:r>
        <w:rPr>
          <w:rFonts w:ascii="Calibri" w:cs="Calibri" w:eastAsia="Calibri" w:hAnsi="Calibri"/>
          <w:spacing w:val="-3"/>
          <w:w w:val="106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99"/>
          <w:sz w:val="18"/>
          <w:szCs w:val="18"/>
        </w:rPr>
        <w:t>est.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4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ind w:left="111" w:right="7969"/>
      </w:pPr>
      <w:r>
        <w:rPr>
          <w:rFonts w:ascii="Times New Roman" w:cs="Times New Roman" w:eastAsia="Times New Roman" w:hAnsi="Times New Roman"/>
          <w:b/>
          <w:spacing w:val="0"/>
          <w:w w:val="106"/>
          <w:sz w:val="20"/>
          <w:szCs w:val="20"/>
        </w:rPr>
        <w:t>References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line="282" w:lineRule="auto"/>
        <w:ind w:hanging="423" w:left="534" w:right="86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  <w:tab/>
      </w:r>
      <w:r>
        <w:rPr>
          <w:rFonts w:ascii="Calibri" w:cs="Calibri" w:eastAsia="Calibri" w:hAnsi="Calibri"/>
          <w:spacing w:val="0"/>
          <w:w w:val="120"/>
          <w:sz w:val="18"/>
          <w:szCs w:val="18"/>
        </w:rPr>
        <w:t>PC</w:t>
      </w:r>
      <w:r>
        <w:rPr>
          <w:rFonts w:ascii="Calibri" w:cs="Calibri" w:eastAsia="Calibri" w:hAnsi="Calibri"/>
          <w:spacing w:val="-8"/>
          <w:w w:val="12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20"/>
          <w:sz w:val="18"/>
          <w:szCs w:val="18"/>
        </w:rPr>
        <w:t>WR.</w:t>
      </w:r>
      <w:r>
        <w:rPr>
          <w:rFonts w:ascii="Calibri" w:cs="Calibri" w:eastAsia="Calibri" w:hAnsi="Calibri"/>
          <w:spacing w:val="0"/>
          <w:w w:val="120"/>
          <w:sz w:val="18"/>
          <w:szCs w:val="18"/>
        </w:rPr>
        <w:t>  </w:t>
      </w:r>
      <w:r>
        <w:rPr>
          <w:rFonts w:ascii="Calibri" w:cs="Calibri" w:eastAsia="Calibri" w:hAnsi="Calibri"/>
          <w:spacing w:val="28"/>
          <w:w w:val="12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National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  </w:t>
      </w:r>
      <w:r>
        <w:rPr>
          <w:rFonts w:ascii="Times New Roman" w:cs="Times New Roman" w:eastAsia="Times New Roman" w:hAnsi="Times New Roman"/>
          <w:spacing w:val="22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18"/>
          <w:szCs w:val="18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ater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  </w:t>
      </w:r>
      <w:r>
        <w:rPr>
          <w:rFonts w:ascii="Times New Roman" w:cs="Times New Roman" w:eastAsia="Times New Roman" w:hAnsi="Times New Roman"/>
          <w:spacing w:val="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Quality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  </w:t>
      </w:r>
      <w:r>
        <w:rPr>
          <w:rFonts w:ascii="Times New Roman" w:cs="Times New Roman" w:eastAsia="Times New Roman" w:hAnsi="Times New Roman"/>
          <w:spacing w:val="29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Mo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nitoring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  </w:t>
      </w:r>
      <w:r>
        <w:rPr>
          <w:rFonts w:ascii="Times New Roman" w:cs="Times New Roman" w:eastAsia="Times New Roman" w:hAnsi="Times New Roman"/>
          <w:spacing w:val="3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ogramme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  </w:t>
      </w:r>
      <w:r>
        <w:rPr>
          <w:rFonts w:ascii="Times New Roman" w:cs="Times New Roman" w:eastAsia="Times New Roman" w:hAnsi="Times New Roman"/>
          <w:spacing w:val="4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Fifth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 </w:t>
      </w:r>
      <w:r>
        <w:rPr>
          <w:rFonts w:ascii="Times New Roman" w:cs="Times New Roman" w:eastAsia="Times New Roman" w:hAnsi="Times New Roman"/>
          <w:spacing w:val="4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Monitoring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  </w:t>
      </w:r>
      <w:r>
        <w:rPr>
          <w:rFonts w:ascii="Times New Roman" w:cs="Times New Roman" w:eastAsia="Times New Roman" w:hAnsi="Times New Roman"/>
          <w:spacing w:val="32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Report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 </w:t>
      </w:r>
      <w:r>
        <w:rPr>
          <w:rFonts w:ascii="Times New Roman" w:cs="Times New Roman" w:eastAsia="Times New Roman" w:hAnsi="Times New Roman"/>
          <w:spacing w:val="4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1"/>
          <w:sz w:val="18"/>
          <w:szCs w:val="18"/>
        </w:rPr>
        <w:t>(2005–2006)</w:t>
      </w:r>
      <w:r>
        <w:rPr>
          <w:rFonts w:ascii="Calibri" w:cs="Calibri" w:eastAsia="Calibri" w:hAnsi="Calibri"/>
          <w:spacing w:val="0"/>
          <w:w w:val="95"/>
          <w:sz w:val="18"/>
          <w:szCs w:val="18"/>
        </w:rPr>
        <w:t>;</w:t>
      </w:r>
      <w:r>
        <w:rPr>
          <w:rFonts w:ascii="Calibri" w:cs="Calibri" w:eastAsia="Calibri" w:hAnsi="Calibri"/>
          <w:spacing w:val="0"/>
          <w:w w:val="9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Pakistan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  </w:t>
      </w:r>
      <w:r>
        <w:rPr>
          <w:rFonts w:ascii="Calibri" w:cs="Calibri" w:eastAsia="Calibri" w:hAnsi="Calibri"/>
          <w:spacing w:val="1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Council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  </w:t>
      </w:r>
      <w:r>
        <w:rPr>
          <w:rFonts w:ascii="Calibri" w:cs="Calibri" w:eastAsia="Calibri" w:hAnsi="Calibri"/>
          <w:spacing w:val="28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Resea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ch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  </w:t>
      </w:r>
      <w:r>
        <w:rPr>
          <w:rFonts w:ascii="Calibri" w:cs="Calibri" w:eastAsia="Calibri" w:hAnsi="Calibri"/>
          <w:spacing w:val="24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6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ater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Resou</w:t>
      </w:r>
      <w:r>
        <w:rPr>
          <w:rFonts w:ascii="Calibri" w:cs="Calibri" w:eastAsia="Calibri" w:hAnsi="Calibri"/>
          <w:spacing w:val="-3"/>
          <w:w w:val="11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ces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 </w:t>
      </w:r>
      <w:r>
        <w:rPr>
          <w:rFonts w:ascii="Calibri" w:cs="Calibri" w:eastAsia="Calibri" w:hAnsi="Calibri"/>
          <w:spacing w:val="9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Islamab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ad: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    </w:t>
      </w:r>
      <w:r>
        <w:rPr>
          <w:rFonts w:ascii="Calibri" w:cs="Calibri" w:eastAsia="Calibri" w:hAnsi="Calibri"/>
          <w:spacing w:val="29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Islamabad,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  </w:t>
      </w:r>
      <w:r>
        <w:rPr>
          <w:rFonts w:ascii="Calibri" w:cs="Calibri" w:eastAsia="Calibri" w:hAnsi="Calibri"/>
          <w:spacing w:val="11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Pakistan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  </w:t>
      </w:r>
      <w:r>
        <w:rPr>
          <w:rFonts w:ascii="Calibri" w:cs="Calibri" w:eastAsia="Calibri" w:hAnsi="Calibri"/>
          <w:spacing w:val="12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2007.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9"/>
          <w:w w:val="114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vailable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online: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hyperlink r:id="rId25">
        <w:r>
          <w:rPr>
            <w:rFonts w:ascii="Calibri" w:cs="Calibri" w:eastAsia="Calibri" w:hAnsi="Calibri"/>
            <w:color w:val="0774B7"/>
            <w:spacing w:val="0"/>
            <w:w w:val="104"/>
            <w:sz w:val="18"/>
            <w:szCs w:val="18"/>
          </w:rPr>
          <w:t>http:</w:t>
        </w:r>
        <w:r>
          <w:rPr>
            <w:rFonts w:ascii="Times New Roman" w:cs="Times New Roman" w:eastAsia="Times New Roman" w:hAnsi="Times New Roman"/>
            <w:color w:val="0774B7"/>
            <w:spacing w:val="0"/>
            <w:w w:val="103"/>
            <w:sz w:val="18"/>
            <w:szCs w:val="18"/>
          </w:rPr>
          <w:t>/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3"/>
            <w:sz w:val="18"/>
            <w:szCs w:val="18"/>
          </w:rPr>
          <w:t>/</w:t>
        </w:r>
        <w:r>
          <w:rPr>
            <w:rFonts w:ascii="Calibri" w:cs="Calibri" w:eastAsia="Calibri" w:hAnsi="Calibri"/>
            <w:color w:val="0774B7"/>
            <w:spacing w:val="0"/>
            <w:w w:val="116"/>
            <w:sz w:val="18"/>
            <w:szCs w:val="18"/>
          </w:rPr>
          <w:t>ww</w:t>
        </w:r>
        <w:r>
          <w:rPr>
            <w:rFonts w:ascii="Calibri" w:cs="Calibri" w:eastAsia="Calibri" w:hAnsi="Calibri"/>
            <w:color w:val="0774B7"/>
            <w:spacing w:val="-17"/>
            <w:w w:val="116"/>
            <w:sz w:val="18"/>
            <w:szCs w:val="18"/>
          </w:rPr>
          <w:t>w</w:t>
        </w:r>
        <w:r>
          <w:rPr>
            <w:rFonts w:ascii="Calibri" w:cs="Calibri" w:eastAsia="Calibri" w:hAnsi="Calibri"/>
            <w:color w:val="0774B7"/>
            <w:spacing w:val="0"/>
            <w:w w:val="111"/>
            <w:sz w:val="18"/>
            <w:szCs w:val="18"/>
          </w:rPr>
          <w:t>.pcrw</w:t>
        </w:r>
        <w:r>
          <w:rPr>
            <w:rFonts w:ascii="Calibri" w:cs="Calibri" w:eastAsia="Calibri" w:hAnsi="Calibri"/>
            <w:color w:val="0774B7"/>
            <w:spacing w:val="-13"/>
            <w:w w:val="111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12"/>
            <w:sz w:val="18"/>
            <w:szCs w:val="18"/>
          </w:rPr>
          <w:t>.go</w:t>
        </w:r>
        <w:r>
          <w:rPr>
            <w:rFonts w:ascii="Calibri" w:cs="Calibri" w:eastAsia="Calibri" w:hAnsi="Calibri"/>
            <w:color w:val="0774B7"/>
            <w:spacing w:val="-20"/>
            <w:w w:val="112"/>
            <w:sz w:val="18"/>
            <w:szCs w:val="18"/>
          </w:rPr>
          <w:t>v</w:t>
        </w:r>
        <w:r>
          <w:rPr>
            <w:rFonts w:ascii="Calibri" w:cs="Calibri" w:eastAsia="Calibri" w:hAnsi="Calibri"/>
            <w:color w:val="0774B7"/>
            <w:spacing w:val="0"/>
            <w:w w:val="113"/>
            <w:sz w:val="18"/>
            <w:szCs w:val="18"/>
          </w:rPr>
          <w:t>.pk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3"/>
            <w:sz w:val="18"/>
            <w:szCs w:val="18"/>
          </w:rPr>
          <w:t>/</w:t>
        </w:r>
        <w:r>
          <w:rPr>
            <w:rFonts w:ascii="Calibri" w:cs="Calibri" w:eastAsia="Calibri" w:hAnsi="Calibri"/>
            <w:color w:val="0774B7"/>
            <w:spacing w:val="0"/>
            <w:w w:val="110"/>
            <w:sz w:val="18"/>
            <w:szCs w:val="18"/>
          </w:rPr>
          <w:t>Publications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3"/>
            <w:sz w:val="18"/>
            <w:szCs w:val="18"/>
          </w:rPr>
          <w:t>/</w:t>
        </w:r>
        <w:r>
          <w:rPr>
            <w:rFonts w:ascii="Calibri" w:cs="Calibri" w:eastAsia="Calibri" w:hAnsi="Calibri"/>
            <w:color w:val="0774B7"/>
            <w:spacing w:val="-17"/>
            <w:w w:val="112"/>
            <w:sz w:val="18"/>
            <w:szCs w:val="18"/>
          </w:rPr>
          <w:t>W</w:t>
        </w:r>
        <w:r>
          <w:rPr>
            <w:rFonts w:ascii="Calibri" w:cs="Calibri" w:eastAsia="Calibri" w:hAnsi="Calibri"/>
            <w:color w:val="0774B7"/>
            <w:spacing w:val="0"/>
            <w:w w:val="108"/>
            <w:sz w:val="18"/>
            <w:szCs w:val="18"/>
          </w:rPr>
          <w:t>ater%20Quality%20Reports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3"/>
            <w:sz w:val="18"/>
            <w:szCs w:val="18"/>
          </w:rPr>
          <w:t>/</w:t>
        </w:r>
        <w:r>
          <w:rPr>
            <w:rFonts w:ascii="Calibri" w:cs="Calibri" w:eastAsia="Calibri" w:hAnsi="Calibri"/>
            <w:color w:val="0774B7"/>
            <w:spacing w:val="-17"/>
            <w:w w:val="112"/>
            <w:sz w:val="18"/>
            <w:szCs w:val="18"/>
          </w:rPr>
          <w:t>W</w:t>
        </w:r>
        <w:r>
          <w:rPr>
            <w:rFonts w:ascii="Calibri" w:cs="Calibri" w:eastAsia="Calibri" w:hAnsi="Calibri"/>
            <w:color w:val="0774B7"/>
            <w:spacing w:val="0"/>
            <w:w w:val="109"/>
            <w:sz w:val="18"/>
            <w:szCs w:val="18"/>
          </w:rPr>
          <w:t>ater%20Quality%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"/>
        <w:ind w:left="541"/>
      </w:pPr>
      <w:hyperlink r:id="rId26">
        <w:r>
          <w:rPr>
            <w:rFonts w:ascii="Calibri" w:cs="Calibri" w:eastAsia="Calibri" w:hAnsi="Calibri"/>
            <w:color w:val="0774B7"/>
            <w:spacing w:val="0"/>
            <w:w w:val="105"/>
            <w:sz w:val="18"/>
            <w:szCs w:val="18"/>
          </w:rPr>
          <w:t>20Monitoring%20Report%202005</w:t>
        </w:r>
        <w:r>
          <w:rPr>
            <w:rFonts w:ascii="Calibri" w:cs="Calibri" w:eastAsia="Calibri" w:hAnsi="Calibri"/>
            <w:color w:val="0774B7"/>
            <w:spacing w:val="10"/>
            <w:w w:val="105"/>
            <w:sz w:val="18"/>
            <w:szCs w:val="18"/>
          </w:rPr>
          <w:t>-</w:t>
        </w:r>
        <w:r>
          <w:rPr>
            <w:rFonts w:ascii="Calibri" w:cs="Calibri" w:eastAsia="Calibri" w:hAnsi="Calibri"/>
            <w:color w:val="0774B7"/>
            <w:spacing w:val="0"/>
            <w:w w:val="105"/>
            <w:sz w:val="18"/>
            <w:szCs w:val="18"/>
          </w:rPr>
          <w:t>06.pdf</w:t>
        </w:r>
        <w:r>
          <w:rPr>
            <w:rFonts w:ascii="Calibri" w:cs="Calibri" w:eastAsia="Calibri" w:hAnsi="Calibri"/>
            <w:color w:val="0774B7"/>
            <w:spacing w:val="32"/>
            <w:w w:val="105"/>
            <w:sz w:val="18"/>
            <w:szCs w:val="18"/>
          </w:rPr>
          <w:t> </w:t>
        </w:r>
        <w:r>
          <w:rPr>
            <w:rFonts w:ascii="Calibri" w:cs="Calibri" w:eastAsia="Calibri" w:hAnsi="Calibri"/>
            <w:color w:val="000000"/>
            <w:spacing w:val="0"/>
            <w:w w:val="100"/>
            <w:sz w:val="18"/>
            <w:szCs w:val="18"/>
          </w:rPr>
          <w:t>(accessed</w:t>
        </w:r>
      </w:hyperlink>
      <w:r>
        <w:rPr>
          <w:rFonts w:ascii="Calibri" w:cs="Calibri" w:eastAsia="Calibri" w:hAnsi="Calibri"/>
          <w:color w:val="000000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  <w:t>on</w:t>
      </w:r>
      <w:r>
        <w:rPr>
          <w:rFonts w:ascii="Calibri" w:cs="Calibri" w:eastAsia="Calibri" w:hAnsi="Calibri"/>
          <w:color w:val="000000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  <w:t>23</w:t>
      </w:r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color w:val="000000"/>
          <w:spacing w:val="0"/>
          <w:w w:val="116"/>
          <w:sz w:val="18"/>
          <w:szCs w:val="18"/>
        </w:rPr>
        <w:t>August</w:t>
      </w:r>
      <w:r>
        <w:rPr>
          <w:rFonts w:ascii="Calibri" w:cs="Calibri" w:eastAsia="Calibri" w:hAnsi="Calibri"/>
          <w:color w:val="000000"/>
          <w:spacing w:val="-3"/>
          <w:w w:val="116"/>
          <w:sz w:val="18"/>
          <w:szCs w:val="18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  <w:t>2019).</w:t>
      </w:r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38"/>
        <w:ind w:left="111" w:right="118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Mehmood,</w:t>
      </w:r>
      <w:r>
        <w:rPr>
          <w:rFonts w:ascii="Calibri" w:cs="Calibri" w:eastAsia="Calibri" w:hAnsi="Calibri"/>
          <w:spacing w:val="15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S.;</w:t>
      </w:r>
      <w:r>
        <w:rPr>
          <w:rFonts w:ascii="Calibri" w:cs="Calibri" w:eastAsia="Calibri" w:hAnsi="Calibri"/>
          <w:spacing w:val="3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Ah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mad,</w:t>
      </w:r>
      <w:r>
        <w:rPr>
          <w:rFonts w:ascii="Calibri" w:cs="Calibri" w:eastAsia="Calibri" w:hAnsi="Calibri"/>
          <w:spacing w:val="19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Ahmed,</w:t>
      </w:r>
      <w:r>
        <w:rPr>
          <w:rFonts w:ascii="Calibri" w:cs="Calibri" w:eastAsia="Calibri" w:hAnsi="Calibri"/>
          <w:spacing w:val="13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9"/>
          <w:sz w:val="18"/>
          <w:szCs w:val="18"/>
        </w:rPr>
        <w:t>Khalid,</w:t>
      </w:r>
      <w:r>
        <w:rPr>
          <w:rFonts w:ascii="Calibri" w:cs="Calibri" w:eastAsia="Calibri" w:hAnsi="Calibri"/>
          <w:spacing w:val="12"/>
          <w:w w:val="11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Javed,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5"/>
          <w:w w:val="119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19"/>
          <w:sz w:val="18"/>
          <w:szCs w:val="18"/>
        </w:rPr>
        <w:t>.</w:t>
      </w:r>
      <w:r>
        <w:rPr>
          <w:rFonts w:ascii="Calibri" w:cs="Calibri" w:eastAsia="Calibri" w:hAnsi="Calibri"/>
          <w:spacing w:val="12"/>
          <w:w w:val="11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9"/>
          <w:sz w:val="18"/>
          <w:szCs w:val="18"/>
        </w:rPr>
        <w:t>Drinking</w:t>
      </w:r>
      <w:r>
        <w:rPr>
          <w:rFonts w:ascii="Calibri" w:cs="Calibri" w:eastAsia="Calibri" w:hAnsi="Calibri"/>
          <w:spacing w:val="17"/>
          <w:w w:val="119"/>
          <w:sz w:val="18"/>
          <w:szCs w:val="18"/>
        </w:rPr>
        <w:t> </w:t>
      </w:r>
      <w:r>
        <w:rPr>
          <w:rFonts w:ascii="Calibri" w:cs="Calibri" w:eastAsia="Calibri" w:hAnsi="Calibri"/>
          <w:spacing w:val="-16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ater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Quality</w:t>
      </w:r>
      <w:r>
        <w:rPr>
          <w:rFonts w:ascii="Calibri" w:cs="Calibri" w:eastAsia="Calibri" w:hAnsi="Calibri"/>
          <w:spacing w:val="12"/>
          <w:w w:val="11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Capital</w:t>
      </w:r>
      <w:r>
        <w:rPr>
          <w:rFonts w:ascii="Calibri" w:cs="Calibri" w:eastAsia="Calibri" w:hAnsi="Calibri"/>
          <w:spacing w:val="18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City</w:t>
      </w:r>
      <w:r>
        <w:rPr>
          <w:rFonts w:ascii="Calibri" w:cs="Calibri" w:eastAsia="Calibri" w:hAnsi="Calibri"/>
          <w:spacing w:val="36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of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541"/>
      </w:pPr>
      <w:r>
        <w:rPr>
          <w:rFonts w:ascii="Calibri" w:cs="Calibri" w:eastAsia="Calibri" w:hAnsi="Calibri"/>
          <w:spacing w:val="0"/>
          <w:w w:val="109"/>
          <w:sz w:val="18"/>
          <w:szCs w:val="18"/>
        </w:rPr>
        <w:t>Pakistan.</w:t>
      </w:r>
      <w:r>
        <w:rPr>
          <w:rFonts w:ascii="Calibri" w:cs="Calibri" w:eastAsia="Calibri" w:hAnsi="Calibri"/>
          <w:spacing w:val="18"/>
          <w:w w:val="1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Open</w:t>
      </w:r>
      <w:r>
        <w:rPr>
          <w:rFonts w:ascii="Times New Roman" w:cs="Times New Roman" w:eastAsia="Times New Roman" w:hAnsi="Times New Roman"/>
          <w:spacing w:val="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95"/>
          <w:sz w:val="18"/>
          <w:szCs w:val="18"/>
        </w:rPr>
        <w:t>Access</w:t>
      </w:r>
      <w:r>
        <w:rPr>
          <w:rFonts w:ascii="Times New Roman" w:cs="Times New Roman" w:eastAsia="Times New Roman" w:hAnsi="Times New Roman"/>
          <w:spacing w:val="2"/>
          <w:w w:val="95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Sci.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Rep.</w:t>
      </w:r>
      <w:r>
        <w:rPr>
          <w:rFonts w:ascii="Times New Roman" w:cs="Times New Roman" w:eastAsia="Times New Roman" w:hAnsi="Times New Roman"/>
          <w:spacing w:val="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27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38" w:line="282" w:lineRule="auto"/>
        <w:ind w:hanging="430" w:left="541" w:right="103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3.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0"/>
          <w:w w:val="118"/>
          <w:sz w:val="18"/>
          <w:szCs w:val="18"/>
        </w:rPr>
        <w:t>PC</w:t>
      </w:r>
      <w:r>
        <w:rPr>
          <w:rFonts w:ascii="Calibri" w:cs="Calibri" w:eastAsia="Calibri" w:hAnsi="Calibri"/>
          <w:spacing w:val="-8"/>
          <w:w w:val="11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8"/>
          <w:sz w:val="18"/>
          <w:szCs w:val="18"/>
        </w:rPr>
        <w:t>WR.</w:t>
      </w:r>
      <w:r>
        <w:rPr>
          <w:rFonts w:ascii="Calibri" w:cs="Calibri" w:eastAsia="Calibri" w:hAnsi="Calibri"/>
          <w:spacing w:val="0"/>
          <w:w w:val="118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18"/>
          <w:szCs w:val="18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ater</w:t>
      </w:r>
      <w:r>
        <w:rPr>
          <w:rFonts w:ascii="Times New Roman" w:cs="Times New Roman" w:eastAsia="Times New Roman" w:hAnsi="Times New Roman"/>
          <w:spacing w:val="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Quality</w:t>
      </w:r>
      <w:r>
        <w:rPr>
          <w:rFonts w:ascii="Times New Roman" w:cs="Times New Roman" w:eastAsia="Times New Roman" w:hAnsi="Times New Roman"/>
          <w:spacing w:val="27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86"/>
          <w:sz w:val="18"/>
          <w:szCs w:val="18"/>
        </w:rPr>
        <w:t>of</w:t>
      </w:r>
      <w:r>
        <w:rPr>
          <w:rFonts w:ascii="Times New Roman" w:cs="Times New Roman" w:eastAsia="Times New Roman" w:hAnsi="Times New Roman"/>
          <w:spacing w:val="6"/>
          <w:w w:val="86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Filtration</w:t>
      </w:r>
      <w:r>
        <w:rPr>
          <w:rFonts w:ascii="Times New Roman" w:cs="Times New Roman" w:eastAsia="Times New Roman" w:hAnsi="Times New Roman"/>
          <w:spacing w:val="27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Plants,</w:t>
      </w:r>
      <w:r>
        <w:rPr>
          <w:rFonts w:ascii="Times New Roman" w:cs="Times New Roman" w:eastAsia="Times New Roman" w:hAnsi="Times New Roman"/>
          <w:spacing w:val="2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Mo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nitoring</w:t>
      </w:r>
      <w:r>
        <w:rPr>
          <w:rFonts w:ascii="Times New Roman" w:cs="Times New Roman" w:eastAsia="Times New Roman" w:hAnsi="Times New Roman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Report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;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PC</w:t>
      </w:r>
      <w:r>
        <w:rPr>
          <w:rFonts w:ascii="Calibri" w:cs="Calibri" w:eastAsia="Calibri" w:hAnsi="Calibri"/>
          <w:spacing w:val="-8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WR:</w:t>
      </w:r>
      <w:r>
        <w:rPr>
          <w:rFonts w:ascii="Calibri" w:cs="Calibri" w:eastAsia="Calibri" w:hAnsi="Calibri"/>
          <w:spacing w:val="41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Islamabad,</w:t>
      </w:r>
      <w:r>
        <w:rPr>
          <w:rFonts w:ascii="Calibri" w:cs="Calibri" w:eastAsia="Calibri" w:hAnsi="Calibri"/>
          <w:spacing w:val="-16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Pakistan,</w:t>
      </w:r>
      <w:r>
        <w:rPr>
          <w:rFonts w:ascii="Calibri" w:cs="Calibri" w:eastAsia="Calibri" w:hAnsi="Calibri"/>
          <w:spacing w:val="-14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2010.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6"/>
          <w:w w:val="134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vailable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online: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hyperlink r:id="rId28">
        <w:r>
          <w:rPr>
            <w:rFonts w:ascii="Calibri" w:cs="Calibri" w:eastAsia="Calibri" w:hAnsi="Calibri"/>
            <w:color w:val="0774B7"/>
            <w:spacing w:val="0"/>
            <w:w w:val="105"/>
            <w:sz w:val="18"/>
            <w:szCs w:val="18"/>
          </w:rPr>
          <w:t>http:</w:t>
        </w:r>
        <w:r>
          <w:rPr>
            <w:rFonts w:ascii="Times New Roman" w:cs="Times New Roman" w:eastAsia="Times New Roman" w:hAnsi="Times New Roman"/>
            <w:color w:val="0774B7"/>
            <w:spacing w:val="0"/>
            <w:w w:val="104"/>
            <w:sz w:val="18"/>
            <w:szCs w:val="18"/>
          </w:rPr>
          <w:t>/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4"/>
            <w:sz w:val="18"/>
            <w:szCs w:val="18"/>
          </w:rPr>
          <w:t>/</w:t>
        </w:r>
        <w:r>
          <w:rPr>
            <w:rFonts w:ascii="Calibri" w:cs="Calibri" w:eastAsia="Calibri" w:hAnsi="Calibri"/>
            <w:color w:val="0774B7"/>
            <w:spacing w:val="0"/>
            <w:w w:val="117"/>
            <w:sz w:val="18"/>
            <w:szCs w:val="18"/>
          </w:rPr>
          <w:t>ww</w:t>
        </w:r>
        <w:r>
          <w:rPr>
            <w:rFonts w:ascii="Calibri" w:cs="Calibri" w:eastAsia="Calibri" w:hAnsi="Calibri"/>
            <w:color w:val="0774B7"/>
            <w:spacing w:val="-16"/>
            <w:w w:val="117"/>
            <w:sz w:val="18"/>
            <w:szCs w:val="18"/>
          </w:rPr>
          <w:t>w</w:t>
        </w:r>
        <w:r>
          <w:rPr>
            <w:rFonts w:ascii="Calibri" w:cs="Calibri" w:eastAsia="Calibri" w:hAnsi="Calibri"/>
            <w:color w:val="0774B7"/>
            <w:spacing w:val="0"/>
            <w:w w:val="112"/>
            <w:sz w:val="18"/>
            <w:szCs w:val="18"/>
          </w:rPr>
          <w:t>.pcrw</w:t>
        </w:r>
        <w:r>
          <w:rPr>
            <w:rFonts w:ascii="Calibri" w:cs="Calibri" w:eastAsia="Calibri" w:hAnsi="Calibri"/>
            <w:color w:val="0774B7"/>
            <w:spacing w:val="-13"/>
            <w:w w:val="112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13"/>
            <w:sz w:val="18"/>
            <w:szCs w:val="18"/>
          </w:rPr>
          <w:t>.go</w:t>
        </w:r>
        <w:r>
          <w:rPr>
            <w:rFonts w:ascii="Calibri" w:cs="Calibri" w:eastAsia="Calibri" w:hAnsi="Calibri"/>
            <w:color w:val="0774B7"/>
            <w:spacing w:val="-20"/>
            <w:w w:val="113"/>
            <w:sz w:val="18"/>
            <w:szCs w:val="18"/>
          </w:rPr>
          <w:t>v</w:t>
        </w:r>
        <w:r>
          <w:rPr>
            <w:rFonts w:ascii="Calibri" w:cs="Calibri" w:eastAsia="Calibri" w:hAnsi="Calibri"/>
            <w:color w:val="0774B7"/>
            <w:spacing w:val="0"/>
            <w:w w:val="115"/>
            <w:sz w:val="18"/>
            <w:szCs w:val="18"/>
          </w:rPr>
          <w:t>.pk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4"/>
            <w:sz w:val="18"/>
            <w:szCs w:val="18"/>
          </w:rPr>
          <w:t>/</w:t>
        </w:r>
        <w:r>
          <w:rPr>
            <w:rFonts w:ascii="Calibri" w:cs="Calibri" w:eastAsia="Calibri" w:hAnsi="Calibri"/>
            <w:color w:val="0774B7"/>
            <w:spacing w:val="0"/>
            <w:w w:val="111"/>
            <w:sz w:val="18"/>
            <w:szCs w:val="18"/>
          </w:rPr>
          <w:t>Publications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4"/>
            <w:sz w:val="18"/>
            <w:szCs w:val="18"/>
          </w:rPr>
          <w:t>/</w:t>
        </w:r>
        <w:r>
          <w:rPr>
            <w:rFonts w:ascii="Calibri" w:cs="Calibri" w:eastAsia="Calibri" w:hAnsi="Calibri"/>
            <w:color w:val="0774B7"/>
            <w:spacing w:val="-16"/>
            <w:w w:val="113"/>
            <w:sz w:val="18"/>
            <w:szCs w:val="18"/>
          </w:rPr>
          <w:t>W</w:t>
        </w:r>
        <w:r>
          <w:rPr>
            <w:rFonts w:ascii="Calibri" w:cs="Calibri" w:eastAsia="Calibri" w:hAnsi="Calibri"/>
            <w:color w:val="0774B7"/>
            <w:spacing w:val="0"/>
            <w:w w:val="109"/>
            <w:sz w:val="18"/>
            <w:szCs w:val="18"/>
          </w:rPr>
          <w:t>ater%20Quality%20Reports</w:t>
        </w:r>
        <w:r>
          <w:rPr>
            <w:rFonts w:ascii="Times New Roman" w:cs="Times New Roman" w:eastAsia="Times New Roman" w:hAnsi="Times New Roman"/>
            <w:color w:val="0774B7"/>
            <w:spacing w:val="2"/>
            <w:w w:val="104"/>
            <w:sz w:val="18"/>
            <w:szCs w:val="18"/>
          </w:rPr>
          <w:t>/</w:t>
        </w:r>
        <w:r>
          <w:rPr>
            <w:rFonts w:ascii="Calibri" w:cs="Calibri" w:eastAsia="Calibri" w:hAnsi="Calibri"/>
            <w:color w:val="0774B7"/>
            <w:spacing w:val="0"/>
            <w:w w:val="133"/>
            <w:sz w:val="18"/>
            <w:szCs w:val="18"/>
          </w:rPr>
          <w:t>FI</w:t>
        </w:r>
        <w:r>
          <w:rPr>
            <w:rFonts w:ascii="Calibri" w:cs="Calibri" w:eastAsia="Calibri" w:hAnsi="Calibri"/>
            <w:color w:val="0774B7"/>
            <w:spacing w:val="-13"/>
            <w:w w:val="133"/>
            <w:sz w:val="18"/>
            <w:szCs w:val="18"/>
          </w:rPr>
          <w:t>L</w:t>
        </w:r>
        <w:r>
          <w:rPr>
            <w:rFonts w:ascii="Calibri" w:cs="Calibri" w:eastAsia="Calibri" w:hAnsi="Calibri"/>
            <w:color w:val="0774B7"/>
            <w:spacing w:val="0"/>
            <w:w w:val="125"/>
            <w:sz w:val="18"/>
            <w:szCs w:val="18"/>
          </w:rPr>
          <w:t>T</w:t>
        </w:r>
        <w:r>
          <w:rPr>
            <w:rFonts w:ascii="Calibri" w:cs="Calibri" w:eastAsia="Calibri" w:hAnsi="Calibri"/>
            <w:color w:val="0774B7"/>
            <w:spacing w:val="-7"/>
            <w:w w:val="125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-13"/>
            <w:w w:val="126"/>
            <w:sz w:val="18"/>
            <w:szCs w:val="18"/>
          </w:rPr>
          <w:t>T</w:t>
        </w:r>
        <w:r>
          <w:rPr>
            <w:rFonts w:ascii="Calibri" w:cs="Calibri" w:eastAsia="Calibri" w:hAnsi="Calibri"/>
            <w:color w:val="0774B7"/>
            <w:spacing w:val="0"/>
            <w:w w:val="122"/>
            <w:sz w:val="18"/>
            <w:szCs w:val="18"/>
          </w:rPr>
          <w:t>AION%20PLANTS%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"/>
        <w:ind w:left="541"/>
      </w:pPr>
      <w:hyperlink r:id="rId29">
        <w:r>
          <w:rPr>
            <w:rFonts w:ascii="Calibri" w:cs="Calibri" w:eastAsia="Calibri" w:hAnsi="Calibri"/>
            <w:color w:val="0774B7"/>
            <w:spacing w:val="0"/>
            <w:w w:val="117"/>
            <w:sz w:val="18"/>
            <w:szCs w:val="18"/>
          </w:rPr>
          <w:t>20REPO</w:t>
        </w:r>
        <w:r>
          <w:rPr>
            <w:rFonts w:ascii="Calibri" w:cs="Calibri" w:eastAsia="Calibri" w:hAnsi="Calibri"/>
            <w:color w:val="0774B7"/>
            <w:spacing w:val="-12"/>
            <w:w w:val="117"/>
            <w:sz w:val="18"/>
            <w:szCs w:val="18"/>
          </w:rPr>
          <w:t>T</w:t>
        </w:r>
        <w:r>
          <w:rPr>
            <w:rFonts w:ascii="Calibri" w:cs="Calibri" w:eastAsia="Calibri" w:hAnsi="Calibri"/>
            <w:color w:val="0774B7"/>
            <w:spacing w:val="12"/>
            <w:w w:val="117"/>
            <w:sz w:val="18"/>
            <w:szCs w:val="18"/>
          </w:rPr>
          <w:t>-</w:t>
        </w:r>
        <w:r>
          <w:rPr>
            <w:rFonts w:ascii="Calibri" w:cs="Calibri" w:eastAsia="Calibri" w:hAnsi="Calibri"/>
            <w:color w:val="0774B7"/>
            <w:spacing w:val="0"/>
            <w:w w:val="117"/>
            <w:sz w:val="18"/>
            <w:szCs w:val="18"/>
          </w:rPr>
          <w:t>CDA.pdf</w:t>
        </w:r>
        <w:r>
          <w:rPr>
            <w:rFonts w:ascii="Calibri" w:cs="Calibri" w:eastAsia="Calibri" w:hAnsi="Calibri"/>
            <w:color w:val="0774B7"/>
            <w:spacing w:val="3"/>
            <w:w w:val="117"/>
            <w:sz w:val="18"/>
            <w:szCs w:val="18"/>
          </w:rPr>
          <w:t> </w:t>
        </w:r>
        <w:r>
          <w:rPr>
            <w:rFonts w:ascii="Calibri" w:cs="Calibri" w:eastAsia="Calibri" w:hAnsi="Calibri"/>
            <w:color w:val="000000"/>
            <w:spacing w:val="0"/>
            <w:w w:val="100"/>
            <w:sz w:val="18"/>
            <w:szCs w:val="18"/>
          </w:rPr>
          <w:t>(accessed</w:t>
        </w:r>
      </w:hyperlink>
      <w:r>
        <w:rPr>
          <w:rFonts w:ascii="Calibri" w:cs="Calibri" w:eastAsia="Calibri" w:hAnsi="Calibri"/>
          <w:color w:val="000000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  <w:t>o</w:t>
      </w:r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color w:val="000000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  <w:t>23</w:t>
      </w:r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color w:val="000000"/>
          <w:spacing w:val="0"/>
          <w:w w:val="116"/>
          <w:sz w:val="18"/>
          <w:szCs w:val="18"/>
        </w:rPr>
        <w:t>August</w:t>
      </w:r>
      <w:r>
        <w:rPr>
          <w:rFonts w:ascii="Calibri" w:cs="Calibri" w:eastAsia="Calibri" w:hAnsi="Calibri"/>
          <w:color w:val="000000"/>
          <w:spacing w:val="-3"/>
          <w:w w:val="116"/>
          <w:sz w:val="18"/>
          <w:szCs w:val="18"/>
        </w:rPr>
        <w:t> </w:t>
      </w:r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  <w:t>2019).</w:t>
      </w:r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tabs>
          <w:tab w:pos="540" w:val="left"/>
        </w:tabs>
        <w:jc w:val="both"/>
        <w:spacing w:before="38" w:line="282" w:lineRule="auto"/>
        <w:ind w:hanging="423" w:left="533" w:right="9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4.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  <w:tab/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Gazzaz,</w:t>
      </w:r>
      <w:r>
        <w:rPr>
          <w:rFonts w:ascii="Calibri" w:cs="Calibri" w:eastAsia="Calibri" w:hAnsi="Calibri"/>
          <w:spacing w:val="20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N.M.;</w:t>
      </w:r>
      <w:r>
        <w:rPr>
          <w:rFonts w:ascii="Calibri" w:cs="Calibri" w:eastAsia="Calibri" w:hAnsi="Calibri"/>
          <w:spacing w:val="-1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-16"/>
          <w:w w:val="139"/>
          <w:sz w:val="18"/>
          <w:szCs w:val="18"/>
        </w:rPr>
        <w:t>Y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uso</w:t>
      </w:r>
      <w:r>
        <w:rPr>
          <w:rFonts w:ascii="Times New Roman" w:cs="Times New Roman" w:eastAsia="Times New Roman" w:hAnsi="Times New Roman"/>
          <w:spacing w:val="0"/>
          <w:w w:val="92"/>
          <w:sz w:val="18"/>
          <w:szCs w:val="18"/>
        </w:rPr>
        <w:t>ff</w:t>
      </w:r>
      <w:r>
        <w:rPr>
          <w:rFonts w:ascii="Calibri" w:cs="Calibri" w:eastAsia="Calibri" w:hAnsi="Calibri"/>
          <w:spacing w:val="0"/>
          <w:w w:val="102"/>
          <w:sz w:val="18"/>
          <w:szCs w:val="18"/>
        </w:rPr>
        <w:t>,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M.K.;</w:t>
      </w:r>
      <w:r>
        <w:rPr>
          <w:rFonts w:ascii="Calibri" w:cs="Calibri" w:eastAsia="Calibri" w:hAnsi="Calibri"/>
          <w:spacing w:val="-5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Aris,</w:t>
      </w:r>
      <w:r>
        <w:rPr>
          <w:rFonts w:ascii="Calibri" w:cs="Calibri" w:eastAsia="Calibri" w:hAnsi="Calibri"/>
          <w:spacing w:val="16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A.Z.;</w:t>
      </w:r>
      <w:r>
        <w:rPr>
          <w:rFonts w:ascii="Calibri" w:cs="Calibri" w:eastAsia="Calibri" w:hAnsi="Calibri"/>
          <w:spacing w:val="22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Juahi</w:t>
      </w:r>
      <w:r>
        <w:rPr>
          <w:rFonts w:ascii="Calibri" w:cs="Calibri" w:eastAsia="Calibri" w:hAnsi="Calibri"/>
          <w:spacing w:val="-15"/>
          <w:w w:val="11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,</w:t>
      </w:r>
      <w:r>
        <w:rPr>
          <w:rFonts w:ascii="Calibri" w:cs="Calibri" w:eastAsia="Calibri" w:hAnsi="Calibri"/>
          <w:spacing w:val="-19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H.;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Ramli,</w:t>
      </w:r>
      <w:r>
        <w:rPr>
          <w:rFonts w:ascii="Calibri" w:cs="Calibri" w:eastAsia="Calibri" w:hAnsi="Calibri"/>
          <w:spacing w:val="4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M.</w:t>
      </w:r>
      <w:r>
        <w:rPr>
          <w:rFonts w:ascii="Calibri" w:cs="Calibri" w:eastAsia="Calibri" w:hAnsi="Calibri"/>
          <w:spacing w:val="-16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Artificial</w:t>
      </w:r>
      <w:r>
        <w:rPr>
          <w:rFonts w:ascii="Calibri" w:cs="Calibri" w:eastAsia="Calibri" w:hAnsi="Calibri"/>
          <w:spacing w:val="29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neural</w:t>
      </w:r>
      <w:r>
        <w:rPr>
          <w:rFonts w:ascii="Calibri" w:cs="Calibri" w:eastAsia="Calibri" w:hAnsi="Calibri"/>
          <w:spacing w:val="-5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network</w:t>
      </w:r>
      <w:r>
        <w:rPr>
          <w:rFonts w:ascii="Calibri" w:cs="Calibri" w:eastAsia="Calibri" w:hAnsi="Calibri"/>
          <w:spacing w:val="-8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modeling</w:t>
      </w:r>
      <w:r>
        <w:rPr>
          <w:rFonts w:ascii="Calibri" w:cs="Calibri" w:eastAsia="Calibri" w:hAnsi="Calibri"/>
          <w:spacing w:val="5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3"/>
          <w:sz w:val="18"/>
          <w:szCs w:val="18"/>
        </w:rPr>
        <w:t>the</w:t>
      </w:r>
      <w:r>
        <w:rPr>
          <w:rFonts w:ascii="Calibri" w:cs="Calibri" w:eastAsia="Calibri" w:hAnsi="Calibri"/>
          <w:spacing w:val="0"/>
          <w:w w:val="10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water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quality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index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for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Kinta</w:t>
      </w:r>
      <w:r>
        <w:rPr>
          <w:rFonts w:ascii="Calibri" w:cs="Calibri" w:eastAsia="Calibri" w:hAnsi="Calibri"/>
          <w:spacing w:val="7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River</w:t>
      </w:r>
      <w:r>
        <w:rPr>
          <w:rFonts w:ascii="Calibri" w:cs="Calibri" w:eastAsia="Calibri" w:hAnsi="Calibri"/>
          <w:spacing w:val="7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(Malaysia)</w:t>
      </w:r>
      <w:r>
        <w:rPr>
          <w:rFonts w:ascii="Calibri" w:cs="Calibri" w:eastAsia="Calibri" w:hAnsi="Calibri"/>
          <w:spacing w:val="-16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using</w:t>
      </w:r>
      <w:r>
        <w:rPr>
          <w:rFonts w:ascii="Calibri" w:cs="Calibri" w:eastAsia="Calibri" w:hAnsi="Calibri"/>
          <w:spacing w:val="3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water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quality</w:t>
      </w:r>
      <w:r>
        <w:rPr>
          <w:rFonts w:ascii="Calibri" w:cs="Calibri" w:eastAsia="Calibri" w:hAnsi="Calibri"/>
          <w:spacing w:val="1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variables</w:t>
      </w:r>
      <w:r>
        <w:rPr>
          <w:rFonts w:ascii="Calibri" w:cs="Calibri" w:eastAsia="Calibri" w:hAnsi="Calibri"/>
          <w:spacing w:val="-6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as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06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edi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ctors.</w:t>
      </w:r>
      <w:r>
        <w:rPr>
          <w:rFonts w:ascii="Calibri" w:cs="Calibri" w:eastAsia="Calibri" w:hAnsi="Calibri"/>
          <w:spacing w:val="24"/>
          <w:w w:val="106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Ma</w:t>
      </w:r>
      <w:r>
        <w:rPr>
          <w:rFonts w:ascii="Times New Roman" w:cs="Times New Roman" w:eastAsia="Times New Roman" w:hAnsi="Times New Roman"/>
          <w:spacing w:val="-1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spacing w:val="32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Pollut.</w:t>
      </w:r>
      <w:r>
        <w:rPr>
          <w:rFonts w:ascii="Times New Roman" w:cs="Times New Roman" w:eastAsia="Times New Roman" w:hAnsi="Times New Roman"/>
          <w:spacing w:val="32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Bull.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"/>
        <w:ind w:left="541"/>
      </w:pP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64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2409–2420.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30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tabs>
          <w:tab w:pos="540" w:val="left"/>
        </w:tabs>
        <w:jc w:val="both"/>
        <w:spacing w:before="38" w:line="282" w:lineRule="auto"/>
        <w:ind w:hanging="430" w:left="541" w:right="9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5.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Daud,</w:t>
      </w:r>
      <w:r>
        <w:rPr>
          <w:rFonts w:ascii="Calibri" w:cs="Calibri" w:eastAsia="Calibri" w:hAnsi="Calibri"/>
          <w:spacing w:val="25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M.K.;</w:t>
      </w:r>
      <w:r>
        <w:rPr>
          <w:rFonts w:ascii="Calibri" w:cs="Calibri" w:eastAsia="Calibri" w:hAnsi="Calibri"/>
          <w:spacing w:val="21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Nafees,</w:t>
      </w:r>
      <w:r>
        <w:rPr>
          <w:rFonts w:ascii="Calibri" w:cs="Calibri" w:eastAsia="Calibri" w:hAnsi="Calibri"/>
          <w:spacing w:val="-10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M.;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7"/>
          <w:sz w:val="18"/>
          <w:szCs w:val="18"/>
        </w:rPr>
        <w:t>Ali,</w:t>
      </w:r>
      <w:r>
        <w:rPr>
          <w:rFonts w:ascii="Calibri" w:cs="Calibri" w:eastAsia="Calibri" w:hAnsi="Calibri"/>
          <w:spacing w:val="6"/>
          <w:w w:val="12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S.;</w:t>
      </w:r>
      <w:r>
        <w:rPr>
          <w:rFonts w:ascii="Calibri" w:cs="Calibri" w:eastAsia="Calibri" w:hAnsi="Calibri"/>
          <w:spacing w:val="3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Rizwan,</w:t>
      </w:r>
      <w:r>
        <w:rPr>
          <w:rFonts w:ascii="Calibri" w:cs="Calibri" w:eastAsia="Calibri" w:hAnsi="Calibri"/>
          <w:spacing w:val="10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M.;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Bajwa,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R.A.;</w:t>
      </w:r>
      <w:r>
        <w:rPr>
          <w:rFonts w:ascii="Calibri" w:cs="Calibri" w:eastAsia="Calibri" w:hAnsi="Calibri"/>
          <w:spacing w:val="31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Shakoo</w:t>
      </w:r>
      <w:r>
        <w:rPr>
          <w:rFonts w:ascii="Calibri" w:cs="Calibri" w:eastAsia="Calibri" w:hAnsi="Calibri"/>
          <w:spacing w:val="-15"/>
          <w:w w:val="114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,</w:t>
      </w:r>
      <w:r>
        <w:rPr>
          <w:rFonts w:ascii="Calibri" w:cs="Calibri" w:eastAsia="Calibri" w:hAnsi="Calibri"/>
          <w:spacing w:val="-10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M.B.;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Arshad,</w:t>
      </w:r>
      <w:r>
        <w:rPr>
          <w:rFonts w:ascii="Calibri" w:cs="Calibri" w:eastAsia="Calibri" w:hAnsi="Calibri"/>
          <w:spacing w:val="10"/>
          <w:w w:val="11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M.U.;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Chatha,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S.A.S.;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Deeba,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6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.;</w:t>
      </w:r>
      <w:r>
        <w:rPr>
          <w:rFonts w:ascii="Calibri" w:cs="Calibri" w:eastAsia="Calibri" w:hAnsi="Calibri"/>
          <w:spacing w:val="1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Murad,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-17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.;</w:t>
      </w:r>
      <w:r>
        <w:rPr>
          <w:rFonts w:ascii="Calibri" w:cs="Calibri" w:eastAsia="Calibri" w:hAnsi="Calibri"/>
          <w:spacing w:val="2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al.</w:t>
      </w:r>
      <w:r>
        <w:rPr>
          <w:rFonts w:ascii="Calibri" w:cs="Calibri" w:eastAsia="Calibri" w:hAnsi="Calibri"/>
          <w:spacing w:val="3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9"/>
          <w:sz w:val="18"/>
          <w:szCs w:val="18"/>
        </w:rPr>
        <w:t>Drinking</w:t>
      </w:r>
      <w:r>
        <w:rPr>
          <w:rFonts w:ascii="Calibri" w:cs="Calibri" w:eastAsia="Calibri" w:hAnsi="Calibri"/>
          <w:spacing w:val="-4"/>
          <w:w w:val="11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water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quality</w:t>
      </w:r>
      <w:r>
        <w:rPr>
          <w:rFonts w:ascii="Calibri" w:cs="Calibri" w:eastAsia="Calibri" w:hAnsi="Calibri"/>
          <w:spacing w:val="-1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status</w:t>
      </w:r>
      <w:r>
        <w:rPr>
          <w:rFonts w:ascii="Calibri" w:cs="Calibri" w:eastAsia="Calibri" w:hAnsi="Calibri"/>
          <w:spacing w:val="3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contamination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Pakistan.</w:t>
      </w:r>
      <w:r>
        <w:rPr>
          <w:rFonts w:ascii="Calibri" w:cs="Calibri" w:eastAsia="Calibri" w:hAnsi="Calibri"/>
          <w:spacing w:val="18"/>
          <w:w w:val="11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BioMed</w:t>
      </w:r>
      <w:r>
        <w:rPr>
          <w:rFonts w:ascii="Times New Roman" w:cs="Times New Roman" w:eastAsia="Times New Roman" w:hAnsi="Times New Roman"/>
          <w:spacing w:val="-1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Res.</w:t>
      </w:r>
      <w:r>
        <w:rPr>
          <w:rFonts w:ascii="Times New Roman" w:cs="Times New Roman" w:eastAsia="Times New Roman" w:hAnsi="Times New Roman"/>
          <w:spacing w:val="9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7"/>
          <w:sz w:val="18"/>
          <w:szCs w:val="18"/>
        </w:rPr>
        <w:t>In</w:t>
      </w:r>
      <w:r>
        <w:rPr>
          <w:rFonts w:ascii="Times New Roman" w:cs="Times New Roman" w:eastAsia="Times New Roman" w:hAnsi="Times New Roman"/>
          <w:spacing w:val="0"/>
          <w:w w:val="111"/>
          <w:sz w:val="18"/>
          <w:szCs w:val="18"/>
        </w:rPr>
        <w:t>t.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"/>
        <w:ind w:left="541"/>
      </w:pP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2017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7908183.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31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38" w:line="282" w:lineRule="auto"/>
        <w:ind w:hanging="425" w:left="536" w:right="9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6.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  <w:tab/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Alamgi</w:t>
      </w:r>
      <w:r>
        <w:rPr>
          <w:rFonts w:ascii="Calibri" w:cs="Calibri" w:eastAsia="Calibri" w:hAnsi="Calibri"/>
          <w:spacing w:val="-15"/>
          <w:w w:val="114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,</w:t>
      </w:r>
      <w:r>
        <w:rPr>
          <w:rFonts w:ascii="Calibri" w:cs="Calibri" w:eastAsia="Calibri" w:hAnsi="Calibri"/>
          <w:spacing w:val="-1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A.;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Khan,</w:t>
      </w:r>
      <w:r>
        <w:rPr>
          <w:rFonts w:ascii="Calibri" w:cs="Calibri" w:eastAsia="Calibri" w:hAnsi="Calibri"/>
          <w:spacing w:val="-1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M.N.A.;</w:t>
      </w:r>
      <w:r>
        <w:rPr>
          <w:rFonts w:ascii="Calibri" w:cs="Calibri" w:eastAsia="Calibri" w:hAnsi="Calibri"/>
          <w:spacing w:val="-1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Hany;</w:t>
      </w:r>
      <w:r>
        <w:rPr>
          <w:rFonts w:ascii="Calibri" w:cs="Calibri" w:eastAsia="Calibri" w:hAnsi="Calibri"/>
          <w:spacing w:val="3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Shaukat,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S.S.;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Mehmood,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K.;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Ahmed,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A.;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2"/>
          <w:sz w:val="18"/>
          <w:szCs w:val="18"/>
        </w:rPr>
        <w:t>Ali,</w:t>
      </w:r>
      <w:r>
        <w:rPr>
          <w:rFonts w:ascii="Calibri" w:cs="Calibri" w:eastAsia="Calibri" w:hAnsi="Calibri"/>
          <w:spacing w:val="-5"/>
          <w:w w:val="12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S.J.;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Ahmed,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Public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health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quality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drinking</w:t>
      </w:r>
      <w:r>
        <w:rPr>
          <w:rFonts w:ascii="Calibri" w:cs="Calibri" w:eastAsia="Calibri" w:hAnsi="Calibri"/>
          <w:spacing w:val="-2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water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supply</w:t>
      </w:r>
      <w:r>
        <w:rPr>
          <w:rFonts w:ascii="Calibri" w:cs="Calibri" w:eastAsia="Calibri" w:hAnsi="Calibri"/>
          <w:spacing w:val="-2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Orangi</w:t>
      </w:r>
      <w:r>
        <w:rPr>
          <w:rFonts w:ascii="Calibri" w:cs="Calibri" w:eastAsia="Calibri" w:hAnsi="Calibri"/>
          <w:spacing w:val="-1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town,</w:t>
      </w:r>
      <w:r>
        <w:rPr>
          <w:rFonts w:ascii="Calibri" w:cs="Calibri" w:eastAsia="Calibri" w:hAnsi="Calibri"/>
          <w:spacing w:val="2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Karachi,</w:t>
      </w:r>
      <w:r>
        <w:rPr>
          <w:rFonts w:ascii="Calibri" w:cs="Calibri" w:eastAsia="Calibri" w:hAnsi="Calibri"/>
          <w:spacing w:val="12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Pakistan.</w:t>
      </w:r>
      <w:r>
        <w:rPr>
          <w:rFonts w:ascii="Calibri" w:cs="Calibri" w:eastAsia="Calibri" w:hAnsi="Calibri"/>
          <w:spacing w:val="12"/>
          <w:w w:val="11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Bull.</w:t>
      </w:r>
      <w:r>
        <w:rPr>
          <w:rFonts w:ascii="Times New Roman" w:cs="Times New Roman" w:eastAsia="Times New Roman" w:hAnsi="Times New Roman"/>
          <w:spacing w:val="1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Envi</w:t>
      </w:r>
      <w:r>
        <w:rPr>
          <w:rFonts w:ascii="Times New Roman" w:cs="Times New Roman" w:eastAsia="Times New Roman" w:hAnsi="Times New Roman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on.</w:t>
      </w:r>
      <w:r>
        <w:rPr>
          <w:rFonts w:ascii="Times New Roman" w:cs="Times New Roman" w:eastAsia="Times New Roman" w:hAnsi="Times New Roman"/>
          <w:spacing w:val="32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Pharmacol.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89"/>
          <w:sz w:val="18"/>
          <w:szCs w:val="18"/>
        </w:rPr>
        <w:t>Life</w:t>
      </w:r>
      <w:r>
        <w:rPr>
          <w:rFonts w:ascii="Times New Roman" w:cs="Times New Roman" w:eastAsia="Times New Roman" w:hAnsi="Times New Roman"/>
          <w:spacing w:val="5"/>
          <w:w w:val="8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Sci.</w:t>
      </w:r>
      <w:r>
        <w:rPr>
          <w:rFonts w:ascii="Times New Roman" w:cs="Times New Roman" w:eastAsia="Times New Roman" w:hAnsi="Times New Roman"/>
          <w:spacing w:val="7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"/>
        <w:ind w:left="537"/>
      </w:pP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88–94.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38" w:line="282" w:lineRule="auto"/>
        <w:ind w:hanging="430" w:left="541" w:right="118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7.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Shafi,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U.;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Mumtaz,</w:t>
      </w:r>
      <w:r>
        <w:rPr>
          <w:rFonts w:ascii="Calibri" w:cs="Calibri" w:eastAsia="Calibri" w:hAnsi="Calibri"/>
          <w:spacing w:val="12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Anwa</w:t>
      </w:r>
      <w:r>
        <w:rPr>
          <w:rFonts w:ascii="Calibri" w:cs="Calibri" w:eastAsia="Calibri" w:hAnsi="Calibri"/>
          <w:spacing w:val="-15"/>
          <w:w w:val="11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,</w:t>
      </w:r>
      <w:r>
        <w:rPr>
          <w:rFonts w:ascii="Calibri" w:cs="Calibri" w:eastAsia="Calibri" w:hAnsi="Calibri"/>
          <w:spacing w:val="10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H.;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Qama</w:t>
      </w:r>
      <w:r>
        <w:rPr>
          <w:rFonts w:ascii="Calibri" w:cs="Calibri" w:eastAsia="Calibri" w:hAnsi="Calibri"/>
          <w:spacing w:val="-15"/>
          <w:w w:val="114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,</w:t>
      </w:r>
      <w:r>
        <w:rPr>
          <w:rFonts w:ascii="Calibri" w:cs="Calibri" w:eastAsia="Calibri" w:hAnsi="Calibri"/>
          <w:spacing w:val="-2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A.M.;</w:t>
      </w:r>
      <w:r>
        <w:rPr>
          <w:rFonts w:ascii="Calibri" w:cs="Calibri" w:eastAsia="Calibri" w:hAnsi="Calibri"/>
          <w:spacing w:val="18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Khurshi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d,</w:t>
      </w:r>
      <w:r>
        <w:rPr>
          <w:rFonts w:ascii="Calibri" w:cs="Calibri" w:eastAsia="Calibri" w:hAnsi="Calibri"/>
          <w:spacing w:val="37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H.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Surface</w:t>
      </w:r>
      <w:r>
        <w:rPr>
          <w:rFonts w:ascii="Calibri" w:cs="Calibri" w:eastAsia="Calibri" w:hAnsi="Calibri"/>
          <w:spacing w:val="13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-16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ater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Pollution</w:t>
      </w:r>
      <w:r>
        <w:rPr>
          <w:rFonts w:ascii="Calibri" w:cs="Calibri" w:eastAsia="Calibri" w:hAnsi="Calibri"/>
          <w:spacing w:val="33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Detection</w:t>
      </w:r>
      <w:r>
        <w:rPr>
          <w:rFonts w:ascii="Calibri" w:cs="Calibri" w:eastAsia="Calibri" w:hAnsi="Calibri"/>
          <w:spacing w:val="-1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using</w:t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Internet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Things.</w:t>
      </w:r>
      <w:r>
        <w:rPr>
          <w:rFonts w:ascii="Calibri" w:cs="Calibri" w:eastAsia="Calibri" w:hAnsi="Calibri"/>
          <w:spacing w:val="21"/>
          <w:w w:val="11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3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1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oceedings</w:t>
      </w:r>
      <w:r>
        <w:rPr>
          <w:rFonts w:ascii="Calibri" w:cs="Calibri" w:eastAsia="Calibri" w:hAnsi="Calibri"/>
          <w:spacing w:val="4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2018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15t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h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International</w:t>
      </w:r>
      <w:r>
        <w:rPr>
          <w:rFonts w:ascii="Calibri" w:cs="Calibri" w:eastAsia="Calibri" w:hAnsi="Calibri"/>
          <w:spacing w:val="11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Confe</w:t>
      </w:r>
      <w:r>
        <w:rPr>
          <w:rFonts w:ascii="Calibri" w:cs="Calibri" w:eastAsia="Calibri" w:hAnsi="Calibri"/>
          <w:spacing w:val="-3"/>
          <w:w w:val="109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ence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on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Smart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Cities:</w:t>
      </w:r>
      <w:r>
        <w:rPr>
          <w:rFonts w:ascii="Calibri" w:cs="Calibri" w:eastAsia="Calibri" w:hAnsi="Calibri"/>
          <w:spacing w:val="19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Imp</w:t>
      </w:r>
      <w:r>
        <w:rPr>
          <w:rFonts w:ascii="Calibri" w:cs="Calibri" w:eastAsia="Calibri" w:hAnsi="Calibri"/>
          <w:spacing w:val="-3"/>
          <w:w w:val="11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oving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Quality</w:t>
      </w:r>
      <w:r>
        <w:rPr>
          <w:rFonts w:ascii="Calibri" w:cs="Calibri" w:eastAsia="Calibri" w:hAnsi="Calibri"/>
          <w:spacing w:val="-2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Life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0"/>
          <w:sz w:val="18"/>
          <w:szCs w:val="18"/>
        </w:rPr>
        <w:t>Using</w:t>
      </w:r>
      <w:r>
        <w:rPr>
          <w:rFonts w:ascii="Calibri" w:cs="Calibri" w:eastAsia="Calibri" w:hAnsi="Calibri"/>
          <w:spacing w:val="-20"/>
          <w:w w:val="12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0"/>
          <w:sz w:val="18"/>
          <w:szCs w:val="18"/>
        </w:rPr>
        <w:t>ICT</w:t>
      </w:r>
      <w:r>
        <w:rPr>
          <w:rFonts w:ascii="Calibri" w:cs="Calibri" w:eastAsia="Calibri" w:hAnsi="Calibri"/>
          <w:spacing w:val="19"/>
          <w:w w:val="12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&amp;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IoT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2"/>
          <w:sz w:val="18"/>
          <w:szCs w:val="18"/>
        </w:rPr>
        <w:t>(HONE</w:t>
      </w:r>
      <w:r>
        <w:rPr>
          <w:rFonts w:ascii="Calibri" w:cs="Calibri" w:eastAsia="Calibri" w:hAnsi="Calibri"/>
          <w:spacing w:val="-12"/>
          <w:w w:val="122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22"/>
          <w:sz w:val="18"/>
          <w:szCs w:val="18"/>
        </w:rPr>
        <w:t>-ICT),</w:t>
      </w:r>
      <w:r>
        <w:rPr>
          <w:rFonts w:ascii="Calibri" w:cs="Calibri" w:eastAsia="Calibri" w:hAnsi="Calibri"/>
          <w:spacing w:val="1"/>
          <w:w w:val="12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Islamabad,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Pakistan,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8–10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October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2018;</w:t>
      </w:r>
      <w:r>
        <w:rPr>
          <w:rFonts w:ascii="Calibri" w:cs="Calibri" w:eastAsia="Calibri" w:hAnsi="Calibri"/>
          <w:spacing w:val="-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pp.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92–96.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7" w:line="282" w:lineRule="auto"/>
        <w:ind w:hanging="430" w:left="541" w:right="86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8.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Ahmad,</w:t>
      </w:r>
      <w:r>
        <w:rPr>
          <w:rFonts w:ascii="Calibri" w:cs="Calibri" w:eastAsia="Calibri" w:hAnsi="Calibri"/>
          <w:spacing w:val="3"/>
          <w:w w:val="11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Z.;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Rahim,</w:t>
      </w:r>
      <w:r>
        <w:rPr>
          <w:rFonts w:ascii="Calibri" w:cs="Calibri" w:eastAsia="Calibri" w:hAnsi="Calibri"/>
          <w:spacing w:val="4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Bahadori,</w:t>
      </w:r>
      <w:r>
        <w:rPr>
          <w:rFonts w:ascii="Calibri" w:cs="Calibri" w:eastAsia="Calibri" w:hAnsi="Calibri"/>
          <w:spacing w:val="6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Zhang,</w:t>
      </w:r>
      <w:r>
        <w:rPr>
          <w:rFonts w:ascii="Calibri" w:cs="Calibri" w:eastAsia="Calibri" w:hAnsi="Calibri"/>
          <w:spacing w:val="3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J.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Imp</w:t>
      </w:r>
      <w:r>
        <w:rPr>
          <w:rFonts w:ascii="Calibri" w:cs="Calibri" w:eastAsia="Calibri" w:hAnsi="Calibri"/>
          <w:spacing w:val="-3"/>
          <w:w w:val="11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oving</w:t>
      </w:r>
      <w:r>
        <w:rPr>
          <w:rFonts w:ascii="Calibri" w:cs="Calibri" w:eastAsia="Calibri" w:hAnsi="Calibri"/>
          <w:spacing w:val="4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water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quality</w:t>
      </w:r>
      <w:r>
        <w:rPr>
          <w:rFonts w:ascii="Calibri" w:cs="Calibri" w:eastAsia="Calibri" w:hAnsi="Calibri"/>
          <w:spacing w:val="10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index</w:t>
      </w:r>
      <w:r>
        <w:rPr>
          <w:rFonts w:ascii="Calibri" w:cs="Calibri" w:eastAsia="Calibri" w:hAnsi="Calibri"/>
          <w:spacing w:val="9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13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ediction</w:t>
      </w:r>
      <w:r>
        <w:rPr>
          <w:rFonts w:ascii="Calibri" w:cs="Calibri" w:eastAsia="Calibri" w:hAnsi="Calibri"/>
          <w:spacing w:val="-10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3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Perak</w:t>
      </w:r>
      <w:r>
        <w:rPr>
          <w:rFonts w:ascii="Calibri" w:cs="Calibri" w:eastAsia="Calibri" w:hAnsi="Calibri"/>
          <w:spacing w:val="-18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River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basin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Malaysia</w:t>
      </w:r>
      <w:r>
        <w:rPr>
          <w:rFonts w:ascii="Calibri" w:cs="Calibri" w:eastAsia="Calibri" w:hAnsi="Calibri"/>
          <w:spacing w:val="-1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ough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combination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multiple</w:t>
      </w:r>
      <w:r>
        <w:rPr>
          <w:rFonts w:ascii="Calibri" w:cs="Calibri" w:eastAsia="Calibri" w:hAnsi="Calibri"/>
          <w:spacing w:val="-2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neural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networks.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Int.</w:t>
      </w:r>
      <w:r>
        <w:rPr>
          <w:rFonts w:ascii="Times New Roman" w:cs="Times New Roman" w:eastAsia="Times New Roman" w:hAnsi="Times New Roman"/>
          <w:spacing w:val="29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J.</w:t>
      </w:r>
      <w:r>
        <w:rPr>
          <w:rFonts w:ascii="Times New Roman" w:cs="Times New Roman" w:eastAsia="Times New Roman" w:hAnsi="Times New Roman"/>
          <w:spacing w:val="-1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River</w:t>
      </w:r>
      <w:r>
        <w:rPr>
          <w:rFonts w:ascii="Times New Roman" w:cs="Times New Roman" w:eastAsia="Times New Roman" w:hAnsi="Times New Roman"/>
          <w:spacing w:val="-1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Basin</w:t>
      </w:r>
      <w:r>
        <w:rPr>
          <w:rFonts w:ascii="Times New Roman" w:cs="Times New Roman" w:eastAsia="Times New Roman" w:hAnsi="Times New Roman"/>
          <w:spacing w:val="-1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Manag.</w:t>
      </w:r>
      <w:r>
        <w:rPr>
          <w:rFonts w:ascii="Times New Roman" w:cs="Times New Roman" w:eastAsia="Times New Roman" w:hAnsi="Times New Roman"/>
          <w:spacing w:val="22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15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79–87.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32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7"/>
        <w:ind w:left="111" w:right="92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9.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Sakizadeh,</w:t>
      </w:r>
      <w:r>
        <w:rPr>
          <w:rFonts w:ascii="Calibri" w:cs="Calibri" w:eastAsia="Calibri" w:hAnsi="Calibri"/>
          <w:spacing w:val="17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M.</w:t>
      </w:r>
      <w:r>
        <w:rPr>
          <w:rFonts w:ascii="Calibri" w:cs="Calibri" w:eastAsia="Calibri" w:hAnsi="Calibri"/>
          <w:spacing w:val="4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Artificial</w:t>
      </w:r>
      <w:r>
        <w:rPr>
          <w:rFonts w:ascii="Calibri" w:cs="Calibri" w:eastAsia="Calibri" w:hAnsi="Calibri"/>
          <w:spacing w:val="42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intelligence</w:t>
      </w:r>
      <w:r>
        <w:rPr>
          <w:rFonts w:ascii="Calibri" w:cs="Calibri" w:eastAsia="Calibri" w:hAnsi="Calibri"/>
          <w:spacing w:val="-8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ediction</w:t>
      </w:r>
      <w:r>
        <w:rPr>
          <w:rFonts w:ascii="Calibri" w:cs="Calibri" w:eastAsia="Calibri" w:hAnsi="Calibri"/>
          <w:spacing w:val="19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3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water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quality</w:t>
      </w:r>
      <w:r>
        <w:rPr>
          <w:rFonts w:ascii="Calibri" w:cs="Calibri" w:eastAsia="Calibri" w:hAnsi="Calibri"/>
          <w:spacing w:val="17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index</w:t>
      </w:r>
      <w:r>
        <w:rPr>
          <w:rFonts w:ascii="Calibri" w:cs="Calibri" w:eastAsia="Calibri" w:hAnsi="Calibri"/>
          <w:spacing w:val="17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g</w:t>
      </w:r>
      <w:r>
        <w:rPr>
          <w:rFonts w:ascii="Calibri" w:cs="Calibri" w:eastAsia="Calibri" w:hAnsi="Calibri"/>
          <w:spacing w:val="-3"/>
          <w:w w:val="11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oundwater</w:t>
      </w:r>
      <w:r>
        <w:rPr>
          <w:rFonts w:ascii="Calibri" w:cs="Calibri" w:eastAsia="Calibri" w:hAnsi="Calibri"/>
          <w:spacing w:val="31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systems.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541"/>
      </w:pP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Model.</w:t>
      </w:r>
      <w:r>
        <w:rPr>
          <w:rFonts w:ascii="Times New Roman" w:cs="Times New Roman" w:eastAsia="Times New Roman" w:hAnsi="Times New Roman"/>
          <w:spacing w:val="-1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Earth</w:t>
      </w:r>
      <w:r>
        <w:rPr>
          <w:rFonts w:ascii="Times New Roman" w:cs="Times New Roman" w:eastAsia="Times New Roman" w:hAnsi="Times New Roman"/>
          <w:spacing w:val="1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Syst.</w:t>
      </w:r>
      <w:r>
        <w:rPr>
          <w:rFonts w:ascii="Times New Roman" w:cs="Times New Roman" w:eastAsia="Times New Roman" w:hAnsi="Times New Roman"/>
          <w:spacing w:val="2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Envi</w:t>
      </w:r>
      <w:r>
        <w:rPr>
          <w:rFonts w:ascii="Times New Roman" w:cs="Times New Roman" w:eastAsia="Times New Roman" w:hAnsi="Times New Roman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on.</w:t>
      </w:r>
      <w:r>
        <w:rPr>
          <w:rFonts w:ascii="Times New Roman" w:cs="Times New Roman" w:eastAsia="Times New Roman" w:hAnsi="Times New Roman"/>
          <w:spacing w:val="32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8.</w:t>
      </w:r>
      <w:r>
        <w:rPr>
          <w:rFonts w:ascii="Calibri" w:cs="Calibri" w:eastAsia="Calibri" w:hAnsi="Calibri"/>
          <w:spacing w:val="1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33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38" w:line="282" w:lineRule="auto"/>
        <w:ind w:hanging="423" w:left="533" w:right="118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10.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  <w:tab/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Abyaneh,</w:t>
      </w:r>
      <w:r>
        <w:rPr>
          <w:rFonts w:ascii="Calibri" w:cs="Calibri" w:eastAsia="Calibri" w:hAnsi="Calibri"/>
          <w:spacing w:val="-15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H.Z.</w:t>
      </w:r>
      <w:r>
        <w:rPr>
          <w:rFonts w:ascii="Calibri" w:cs="Calibri" w:eastAsia="Calibri" w:hAnsi="Calibri"/>
          <w:spacing w:val="33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Evaluation</w:t>
      </w:r>
      <w:r>
        <w:rPr>
          <w:rFonts w:ascii="Calibri" w:cs="Calibri" w:eastAsia="Calibri" w:hAnsi="Calibri"/>
          <w:spacing w:val="-9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multivariate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linear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eg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ession</w:t>
      </w:r>
      <w:r>
        <w:rPr>
          <w:rFonts w:ascii="Calibri" w:cs="Calibri" w:eastAsia="Calibri" w:hAnsi="Calibri"/>
          <w:spacing w:val="7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artificial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neural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networks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ediction</w:t>
      </w:r>
      <w:r>
        <w:rPr>
          <w:rFonts w:ascii="Calibri" w:cs="Calibri" w:eastAsia="Calibri" w:hAnsi="Calibri"/>
          <w:spacing w:val="18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of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water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quality</w:t>
      </w:r>
      <w:r>
        <w:rPr>
          <w:rFonts w:ascii="Calibri" w:cs="Calibri" w:eastAsia="Calibri" w:hAnsi="Calibri"/>
          <w:spacing w:val="-1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parameters.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J.</w:t>
      </w:r>
      <w:r>
        <w:rPr>
          <w:rFonts w:ascii="Times New Roman" w:cs="Times New Roman" w:eastAsia="Times New Roman" w:hAnsi="Times New Roman"/>
          <w:spacing w:val="-1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Envi</w:t>
      </w:r>
      <w:r>
        <w:rPr>
          <w:rFonts w:ascii="Times New Roman" w:cs="Times New Roman" w:eastAsia="Times New Roman" w:hAnsi="Times New Roman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on.</w:t>
      </w:r>
      <w:r>
        <w:rPr>
          <w:rFonts w:ascii="Times New Roman" w:cs="Times New Roman" w:eastAsia="Times New Roman" w:hAnsi="Times New Roman"/>
          <w:spacing w:val="32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Health</w:t>
      </w:r>
      <w:r>
        <w:rPr>
          <w:rFonts w:ascii="Times New Roman" w:cs="Times New Roman" w:eastAsia="Times New Roman" w:hAnsi="Times New Roman"/>
          <w:spacing w:val="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Sci.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Eng.</w:t>
      </w:r>
      <w:r>
        <w:rPr>
          <w:rFonts w:ascii="Times New Roman" w:cs="Times New Roman" w:eastAsia="Times New Roman" w:hAnsi="Times New Roman"/>
          <w:spacing w:val="2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12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40.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34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2" w:line="282" w:lineRule="auto"/>
        <w:ind w:hanging="430" w:left="541" w:right="118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11.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0"/>
          <w:w w:val="122"/>
          <w:sz w:val="18"/>
          <w:szCs w:val="18"/>
        </w:rPr>
        <w:t>Ali,</w:t>
      </w:r>
      <w:r>
        <w:rPr>
          <w:rFonts w:ascii="Calibri" w:cs="Calibri" w:eastAsia="Calibri" w:hAnsi="Calibri"/>
          <w:spacing w:val="-5"/>
          <w:w w:val="12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M.;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Qama</w:t>
      </w:r>
      <w:r>
        <w:rPr>
          <w:rFonts w:ascii="Calibri" w:cs="Calibri" w:eastAsia="Calibri" w:hAnsi="Calibri"/>
          <w:spacing w:val="-1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A.M.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Data</w:t>
      </w:r>
      <w:r>
        <w:rPr>
          <w:rFonts w:ascii="Calibri" w:cs="Calibri" w:eastAsia="Calibri" w:hAnsi="Calibri"/>
          <w:spacing w:val="3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analysis,</w:t>
      </w:r>
      <w:r>
        <w:rPr>
          <w:rFonts w:ascii="Calibri" w:cs="Calibri" w:eastAsia="Calibri" w:hAnsi="Calibri"/>
          <w:spacing w:val="-6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quality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indexing</w:t>
      </w:r>
      <w:r>
        <w:rPr>
          <w:rFonts w:ascii="Calibri" w:cs="Calibri" w:eastAsia="Calibri" w:hAnsi="Calibri"/>
          <w:spacing w:val="6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ediction</w:t>
      </w:r>
      <w:r>
        <w:rPr>
          <w:rFonts w:ascii="Calibri" w:cs="Calibri" w:eastAsia="Calibri" w:hAnsi="Calibri"/>
          <w:spacing w:val="2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water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quality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for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management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3"/>
          <w:sz w:val="18"/>
          <w:szCs w:val="18"/>
        </w:rPr>
        <w:t>of</w:t>
      </w:r>
      <w:r>
        <w:rPr>
          <w:rFonts w:ascii="Calibri" w:cs="Calibri" w:eastAsia="Calibri" w:hAnsi="Calibri"/>
          <w:spacing w:val="0"/>
          <w:w w:val="10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rawal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watershed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Pakistan.</w:t>
      </w:r>
      <w:r>
        <w:rPr>
          <w:rFonts w:ascii="Calibri" w:cs="Calibri" w:eastAsia="Calibri" w:hAnsi="Calibri"/>
          <w:spacing w:val="18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2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oceedings</w:t>
      </w:r>
      <w:r>
        <w:rPr>
          <w:rFonts w:ascii="Calibri" w:cs="Calibri" w:eastAsia="Calibri" w:hAnsi="Calibri"/>
          <w:spacing w:val="3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Eighth</w:t>
      </w:r>
      <w:r>
        <w:rPr>
          <w:rFonts w:ascii="Calibri" w:cs="Calibri" w:eastAsia="Calibri" w:hAnsi="Calibri"/>
          <w:spacing w:val="24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International</w:t>
      </w:r>
      <w:r>
        <w:rPr>
          <w:rFonts w:ascii="Calibri" w:cs="Calibri" w:eastAsia="Calibri" w:hAnsi="Calibri"/>
          <w:spacing w:val="-9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Confe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ence</w:t>
      </w:r>
      <w:r>
        <w:rPr>
          <w:rFonts w:ascii="Calibri" w:cs="Calibri" w:eastAsia="Calibri" w:hAnsi="Calibri"/>
          <w:spacing w:val="-14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on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Digital</w:t>
      </w:r>
      <w:r>
        <w:rPr>
          <w:rFonts w:ascii="Calibri" w:cs="Calibri" w:eastAsia="Calibri" w:hAnsi="Calibri"/>
          <w:spacing w:val="18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Information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Management</w:t>
      </w:r>
      <w:r>
        <w:rPr>
          <w:rFonts w:ascii="Calibri" w:cs="Calibri" w:eastAsia="Calibri" w:hAnsi="Calibri"/>
          <w:spacing w:val="2"/>
          <w:w w:val="10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1"/>
          <w:sz w:val="18"/>
          <w:szCs w:val="18"/>
        </w:rPr>
        <w:t>(ICDIM</w:t>
      </w:r>
      <w:r>
        <w:rPr>
          <w:rFonts w:ascii="Calibri" w:cs="Calibri" w:eastAsia="Calibri" w:hAnsi="Calibri"/>
          <w:spacing w:val="-5"/>
          <w:w w:val="12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2013),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Islamabad,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Pakistan,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10–12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September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2013;</w:t>
      </w:r>
      <w:r>
        <w:rPr>
          <w:rFonts w:ascii="Calibri" w:cs="Calibri" w:eastAsia="Calibri" w:hAnsi="Calibri"/>
          <w:spacing w:val="-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pp.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108–113.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line="220" w:lineRule="exact"/>
        <w:ind w:left="111" w:right="117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12.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Rankovi</w:t>
      </w:r>
      <w:r>
        <w:rPr>
          <w:rFonts w:ascii="Calibri" w:cs="Calibri" w:eastAsia="Calibri" w:hAnsi="Calibri"/>
          <w:spacing w:val="-75"/>
          <w:w w:val="110"/>
          <w:sz w:val="18"/>
          <w:szCs w:val="18"/>
        </w:rPr>
        <w:t>c</w:t>
      </w:r>
      <w:r>
        <w:rPr>
          <w:rFonts w:ascii="Calibri" w:cs="Calibri" w:eastAsia="Calibri" w:hAnsi="Calibri"/>
          <w:spacing w:val="10"/>
          <w:w w:val="110"/>
          <w:sz w:val="18"/>
          <w:szCs w:val="18"/>
        </w:rPr>
        <w:t>´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,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-23"/>
          <w:w w:val="100"/>
          <w:sz w:val="18"/>
          <w:szCs w:val="18"/>
        </w:rPr>
        <w:t>V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.;</w:t>
      </w:r>
      <w:r>
        <w:rPr>
          <w:rFonts w:ascii="Calibri" w:cs="Calibri" w:eastAsia="Calibri" w:hAnsi="Calibri"/>
          <w:spacing w:val="1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Radulovi</w:t>
      </w:r>
      <w:r>
        <w:rPr>
          <w:rFonts w:ascii="Calibri" w:cs="Calibri" w:eastAsia="Calibri" w:hAnsi="Calibri"/>
          <w:spacing w:val="-75"/>
          <w:w w:val="111"/>
          <w:sz w:val="18"/>
          <w:szCs w:val="18"/>
        </w:rPr>
        <w:t>c</w:t>
      </w:r>
      <w:r>
        <w:rPr>
          <w:rFonts w:ascii="Calibri" w:cs="Calibri" w:eastAsia="Calibri" w:hAnsi="Calibri"/>
          <w:spacing w:val="10"/>
          <w:w w:val="111"/>
          <w:sz w:val="18"/>
          <w:szCs w:val="18"/>
        </w:rPr>
        <w:t>´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,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J.;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Radojevi</w:t>
      </w:r>
      <w:r>
        <w:rPr>
          <w:rFonts w:ascii="Calibri" w:cs="Calibri" w:eastAsia="Calibri" w:hAnsi="Calibri"/>
          <w:spacing w:val="-73"/>
          <w:w w:val="107"/>
          <w:sz w:val="18"/>
          <w:szCs w:val="18"/>
        </w:rPr>
        <w:t>c</w:t>
      </w:r>
      <w:r>
        <w:rPr>
          <w:rFonts w:ascii="Calibri" w:cs="Calibri" w:eastAsia="Calibri" w:hAnsi="Calibri"/>
          <w:spacing w:val="10"/>
          <w:w w:val="107"/>
          <w:sz w:val="18"/>
          <w:szCs w:val="18"/>
        </w:rPr>
        <w:t>´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,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I.;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Ostoji</w:t>
      </w:r>
      <w:r>
        <w:rPr>
          <w:rFonts w:ascii="Calibri" w:cs="Calibri" w:eastAsia="Calibri" w:hAnsi="Calibri"/>
          <w:spacing w:val="-68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´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3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A.;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91"/>
          <w:w w:val="129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82"/>
          <w:position w:val="4"/>
          <w:sz w:val="18"/>
          <w:szCs w:val="18"/>
        </w:rPr>
        <w:t>ˇ</w:t>
      </w:r>
      <w:r>
        <w:rPr>
          <w:rFonts w:ascii="Calibri" w:cs="Calibri" w:eastAsia="Calibri" w:hAnsi="Calibri"/>
          <w:spacing w:val="-8"/>
          <w:w w:val="100"/>
          <w:position w:val="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omi</w:t>
      </w:r>
      <w:r>
        <w:rPr>
          <w:rFonts w:ascii="Calibri" w:cs="Calibri" w:eastAsia="Calibri" w:hAnsi="Calibri"/>
          <w:spacing w:val="-68"/>
          <w:w w:val="100"/>
          <w:position w:val="0"/>
          <w:sz w:val="18"/>
          <w:szCs w:val="18"/>
        </w:rPr>
        <w:t>c</w:t>
      </w:r>
      <w:r>
        <w:rPr>
          <w:rFonts w:ascii="Calibri" w:cs="Calibri" w:eastAsia="Calibri" w:hAnsi="Calibri"/>
          <w:spacing w:val="9"/>
          <w:w w:val="100"/>
          <w:position w:val="0"/>
          <w:sz w:val="18"/>
          <w:szCs w:val="18"/>
        </w:rPr>
        <w:t>´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,</w:t>
      </w:r>
      <w:r>
        <w:rPr>
          <w:rFonts w:ascii="Calibri" w:cs="Calibri" w:eastAsia="Calibri" w:hAnsi="Calibri"/>
          <w:spacing w:val="28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L.</w:t>
      </w:r>
      <w:r>
        <w:rPr>
          <w:rFonts w:ascii="Calibri" w:cs="Calibri" w:eastAsia="Calibri" w:hAnsi="Calibri"/>
          <w:spacing w:val="28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position w:val="0"/>
          <w:sz w:val="18"/>
          <w:szCs w:val="18"/>
        </w:rPr>
        <w:t>Neural</w:t>
      </w:r>
      <w:r>
        <w:rPr>
          <w:rFonts w:ascii="Calibri" w:cs="Calibri" w:eastAsia="Calibri" w:hAnsi="Calibri"/>
          <w:spacing w:val="-5"/>
          <w:w w:val="111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network</w:t>
      </w:r>
      <w:r>
        <w:rPr>
          <w:rFonts w:ascii="Calibri" w:cs="Calibri" w:eastAsia="Calibri" w:hAnsi="Calibri"/>
          <w:spacing w:val="35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position w:val="0"/>
          <w:sz w:val="18"/>
          <w:szCs w:val="18"/>
        </w:rPr>
        <w:t>modeling</w:t>
      </w:r>
      <w:r>
        <w:rPr>
          <w:rFonts w:ascii="Calibri" w:cs="Calibri" w:eastAsia="Calibri" w:hAnsi="Calibri"/>
          <w:spacing w:val="-4"/>
          <w:w w:val="108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of</w:t>
      </w:r>
      <w:r>
        <w:rPr>
          <w:rFonts w:ascii="Calibri" w:cs="Calibri" w:eastAsia="Calibri" w:hAnsi="Calibri"/>
          <w:spacing w:val="3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18"/>
          <w:szCs w:val="18"/>
        </w:rPr>
        <w:t>dissolved</w:t>
      </w:r>
      <w:r>
        <w:rPr>
          <w:rFonts w:ascii="Calibri" w:cs="Calibri" w:eastAsia="Calibri" w:hAnsi="Calibri"/>
          <w:spacing w:val="2"/>
          <w:w w:val="109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position w:val="0"/>
          <w:sz w:val="18"/>
          <w:szCs w:val="18"/>
        </w:rPr>
        <w:t>oxygen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54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G</w:t>
      </w:r>
      <w:r>
        <w:rPr>
          <w:rFonts w:ascii="Calibri" w:cs="Calibri" w:eastAsia="Calibri" w:hAnsi="Calibri"/>
          <w:spacing w:val="-1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uža</w:t>
      </w:r>
      <w:r>
        <w:rPr>
          <w:rFonts w:ascii="Calibri" w:cs="Calibri" w:eastAsia="Calibri" w:hAnsi="Calibri"/>
          <w:spacing w:val="18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eservoi</w:t>
      </w:r>
      <w:r>
        <w:rPr>
          <w:rFonts w:ascii="Calibri" w:cs="Calibri" w:eastAsia="Calibri" w:hAnsi="Calibri"/>
          <w:spacing w:val="-14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,</w:t>
      </w:r>
      <w:r>
        <w:rPr>
          <w:rFonts w:ascii="Calibri" w:cs="Calibri" w:eastAsia="Calibri" w:hAnsi="Calibri"/>
          <w:spacing w:val="-2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Serbia.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Ecol.</w:t>
      </w:r>
      <w:r>
        <w:rPr>
          <w:rFonts w:ascii="Times New Roman" w:cs="Times New Roman" w:eastAsia="Times New Roman" w:hAnsi="Times New Roman"/>
          <w:spacing w:val="-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Model.</w:t>
      </w:r>
      <w:r>
        <w:rPr>
          <w:rFonts w:ascii="Times New Roman" w:cs="Times New Roman" w:eastAsia="Times New Roman" w:hAnsi="Times New Roman"/>
          <w:spacing w:val="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221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1239–1244.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35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38"/>
        <w:ind w:left="111" w:right="113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13.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Kangabam,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R.D.;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Bhoominathan,</w:t>
      </w:r>
      <w:r>
        <w:rPr>
          <w:rFonts w:ascii="Calibri" w:cs="Calibri" w:eastAsia="Calibri" w:hAnsi="Calibri"/>
          <w:spacing w:val="2"/>
          <w:w w:val="10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S.D.;</w:t>
      </w:r>
      <w:r>
        <w:rPr>
          <w:rFonts w:ascii="Calibri" w:cs="Calibri" w:eastAsia="Calibri" w:hAnsi="Calibri"/>
          <w:spacing w:val="3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Kanagaraj,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S.;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Govindaraju,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M.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Development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water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qualit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y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index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535"/>
      </w:pPr>
      <w:r>
        <w:rPr>
          <w:rFonts w:ascii="Calibri" w:cs="Calibri" w:eastAsia="Calibri" w:hAnsi="Calibri"/>
          <w:spacing w:val="0"/>
          <w:w w:val="114"/>
          <w:sz w:val="18"/>
          <w:szCs w:val="18"/>
        </w:rPr>
        <w:t>(WQI)</w:t>
      </w:r>
      <w:r>
        <w:rPr>
          <w:rFonts w:ascii="Calibri" w:cs="Calibri" w:eastAsia="Calibri" w:hAnsi="Calibri"/>
          <w:spacing w:val="-2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for</w:t>
      </w:r>
      <w:r>
        <w:rPr>
          <w:rFonts w:ascii="Calibri" w:cs="Calibri" w:eastAsia="Calibri" w:hAnsi="Calibri"/>
          <w:spacing w:val="1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Loktak</w:t>
      </w:r>
      <w:r>
        <w:rPr>
          <w:rFonts w:ascii="Calibri" w:cs="Calibri" w:eastAsia="Calibri" w:hAnsi="Calibri"/>
          <w:spacing w:val="-2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Lake</w:t>
      </w:r>
      <w:r>
        <w:rPr>
          <w:rFonts w:ascii="Calibri" w:cs="Calibri" w:eastAsia="Calibri" w:hAnsi="Calibri"/>
          <w:spacing w:val="-2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India.</w:t>
      </w:r>
      <w:r>
        <w:rPr>
          <w:rFonts w:ascii="Calibri" w:cs="Calibri" w:eastAsia="Calibri" w:hAnsi="Calibri"/>
          <w:spacing w:val="16"/>
          <w:w w:val="11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Appl.</w:t>
      </w:r>
      <w:r>
        <w:rPr>
          <w:rFonts w:ascii="Times New Roman" w:cs="Times New Roman" w:eastAsia="Times New Roman" w:hAnsi="Times New Roman"/>
          <w:spacing w:val="1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18"/>
          <w:szCs w:val="18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ater</w:t>
      </w:r>
      <w:r>
        <w:rPr>
          <w:rFonts w:ascii="Times New Roman" w:cs="Times New Roman" w:eastAsia="Times New Roman" w:hAnsi="Times New Roman"/>
          <w:spacing w:val="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Sci.</w:t>
      </w:r>
      <w:r>
        <w:rPr>
          <w:rFonts w:ascii="Times New Roman" w:cs="Times New Roman" w:eastAsia="Times New Roman" w:hAnsi="Times New Roman"/>
          <w:spacing w:val="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2907–2918.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36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38"/>
        <w:ind w:left="111" w:right="2827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14.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Thukral,</w:t>
      </w:r>
      <w:r>
        <w:rPr>
          <w:rFonts w:ascii="Calibri" w:cs="Calibri" w:eastAsia="Calibri" w:hAnsi="Calibri"/>
          <w:spacing w:val="-2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A.;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Bha</w:t>
      </w:r>
      <w:r>
        <w:rPr>
          <w:rFonts w:ascii="Calibri" w:cs="Calibri" w:eastAsia="Calibri" w:hAnsi="Calibri"/>
          <w:spacing w:val="-3"/>
          <w:w w:val="109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dw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aj,</w:t>
      </w:r>
      <w:r>
        <w:rPr>
          <w:rFonts w:ascii="Calibri" w:cs="Calibri" w:eastAsia="Calibri" w:hAnsi="Calibri"/>
          <w:spacing w:val="2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R.;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Kau</w:t>
      </w:r>
      <w:r>
        <w:rPr>
          <w:rFonts w:ascii="Calibri" w:cs="Calibri" w:eastAsia="Calibri" w:hAnsi="Calibri"/>
          <w:spacing w:val="-15"/>
          <w:w w:val="116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,</w:t>
      </w:r>
      <w:r>
        <w:rPr>
          <w:rFonts w:ascii="Calibri" w:cs="Calibri" w:eastAsia="Calibri" w:hAnsi="Calibri"/>
          <w:spacing w:val="-1"/>
          <w:w w:val="11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6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ater</w:t>
      </w:r>
      <w:r>
        <w:rPr>
          <w:rFonts w:ascii="Calibri" w:cs="Calibri" w:eastAsia="Calibri" w:hAnsi="Calibri"/>
          <w:spacing w:val="2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quality</w:t>
      </w:r>
      <w:r>
        <w:rPr>
          <w:rFonts w:ascii="Calibri" w:cs="Calibri" w:eastAsia="Calibri" w:hAnsi="Calibri"/>
          <w:spacing w:val="1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indices.</w:t>
      </w:r>
      <w:r>
        <w:rPr>
          <w:rFonts w:ascii="Calibri" w:cs="Calibri" w:eastAsia="Calibri" w:hAnsi="Calibri"/>
          <w:spacing w:val="12"/>
          <w:w w:val="11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Sat</w:t>
      </w:r>
      <w:r>
        <w:rPr>
          <w:rFonts w:ascii="Times New Roman" w:cs="Times New Roman" w:eastAsia="Times New Roman" w:hAnsi="Times New Roman"/>
          <w:spacing w:val="9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2005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99.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38"/>
        <w:ind w:left="111" w:right="10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15.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Srivastava,</w:t>
      </w:r>
      <w:r>
        <w:rPr>
          <w:rFonts w:ascii="Calibri" w:cs="Calibri" w:eastAsia="Calibri" w:hAnsi="Calibri"/>
          <w:spacing w:val="4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G.;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Kuma</w:t>
      </w:r>
      <w:r>
        <w:rPr>
          <w:rFonts w:ascii="Calibri" w:cs="Calibri" w:eastAsia="Calibri" w:hAnsi="Calibri"/>
          <w:spacing w:val="-15"/>
          <w:w w:val="11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-23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6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ater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quality</w:t>
      </w:r>
      <w:r>
        <w:rPr>
          <w:rFonts w:ascii="Calibri" w:cs="Calibri" w:eastAsia="Calibri" w:hAnsi="Calibri"/>
          <w:spacing w:val="3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index</w:t>
      </w:r>
      <w:r>
        <w:rPr>
          <w:rFonts w:ascii="Calibri" w:cs="Calibri" w:eastAsia="Calibri" w:hAnsi="Calibri"/>
          <w:spacing w:val="3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with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missing</w:t>
      </w:r>
      <w:r>
        <w:rPr>
          <w:rFonts w:ascii="Calibri" w:cs="Calibri" w:eastAsia="Calibri" w:hAnsi="Calibri"/>
          <w:spacing w:val="26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parameters.</w:t>
      </w:r>
      <w:r>
        <w:rPr>
          <w:rFonts w:ascii="Calibri" w:cs="Calibri" w:eastAsia="Calibri" w:hAnsi="Calibri"/>
          <w:spacing w:val="-3"/>
          <w:w w:val="11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Int.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9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J.</w:t>
      </w:r>
      <w:r>
        <w:rPr>
          <w:rFonts w:ascii="Times New Roman" w:cs="Times New Roman" w:eastAsia="Times New Roman" w:hAnsi="Times New Roman"/>
          <w:spacing w:val="-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Res.</w:t>
      </w:r>
      <w:r>
        <w:rPr>
          <w:rFonts w:ascii="Times New Roman" w:cs="Times New Roman" w:eastAsia="Times New Roman" w:hAnsi="Times New Roman"/>
          <w:spacing w:val="2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Eng.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2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echnol.</w:t>
      </w:r>
      <w:r>
        <w:rPr>
          <w:rFonts w:ascii="Times New Roman" w:cs="Times New Roman" w:eastAsia="Times New Roman" w:hAnsi="Times New Roman"/>
          <w:spacing w:val="2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1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2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541"/>
        <w:sectPr>
          <w:pgMar w:bottom="280" w:footer="0" w:header="1099" w:left="1420" w:right="1380" w:top="1280"/>
          <w:pgSz w:h="16840" w:w="11920"/>
        </w:sectPr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609–614.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23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16.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Jayalakshmi,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-13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.;</w:t>
      </w:r>
      <w:r>
        <w:rPr>
          <w:rFonts w:ascii="Calibri" w:cs="Calibri" w:eastAsia="Calibri" w:hAnsi="Calibri"/>
          <w:spacing w:val="2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Santhakumaran,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A.</w:t>
      </w:r>
      <w:r>
        <w:rPr>
          <w:rFonts w:ascii="Calibri" w:cs="Calibri" w:eastAsia="Calibri" w:hAnsi="Calibri"/>
          <w:spacing w:val="3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Statistical</w:t>
      </w:r>
      <w:r>
        <w:rPr>
          <w:rFonts w:ascii="Calibri" w:cs="Calibri" w:eastAsia="Calibri" w:hAnsi="Calibri"/>
          <w:spacing w:val="-6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normaliz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ion</w:t>
      </w:r>
      <w:r>
        <w:rPr>
          <w:rFonts w:ascii="Calibri" w:cs="Calibri" w:eastAsia="Calibri" w:hAnsi="Calibri"/>
          <w:spacing w:val="20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back</w:t>
      </w:r>
      <w:r>
        <w:rPr>
          <w:rFonts w:ascii="Calibri" w:cs="Calibri" w:eastAsia="Calibri" w:hAnsi="Calibri"/>
          <w:spacing w:val="3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opagation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for</w:t>
      </w:r>
      <w:r>
        <w:rPr>
          <w:rFonts w:ascii="Calibri" w:cs="Calibri" w:eastAsia="Calibri" w:hAnsi="Calibri"/>
          <w:spacing w:val="1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classification.</w:t>
      </w:r>
      <w:r>
        <w:rPr>
          <w:rFonts w:ascii="Calibri" w:cs="Calibri" w:eastAsia="Calibri" w:hAnsi="Calibri"/>
          <w:spacing w:val="19"/>
          <w:w w:val="108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Int.</w:t>
      </w:r>
      <w:r>
        <w:rPr>
          <w:rFonts w:ascii="Times New Roman" w:cs="Times New Roman" w:eastAsia="Times New Roman" w:hAnsi="Times New Roman"/>
          <w:spacing w:val="3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J.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535"/>
      </w:pP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Comput.</w:t>
      </w:r>
      <w:r>
        <w:rPr>
          <w:rFonts w:ascii="Times New Roman" w:cs="Times New Roman" w:eastAsia="Times New Roman" w:hAnsi="Times New Roman"/>
          <w:spacing w:val="2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Theory</w:t>
      </w:r>
      <w:r>
        <w:rPr>
          <w:rFonts w:ascii="Times New Roman" w:cs="Times New Roman" w:eastAsia="Times New Roman" w:hAnsi="Times New Roman"/>
          <w:spacing w:val="-1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Eng.</w:t>
      </w:r>
      <w:r>
        <w:rPr>
          <w:rFonts w:ascii="Times New Roman" w:cs="Times New Roman" w:eastAsia="Times New Roman" w:hAnsi="Times New Roman"/>
          <w:spacing w:val="2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1793–8201.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38" w:line="282" w:lineRule="auto"/>
        <w:ind w:hanging="425" w:left="536" w:right="9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17.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  <w:tab/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Amral,</w:t>
      </w:r>
      <w:r>
        <w:rPr>
          <w:rFonts w:ascii="Calibri" w:cs="Calibri" w:eastAsia="Calibri" w:hAnsi="Calibri"/>
          <w:spacing w:val="-17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N.;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Ozve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en,</w:t>
      </w:r>
      <w:r>
        <w:rPr>
          <w:rFonts w:ascii="Calibri" w:cs="Calibri" w:eastAsia="Calibri" w:hAnsi="Calibri"/>
          <w:spacing w:val="-12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C.;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King,</w:t>
      </w:r>
      <w:r>
        <w:rPr>
          <w:rFonts w:ascii="Calibri" w:cs="Calibri" w:eastAsia="Calibri" w:hAnsi="Calibri"/>
          <w:spacing w:val="-20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D.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Short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term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load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ecasting</w:t>
      </w:r>
      <w:r>
        <w:rPr>
          <w:rFonts w:ascii="Calibri" w:cs="Calibri" w:eastAsia="Calibri" w:hAnsi="Calibri"/>
          <w:spacing w:val="2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using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multiple</w:t>
      </w:r>
      <w:r>
        <w:rPr>
          <w:rFonts w:ascii="Calibri" w:cs="Calibri" w:eastAsia="Calibri" w:hAnsi="Calibri"/>
          <w:spacing w:val="-17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linear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eg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ession.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04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oceedings</w:t>
      </w:r>
      <w:r>
        <w:rPr>
          <w:rFonts w:ascii="Calibri" w:cs="Calibri" w:eastAsia="Calibri" w:hAnsi="Calibri"/>
          <w:spacing w:val="5"/>
          <w:w w:val="10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of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2007</w:t>
      </w:r>
      <w:r>
        <w:rPr>
          <w:rFonts w:ascii="Calibri" w:cs="Calibri" w:eastAsia="Calibri" w:hAnsi="Calibri"/>
          <w:spacing w:val="-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42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nd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International</w:t>
      </w:r>
      <w:r>
        <w:rPr>
          <w:rFonts w:ascii="Calibri" w:cs="Calibri" w:eastAsia="Calibri" w:hAnsi="Calibri"/>
          <w:spacing w:val="-8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Universities</w:t>
      </w:r>
      <w:r>
        <w:rPr>
          <w:rFonts w:ascii="Calibri" w:cs="Calibri" w:eastAsia="Calibri" w:hAnsi="Calibri"/>
          <w:spacing w:val="18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Power</w:t>
      </w:r>
      <w:r>
        <w:rPr>
          <w:rFonts w:ascii="Calibri" w:cs="Calibri" w:eastAsia="Calibri" w:hAnsi="Calibri"/>
          <w:spacing w:val="3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Engineering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Confe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ence,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Brighton,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1"/>
          <w:sz w:val="18"/>
          <w:szCs w:val="18"/>
        </w:rPr>
        <w:t>UK,</w:t>
      </w:r>
      <w:r>
        <w:rPr>
          <w:rFonts w:ascii="Calibri" w:cs="Calibri" w:eastAsia="Calibri" w:hAnsi="Calibri"/>
          <w:spacing w:val="-5"/>
          <w:w w:val="12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4–6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September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2007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pp.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1192–1198.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7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18.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Ostertagov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á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E.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Modelling</w:t>
      </w:r>
      <w:r>
        <w:rPr>
          <w:rFonts w:ascii="Calibri" w:cs="Calibri" w:eastAsia="Calibri" w:hAnsi="Calibri"/>
          <w:spacing w:val="7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using</w:t>
      </w:r>
      <w:r>
        <w:rPr>
          <w:rFonts w:ascii="Calibri" w:cs="Calibri" w:eastAsia="Calibri" w:hAnsi="Calibri"/>
          <w:spacing w:val="11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polynomial</w:t>
      </w:r>
      <w:r>
        <w:rPr>
          <w:rFonts w:ascii="Calibri" w:cs="Calibri" w:eastAsia="Calibri" w:hAnsi="Calibri"/>
          <w:spacing w:val="8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eg</w:t>
      </w:r>
      <w:r>
        <w:rPr>
          <w:rFonts w:ascii="Calibri" w:cs="Calibri" w:eastAsia="Calibri" w:hAnsi="Calibri"/>
          <w:spacing w:val="-3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ession.</w:t>
      </w:r>
      <w:r>
        <w:rPr>
          <w:rFonts w:ascii="Calibri" w:cs="Calibri" w:eastAsia="Calibri" w:hAnsi="Calibri"/>
          <w:spacing w:val="-13"/>
          <w:w w:val="11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ocedia</w:t>
      </w:r>
      <w:r>
        <w:rPr>
          <w:rFonts w:ascii="Times New Roman" w:cs="Times New Roman" w:eastAsia="Times New Roman" w:hAnsi="Times New Roman"/>
          <w:spacing w:val="-9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Eng.</w:t>
      </w:r>
      <w:r>
        <w:rPr>
          <w:rFonts w:ascii="Times New Roman" w:cs="Times New Roman" w:eastAsia="Times New Roman" w:hAnsi="Times New Roman"/>
          <w:spacing w:val="2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48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500–506.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37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19.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8"/>
          <w:sz w:val="18"/>
          <w:szCs w:val="18"/>
        </w:rPr>
        <w:t>Lia</w:t>
      </w:r>
      <w:r>
        <w:rPr>
          <w:rFonts w:ascii="Calibri" w:cs="Calibri" w:eastAsia="Calibri" w:hAnsi="Calibri"/>
          <w:spacing w:val="-19"/>
          <w:w w:val="118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18"/>
          <w:sz w:val="18"/>
          <w:szCs w:val="18"/>
        </w:rPr>
        <w:t>,</w:t>
      </w:r>
      <w:r>
        <w:rPr>
          <w:rFonts w:ascii="Calibri" w:cs="Calibri" w:eastAsia="Calibri" w:hAnsi="Calibri"/>
          <w:spacing w:val="-2"/>
          <w:w w:val="11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A.;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0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iene</w:t>
      </w:r>
      <w:r>
        <w:rPr>
          <w:rFonts w:ascii="Calibri" w:cs="Calibri" w:eastAsia="Calibri" w:hAnsi="Calibri"/>
          <w:spacing w:val="-1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M.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Cl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assification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eg</w:t>
      </w:r>
      <w:r>
        <w:rPr>
          <w:rFonts w:ascii="Calibri" w:cs="Calibri" w:eastAsia="Calibri" w:hAnsi="Calibri"/>
          <w:spacing w:val="-3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ession</w:t>
      </w:r>
      <w:r>
        <w:rPr>
          <w:rFonts w:ascii="Calibri" w:cs="Calibri" w:eastAsia="Calibri" w:hAnsi="Calibri"/>
          <w:spacing w:val="3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by</w:t>
      </w:r>
      <w:r>
        <w:rPr>
          <w:rFonts w:ascii="Calibri" w:cs="Calibri" w:eastAsia="Calibri" w:hAnsi="Calibri"/>
          <w:spacing w:val="2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randomFo</w:t>
      </w:r>
      <w:r>
        <w:rPr>
          <w:rFonts w:ascii="Calibri" w:cs="Calibri" w:eastAsia="Calibri" w:hAnsi="Calibri"/>
          <w:spacing w:val="-3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est.</w:t>
      </w:r>
      <w:r>
        <w:rPr>
          <w:rFonts w:ascii="Calibri" w:cs="Calibri" w:eastAsia="Calibri" w:hAnsi="Calibri"/>
          <w:spacing w:val="22"/>
          <w:w w:val="107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News</w:t>
      </w:r>
      <w:r>
        <w:rPr>
          <w:rFonts w:ascii="Times New Roman" w:cs="Times New Roman" w:eastAsia="Times New Roman" w:hAnsi="Times New Roman"/>
          <w:spacing w:val="-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2002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18–22.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20.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Friedman,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J.H.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Sto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chastic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gradient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boosting.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9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Comput.</w:t>
      </w:r>
      <w:r>
        <w:rPr>
          <w:rFonts w:ascii="Times New Roman" w:cs="Times New Roman" w:eastAsia="Times New Roman" w:hAnsi="Times New Roman"/>
          <w:spacing w:val="2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Stat.</w:t>
      </w:r>
      <w:r>
        <w:rPr>
          <w:rFonts w:ascii="Times New Roman" w:cs="Times New Roman" w:eastAsia="Times New Roman" w:hAnsi="Times New Roman"/>
          <w:spacing w:val="3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Data</w:t>
      </w:r>
      <w:r>
        <w:rPr>
          <w:rFonts w:ascii="Times New Roman" w:cs="Times New Roman" w:eastAsia="Times New Roman" w:hAnsi="Times New Roman"/>
          <w:spacing w:val="17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Anal.</w:t>
      </w:r>
      <w:r>
        <w:rPr>
          <w:rFonts w:ascii="Times New Roman" w:cs="Times New Roman" w:eastAsia="Times New Roman" w:hAnsi="Times New Roman"/>
          <w:spacing w:val="2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2002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38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367–378.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38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8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21.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8"/>
          <w:w w:val="113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ong,</w:t>
      </w:r>
      <w:r>
        <w:rPr>
          <w:rFonts w:ascii="Calibri" w:cs="Calibri" w:eastAsia="Calibri" w:hAnsi="Calibri"/>
          <w:spacing w:val="-1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S.;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Kolle</w:t>
      </w:r>
      <w:r>
        <w:rPr>
          <w:rFonts w:ascii="Calibri" w:cs="Calibri" w:eastAsia="Calibri" w:hAnsi="Calibri"/>
          <w:spacing w:val="-15"/>
          <w:w w:val="114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D.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Support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ve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ctor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machine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active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learning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with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applications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to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text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classification.</w:t>
      </w:r>
      <w:r>
        <w:rPr>
          <w:rFonts w:ascii="Calibri" w:cs="Calibri" w:eastAsia="Calibri" w:hAnsi="Calibri"/>
          <w:spacing w:val="19"/>
          <w:w w:val="1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J.</w:t>
      </w:r>
      <w:r>
        <w:rPr>
          <w:rFonts w:ascii="Times New Roman" w:cs="Times New Roman" w:eastAsia="Times New Roman" w:hAnsi="Times New Roman"/>
          <w:spacing w:val="-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1"/>
          <w:sz w:val="18"/>
          <w:szCs w:val="18"/>
        </w:rPr>
        <w:t>Mach.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536"/>
      </w:pP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Learn.</w:t>
      </w:r>
      <w:r>
        <w:rPr>
          <w:rFonts w:ascii="Times New Roman" w:cs="Times New Roman" w:eastAsia="Times New Roman" w:hAnsi="Times New Roman"/>
          <w:spacing w:val="1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Res.</w:t>
      </w:r>
      <w:r>
        <w:rPr>
          <w:rFonts w:ascii="Times New Roman" w:cs="Times New Roman" w:eastAsia="Times New Roman" w:hAnsi="Times New Roman"/>
          <w:spacing w:val="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2001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45–66.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8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22.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Hoerl,</w:t>
      </w:r>
      <w:r>
        <w:rPr>
          <w:rFonts w:ascii="Calibri" w:cs="Calibri" w:eastAsia="Calibri" w:hAnsi="Calibri"/>
          <w:spacing w:val="-1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A.E.;</w:t>
      </w:r>
      <w:r>
        <w:rPr>
          <w:rFonts w:ascii="Calibri" w:cs="Calibri" w:eastAsia="Calibri" w:hAnsi="Calibri"/>
          <w:spacing w:val="9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Kenna</w:t>
      </w:r>
      <w:r>
        <w:rPr>
          <w:rFonts w:ascii="Calibri" w:cs="Calibri" w:eastAsia="Calibri" w:hAnsi="Calibri"/>
          <w:spacing w:val="-3"/>
          <w:w w:val="112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d,</w:t>
      </w:r>
      <w:r>
        <w:rPr>
          <w:rFonts w:ascii="Calibri" w:cs="Calibri" w:eastAsia="Calibri" w:hAnsi="Calibri"/>
          <w:spacing w:val="-3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</w:t>
      </w:r>
      <w:r>
        <w:rPr>
          <w:rFonts w:ascii="Calibri" w:cs="Calibri" w:eastAsia="Calibri" w:hAnsi="Calibri"/>
          <w:spacing w:val="-16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Ridge</w:t>
      </w:r>
      <w:r>
        <w:rPr>
          <w:rFonts w:ascii="Calibri" w:cs="Calibri" w:eastAsia="Calibri" w:hAnsi="Calibri"/>
          <w:spacing w:val="16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1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eg</w:t>
      </w:r>
      <w:r>
        <w:rPr>
          <w:rFonts w:ascii="Calibri" w:cs="Calibri" w:eastAsia="Calibri" w:hAnsi="Calibri"/>
          <w:spacing w:val="-3"/>
          <w:w w:val="11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ession:</w:t>
      </w:r>
      <w:r>
        <w:rPr>
          <w:rFonts w:ascii="Calibri" w:cs="Calibri" w:eastAsia="Calibri" w:hAnsi="Calibri"/>
          <w:spacing w:val="-1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Biased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estimation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for</w:t>
      </w:r>
      <w:r>
        <w:rPr>
          <w:rFonts w:ascii="Calibri" w:cs="Calibri" w:eastAsia="Calibri" w:hAnsi="Calibri"/>
          <w:spacing w:val="1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nonorthogonal</w:t>
      </w:r>
      <w:r>
        <w:rPr>
          <w:rFonts w:ascii="Calibri" w:cs="Calibri" w:eastAsia="Calibri" w:hAnsi="Calibri"/>
          <w:spacing w:val="12"/>
          <w:w w:val="10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06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oblems.</w:t>
      </w:r>
      <w:r>
        <w:rPr>
          <w:rFonts w:ascii="Calibri" w:cs="Calibri" w:eastAsia="Calibri" w:hAnsi="Calibri"/>
          <w:spacing w:val="26"/>
          <w:w w:val="106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2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echnometrics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532"/>
      </w:pP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1970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12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55–67.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39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38" w:line="282" w:lineRule="auto"/>
        <w:ind w:hanging="423" w:left="533" w:right="118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23.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  <w:tab/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Zhang,</w:t>
      </w:r>
      <w:r>
        <w:rPr>
          <w:rFonts w:ascii="Calibri" w:cs="Calibri" w:eastAsia="Calibri" w:hAnsi="Calibri"/>
          <w:spacing w:val="-3"/>
          <w:w w:val="116"/>
          <w:sz w:val="18"/>
          <w:szCs w:val="18"/>
        </w:rPr>
        <w:t> </w:t>
      </w:r>
      <w:r>
        <w:rPr>
          <w:rFonts w:ascii="Calibri" w:cs="Calibri" w:eastAsia="Calibri" w:hAnsi="Calibri"/>
          <w:spacing w:val="-20"/>
          <w:w w:val="137"/>
          <w:sz w:val="18"/>
          <w:szCs w:val="18"/>
        </w:rPr>
        <w:t>Y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.;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Duchi,</w:t>
      </w:r>
      <w:r>
        <w:rPr>
          <w:rFonts w:ascii="Calibri" w:cs="Calibri" w:eastAsia="Calibri" w:hAnsi="Calibri"/>
          <w:spacing w:val="-2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J.;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8"/>
          <w:w w:val="113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ainwrigh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t,</w:t>
      </w:r>
      <w:r>
        <w:rPr>
          <w:rFonts w:ascii="Calibri" w:cs="Calibri" w:eastAsia="Calibri" w:hAnsi="Calibri"/>
          <w:spacing w:val="-1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M.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8"/>
          <w:sz w:val="18"/>
          <w:szCs w:val="18"/>
        </w:rPr>
        <w:t>Divide</w:t>
      </w:r>
      <w:r>
        <w:rPr>
          <w:rFonts w:ascii="Calibri" w:cs="Calibri" w:eastAsia="Calibri" w:hAnsi="Calibri"/>
          <w:spacing w:val="-3"/>
          <w:w w:val="11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conquer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kernel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ridge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12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eg</w:t>
      </w:r>
      <w:r>
        <w:rPr>
          <w:rFonts w:ascii="Calibri" w:cs="Calibri" w:eastAsia="Calibri" w:hAnsi="Calibri"/>
          <w:spacing w:val="-3"/>
          <w:w w:val="112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ession:</w:t>
      </w:r>
      <w:r>
        <w:rPr>
          <w:rFonts w:ascii="Calibri" w:cs="Calibri" w:eastAsia="Calibri" w:hAnsi="Calibri"/>
          <w:spacing w:val="-19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A</w:t>
      </w:r>
      <w:r>
        <w:rPr>
          <w:rFonts w:ascii="Calibri" w:cs="Calibri" w:eastAsia="Calibri" w:hAnsi="Calibri"/>
          <w:spacing w:val="23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distributed</w:t>
      </w:r>
      <w:r>
        <w:rPr>
          <w:rFonts w:ascii="Calibri" w:cs="Calibri" w:eastAsia="Calibri" w:hAnsi="Calibri"/>
          <w:spacing w:val="-17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algorithm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with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minimax</w:t>
      </w:r>
      <w:r>
        <w:rPr>
          <w:rFonts w:ascii="Calibri" w:cs="Calibri" w:eastAsia="Calibri" w:hAnsi="Calibri"/>
          <w:spacing w:val="12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optimal</w:t>
      </w:r>
      <w:r>
        <w:rPr>
          <w:rFonts w:ascii="Calibri" w:cs="Calibri" w:eastAsia="Calibri" w:hAnsi="Calibri"/>
          <w:spacing w:val="-6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rates.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J.</w:t>
      </w:r>
      <w:r>
        <w:rPr>
          <w:rFonts w:ascii="Times New Roman" w:cs="Times New Roman" w:eastAsia="Times New Roman" w:hAnsi="Times New Roman"/>
          <w:spacing w:val="-1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Mach.</w:t>
      </w:r>
      <w:r>
        <w:rPr>
          <w:rFonts w:ascii="Times New Roman" w:cs="Times New Roman" w:eastAsia="Times New Roman" w:hAnsi="Times New Roman"/>
          <w:spacing w:val="1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Learn.</w:t>
      </w:r>
      <w:r>
        <w:rPr>
          <w:rFonts w:ascii="Times New Roman" w:cs="Times New Roman" w:eastAsia="Times New Roman" w:hAnsi="Times New Roman"/>
          <w:spacing w:val="1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Res.</w:t>
      </w:r>
      <w:r>
        <w:rPr>
          <w:rFonts w:ascii="Times New Roman" w:cs="Times New Roman" w:eastAsia="Times New Roman" w:hAnsi="Times New Roman"/>
          <w:spacing w:val="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16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3299–3340.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2" w:line="282" w:lineRule="auto"/>
        <w:ind w:hanging="430" w:left="541" w:right="86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24.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-11"/>
          <w:w w:val="114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ibshirani,</w:t>
      </w:r>
      <w:r>
        <w:rPr>
          <w:rFonts w:ascii="Calibri" w:cs="Calibri" w:eastAsia="Calibri" w:hAnsi="Calibri"/>
          <w:spacing w:val="16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Reg</w:t>
      </w:r>
      <w:r>
        <w:rPr>
          <w:rFonts w:ascii="Calibri" w:cs="Calibri" w:eastAsia="Calibri" w:hAnsi="Calibri"/>
          <w:spacing w:val="-3"/>
          <w:w w:val="112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ession</w:t>
      </w:r>
      <w:r>
        <w:rPr>
          <w:rFonts w:ascii="Calibri" w:cs="Calibri" w:eastAsia="Calibri" w:hAnsi="Calibri"/>
          <w:spacing w:val="4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shrinkage</w:t>
      </w:r>
      <w:r>
        <w:rPr>
          <w:rFonts w:ascii="Calibri" w:cs="Calibri" w:eastAsia="Calibri" w:hAnsi="Calibri"/>
          <w:spacing w:val="18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selection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via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lasso.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J.</w:t>
      </w:r>
      <w:r>
        <w:rPr>
          <w:rFonts w:ascii="Times New Roman" w:cs="Times New Roman" w:eastAsia="Times New Roman" w:hAnsi="Times New Roman"/>
          <w:spacing w:val="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R.</w:t>
      </w:r>
      <w:r>
        <w:rPr>
          <w:rFonts w:ascii="Times New Roman" w:cs="Times New Roman" w:eastAsia="Times New Roman" w:hAnsi="Times New Roman"/>
          <w:spacing w:val="1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Stat.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3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Soc.</w:t>
      </w:r>
      <w:r>
        <w:rPr>
          <w:rFonts w:ascii="Times New Roman" w:cs="Times New Roman" w:eastAsia="Times New Roman" w:hAnsi="Times New Roman"/>
          <w:spacing w:val="4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Se</w:t>
      </w:r>
      <w:r>
        <w:rPr>
          <w:rFonts w:ascii="Times New Roman" w:cs="Times New Roman" w:eastAsia="Times New Roman" w:hAnsi="Times New Roman"/>
          <w:spacing w:val="-1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1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B</w:t>
      </w:r>
      <w:r>
        <w:rPr>
          <w:rFonts w:ascii="Times New Roman" w:cs="Times New Roman" w:eastAsia="Times New Roman" w:hAnsi="Times New Roman"/>
          <w:spacing w:val="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1996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58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267–288.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40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7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25.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Zou,</w:t>
      </w:r>
      <w:r>
        <w:rPr>
          <w:rFonts w:ascii="Calibri" w:cs="Calibri" w:eastAsia="Calibri" w:hAnsi="Calibri"/>
          <w:spacing w:val="-3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H.;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Hastie,</w:t>
      </w:r>
      <w:r>
        <w:rPr>
          <w:rFonts w:ascii="Calibri" w:cs="Calibri" w:eastAsia="Calibri" w:hAnsi="Calibri"/>
          <w:spacing w:val="-6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-15"/>
          <w:w w:val="112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.</w:t>
      </w:r>
      <w:r>
        <w:rPr>
          <w:rFonts w:ascii="Calibri" w:cs="Calibri" w:eastAsia="Calibri" w:hAnsi="Calibri"/>
          <w:spacing w:val="7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Reg</w:t>
      </w:r>
      <w:r>
        <w:rPr>
          <w:rFonts w:ascii="Calibri" w:cs="Calibri" w:eastAsia="Calibri" w:hAnsi="Calibri"/>
          <w:spacing w:val="-3"/>
          <w:w w:val="112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ession</w:t>
      </w:r>
      <w:r>
        <w:rPr>
          <w:rFonts w:ascii="Calibri" w:cs="Calibri" w:eastAsia="Calibri" w:hAnsi="Calibri"/>
          <w:spacing w:val="-20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shrinkage</w:t>
      </w:r>
      <w:r>
        <w:rPr>
          <w:rFonts w:ascii="Calibri" w:cs="Calibri" w:eastAsia="Calibri" w:hAnsi="Calibri"/>
          <w:spacing w:val="-8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selection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via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elastic</w:t>
      </w:r>
      <w:r>
        <w:rPr>
          <w:rFonts w:ascii="Calibri" w:cs="Calibri" w:eastAsia="Calibri" w:hAnsi="Calibri"/>
          <w:spacing w:val="3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net,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with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application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s</w:t>
      </w:r>
      <w:r>
        <w:rPr>
          <w:rFonts w:ascii="Calibri" w:cs="Calibri" w:eastAsia="Calibri" w:hAnsi="Calibri"/>
          <w:spacing w:val="8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to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mic</w:t>
      </w:r>
      <w:r>
        <w:rPr>
          <w:rFonts w:ascii="Calibri" w:cs="Calibri" w:eastAsia="Calibri" w:hAnsi="Calibri"/>
          <w:spacing w:val="-3"/>
          <w:w w:val="112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oarrays.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541"/>
      </w:pP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J.</w:t>
      </w:r>
      <w:r>
        <w:rPr>
          <w:rFonts w:ascii="Times New Roman" w:cs="Times New Roman" w:eastAsia="Times New Roman" w:hAnsi="Times New Roman"/>
          <w:spacing w:val="-1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R.</w:t>
      </w:r>
      <w:r>
        <w:rPr>
          <w:rFonts w:ascii="Times New Roman" w:cs="Times New Roman" w:eastAsia="Times New Roman" w:hAnsi="Times New Roman"/>
          <w:spacing w:val="-2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Stat.</w:t>
      </w:r>
      <w:r>
        <w:rPr>
          <w:rFonts w:ascii="Times New Roman" w:cs="Times New Roman" w:eastAsia="Times New Roman" w:hAnsi="Times New Roman"/>
          <w:spacing w:val="3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Soc.</w:t>
      </w:r>
      <w:r>
        <w:rPr>
          <w:rFonts w:ascii="Times New Roman" w:cs="Times New Roman" w:eastAsia="Times New Roman" w:hAnsi="Times New Roman"/>
          <w:spacing w:val="-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Se</w:t>
      </w:r>
      <w:r>
        <w:rPr>
          <w:rFonts w:ascii="Times New Roman" w:cs="Times New Roman" w:eastAsia="Times New Roman" w:hAnsi="Times New Roman"/>
          <w:spacing w:val="-1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spacing w:val="1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B</w:t>
      </w:r>
      <w:r>
        <w:rPr>
          <w:rFonts w:ascii="Times New Roman" w:cs="Times New Roman" w:eastAsia="Times New Roman" w:hAnsi="Times New Roman"/>
          <w:spacing w:val="-1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2003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67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301–320.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41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26.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Günthe</w:t>
      </w:r>
      <w:r>
        <w:rPr>
          <w:rFonts w:ascii="Calibri" w:cs="Calibri" w:eastAsia="Calibri" w:hAnsi="Calibri"/>
          <w:spacing w:val="-14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,</w:t>
      </w:r>
      <w:r>
        <w:rPr>
          <w:rFonts w:ascii="Calibri" w:cs="Calibri" w:eastAsia="Calibri" w:hAnsi="Calibri"/>
          <w:spacing w:val="4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-16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.;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Fr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itsch,</w:t>
      </w:r>
      <w:r>
        <w:rPr>
          <w:rFonts w:ascii="Calibri" w:cs="Calibri" w:eastAsia="Calibri" w:hAnsi="Calibri"/>
          <w:spacing w:val="4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</w:t>
      </w:r>
      <w:r>
        <w:rPr>
          <w:rFonts w:ascii="Calibri" w:cs="Calibri" w:eastAsia="Calibri" w:hAnsi="Calibri"/>
          <w:spacing w:val="1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Neuralnet:</w:t>
      </w:r>
      <w:r>
        <w:rPr>
          <w:rFonts w:ascii="Calibri" w:cs="Calibri" w:eastAsia="Calibri" w:hAnsi="Calibri"/>
          <w:spacing w:val="-6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-18"/>
          <w:w w:val="111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raining</w:t>
      </w:r>
      <w:r>
        <w:rPr>
          <w:rFonts w:ascii="Calibri" w:cs="Calibri" w:eastAsia="Calibri" w:hAnsi="Calibri"/>
          <w:spacing w:val="24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neural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networks.</w:t>
      </w:r>
      <w:r>
        <w:rPr>
          <w:rFonts w:ascii="Calibri" w:cs="Calibri" w:eastAsia="Calibri" w:hAnsi="Calibri"/>
          <w:spacing w:val="18"/>
          <w:w w:val="108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J.</w:t>
      </w:r>
      <w:r>
        <w:rPr>
          <w:rFonts w:ascii="Times New Roman" w:cs="Times New Roman" w:eastAsia="Times New Roman" w:hAnsi="Times New Roman"/>
          <w:spacing w:val="-1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2010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30–38.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42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27.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Zhang,</w:t>
      </w:r>
      <w:r>
        <w:rPr>
          <w:rFonts w:ascii="Calibri" w:cs="Calibri" w:eastAsia="Calibri" w:hAnsi="Calibri"/>
          <w:spacing w:val="-2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H.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3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ptimality</w:t>
      </w:r>
      <w:r>
        <w:rPr>
          <w:rFonts w:ascii="Calibri" w:cs="Calibri" w:eastAsia="Calibri" w:hAnsi="Calibri"/>
          <w:spacing w:val="6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naive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Bayes.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AA</w:t>
      </w:r>
      <w:r>
        <w:rPr>
          <w:rFonts w:ascii="Times New Roman" w:cs="Times New Roman" w:eastAsia="Times New Roman" w:hAnsi="Times New Roman"/>
          <w:spacing w:val="-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2004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38" w:line="282" w:lineRule="auto"/>
        <w:ind w:hanging="430" w:left="541" w:right="9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28.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Hosme</w:t>
      </w:r>
      <w:r>
        <w:rPr>
          <w:rFonts w:ascii="Calibri" w:cs="Calibri" w:eastAsia="Calibri" w:hAnsi="Calibri"/>
          <w:spacing w:val="-14"/>
          <w:w w:val="109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D.</w:t>
      </w:r>
      <w:r>
        <w:rPr>
          <w:rFonts w:ascii="Calibri" w:cs="Calibri" w:eastAsia="Calibri" w:hAnsi="Calibri"/>
          <w:spacing w:val="-16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J</w:t>
      </w:r>
      <w:r>
        <w:rPr>
          <w:rFonts w:ascii="Calibri" w:cs="Calibri" w:eastAsia="Calibri" w:hAnsi="Calibri"/>
          <w:spacing w:val="-1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.;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Lemesho</w:t>
      </w:r>
      <w:r>
        <w:rPr>
          <w:rFonts w:ascii="Calibri" w:cs="Calibri" w:eastAsia="Calibri" w:hAnsi="Calibri"/>
          <w:spacing w:val="-17"/>
          <w:w w:val="108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,</w:t>
      </w:r>
      <w:r>
        <w:rPr>
          <w:rFonts w:ascii="Calibri" w:cs="Calibri" w:eastAsia="Calibri" w:hAnsi="Calibri"/>
          <w:spacing w:val="6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S.;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Stu</w:t>
      </w:r>
      <w:r>
        <w:rPr>
          <w:rFonts w:ascii="Calibri" w:cs="Calibri" w:eastAsia="Calibri" w:hAnsi="Calibri"/>
          <w:spacing w:val="-3"/>
          <w:w w:val="109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divant,</w:t>
      </w:r>
      <w:r>
        <w:rPr>
          <w:rFonts w:ascii="Calibri" w:cs="Calibri" w:eastAsia="Calibri" w:hAnsi="Calibri"/>
          <w:spacing w:val="6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.X.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Applied</w:t>
      </w:r>
      <w:r>
        <w:rPr>
          <w:rFonts w:ascii="Times New Roman" w:cs="Times New Roman" w:eastAsia="Times New Roman" w:hAnsi="Times New Roman"/>
          <w:spacing w:val="-17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96"/>
          <w:sz w:val="18"/>
          <w:szCs w:val="18"/>
        </w:rPr>
        <w:t>Logistic</w:t>
      </w:r>
      <w:r>
        <w:rPr>
          <w:rFonts w:ascii="Times New Roman" w:cs="Times New Roman" w:eastAsia="Times New Roman" w:hAnsi="Times New Roman"/>
          <w:spacing w:val="2"/>
          <w:w w:val="96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96"/>
          <w:sz w:val="18"/>
          <w:szCs w:val="18"/>
        </w:rPr>
        <w:t>Reg</w:t>
      </w:r>
      <w:r>
        <w:rPr>
          <w:rFonts w:ascii="Times New Roman" w:cs="Times New Roman" w:eastAsia="Times New Roman" w:hAnsi="Times New Roman"/>
          <w:spacing w:val="-3"/>
          <w:w w:val="96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spacing w:val="0"/>
          <w:w w:val="96"/>
          <w:sz w:val="18"/>
          <w:szCs w:val="18"/>
        </w:rPr>
        <w:t>ession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;</w:t>
      </w:r>
      <w:r>
        <w:rPr>
          <w:rFonts w:ascii="Calibri" w:cs="Calibri" w:eastAsia="Calibri" w:hAnsi="Calibri"/>
          <w:spacing w:val="11"/>
          <w:w w:val="9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John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1"/>
          <w:w w:val="112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iley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Sons: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Hoboken,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NJ,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0"/>
          <w:sz w:val="18"/>
          <w:szCs w:val="18"/>
        </w:rPr>
        <w:t>USA,</w:t>
      </w:r>
      <w:r>
        <w:rPr>
          <w:rFonts w:ascii="Calibri" w:cs="Calibri" w:eastAsia="Calibri" w:hAnsi="Calibri"/>
          <w:spacing w:val="-4"/>
          <w:w w:val="12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2013.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7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29.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Bottou,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L.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24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La</w:t>
      </w:r>
      <w:r>
        <w:rPr>
          <w:rFonts w:ascii="Calibri" w:cs="Calibri" w:eastAsia="Calibri" w:hAnsi="Calibri"/>
          <w:spacing w:val="-3"/>
          <w:w w:val="115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ge-scale</w:t>
      </w:r>
      <w:r>
        <w:rPr>
          <w:rFonts w:ascii="Calibri" w:cs="Calibri" w:eastAsia="Calibri" w:hAnsi="Calibri"/>
          <w:spacing w:val="28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machine</w:t>
      </w:r>
      <w:r>
        <w:rPr>
          <w:rFonts w:ascii="Calibri" w:cs="Calibri" w:eastAsia="Calibri" w:hAnsi="Calibri"/>
          <w:spacing w:val="15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learning</w:t>
      </w:r>
      <w:r>
        <w:rPr>
          <w:rFonts w:ascii="Calibri" w:cs="Calibri" w:eastAsia="Calibri" w:hAnsi="Calibri"/>
          <w:spacing w:val="42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with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stochastic</w:t>
      </w:r>
      <w:r>
        <w:rPr>
          <w:rFonts w:ascii="Calibri" w:cs="Calibri" w:eastAsia="Calibri" w:hAnsi="Calibri"/>
          <w:spacing w:val="41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gradient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23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descent.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1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oceedings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14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3"/>
          <w:sz w:val="18"/>
          <w:szCs w:val="18"/>
        </w:rPr>
        <w:t>the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541"/>
      </w:pPr>
      <w:r>
        <w:rPr>
          <w:rFonts w:ascii="Calibri" w:cs="Calibri" w:eastAsia="Calibri" w:hAnsi="Calibri"/>
          <w:spacing w:val="0"/>
          <w:w w:val="113"/>
          <w:sz w:val="18"/>
          <w:szCs w:val="18"/>
        </w:rPr>
        <w:t>COMPS</w:t>
      </w:r>
      <w:r>
        <w:rPr>
          <w:rFonts w:ascii="Calibri" w:cs="Calibri" w:eastAsia="Calibri" w:hAnsi="Calibri"/>
          <w:spacing w:val="-15"/>
          <w:w w:val="113"/>
          <w:sz w:val="18"/>
          <w:szCs w:val="18"/>
        </w:rPr>
        <w:t>T</w:t>
      </w:r>
      <w:r>
        <w:rPr>
          <w:rFonts w:ascii="Calibri" w:cs="Calibri" w:eastAsia="Calibri" w:hAnsi="Calibri"/>
          <w:spacing w:val="-15"/>
          <w:w w:val="113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T’2010,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Paris,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France,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22–27August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2010;</w:t>
      </w:r>
      <w:r>
        <w:rPr>
          <w:rFonts w:ascii="Calibri" w:cs="Calibri" w:eastAsia="Calibri" w:hAnsi="Calibri"/>
          <w:spacing w:val="-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pp.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177–186.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38" w:line="282" w:lineRule="auto"/>
        <w:ind w:hanging="430" w:left="541" w:right="118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30.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Beye</w:t>
      </w:r>
      <w:r>
        <w:rPr>
          <w:rFonts w:ascii="Calibri" w:cs="Calibri" w:eastAsia="Calibri" w:hAnsi="Calibri"/>
          <w:spacing w:val="-1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K.;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Goldstein,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J.;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Ramakrishnan,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R.;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Shaft,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U.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When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is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“nea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est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neig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hbor”</w:t>
      </w:r>
      <w:r>
        <w:rPr>
          <w:rFonts w:ascii="Calibri" w:cs="Calibri" w:eastAsia="Calibri" w:hAnsi="Calibri"/>
          <w:spacing w:val="4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meaningful?</w:t>
      </w:r>
      <w:r>
        <w:rPr>
          <w:rFonts w:ascii="Calibri" w:cs="Calibri" w:eastAsia="Calibri" w:hAnsi="Calibri"/>
          <w:spacing w:val="20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13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oceedings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International</w:t>
      </w:r>
      <w:r>
        <w:rPr>
          <w:rFonts w:ascii="Calibri" w:cs="Calibri" w:eastAsia="Calibri" w:hAnsi="Calibri"/>
          <w:spacing w:val="11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Confe</w:t>
      </w:r>
      <w:r>
        <w:rPr>
          <w:rFonts w:ascii="Calibri" w:cs="Calibri" w:eastAsia="Calibri" w:hAnsi="Calibri"/>
          <w:spacing w:val="-3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ence</w:t>
      </w:r>
      <w:r>
        <w:rPr>
          <w:rFonts w:ascii="Calibri" w:cs="Calibri" w:eastAsia="Calibri" w:hAnsi="Calibri"/>
          <w:spacing w:val="-5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on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Database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Theor</w:t>
      </w:r>
      <w:r>
        <w:rPr>
          <w:rFonts w:ascii="Calibri" w:cs="Calibri" w:eastAsia="Calibri" w:hAnsi="Calibri"/>
          <w:spacing w:val="-22"/>
          <w:w w:val="110"/>
          <w:sz w:val="18"/>
          <w:szCs w:val="18"/>
        </w:rPr>
        <w:t>y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Je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usalem,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Israel,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10–12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January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1999;</w:t>
      </w:r>
      <w:r>
        <w:rPr>
          <w:rFonts w:ascii="Calibri" w:cs="Calibri" w:eastAsia="Calibri" w:hAnsi="Calibri"/>
          <w:spacing w:val="-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pp.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217–235.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7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31.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Quinlan,</w:t>
      </w:r>
      <w:r>
        <w:rPr>
          <w:rFonts w:ascii="Calibri" w:cs="Calibri" w:eastAsia="Calibri" w:hAnsi="Calibri"/>
          <w:spacing w:val="-1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J.R.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Decision</w:t>
      </w:r>
      <w:r>
        <w:rPr>
          <w:rFonts w:ascii="Calibri" w:cs="Calibri" w:eastAsia="Calibri" w:hAnsi="Calibri"/>
          <w:spacing w:val="-9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ees</w:t>
      </w:r>
      <w:r>
        <w:rPr>
          <w:rFonts w:ascii="Calibri" w:cs="Calibri" w:eastAsia="Calibri" w:hAnsi="Calibri"/>
          <w:spacing w:val="-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decision-mak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ing.</w:t>
      </w:r>
      <w:r>
        <w:rPr>
          <w:rFonts w:ascii="Calibri" w:cs="Calibri" w:eastAsia="Calibri" w:hAnsi="Calibri"/>
          <w:spacing w:val="27"/>
          <w:w w:val="107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97"/>
          <w:sz w:val="18"/>
          <w:szCs w:val="18"/>
        </w:rPr>
        <w:t>IEEE</w:t>
      </w:r>
      <w:r>
        <w:rPr>
          <w:rFonts w:ascii="Times New Roman" w:cs="Times New Roman" w:eastAsia="Times New Roman" w:hAnsi="Times New Roman"/>
          <w:spacing w:val="-10"/>
          <w:w w:val="97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2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rans.</w:t>
      </w:r>
      <w:r>
        <w:rPr>
          <w:rFonts w:ascii="Times New Roman" w:cs="Times New Roman" w:eastAsia="Times New Roman" w:hAnsi="Times New Roman"/>
          <w:spacing w:val="2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Syst.</w:t>
      </w:r>
      <w:r>
        <w:rPr>
          <w:rFonts w:ascii="Times New Roman" w:cs="Times New Roman" w:eastAsia="Times New Roman" w:hAnsi="Times New Roman"/>
          <w:spacing w:val="1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Man</w:t>
      </w:r>
      <w:r>
        <w:rPr>
          <w:rFonts w:ascii="Times New Roman" w:cs="Times New Roman" w:eastAsia="Times New Roman" w:hAnsi="Times New Roman"/>
          <w:spacing w:val="-1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Cybern.</w:t>
      </w:r>
      <w:r>
        <w:rPr>
          <w:rFonts w:ascii="Times New Roman" w:cs="Times New Roman" w:eastAsia="Times New Roman" w:hAnsi="Times New Roman"/>
          <w:spacing w:val="2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1990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-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20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-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339–346.</w:t>
      </w:r>
      <w:r>
        <w:rPr>
          <w:rFonts w:ascii="Calibri" w:cs="Calibri" w:eastAsia="Calibri" w:hAnsi="Calibri"/>
          <w:spacing w:val="-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[</w:t>
      </w:r>
      <w:hyperlink r:id="rId43">
        <w:r>
          <w:rPr>
            <w:rFonts w:ascii="Calibri" w:cs="Calibri" w:eastAsia="Calibri" w:hAnsi="Calibri"/>
            <w:color w:val="0774B7"/>
            <w:spacing w:val="0"/>
            <w:w w:val="122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2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5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6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32.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B</w:t>
      </w:r>
      <w:r>
        <w:rPr>
          <w:rFonts w:ascii="Calibri" w:cs="Calibri" w:eastAsia="Calibri" w:hAnsi="Calibri"/>
          <w:spacing w:val="-3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eiman,</w:t>
      </w:r>
      <w:r>
        <w:rPr>
          <w:rFonts w:ascii="Calibri" w:cs="Calibri" w:eastAsia="Calibri" w:hAnsi="Calibri"/>
          <w:spacing w:val="-19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L.</w:t>
      </w:r>
      <w:r>
        <w:rPr>
          <w:rFonts w:ascii="Calibri" w:cs="Calibri" w:eastAsia="Calibri" w:hAnsi="Calibri"/>
          <w:spacing w:val="19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Bagging</w:t>
      </w:r>
      <w:r>
        <w:rPr>
          <w:rFonts w:ascii="Calibri" w:cs="Calibri" w:eastAsia="Calibri" w:hAnsi="Calibri"/>
          <w:spacing w:val="17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edictors.</w:t>
      </w:r>
      <w:r>
        <w:rPr>
          <w:rFonts w:ascii="Calibri" w:cs="Calibri" w:eastAsia="Calibri" w:hAnsi="Calibri"/>
          <w:spacing w:val="-11"/>
          <w:w w:val="11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Mach.</w:t>
      </w:r>
      <w:r>
        <w:rPr>
          <w:rFonts w:ascii="Times New Roman" w:cs="Times New Roman" w:eastAsia="Times New Roman" w:hAnsi="Times New Roman"/>
          <w:spacing w:val="1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Learn.</w:t>
      </w:r>
      <w:r>
        <w:rPr>
          <w:rFonts w:ascii="Times New Roman" w:cs="Times New Roman" w:eastAsia="Times New Roman" w:hAnsi="Times New Roman"/>
          <w:spacing w:val="1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1996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24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123–140.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44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33.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1"/>
          <w:w w:val="108"/>
          <w:sz w:val="18"/>
          <w:szCs w:val="18"/>
        </w:rPr>
        <w:t>W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illmott,</w:t>
      </w:r>
      <w:r>
        <w:rPr>
          <w:rFonts w:ascii="Calibri" w:cs="Calibri" w:eastAsia="Calibri" w:hAnsi="Calibri"/>
          <w:spacing w:val="6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C.J.;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Matsuura,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K.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Advant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ages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mean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absolute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er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or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(MAE)</w:t>
      </w:r>
      <w:r>
        <w:rPr>
          <w:rFonts w:ascii="Calibri" w:cs="Calibri" w:eastAsia="Calibri" w:hAnsi="Calibri"/>
          <w:spacing w:val="-3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over</w:t>
      </w:r>
      <w:r>
        <w:rPr>
          <w:rFonts w:ascii="Calibri" w:cs="Calibri" w:eastAsia="Calibri" w:hAnsi="Calibri"/>
          <w:spacing w:val="2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oot</w:t>
      </w:r>
      <w:r>
        <w:rPr>
          <w:rFonts w:ascii="Calibri" w:cs="Calibri" w:eastAsia="Calibri" w:hAnsi="Calibri"/>
          <w:spacing w:val="1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mean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squa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er</w:t>
      </w:r>
      <w:r>
        <w:rPr>
          <w:rFonts w:ascii="Calibri" w:cs="Calibri" w:eastAsia="Calibri" w:hAnsi="Calibri"/>
          <w:spacing w:val="-3"/>
          <w:w w:val="105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or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535"/>
      </w:pPr>
      <w:r>
        <w:rPr>
          <w:rFonts w:ascii="Calibri" w:cs="Calibri" w:eastAsia="Calibri" w:hAnsi="Calibri"/>
          <w:spacing w:val="0"/>
          <w:w w:val="115"/>
          <w:sz w:val="18"/>
          <w:szCs w:val="18"/>
        </w:rPr>
        <w:t>(RMSE)</w:t>
      </w:r>
      <w:r>
        <w:rPr>
          <w:rFonts w:ascii="Calibri" w:cs="Calibri" w:eastAsia="Calibri" w:hAnsi="Calibri"/>
          <w:spacing w:val="-2"/>
          <w:w w:val="11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assessing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average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model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performance.</w:t>
      </w:r>
      <w:r>
        <w:rPr>
          <w:rFonts w:ascii="Calibri" w:cs="Calibri" w:eastAsia="Calibri" w:hAnsi="Calibri"/>
          <w:spacing w:val="19"/>
          <w:w w:val="106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Clim.</w:t>
      </w:r>
      <w:r>
        <w:rPr>
          <w:rFonts w:ascii="Times New Roman" w:cs="Times New Roman" w:eastAsia="Times New Roman" w:hAnsi="Times New Roman"/>
          <w:spacing w:val="1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Res.</w:t>
      </w:r>
      <w:r>
        <w:rPr>
          <w:rFonts w:ascii="Times New Roman" w:cs="Times New Roman" w:eastAsia="Times New Roman" w:hAnsi="Times New Roman"/>
          <w:spacing w:val="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2005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30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79–82.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[</w:t>
      </w:r>
      <w:hyperlink r:id="rId45">
        <w:r>
          <w:rPr>
            <w:rFonts w:ascii="Calibri" w:cs="Calibri" w:eastAsia="Calibri" w:hAnsi="Calibri"/>
            <w:color w:val="0774B7"/>
            <w:spacing w:val="0"/>
            <w:w w:val="124"/>
            <w:sz w:val="18"/>
            <w:szCs w:val="18"/>
          </w:rPr>
          <w:t>C</w:t>
        </w:r>
        <w:r>
          <w:rPr>
            <w:rFonts w:ascii="Calibri" w:cs="Calibri" w:eastAsia="Calibri" w:hAnsi="Calibri"/>
            <w:color w:val="0774B7"/>
            <w:spacing w:val="-3"/>
            <w:w w:val="124"/>
            <w:sz w:val="18"/>
            <w:szCs w:val="18"/>
          </w:rPr>
          <w:t>r</w:t>
        </w:r>
        <w:r>
          <w:rPr>
            <w:rFonts w:ascii="Calibri" w:cs="Calibri" w:eastAsia="Calibri" w:hAnsi="Calibri"/>
            <w:color w:val="0774B7"/>
            <w:spacing w:val="0"/>
            <w:w w:val="107"/>
            <w:sz w:val="18"/>
            <w:szCs w:val="18"/>
          </w:rPr>
          <w:t>ossRef</w:t>
        </w:r>
        <w:r>
          <w:rPr>
            <w:rFonts w:ascii="Calibri" w:cs="Calibri" w:eastAsia="Calibri" w:hAnsi="Calibri"/>
            <w:color w:val="000000"/>
            <w:spacing w:val="0"/>
            <w:w w:val="108"/>
            <w:sz w:val="18"/>
            <w:szCs w:val="18"/>
          </w:rPr>
          <w:t>]</w:t>
        </w:r>
      </w:hyperlink>
      <w:r>
        <w:rPr>
          <w:rFonts w:ascii="Calibri" w:cs="Calibri" w:eastAsia="Calibri" w:hAnsi="Calibri"/>
          <w:color w:val="000000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38"/>
        <w:ind w:left="11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34.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Mena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</w:t>
      </w:r>
      <w:r>
        <w:rPr>
          <w:rFonts w:ascii="Calibri" w:cs="Calibri" w:eastAsia="Calibri" w:hAnsi="Calibri"/>
          <w:spacing w:val="1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Coe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ffi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cients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determination</w:t>
      </w:r>
      <w:r>
        <w:rPr>
          <w:rFonts w:ascii="Calibri" w:cs="Calibri" w:eastAsia="Calibri" w:hAnsi="Calibri"/>
          <w:spacing w:val="2"/>
          <w:w w:val="10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for</w:t>
      </w:r>
      <w:r>
        <w:rPr>
          <w:rFonts w:ascii="Calibri" w:cs="Calibri" w:eastAsia="Calibri" w:hAnsi="Calibri"/>
          <w:spacing w:val="1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multiple</w:t>
      </w:r>
      <w:r>
        <w:rPr>
          <w:rFonts w:ascii="Calibri" w:cs="Calibri" w:eastAsia="Calibri" w:hAnsi="Calibri"/>
          <w:spacing w:val="12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logistic</w:t>
      </w:r>
      <w:r>
        <w:rPr>
          <w:rFonts w:ascii="Calibri" w:cs="Calibri" w:eastAsia="Calibri" w:hAnsi="Calibri"/>
          <w:spacing w:val="11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9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eg</w:t>
      </w:r>
      <w:r>
        <w:rPr>
          <w:rFonts w:ascii="Calibri" w:cs="Calibri" w:eastAsia="Calibri" w:hAnsi="Calibri"/>
          <w:spacing w:val="-3"/>
          <w:w w:val="109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ession</w:t>
      </w:r>
      <w:r>
        <w:rPr>
          <w:rFonts w:ascii="Calibri" w:cs="Calibri" w:eastAsia="Calibri" w:hAnsi="Calibri"/>
          <w:spacing w:val="-13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analysis.</w:t>
      </w:r>
      <w:r>
        <w:rPr>
          <w:rFonts w:ascii="Calibri" w:cs="Calibri" w:eastAsia="Calibri" w:hAnsi="Calibri"/>
          <w:spacing w:val="24"/>
          <w:w w:val="1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Am.</w:t>
      </w:r>
      <w:r>
        <w:rPr>
          <w:rFonts w:ascii="Times New Roman" w:cs="Times New Roman" w:eastAsia="Times New Roman" w:hAnsi="Times New Roman"/>
          <w:spacing w:val="15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Stat.</w:t>
      </w:r>
      <w:r>
        <w:rPr>
          <w:rFonts w:ascii="Times New Roman" w:cs="Times New Roman" w:eastAsia="Times New Roman" w:hAnsi="Times New Roman"/>
          <w:spacing w:val="3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18"/>
          <w:szCs w:val="18"/>
        </w:rPr>
        <w:t>2000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54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17–24.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38" w:line="282" w:lineRule="auto"/>
        <w:ind w:hanging="430" w:left="541" w:right="118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35.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Sokolova,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M.;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Japkowicz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,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N.;</w:t>
      </w:r>
      <w:r>
        <w:rPr>
          <w:rFonts w:ascii="Calibri" w:cs="Calibri" w:eastAsia="Calibri" w:hAnsi="Calibri"/>
          <w:spacing w:val="3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Szpakowicz,</w:t>
      </w:r>
      <w:r>
        <w:rPr>
          <w:rFonts w:ascii="Calibri" w:cs="Calibri" w:eastAsia="Calibri" w:hAnsi="Calibri"/>
          <w:spacing w:val="-2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S.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Beyond</w:t>
      </w:r>
      <w:r>
        <w:rPr>
          <w:rFonts w:ascii="Calibri" w:cs="Calibri" w:eastAsia="Calibri" w:hAnsi="Calibri"/>
          <w:spacing w:val="6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accurac</w:t>
      </w:r>
      <w:r>
        <w:rPr>
          <w:rFonts w:ascii="Calibri" w:cs="Calibri" w:eastAsia="Calibri" w:hAnsi="Calibri"/>
          <w:spacing w:val="-22"/>
          <w:w w:val="109"/>
          <w:sz w:val="18"/>
          <w:szCs w:val="18"/>
        </w:rPr>
        <w:t>y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,</w:t>
      </w:r>
      <w:r>
        <w:rPr>
          <w:rFonts w:ascii="Calibri" w:cs="Calibri" w:eastAsia="Calibri" w:hAnsi="Calibri"/>
          <w:spacing w:val="-2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F-sco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9"/>
          <w:sz w:val="18"/>
          <w:szCs w:val="18"/>
        </w:rPr>
        <w:t>ROC:</w:t>
      </w:r>
      <w:r>
        <w:rPr>
          <w:rFonts w:ascii="Calibri" w:cs="Calibri" w:eastAsia="Calibri" w:hAnsi="Calibri"/>
          <w:spacing w:val="0"/>
          <w:w w:val="11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9"/>
          <w:sz w:val="18"/>
          <w:szCs w:val="18"/>
        </w:rPr>
        <w:t>A</w:t>
      </w:r>
      <w:r>
        <w:rPr>
          <w:rFonts w:ascii="Calibri" w:cs="Calibri" w:eastAsia="Calibri" w:hAnsi="Calibri"/>
          <w:spacing w:val="13"/>
          <w:w w:val="11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9"/>
          <w:sz w:val="18"/>
          <w:szCs w:val="18"/>
        </w:rPr>
        <w:t>family</w:t>
      </w:r>
      <w:r>
        <w:rPr>
          <w:rFonts w:ascii="Calibri" w:cs="Calibri" w:eastAsia="Calibri" w:hAnsi="Calibri"/>
          <w:spacing w:val="-22"/>
          <w:w w:val="11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discriminant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measu</w:t>
      </w:r>
      <w:r>
        <w:rPr>
          <w:rFonts w:ascii="Calibri" w:cs="Calibri" w:eastAsia="Calibri" w:hAnsi="Calibri"/>
          <w:spacing w:val="-3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es</w:t>
      </w:r>
      <w:r>
        <w:rPr>
          <w:rFonts w:ascii="Calibri" w:cs="Calibri" w:eastAsia="Calibri" w:hAnsi="Calibri"/>
          <w:spacing w:val="14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for</w:t>
      </w:r>
      <w:r>
        <w:rPr>
          <w:rFonts w:ascii="Calibri" w:cs="Calibri" w:eastAsia="Calibri" w:hAnsi="Calibri"/>
          <w:spacing w:val="3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performance</w:t>
      </w:r>
      <w:r>
        <w:rPr>
          <w:rFonts w:ascii="Calibri" w:cs="Calibri" w:eastAsia="Calibri" w:hAnsi="Calibri"/>
          <w:spacing w:val="-1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evaluation.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7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1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oceedings</w:t>
      </w:r>
      <w:r>
        <w:rPr>
          <w:rFonts w:ascii="Calibri" w:cs="Calibri" w:eastAsia="Calibri" w:hAnsi="Calibri"/>
          <w:spacing w:val="12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2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1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Australasian</w:t>
      </w:r>
      <w:r>
        <w:rPr>
          <w:rFonts w:ascii="Calibri" w:cs="Calibri" w:eastAsia="Calibri" w:hAnsi="Calibri"/>
          <w:spacing w:val="6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Joint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Confe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ence</w:t>
      </w:r>
      <w:r>
        <w:rPr>
          <w:rFonts w:ascii="Calibri" w:cs="Calibri" w:eastAsia="Calibri" w:hAnsi="Calibri"/>
          <w:spacing w:val="16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on</w:t>
      </w:r>
      <w:r>
        <w:rPr>
          <w:rFonts w:ascii="Calibri" w:cs="Calibri" w:eastAsia="Calibri" w:hAnsi="Calibri"/>
          <w:spacing w:val="2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Artificial</w:t>
      </w:r>
      <w:r>
        <w:rPr>
          <w:rFonts w:ascii="Calibri" w:cs="Calibri" w:eastAsia="Calibri" w:hAnsi="Calibri"/>
          <w:spacing w:val="0"/>
          <w:w w:val="11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Intelligence,</w:t>
      </w:r>
      <w:r>
        <w:rPr>
          <w:rFonts w:ascii="Calibri" w:cs="Calibri" w:eastAsia="Calibri" w:hAnsi="Calibri"/>
          <w:spacing w:val="-18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Hobart,</w:t>
      </w:r>
      <w:r>
        <w:rPr>
          <w:rFonts w:ascii="Calibri" w:cs="Calibri" w:eastAsia="Calibri" w:hAnsi="Calibri"/>
          <w:spacing w:val="-6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Australia,</w:t>
      </w:r>
      <w:r>
        <w:rPr>
          <w:rFonts w:ascii="Calibri" w:cs="Calibri" w:eastAsia="Calibri" w:hAnsi="Calibri"/>
          <w:spacing w:val="21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4–8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December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2006;</w:t>
      </w:r>
      <w:r>
        <w:rPr>
          <w:rFonts w:ascii="Calibri" w:cs="Calibri" w:eastAsia="Calibri" w:hAnsi="Calibri"/>
          <w:spacing w:val="-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pp.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1015–1021.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both"/>
        <w:spacing w:before="7" w:line="282" w:lineRule="auto"/>
        <w:ind w:hanging="430" w:left="541" w:right="9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36.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Goutte,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C.;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Gaussie</w:t>
      </w:r>
      <w:r>
        <w:rPr>
          <w:rFonts w:ascii="Calibri" w:cs="Calibri" w:eastAsia="Calibri" w:hAnsi="Calibri"/>
          <w:spacing w:val="-14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,</w:t>
      </w:r>
      <w:r>
        <w:rPr>
          <w:rFonts w:ascii="Calibri" w:cs="Calibri" w:eastAsia="Calibri" w:hAnsi="Calibri"/>
          <w:spacing w:val="3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E.</w:t>
      </w:r>
      <w:r>
        <w:rPr>
          <w:rFonts w:ascii="Calibri" w:cs="Calibri" w:eastAsia="Calibri" w:hAnsi="Calibri"/>
          <w:spacing w:val="2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A</w:t>
      </w:r>
      <w:r>
        <w:rPr>
          <w:rFonts w:ascii="Calibri" w:cs="Calibri" w:eastAsia="Calibri" w:hAnsi="Calibri"/>
          <w:spacing w:val="28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09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obabilistic</w:t>
      </w:r>
      <w:r>
        <w:rPr>
          <w:rFonts w:ascii="Calibri" w:cs="Calibri" w:eastAsia="Calibri" w:hAnsi="Calibri"/>
          <w:spacing w:val="17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interp</w:t>
      </w:r>
      <w:r>
        <w:rPr>
          <w:rFonts w:ascii="Calibri" w:cs="Calibri" w:eastAsia="Calibri" w:hAnsi="Calibri"/>
          <w:spacing w:val="-3"/>
          <w:w w:val="109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etation</w:t>
      </w:r>
      <w:r>
        <w:rPr>
          <w:rFonts w:ascii="Calibri" w:cs="Calibri" w:eastAsia="Calibri" w:hAnsi="Calibri"/>
          <w:spacing w:val="-15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09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ecision,</w:t>
      </w:r>
      <w:r>
        <w:rPr>
          <w:rFonts w:ascii="Calibri" w:cs="Calibri" w:eastAsia="Calibri" w:hAnsi="Calibri"/>
          <w:spacing w:val="4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ecall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F-sco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with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implication</w:t>
      </w:r>
      <w:r>
        <w:rPr>
          <w:rFonts w:ascii="Calibri" w:cs="Calibri" w:eastAsia="Calibri" w:hAnsi="Calibri"/>
          <w:spacing w:val="16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for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evaluation.</w:t>
      </w:r>
      <w:r>
        <w:rPr>
          <w:rFonts w:ascii="Calibri" w:cs="Calibri" w:eastAsia="Calibri" w:hAnsi="Calibri"/>
          <w:spacing w:val="19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In</w:t>
      </w:r>
      <w:r>
        <w:rPr>
          <w:rFonts w:ascii="Calibri" w:cs="Calibri" w:eastAsia="Calibri" w:hAnsi="Calibri"/>
          <w:spacing w:val="2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P</w:t>
      </w:r>
      <w:r>
        <w:rPr>
          <w:rFonts w:ascii="Calibri" w:cs="Calibri" w:eastAsia="Calibri" w:hAnsi="Calibri"/>
          <w:spacing w:val="-3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oceedings</w:t>
      </w:r>
      <w:r>
        <w:rPr>
          <w:rFonts w:ascii="Calibri" w:cs="Calibri" w:eastAsia="Calibri" w:hAnsi="Calibri"/>
          <w:spacing w:val="4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Eu</w:t>
      </w:r>
      <w:r>
        <w:rPr>
          <w:rFonts w:ascii="Calibri" w:cs="Calibri" w:eastAsia="Calibri" w:hAnsi="Calibri"/>
          <w:spacing w:val="-3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opean</w:t>
      </w:r>
      <w:r>
        <w:rPr>
          <w:rFonts w:ascii="Calibri" w:cs="Calibri" w:eastAsia="Calibri" w:hAnsi="Calibri"/>
          <w:spacing w:val="17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Confe</w:t>
      </w:r>
      <w:r>
        <w:rPr>
          <w:rFonts w:ascii="Calibri" w:cs="Calibri" w:eastAsia="Calibri" w:hAnsi="Calibri"/>
          <w:spacing w:val="-3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ence</w:t>
      </w:r>
      <w:r>
        <w:rPr>
          <w:rFonts w:ascii="Calibri" w:cs="Calibri" w:eastAsia="Calibri" w:hAnsi="Calibri"/>
          <w:spacing w:val="-5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on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Information</w:t>
      </w:r>
      <w:r>
        <w:rPr>
          <w:rFonts w:ascii="Calibri" w:cs="Calibri" w:eastAsia="Calibri" w:hAnsi="Calibri"/>
          <w:spacing w:val="9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Retrieval,</w:t>
      </w:r>
      <w:r>
        <w:rPr>
          <w:rFonts w:ascii="Calibri" w:cs="Calibri" w:eastAsia="Calibri" w:hAnsi="Calibri"/>
          <w:spacing w:val="8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Santiago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de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Compostela,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7" w:line="200" w:lineRule="exact"/>
        <w:ind w:left="54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Spain,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21–23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ch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2005;</w:t>
      </w:r>
      <w:r>
        <w:rPr>
          <w:rFonts w:ascii="Calibri" w:cs="Calibri" w:eastAsia="Calibri" w:hAnsi="Calibri"/>
          <w:spacing w:val="-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pp.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345–359.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8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24" w:line="282" w:lineRule="auto"/>
        <w:ind w:hanging="27" w:left="1962" w:right="118"/>
      </w:pPr>
      <w:r>
        <w:pict>
          <v:shape style="position:absolute;margin-left:77.56pt;margin-top:3.52173pt;width:83.136pt;height:29.0976pt;mso-position-horizontal-relative:page;mso-position-vertical-relative:paragraph;z-index:-1613" type="#_x0000_t75">
            <v:imagedata o:title="" r:id="rId46"/>
          </v:shape>
        </w:pic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  <w:t>©</w:t>
      </w:r>
      <w:r>
        <w:rPr>
          <w:rFonts w:ascii="Times New Roman" w:cs="Times New Roman" w:eastAsia="Times New Roman" w:hAnsi="Times New Roman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2019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by</w:t>
      </w:r>
      <w:r>
        <w:rPr>
          <w:rFonts w:ascii="Calibri" w:cs="Calibri" w:eastAsia="Calibri" w:hAnsi="Calibri"/>
          <w:spacing w:val="2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authors.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Licensee</w:t>
      </w:r>
      <w:r>
        <w:rPr>
          <w:rFonts w:ascii="Calibri" w:cs="Calibri" w:eastAsia="Calibri" w:hAnsi="Calibri"/>
          <w:spacing w:val="-20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MDPI,</w:t>
      </w:r>
      <w:r>
        <w:rPr>
          <w:rFonts w:ascii="Calibri" w:cs="Calibri" w:eastAsia="Calibri" w:hAnsi="Calibri"/>
          <w:spacing w:val="21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Basel,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Switzerland.</w:t>
      </w:r>
      <w:r>
        <w:rPr>
          <w:rFonts w:ascii="Calibri" w:cs="Calibri" w:eastAsia="Calibri" w:hAnsi="Calibri"/>
          <w:spacing w:val="-1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This</w:t>
      </w:r>
      <w:r>
        <w:rPr>
          <w:rFonts w:ascii="Calibri" w:cs="Calibri" w:eastAsia="Calibri" w:hAnsi="Calibri"/>
          <w:spacing w:val="7"/>
          <w:w w:val="11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article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is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open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access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article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distributed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under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terms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and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conditions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the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C</w:t>
      </w:r>
      <w:r>
        <w:rPr>
          <w:rFonts w:ascii="Calibri" w:cs="Calibri" w:eastAsia="Calibri" w:hAnsi="Calibri"/>
          <w:spacing w:val="-3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eative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Commons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Att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ribution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7"/>
          <w:sz w:val="18"/>
          <w:szCs w:val="18"/>
        </w:rPr>
        <w:t>(CC</w:t>
      </w:r>
      <w:r>
        <w:rPr>
          <w:rFonts w:ascii="Calibri" w:cs="Calibri" w:eastAsia="Calibri" w:hAnsi="Calibri"/>
          <w:spacing w:val="-7"/>
          <w:w w:val="12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BY)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license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(</w:t>
      </w:r>
      <w:hyperlink r:id="rId47">
        <w:r>
          <w:rPr>
            <w:rFonts w:ascii="Calibri" w:cs="Calibri" w:eastAsia="Calibri" w:hAnsi="Calibri"/>
            <w:spacing w:val="0"/>
            <w:w w:val="104"/>
            <w:sz w:val="18"/>
            <w:szCs w:val="18"/>
          </w:rPr>
          <w:t>http:</w:t>
        </w:r>
        <w:r>
          <w:rPr>
            <w:rFonts w:ascii="Times New Roman" w:cs="Times New Roman" w:eastAsia="Times New Roman" w:hAnsi="Times New Roman"/>
            <w:spacing w:val="0"/>
            <w:w w:val="103"/>
            <w:sz w:val="18"/>
            <w:szCs w:val="18"/>
          </w:rPr>
          <w:t>//</w:t>
        </w:r>
        <w:r>
          <w:rPr>
            <w:rFonts w:ascii="Calibri" w:cs="Calibri" w:eastAsia="Calibri" w:hAnsi="Calibri"/>
            <w:spacing w:val="0"/>
            <w:w w:val="108"/>
            <w:sz w:val="18"/>
            <w:szCs w:val="18"/>
          </w:rPr>
          <w:t>c</w:t>
        </w:r>
        <w:r>
          <w:rPr>
            <w:rFonts w:ascii="Calibri" w:cs="Calibri" w:eastAsia="Calibri" w:hAnsi="Calibri"/>
            <w:spacing w:val="-3"/>
            <w:w w:val="108"/>
            <w:sz w:val="18"/>
            <w:szCs w:val="18"/>
          </w:rPr>
          <w:t>r</w:t>
        </w:r>
        <w:r>
          <w:rPr>
            <w:rFonts w:ascii="Calibri" w:cs="Calibri" w:eastAsia="Calibri" w:hAnsi="Calibri"/>
            <w:spacing w:val="0"/>
            <w:w w:val="106"/>
            <w:sz w:val="18"/>
            <w:szCs w:val="18"/>
          </w:rPr>
          <w:t>eativecommons.o</w:t>
        </w:r>
        <w:r>
          <w:rPr>
            <w:rFonts w:ascii="Calibri" w:cs="Calibri" w:eastAsia="Calibri" w:hAnsi="Calibri"/>
            <w:spacing w:val="-3"/>
            <w:w w:val="106"/>
            <w:sz w:val="18"/>
            <w:szCs w:val="18"/>
          </w:rPr>
          <w:t>r</w:t>
        </w:r>
        <w:r>
          <w:rPr>
            <w:rFonts w:ascii="Calibri" w:cs="Calibri" w:eastAsia="Calibri" w:hAnsi="Calibri"/>
            <w:spacing w:val="0"/>
            <w:w w:val="117"/>
            <w:sz w:val="18"/>
            <w:szCs w:val="18"/>
          </w:rPr>
          <w:t>g</w:t>
        </w:r>
        <w:r>
          <w:rPr>
            <w:rFonts w:ascii="Times New Roman" w:cs="Times New Roman" w:eastAsia="Times New Roman" w:hAnsi="Times New Roman"/>
            <w:spacing w:val="0"/>
            <w:w w:val="103"/>
            <w:sz w:val="18"/>
            <w:szCs w:val="18"/>
          </w:rPr>
          <w:t>/</w:t>
        </w:r>
        <w:r>
          <w:rPr>
            <w:rFonts w:ascii="Calibri" w:cs="Calibri" w:eastAsia="Calibri" w:hAnsi="Calibri"/>
            <w:spacing w:val="0"/>
            <w:w w:val="106"/>
            <w:sz w:val="18"/>
            <w:szCs w:val="18"/>
          </w:rPr>
          <w:t>licenses</w:t>
        </w:r>
        <w:r>
          <w:rPr>
            <w:rFonts w:ascii="Times New Roman" w:cs="Times New Roman" w:eastAsia="Times New Roman" w:hAnsi="Times New Roman"/>
            <w:spacing w:val="0"/>
            <w:w w:val="103"/>
            <w:sz w:val="18"/>
            <w:szCs w:val="18"/>
          </w:rPr>
          <w:t>/</w:t>
        </w:r>
        <w:r>
          <w:rPr>
            <w:rFonts w:ascii="Calibri" w:cs="Calibri" w:eastAsia="Calibri" w:hAnsi="Calibri"/>
            <w:spacing w:val="0"/>
            <w:w w:val="113"/>
            <w:sz w:val="18"/>
            <w:szCs w:val="18"/>
          </w:rPr>
          <w:t>by</w:t>
        </w:r>
        <w:r>
          <w:rPr>
            <w:rFonts w:ascii="Times New Roman" w:cs="Times New Roman" w:eastAsia="Times New Roman" w:hAnsi="Times New Roman"/>
            <w:spacing w:val="0"/>
            <w:w w:val="103"/>
            <w:sz w:val="18"/>
            <w:szCs w:val="18"/>
          </w:rPr>
          <w:t>/</w:t>
        </w:r>
        <w:r>
          <w:rPr>
            <w:rFonts w:ascii="Calibri" w:cs="Calibri" w:eastAsia="Calibri" w:hAnsi="Calibri"/>
            <w:spacing w:val="0"/>
            <w:w w:val="98"/>
            <w:sz w:val="18"/>
            <w:szCs w:val="18"/>
          </w:rPr>
          <w:t>4.0</w:t>
        </w:r>
        <w:r>
          <w:rPr>
            <w:rFonts w:ascii="Times New Roman" w:cs="Times New Roman" w:eastAsia="Times New Roman" w:hAnsi="Times New Roman"/>
            <w:spacing w:val="0"/>
            <w:w w:val="103"/>
            <w:sz w:val="18"/>
            <w:szCs w:val="18"/>
          </w:rPr>
          <w:t>/</w:t>
        </w:r>
        <w:r>
          <w:rPr>
            <w:rFonts w:ascii="Calibri" w:cs="Calibri" w:eastAsia="Calibri" w:hAnsi="Calibri"/>
            <w:spacing w:val="0"/>
            <w:w w:val="104"/>
            <w:sz w:val="18"/>
            <w:szCs w:val="18"/>
          </w:rPr>
          <w:t>).</w:t>
        </w:r>
      </w:hyperlink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sectPr>
      <w:pgMar w:bottom="280" w:footer="0" w:header="1099" w:left="1420" w:right="1380" w:top="1280"/>
      <w:pgSz w:h="16840" w:w="11920"/>
    </w:sectPr>
  </w:body>
</w:document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75.161pt;margin-top:55.8487pt;width:71.5702pt;height:10.0813pt;mso-position-horizontal-relative:page;mso-position-vertical-relative:page;z-index:-1642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16"/>
                    <w:szCs w:val="16"/>
                  </w:rPr>
                  <w:jc w:val="left"/>
                  <w:spacing w:line="180" w:lineRule="exact"/>
                  <w:ind w:left="20" w:right="-24"/>
                </w:pPr>
                <w:r>
                  <w:rPr>
                    <w:rFonts w:ascii="Times New Roman" w:cs="Times New Roman" w:eastAsia="Times New Roman" w:hAnsi="Times New Roman"/>
                    <w:spacing w:val="-3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16"/>
                    <w:szCs w:val="16"/>
                  </w:rPr>
                  <w:t>ater</w:t>
                </w:r>
                <w:r>
                  <w:rPr>
                    <w:rFonts w:ascii="Times New Roman" w:cs="Times New Roman" w:eastAsia="Times New Roman" w:hAnsi="Times New Roman"/>
                    <w:spacing w:val="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16"/>
                    <w:szCs w:val="16"/>
                  </w:rPr>
                  <w:t>2019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t>,</w:t>
                </w:r>
                <w:r>
                  <w:rPr>
                    <w:rFonts w:ascii="Calibri" w:cs="Calibri" w:eastAsia="Calibri" w:hAnsi="Calibri"/>
                    <w:spacing w:val="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16"/>
                    <w:szCs w:val="16"/>
                  </w:rPr>
                  <w:t>11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t>,</w:t>
                </w:r>
                <w:r>
                  <w:rPr>
                    <w:rFonts w:ascii="Calibri" w:cs="Calibri" w:eastAsia="Calibri" w:hAnsi="Calibri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t>2210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493.794pt;margin-top:55.8487pt;width:25.9459pt;height:9.9701pt;mso-position-horizontal-relative:page;mso-position-vertical-relative:page;z-index:-1641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16"/>
                    <w:szCs w:val="16"/>
                  </w:rPr>
                  <w:jc w:val="left"/>
                  <w:spacing w:line="180" w:lineRule="exact"/>
                  <w:ind w:left="40" w:right="-24"/>
                </w:pPr>
                <w:r>
                  <w:rPr>
                    <w:rFonts w:ascii="Calibri" w:cs="Calibri" w:eastAsia="Calibri" w:hAnsi="Calibri"/>
                    <w:w w:val="98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Calibri" w:cs="Calibri" w:eastAsia="Calibri" w:hAnsi="Calibri"/>
                    <w:spacing w:val="1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t>14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hdr>
</file>

<file path=word/header3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75.161pt;margin-top:55.8487pt;width:71.5702pt;height:10.0813pt;mso-position-horizontal-relative:page;mso-position-vertical-relative:page;z-index:-1640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16"/>
                    <w:szCs w:val="16"/>
                  </w:rPr>
                  <w:jc w:val="left"/>
                  <w:spacing w:line="180" w:lineRule="exact"/>
                  <w:ind w:left="20" w:right="-24"/>
                </w:pPr>
                <w:r>
                  <w:rPr>
                    <w:rFonts w:ascii="Times New Roman" w:cs="Times New Roman" w:eastAsia="Times New Roman" w:hAnsi="Times New Roman"/>
                    <w:spacing w:val="-3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16"/>
                    <w:szCs w:val="16"/>
                  </w:rPr>
                  <w:t>ater</w:t>
                </w:r>
                <w:r>
                  <w:rPr>
                    <w:rFonts w:ascii="Times New Roman" w:cs="Times New Roman" w:eastAsia="Times New Roman" w:hAnsi="Times New Roman"/>
                    <w:spacing w:val="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16"/>
                    <w:szCs w:val="16"/>
                  </w:rPr>
                  <w:t>2019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t>,</w:t>
                </w:r>
                <w:r>
                  <w:rPr>
                    <w:rFonts w:ascii="Calibri" w:cs="Calibri" w:eastAsia="Calibri" w:hAnsi="Calibri"/>
                    <w:spacing w:val="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16"/>
                    <w:szCs w:val="16"/>
                  </w:rPr>
                  <w:t>11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t>,</w:t>
                </w:r>
                <w:r>
                  <w:rPr>
                    <w:rFonts w:ascii="Calibri" w:cs="Calibri" w:eastAsia="Calibri" w:hAnsi="Calibri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t>2210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489.809pt;margin-top:55.8487pt;width:29.931pt;height:9.9701pt;mso-position-horizontal-relative:page;mso-position-vertical-relative:page;z-index:-1639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16"/>
                    <w:szCs w:val="16"/>
                  </w:rPr>
                  <w:jc w:val="left"/>
                  <w:spacing w:line="180" w:lineRule="exact"/>
                  <w:ind w:left="40" w:right="-24"/>
                </w:pPr>
                <w:r>
                  <w:rPr>
                    <w:rFonts w:ascii="Calibri" w:cs="Calibri" w:eastAsia="Calibri" w:hAnsi="Calibri"/>
                    <w:w w:val="98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spacing w:val="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Calibri" w:cs="Calibri" w:eastAsia="Calibri" w:hAnsi="Calibri"/>
                    <w:spacing w:val="1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  <w:t>14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png" Type="http://schemas.openxmlformats.org/officeDocument/2006/relationships/image"/><Relationship Id="rId6" Target="media\image3.png" Type="http://schemas.openxmlformats.org/officeDocument/2006/relationships/image"/><Relationship Id="rId7" Target="media\image4.png" Type="http://schemas.openxmlformats.org/officeDocument/2006/relationships/image"/><Relationship Id="rId8" Target="http://www.mdpi.com/journal/water" TargetMode="External" Type="http://schemas.openxmlformats.org/officeDocument/2006/relationships/hyperlink"/><Relationship Id="rId9" Target="mailto:mscs16seecs@seecs.edu.pk" TargetMode="External" Type="http://schemas.openxmlformats.org/officeDocument/2006/relationships/hyperlink"/><Relationship Id="rId10" Target="mailto:anwar@seecs.edu.pk" TargetMode="External" Type="http://schemas.openxmlformats.org/officeDocument/2006/relationships/hyperlink"/><Relationship Id="rId11" Target="mailto:shah@seecs.edu.pk" TargetMode="External" Type="http://schemas.openxmlformats.org/officeDocument/2006/relationships/hyperlink"/><Relationship Id="rId12" Target="mailto:irfan@seecs.edu.pk" TargetMode="External" Type="http://schemas.openxmlformats.org/officeDocument/2006/relationships/hyperlink"/><Relationship Id="rId13" Target="mailto:jnieto@lcc.uma.es" TargetMode="External" Type="http://schemas.openxmlformats.org/officeDocument/2006/relationships/hyperlink"/><Relationship Id="rId14" Target="mailto:mumtaz@seecs.edu.pk" TargetMode="External" Type="http://schemas.openxmlformats.org/officeDocument/2006/relationships/hyperlink"/><Relationship Id="rId15" Target="http://dx.doi.org/10.3390/w11112210" TargetMode="External" Type="http://schemas.openxmlformats.org/officeDocument/2006/relationships/hyperlink"/><Relationship Id="rId16" Target="http://www.mdpi.com/journal/water" TargetMode="External" Type="http://schemas.openxmlformats.org/officeDocument/2006/relationships/hyperlink"/><Relationship Id="rId17" Target="header1.xml" Type="http://schemas.openxmlformats.org/officeDocument/2006/relationships/header"/><Relationship Id="rId18" Target="http://www.pcrwr.gov.pk/" TargetMode="External" Type="http://schemas.openxmlformats.org/officeDocument/2006/relationships/hyperlink"/><Relationship Id="rId19" Target="https://www.who.int/airpollution/guidelines/en/" TargetMode="External" Type="http://schemas.openxmlformats.org/officeDocument/2006/relationships/hyperlink"/><Relationship Id="rId20" Target="media\image5.jpg" Type="http://schemas.openxmlformats.org/officeDocument/2006/relationships/image"/><Relationship Id="rId21" Target="header2.xml" Type="http://schemas.openxmlformats.org/officeDocument/2006/relationships/header"/><Relationship Id="rId22" Target="media\image6.jpg" Type="http://schemas.openxmlformats.org/officeDocument/2006/relationships/image"/><Relationship Id="rId23" Target="header3.xml" Type="http://schemas.openxmlformats.org/officeDocument/2006/relationships/header"/><Relationship Id="rId24" Target="media\image7.jpg" Type="http://schemas.openxmlformats.org/officeDocument/2006/relationships/image"/><Relationship Id="rId25" Target="http://www.pcrwr.gov.pk/Publications/Water%20Quality%20Reports/Water%20Quality%20Monitoring%20Report%202005-06.pdf" TargetMode="External" Type="http://schemas.openxmlformats.org/officeDocument/2006/relationships/hyperlink"/><Relationship Id="rId26" Target="http://www.pcrwr.gov.pk/Publications/Water%20Quality%20Reports/Water%20Quality%20Monitoring%20Report%202005-06.pdf" TargetMode="External" Type="http://schemas.openxmlformats.org/officeDocument/2006/relationships/hyperlink"/><Relationship Id="rId27" Target="http://dx.doi.org/10.4172/scientificreports.637" TargetMode="External" Type="http://schemas.openxmlformats.org/officeDocument/2006/relationships/hyperlink"/><Relationship Id="rId28" Target="http://www.pcrwr.gov.pk/Publications/Water%20Quality%20Reports/FILTRTAION%20PLANTS%20REPOT-CDA.pdf" TargetMode="External" Type="http://schemas.openxmlformats.org/officeDocument/2006/relationships/hyperlink"/><Relationship Id="rId29" Target="http://www.pcrwr.gov.pk/Publications/Water%20Quality%20Reports/FILTRTAION%20PLANTS%20REPOT-CDA.pdf" TargetMode="External" Type="http://schemas.openxmlformats.org/officeDocument/2006/relationships/hyperlink"/><Relationship Id="rId30" Target="http://dx.doi.org/10.1016/j.marpolbul.2012.08.005" TargetMode="External" Type="http://schemas.openxmlformats.org/officeDocument/2006/relationships/hyperlink"/><Relationship Id="rId31" Target="http://dx.doi.org/10.1155/2017/7908183" TargetMode="External" Type="http://schemas.openxmlformats.org/officeDocument/2006/relationships/hyperlink"/><Relationship Id="rId32" Target="http://dx.doi.org/10.1080/15715124.2016.1256297" TargetMode="External" Type="http://schemas.openxmlformats.org/officeDocument/2006/relationships/hyperlink"/><Relationship Id="rId33" Target="http://dx.doi.org/10.1007/s40808-015-0063-9" TargetMode="External" Type="http://schemas.openxmlformats.org/officeDocument/2006/relationships/hyperlink"/><Relationship Id="rId34" Target="http://dx.doi.org/10.1186/2052-336X-12-40" TargetMode="External" Type="http://schemas.openxmlformats.org/officeDocument/2006/relationships/hyperlink"/><Relationship Id="rId35" Target="http://dx.doi.org/10.1016/j.ecolmodel.2009.12.023" TargetMode="External" Type="http://schemas.openxmlformats.org/officeDocument/2006/relationships/hyperlink"/><Relationship Id="rId36" Target="http://dx.doi.org/10.1007/s13201-017-0579-4" TargetMode="External" Type="http://schemas.openxmlformats.org/officeDocument/2006/relationships/hyperlink"/><Relationship Id="rId37" Target="http://dx.doi.org/10.1016/j.proeng.2012.09.545" TargetMode="External" Type="http://schemas.openxmlformats.org/officeDocument/2006/relationships/hyperlink"/><Relationship Id="rId38" Target="http://dx.doi.org/10.1016/S0167-9473(01)00065-2" TargetMode="External" Type="http://schemas.openxmlformats.org/officeDocument/2006/relationships/hyperlink"/><Relationship Id="rId39" Target="http://dx.doi.org/10.1080/00401706.1970.10488634" TargetMode="External" Type="http://schemas.openxmlformats.org/officeDocument/2006/relationships/hyperlink"/><Relationship Id="rId40" Target="http://dx.doi.org/10.1111/j.2517-6161.1996.tb02080.x" TargetMode="External" Type="http://schemas.openxmlformats.org/officeDocument/2006/relationships/hyperlink"/><Relationship Id="rId41" Target="http://dx.doi.org/10.1111/j.1467-9868.2005.00503.x" TargetMode="External" Type="http://schemas.openxmlformats.org/officeDocument/2006/relationships/hyperlink"/><Relationship Id="rId42" Target="http://dx.doi.org/10.32614/RJ-2010-006" TargetMode="External" Type="http://schemas.openxmlformats.org/officeDocument/2006/relationships/hyperlink"/><Relationship Id="rId43" Target="http://dx.doi.org/10.1109/21.52545" TargetMode="External" Type="http://schemas.openxmlformats.org/officeDocument/2006/relationships/hyperlink"/><Relationship Id="rId44" Target="http://dx.doi.org/10.1007/BF00058655" TargetMode="External" Type="http://schemas.openxmlformats.org/officeDocument/2006/relationships/hyperlink"/><Relationship Id="rId45" Target="http://dx.doi.org/10.3354/cr030079" TargetMode="External" Type="http://schemas.openxmlformats.org/officeDocument/2006/relationships/hyperlink"/><Relationship Id="rId46" Target="media\image8.jpg" Type="http://schemas.openxmlformats.org/officeDocument/2006/relationships/image"/><Relationship Id="rId47" Target="http://creativecommons.org/licenses/by/4.0/." TargetMode="External" Type="http://schemas.openxmlformats.org/officeDocument/2006/relationships/hyperlink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