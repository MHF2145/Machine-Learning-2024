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60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Rakha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Fathin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Izzan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Consetta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502522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156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Naive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Bayes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1)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71"/>
        <w:ind w:left="130"/>
      </w:pPr>
      <w:r>
        <w:pict>
          <v:shape style="width:468pt;height:249.7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93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Sunny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Sunny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Overcast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Overcast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Mild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Mild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Cool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Cool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High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High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Normal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Normal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9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eak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9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eak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Strong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  <w:sectPr>
          <w:type w:val="continuous"/>
          <w:pgSz w:h="15840" w:w="12240"/>
          <w:pgMar w:bottom="280" w:left="1340" w:right="1300" w:top="1380"/>
        </w:sectPr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Strong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Rain,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Hot,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Normal,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9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eak)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Normal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9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eak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8/625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0.0128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Normal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9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eak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8/243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0.0329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Karena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bermain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tennis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" w:line="620" w:lineRule="atLeast"/>
        <w:ind w:hanging="360" w:left="460" w:right="548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Sunn</w:t>
      </w:r>
      <w:r>
        <w:rPr>
          <w:rFonts w:ascii="Times New Roman" w:cs="Times New Roman" w:eastAsia="Times New Roman" w:hAnsi="Times New Roman"/>
          <w:spacing w:val="-16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Mild,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Normal,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9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eak)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Sunny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Mild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Normal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9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eak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12/625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0.0192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P(Outlook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Sunny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emperature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Mild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P(Humidity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Normal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9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eak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32/729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0.0439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  <w:sectPr>
          <w:pgSz w:h="15840" w:w="12240"/>
          <w:pgMar w:bottom="280" w:left="1700" w:right="1720" w:top="148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Karena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bermain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tennis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60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2)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71"/>
        <w:ind w:left="130"/>
      </w:pPr>
      <w:r>
        <w:pict>
          <v:shape style="width:451.5pt;height:301.5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93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outh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outh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Middle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aged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Middle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aged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Senior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Senior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High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High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Medium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Medium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P(Student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P(Student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P(Student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P(Student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P(Credit_Rating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Fair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P(Credit_Rating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Fair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P(Credit_Rating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Excellent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  <w:sectPr>
          <w:pgSz w:h="15840" w:w="12240"/>
          <w:pgMar w:bottom="280" w:left="1340" w:right="1640" w:top="1380"/>
        </w:sectPr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P(Credit_Rating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Excellent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60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(Age=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outh,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Income=Medium,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Student=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Credit_Rating=Fair)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outh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Medium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P(Student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P(Credit_Rating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Fair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=12/625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0.0192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outh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Medium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P(Student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P(Credit_Rating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Fair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32/729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0.0439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552" w:lineRule="auto"/>
        <w:ind w:firstLine="360" w:left="100" w:right="163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Karena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membeli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komputer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(Age=Senio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Income=High,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Student=No,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Credit_Rating=Fair)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3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Senior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High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P(Student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P(Credit_Rating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Fair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32/625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0.0512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P(Age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Senior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P(Income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High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P(Student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P(Credit_Rating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Fair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2/3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4/243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0.0165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Karena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P(X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es),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Class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membeli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komputer</w:t>
      </w:r>
    </w:p>
    <w:sectPr>
      <w:pgSz w:h="15840" w:w="12240"/>
      <w:pgMar w:bottom="280" w:left="1700" w:right="1720" w:top="13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